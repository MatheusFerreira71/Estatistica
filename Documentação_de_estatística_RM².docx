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D30D6" w14:textId="77777777"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14:paraId="62BD30D7"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62BD30D8"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62BD30D9" w14:textId="77777777" w:rsidR="005D61D4" w:rsidRDefault="005D61D4" w:rsidP="005D61D4"/>
    <w:p w14:paraId="62BD30DA" w14:textId="77777777" w:rsidR="005D61D4" w:rsidRPr="005D61D4" w:rsidRDefault="005D61D4" w:rsidP="005D61D4"/>
    <w:sdt>
      <w:sdtPr>
        <w:rPr>
          <w:rFonts w:cs="Arial"/>
          <w:szCs w:val="28"/>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14:paraId="62BD30DB" w14:textId="77777777" w:rsidR="00794773" w:rsidRPr="00F9632D" w:rsidRDefault="00ED55F1" w:rsidP="00172704">
          <w:pPr>
            <w:pStyle w:val="0-Autor"/>
            <w:spacing w:line="360" w:lineRule="auto"/>
            <w:rPr>
              <w:rFonts w:cs="Arial"/>
              <w:szCs w:val="28"/>
            </w:rPr>
          </w:pPr>
          <w:r w:rsidRPr="00F9632D">
            <w:rPr>
              <w:rFonts w:cs="Arial"/>
              <w:szCs w:val="28"/>
            </w:rPr>
            <w:t>TECNOLOGIA EM ANÁLISE E DESENVOLVIMENTO DE SISTEMAS</w:t>
          </w:r>
        </w:p>
      </w:sdtContent>
    </w:sdt>
    <w:p w14:paraId="62BD30DC" w14:textId="77777777" w:rsidR="001F6E92" w:rsidRPr="00B01591" w:rsidRDefault="001F6E92" w:rsidP="00172704">
      <w:pPr>
        <w:pStyle w:val="0-Autor"/>
        <w:spacing w:line="360" w:lineRule="auto"/>
        <w:rPr>
          <w:rFonts w:cs="Arial"/>
          <w:szCs w:val="28"/>
        </w:rPr>
      </w:pPr>
    </w:p>
    <w:p w14:paraId="62BD30DD" w14:textId="77777777" w:rsidR="00D80F73" w:rsidRPr="00B01591" w:rsidRDefault="00D80F73" w:rsidP="00172704">
      <w:pPr>
        <w:pStyle w:val="0-Autor"/>
        <w:spacing w:line="360" w:lineRule="auto"/>
        <w:rPr>
          <w:rFonts w:cs="Arial"/>
          <w:szCs w:val="28"/>
        </w:rPr>
      </w:pPr>
    </w:p>
    <w:p w14:paraId="62BD30DE" w14:textId="77777777" w:rsidR="001E1227" w:rsidRPr="00B01591" w:rsidRDefault="001E1227" w:rsidP="00172704">
      <w:pPr>
        <w:pStyle w:val="0-Autor"/>
        <w:spacing w:line="360" w:lineRule="auto"/>
        <w:rPr>
          <w:rFonts w:cs="Arial"/>
          <w:szCs w:val="28"/>
        </w:rPr>
      </w:pPr>
    </w:p>
    <w:p w14:paraId="62BD30DF" w14:textId="7EAD191C" w:rsidR="001E1227" w:rsidRPr="00B01591" w:rsidRDefault="005E542B" w:rsidP="00172704">
      <w:pPr>
        <w:pStyle w:val="0-Autor"/>
        <w:spacing w:line="360" w:lineRule="auto"/>
        <w:rPr>
          <w:rFonts w:cs="Arial"/>
          <w:szCs w:val="28"/>
        </w:rPr>
      </w:pPr>
      <w:bookmarkStart w:id="0" w:name="_Hlk25513569"/>
      <w:r w:rsidRPr="005E542B">
        <w:rPr>
          <w:rFonts w:cs="Arial"/>
          <w:szCs w:val="28"/>
        </w:rPr>
        <w:t>DIEGO ROBERTO GON</w:t>
      </w:r>
      <w:r w:rsidR="00FE2095">
        <w:rPr>
          <w:rFonts w:cs="Arial"/>
          <w:szCs w:val="28"/>
        </w:rPr>
        <w:t>Ç</w:t>
      </w:r>
      <w:r w:rsidRPr="005E542B">
        <w:rPr>
          <w:rFonts w:cs="Arial"/>
          <w:szCs w:val="28"/>
        </w:rPr>
        <w:t>ALVES DA SILVA</w:t>
      </w:r>
    </w:p>
    <w:p w14:paraId="62BD30E0" w14:textId="040C7AD9" w:rsidR="00F909A8" w:rsidRDefault="0029390F" w:rsidP="00172704">
      <w:pPr>
        <w:pStyle w:val="0-Autor"/>
        <w:spacing w:line="360" w:lineRule="auto"/>
        <w:rPr>
          <w:rFonts w:cs="Arial"/>
          <w:szCs w:val="28"/>
        </w:rPr>
      </w:pPr>
      <w:bookmarkStart w:id="1" w:name="_Hlk25513603"/>
      <w:bookmarkEnd w:id="0"/>
      <w:r>
        <w:rPr>
          <w:rFonts w:cs="Arial"/>
          <w:szCs w:val="28"/>
        </w:rPr>
        <w:t>Mário Roberto silva ronca</w:t>
      </w:r>
    </w:p>
    <w:p w14:paraId="36F46CF6" w14:textId="11A160DB" w:rsidR="003363D5" w:rsidRDefault="003363D5" w:rsidP="00172704">
      <w:pPr>
        <w:pStyle w:val="0-Autor"/>
        <w:spacing w:line="360" w:lineRule="auto"/>
        <w:rPr>
          <w:rFonts w:cs="Arial"/>
          <w:szCs w:val="28"/>
        </w:rPr>
      </w:pPr>
      <w:r w:rsidRPr="003363D5">
        <w:rPr>
          <w:rFonts w:cs="Arial"/>
          <w:szCs w:val="28"/>
        </w:rPr>
        <w:t>MATEUS PEREIRA CINTRA SILVA</w:t>
      </w:r>
    </w:p>
    <w:p w14:paraId="62BD30E1" w14:textId="07FAAE11" w:rsidR="00F909A8" w:rsidRPr="00F909A8" w:rsidRDefault="004277A1" w:rsidP="00172704">
      <w:pPr>
        <w:pStyle w:val="0-Autor"/>
        <w:spacing w:line="360" w:lineRule="auto"/>
        <w:rPr>
          <w:rFonts w:cs="Arial"/>
          <w:szCs w:val="28"/>
        </w:rPr>
      </w:pPr>
      <w:r>
        <w:rPr>
          <w:rFonts w:cs="Arial"/>
          <w:szCs w:val="28"/>
        </w:rPr>
        <w:t>matheus fernando</w:t>
      </w:r>
      <w:r w:rsidR="00784566">
        <w:rPr>
          <w:rFonts w:cs="Arial"/>
          <w:szCs w:val="28"/>
        </w:rPr>
        <w:t xml:space="preserve"> F</w:t>
      </w:r>
      <w:r w:rsidR="00E138F7">
        <w:rPr>
          <w:rFonts w:cs="Arial"/>
          <w:szCs w:val="28"/>
        </w:rPr>
        <w:t>r</w:t>
      </w:r>
      <w:r w:rsidR="00784566">
        <w:rPr>
          <w:rFonts w:cs="Arial"/>
          <w:szCs w:val="28"/>
        </w:rPr>
        <w:t>eire</w:t>
      </w:r>
      <w:r w:rsidR="00E138F7">
        <w:rPr>
          <w:rFonts w:cs="Arial"/>
          <w:szCs w:val="28"/>
        </w:rPr>
        <w:t xml:space="preserve"> Ferreira</w:t>
      </w:r>
    </w:p>
    <w:bookmarkEnd w:id="1"/>
    <w:p w14:paraId="62BD30E2" w14:textId="77777777" w:rsidR="00F909A8" w:rsidRPr="00F909A8" w:rsidRDefault="00F909A8" w:rsidP="00172704">
      <w:pPr>
        <w:pStyle w:val="0-Autor"/>
        <w:spacing w:line="360" w:lineRule="auto"/>
        <w:rPr>
          <w:rFonts w:cs="Arial"/>
          <w:szCs w:val="28"/>
        </w:rPr>
      </w:pPr>
    </w:p>
    <w:p w14:paraId="62BD30E3" w14:textId="77777777" w:rsidR="00F909A8" w:rsidRPr="00F909A8" w:rsidRDefault="00F909A8" w:rsidP="00172704">
      <w:pPr>
        <w:pStyle w:val="0-Autor"/>
        <w:spacing w:line="360" w:lineRule="auto"/>
        <w:rPr>
          <w:rFonts w:cs="Arial"/>
          <w:szCs w:val="28"/>
        </w:rPr>
      </w:pPr>
    </w:p>
    <w:p w14:paraId="62BD30E4" w14:textId="77777777" w:rsidR="00ED5129" w:rsidRPr="00B01591" w:rsidRDefault="007378BF" w:rsidP="00172704">
      <w:pPr>
        <w:pStyle w:val="0-TitTCC"/>
        <w:spacing w:before="0" w:line="360" w:lineRule="auto"/>
        <w:rPr>
          <w:rFonts w:cs="Arial"/>
          <w:szCs w:val="28"/>
        </w:rPr>
      </w:pPr>
      <w:r>
        <w:rPr>
          <w:rFonts w:cs="Arial"/>
          <w:szCs w:val="28"/>
        </w:rPr>
        <w:t>TRABALHO DE ESTATÍSTICA</w:t>
      </w:r>
    </w:p>
    <w:p w14:paraId="62BD30E5" w14:textId="7AAF08CA" w:rsidR="00794773" w:rsidRPr="00B01591" w:rsidRDefault="008A548B" w:rsidP="00172704">
      <w:pPr>
        <w:pStyle w:val="0-SubTitTCC"/>
        <w:spacing w:line="360" w:lineRule="auto"/>
        <w:rPr>
          <w:rFonts w:cs="Arial"/>
          <w:szCs w:val="28"/>
        </w:rPr>
      </w:pPr>
      <w:r>
        <w:rPr>
          <w:rFonts w:cs="Arial"/>
          <w:szCs w:val="28"/>
        </w:rPr>
        <w:t xml:space="preserve">Software de estatística </w:t>
      </w:r>
      <w:r w:rsidR="001A6576">
        <w:rPr>
          <w:rFonts w:cs="Arial"/>
          <w:szCs w:val="28"/>
        </w:rPr>
        <w:t>RM²</w:t>
      </w:r>
    </w:p>
    <w:p w14:paraId="62BD30E6" w14:textId="77777777" w:rsidR="00D80F73" w:rsidRPr="00B01591" w:rsidRDefault="00D80F73" w:rsidP="00172704">
      <w:pPr>
        <w:pStyle w:val="0-Autor"/>
        <w:spacing w:line="360" w:lineRule="auto"/>
        <w:rPr>
          <w:rFonts w:cs="Arial"/>
          <w:szCs w:val="28"/>
        </w:rPr>
      </w:pPr>
    </w:p>
    <w:p w14:paraId="62BD30E7" w14:textId="77777777" w:rsidR="00D80F73" w:rsidRPr="00B01591" w:rsidRDefault="00D80F73" w:rsidP="00172704">
      <w:pPr>
        <w:pStyle w:val="0-Autor"/>
        <w:spacing w:line="360" w:lineRule="auto"/>
        <w:rPr>
          <w:rFonts w:cs="Arial"/>
          <w:szCs w:val="28"/>
        </w:rPr>
      </w:pPr>
    </w:p>
    <w:p w14:paraId="62BD30E8" w14:textId="77777777" w:rsidR="00F909A8" w:rsidRPr="00F909A8" w:rsidRDefault="00F909A8" w:rsidP="00172704">
      <w:pPr>
        <w:pStyle w:val="0-TitAFR"/>
        <w:spacing w:before="0" w:line="360" w:lineRule="auto"/>
        <w:rPr>
          <w:rFonts w:cs="Arial"/>
          <w:szCs w:val="28"/>
        </w:rPr>
      </w:pPr>
    </w:p>
    <w:p w14:paraId="62BD30E9" w14:textId="48F5E362" w:rsidR="00ED5129" w:rsidRDefault="00262F3B" w:rsidP="00172704">
      <w:pPr>
        <w:pStyle w:val="0-Natureza"/>
        <w:spacing w:before="0"/>
        <w:ind w:left="3969"/>
        <w:rPr>
          <w:rFonts w:cs="Arial"/>
        </w:rPr>
      </w:pPr>
      <w:r w:rsidRPr="00B01591">
        <w:rPr>
          <w:rFonts w:cs="Arial"/>
        </w:rPr>
        <w:t xml:space="preserve">Trabalho de </w:t>
      </w:r>
      <w:r w:rsidR="004F2DE8">
        <w:rPr>
          <w:rFonts w:cs="Arial"/>
        </w:rPr>
        <w:t>Estatística</w:t>
      </w:r>
      <w:r w:rsidRPr="00B01591">
        <w:rPr>
          <w:rFonts w:cs="Arial"/>
        </w:rPr>
        <w:t xml:space="preserve">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xml:space="preserve">, como parte dos requisitos obrigatórios para obtenção do título de Tecnólogo em </w:t>
      </w:r>
      <w:sdt>
        <w:sdtPr>
          <w:rPr>
            <w:rFonts w:cs="Arial"/>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ED55F1" w:rsidRPr="005E3C53">
            <w:rPr>
              <w:rFonts w:cs="Arial"/>
            </w:rPr>
            <w:t>Análise e Desenvolvimento de Sistemas.</w:t>
          </w:r>
        </w:sdtContent>
      </w:sdt>
    </w:p>
    <w:p w14:paraId="62BD30EA" w14:textId="77777777" w:rsidR="00F909A8" w:rsidRPr="00F909A8" w:rsidRDefault="00F909A8" w:rsidP="00172704">
      <w:pPr>
        <w:ind w:left="3969" w:firstLine="0"/>
        <w:rPr>
          <w:rFonts w:cs="Arial"/>
        </w:rPr>
      </w:pPr>
    </w:p>
    <w:p w14:paraId="62BD30EB" w14:textId="09AD7A56" w:rsidR="00043528" w:rsidRPr="00B01591" w:rsidRDefault="00043528" w:rsidP="00172704">
      <w:pPr>
        <w:ind w:left="3969" w:firstLine="0"/>
        <w:rPr>
          <w:rFonts w:cs="Arial"/>
        </w:rPr>
      </w:pPr>
      <w:r w:rsidRPr="00B01591">
        <w:rPr>
          <w:rFonts w:cs="Arial"/>
        </w:rPr>
        <w:t xml:space="preserve">Orientador: </w:t>
      </w:r>
      <w:r w:rsidR="004F2DE8">
        <w:rPr>
          <w:rFonts w:cs="Arial"/>
        </w:rPr>
        <w:t>MARIA LUIZA UZUN</w:t>
      </w:r>
      <w:bookmarkStart w:id="2" w:name="_GoBack"/>
      <w:bookmarkEnd w:id="2"/>
    </w:p>
    <w:p w14:paraId="62BD30EC" w14:textId="77777777" w:rsidR="00325835" w:rsidRDefault="00325835" w:rsidP="00325835"/>
    <w:p w14:paraId="62BD30EE" w14:textId="77777777" w:rsidR="00F909A8" w:rsidRPr="00F909A8" w:rsidRDefault="00F909A8" w:rsidP="00FB6811">
      <w:pPr>
        <w:pStyle w:val="0-TitAFR"/>
        <w:spacing w:before="0" w:line="360" w:lineRule="auto"/>
        <w:jc w:val="both"/>
        <w:rPr>
          <w:rFonts w:cs="Arial"/>
          <w:szCs w:val="28"/>
        </w:rPr>
      </w:pPr>
    </w:p>
    <w:p w14:paraId="62BD30EF" w14:textId="77777777"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14:paraId="62BD30F0" w14:textId="253C258B" w:rsidR="0044473D" w:rsidRDefault="00FB6811" w:rsidP="00172704">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t>2019</w:t>
      </w:r>
    </w:p>
    <w:p w14:paraId="32AFA991" w14:textId="77777777" w:rsidR="008A548B" w:rsidRDefault="008A548B" w:rsidP="00CF7275">
      <w:pPr>
        <w:ind w:firstLine="0"/>
        <w:jc w:val="center"/>
        <w:rPr>
          <w:rFonts w:eastAsia="Arial" w:cs="Arial"/>
          <w:b/>
          <w:sz w:val="28"/>
          <w:szCs w:val="24"/>
        </w:rPr>
      </w:pPr>
      <w:bookmarkStart w:id="3" w:name="_Toc434489461"/>
      <w:r w:rsidRPr="008A548B">
        <w:rPr>
          <w:rFonts w:eastAsia="Arial" w:cs="Arial"/>
          <w:b/>
          <w:sz w:val="28"/>
          <w:szCs w:val="24"/>
        </w:rPr>
        <w:lastRenderedPageBreak/>
        <w:t>Software de estatística RM²</w:t>
      </w:r>
    </w:p>
    <w:p w14:paraId="62BD30F2" w14:textId="7A8E95B1" w:rsidR="00CF7275" w:rsidRPr="00AF435B" w:rsidRDefault="00334060" w:rsidP="00CF7275">
      <w:pPr>
        <w:ind w:firstLine="0"/>
        <w:jc w:val="center"/>
        <w:rPr>
          <w:rFonts w:cs="Arial"/>
          <w:b/>
          <w:szCs w:val="24"/>
        </w:rPr>
      </w:pPr>
      <w:r w:rsidRPr="00334060">
        <w:rPr>
          <w:rFonts w:cs="Arial"/>
          <w:b/>
          <w:szCs w:val="24"/>
        </w:rPr>
        <w:t>DIEGO ROBERTO GON</w:t>
      </w:r>
      <w:r w:rsidR="00FE2095">
        <w:rPr>
          <w:rFonts w:cs="Arial"/>
          <w:b/>
          <w:szCs w:val="24"/>
        </w:rPr>
        <w:t>Ç</w:t>
      </w:r>
      <w:r w:rsidRPr="00334060">
        <w:rPr>
          <w:rFonts w:cs="Arial"/>
          <w:b/>
          <w:szCs w:val="24"/>
        </w:rPr>
        <w:t>ALVES DA SILVA</w:t>
      </w:r>
    </w:p>
    <w:p w14:paraId="522E1B8E" w14:textId="77777777" w:rsidR="00334060" w:rsidRPr="00A84FD3" w:rsidRDefault="00334060" w:rsidP="00334060">
      <w:pPr>
        <w:pStyle w:val="0-Autor"/>
        <w:spacing w:line="360" w:lineRule="auto"/>
        <w:rPr>
          <w:rFonts w:cs="Arial"/>
          <w:sz w:val="24"/>
          <w:szCs w:val="24"/>
        </w:rPr>
      </w:pPr>
      <w:r w:rsidRPr="00A84FD3">
        <w:rPr>
          <w:rFonts w:cs="Arial"/>
          <w:sz w:val="24"/>
          <w:szCs w:val="24"/>
        </w:rPr>
        <w:t>Mário Roberto silva ronca</w:t>
      </w:r>
    </w:p>
    <w:p w14:paraId="4DE401A8" w14:textId="77777777" w:rsidR="00334060" w:rsidRPr="00A84FD3" w:rsidRDefault="00334060" w:rsidP="00334060">
      <w:pPr>
        <w:pStyle w:val="0-Autor"/>
        <w:spacing w:line="360" w:lineRule="auto"/>
        <w:rPr>
          <w:rFonts w:cs="Arial"/>
          <w:sz w:val="24"/>
          <w:szCs w:val="24"/>
        </w:rPr>
      </w:pPr>
      <w:r w:rsidRPr="00A84FD3">
        <w:rPr>
          <w:rFonts w:cs="Arial"/>
          <w:sz w:val="24"/>
          <w:szCs w:val="24"/>
        </w:rPr>
        <w:t>MATEUS PEREIRA CINTRA SILVA</w:t>
      </w:r>
    </w:p>
    <w:p w14:paraId="3F207986" w14:textId="77777777" w:rsidR="00334060" w:rsidRPr="00A84FD3" w:rsidRDefault="00334060" w:rsidP="00334060">
      <w:pPr>
        <w:pStyle w:val="0-Autor"/>
        <w:spacing w:line="360" w:lineRule="auto"/>
        <w:rPr>
          <w:rFonts w:cs="Arial"/>
          <w:sz w:val="24"/>
          <w:szCs w:val="24"/>
        </w:rPr>
      </w:pPr>
      <w:r w:rsidRPr="00A84FD3">
        <w:rPr>
          <w:rFonts w:cs="Arial"/>
          <w:sz w:val="24"/>
          <w:szCs w:val="24"/>
        </w:rPr>
        <w:t>matheus fernando Freire Ferreira</w:t>
      </w:r>
    </w:p>
    <w:p w14:paraId="62BD30F5" w14:textId="77777777" w:rsidR="00CF7275" w:rsidRDefault="00CF7275" w:rsidP="00CF7275">
      <w:pPr>
        <w:pStyle w:val="RME-Resumo"/>
        <w:numPr>
          <w:ilvl w:val="0"/>
          <w:numId w:val="0"/>
        </w:numPr>
        <w:spacing w:before="0"/>
        <w:ind w:left="227" w:hanging="227"/>
        <w:rPr>
          <w:rFonts w:ascii="Arial" w:hAnsi="Arial" w:cs="Arial"/>
          <w:b/>
          <w:sz w:val="24"/>
          <w:szCs w:val="24"/>
        </w:rPr>
      </w:pPr>
    </w:p>
    <w:p w14:paraId="62BD30F6" w14:textId="11A46D5B" w:rsidR="00CF7275"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14:paraId="6C03F214" w14:textId="10FFCB12" w:rsidR="002129A1" w:rsidRDefault="002129A1" w:rsidP="00CF7275">
      <w:pPr>
        <w:pStyle w:val="RME-Resumo"/>
        <w:numPr>
          <w:ilvl w:val="0"/>
          <w:numId w:val="0"/>
        </w:numPr>
        <w:spacing w:before="0"/>
        <w:ind w:left="227" w:hanging="227"/>
        <w:rPr>
          <w:rFonts w:ascii="Arial" w:hAnsi="Arial" w:cs="Arial"/>
          <w:b/>
          <w:sz w:val="24"/>
          <w:szCs w:val="24"/>
        </w:rPr>
      </w:pPr>
    </w:p>
    <w:p w14:paraId="4615A08E" w14:textId="77777777" w:rsidR="009F53F4" w:rsidRDefault="009F53F4" w:rsidP="009F53F4">
      <w:pPr>
        <w:pStyle w:val="RME-Resumo"/>
        <w:numPr>
          <w:ilvl w:val="0"/>
          <w:numId w:val="0"/>
        </w:numPr>
        <w:spacing w:before="0"/>
        <w:rPr>
          <w:rFonts w:ascii="Arial" w:hAnsi="Arial" w:cs="Arial"/>
          <w:bCs/>
          <w:sz w:val="24"/>
          <w:szCs w:val="24"/>
        </w:rPr>
      </w:pPr>
      <w:r>
        <w:rPr>
          <w:rFonts w:ascii="Arial" w:hAnsi="Arial" w:cs="Arial"/>
          <w:bCs/>
          <w:sz w:val="24"/>
          <w:szCs w:val="24"/>
        </w:rPr>
        <w:t xml:space="preserve">A estatística é uma ferramenta baseada em operações matemática que transforma dados coletados em informações úteis nas tomadas de decisões. O seu uso tem um papel importante no âmbito empresarial, mas, no entanto, a dificuldade dos cálculos e a possibilidade de erros torna este trabalho complexo,  demandando muito tempo.   </w:t>
      </w:r>
    </w:p>
    <w:p w14:paraId="46BD3630" w14:textId="687302D4" w:rsidR="009F53F4" w:rsidRDefault="009F53F4" w:rsidP="009F53F4">
      <w:pPr>
        <w:pStyle w:val="RME-Resumo"/>
        <w:numPr>
          <w:ilvl w:val="0"/>
          <w:numId w:val="0"/>
        </w:numPr>
        <w:spacing w:before="0"/>
        <w:rPr>
          <w:rFonts w:ascii="Arial" w:hAnsi="Arial" w:cs="Arial"/>
          <w:bCs/>
          <w:sz w:val="24"/>
          <w:szCs w:val="24"/>
        </w:rPr>
      </w:pPr>
      <w:r>
        <w:rPr>
          <w:rFonts w:ascii="Arial" w:hAnsi="Arial" w:cs="Arial"/>
          <w:bCs/>
          <w:sz w:val="24"/>
          <w:szCs w:val="24"/>
        </w:rPr>
        <w:t xml:space="preserve">Com objetivo de facilitar estes cálculos o desenvolvimento do software RM²  traz através de uma interface fácil e ágil uma ferramenta que possibilita a realização dos cálculos estáticos com resultados confiáveis e gráficos que auxiliam na interpretação </w:t>
      </w:r>
      <w:r w:rsidR="004F594C">
        <w:rPr>
          <w:rFonts w:ascii="Arial" w:hAnsi="Arial" w:cs="Arial"/>
          <w:bCs/>
          <w:sz w:val="24"/>
          <w:szCs w:val="24"/>
        </w:rPr>
        <w:t>deles</w:t>
      </w:r>
      <w:r>
        <w:rPr>
          <w:rFonts w:ascii="Arial" w:hAnsi="Arial" w:cs="Arial"/>
          <w:bCs/>
          <w:sz w:val="24"/>
          <w:szCs w:val="24"/>
        </w:rPr>
        <w:t>.</w:t>
      </w:r>
    </w:p>
    <w:p w14:paraId="63D497AB" w14:textId="77777777" w:rsidR="009F53F4" w:rsidRPr="000E536A" w:rsidRDefault="009F53F4" w:rsidP="009F53F4">
      <w:pPr>
        <w:pStyle w:val="RME-Resumo"/>
        <w:numPr>
          <w:ilvl w:val="0"/>
          <w:numId w:val="0"/>
        </w:numPr>
        <w:spacing w:before="0"/>
        <w:rPr>
          <w:rFonts w:ascii="Arial" w:hAnsi="Arial" w:cs="Arial"/>
          <w:bCs/>
          <w:sz w:val="24"/>
          <w:szCs w:val="24"/>
        </w:rPr>
      </w:pPr>
      <w:r>
        <w:rPr>
          <w:rFonts w:ascii="Arial" w:hAnsi="Arial" w:cs="Arial"/>
          <w:bCs/>
          <w:sz w:val="24"/>
          <w:szCs w:val="24"/>
        </w:rPr>
        <w:t xml:space="preserve">Neste documento são apresentados  a especificação dos requisitos com  os requisitos funcionais e não funcionais, matriz de rastreabilidade, BPMN e diagrama de caso de uso.   </w:t>
      </w:r>
    </w:p>
    <w:p w14:paraId="62BD30F9" w14:textId="77777777" w:rsidR="009B196A" w:rsidRPr="004B4E13" w:rsidRDefault="009B196A" w:rsidP="009B196A">
      <w:pPr>
        <w:pStyle w:val="RME-Resumo"/>
        <w:numPr>
          <w:ilvl w:val="0"/>
          <w:numId w:val="0"/>
        </w:numPr>
        <w:spacing w:before="0"/>
        <w:ind w:left="227" w:hanging="227"/>
        <w:rPr>
          <w:rFonts w:ascii="Arial" w:hAnsi="Arial" w:cs="Arial"/>
          <w:sz w:val="24"/>
          <w:szCs w:val="24"/>
        </w:rPr>
      </w:pPr>
    </w:p>
    <w:p w14:paraId="62BD30FA" w14:textId="0B271F91" w:rsidR="009B196A" w:rsidRPr="00DE7A6A" w:rsidRDefault="009B196A" w:rsidP="009B196A">
      <w:pPr>
        <w:pStyle w:val="RME-Resumo"/>
        <w:numPr>
          <w:ilvl w:val="0"/>
          <w:numId w:val="0"/>
        </w:numPr>
        <w:spacing w:before="0"/>
        <w:ind w:left="227" w:hanging="227"/>
        <w:rPr>
          <w:rFonts w:ascii="Arial" w:hAnsi="Arial" w:cs="Arial"/>
          <w:b/>
          <w:sz w:val="24"/>
          <w:szCs w:val="24"/>
        </w:rPr>
      </w:pPr>
      <w:r w:rsidRPr="00DE7A6A">
        <w:rPr>
          <w:rFonts w:ascii="Arial" w:hAnsi="Arial" w:cs="Arial"/>
          <w:b/>
          <w:sz w:val="24"/>
          <w:szCs w:val="24"/>
        </w:rPr>
        <w:t xml:space="preserve">Palavras-chave: </w:t>
      </w:r>
      <w:r w:rsidR="0053242F" w:rsidRPr="00DE7A6A">
        <w:rPr>
          <w:rFonts w:ascii="Arial" w:hAnsi="Arial" w:cs="Arial"/>
          <w:b/>
          <w:sz w:val="24"/>
          <w:szCs w:val="24"/>
        </w:rPr>
        <w:t>Correlação</w:t>
      </w:r>
      <w:r w:rsidR="000555CE" w:rsidRPr="00DE7A6A">
        <w:rPr>
          <w:rFonts w:ascii="Arial" w:hAnsi="Arial" w:cs="Arial"/>
          <w:b/>
          <w:sz w:val="24"/>
          <w:szCs w:val="24"/>
        </w:rPr>
        <w:t>, Descritiva</w:t>
      </w:r>
      <w:r w:rsidR="00856383" w:rsidRPr="00DE7A6A">
        <w:rPr>
          <w:rFonts w:ascii="Arial" w:hAnsi="Arial" w:cs="Arial"/>
          <w:b/>
          <w:sz w:val="24"/>
          <w:szCs w:val="24"/>
        </w:rPr>
        <w:t>,</w:t>
      </w:r>
      <w:r w:rsidR="00897E81" w:rsidRPr="00DE7A6A">
        <w:rPr>
          <w:rFonts w:ascii="Arial" w:hAnsi="Arial" w:cs="Arial"/>
          <w:b/>
          <w:sz w:val="24"/>
          <w:szCs w:val="24"/>
        </w:rPr>
        <w:t xml:space="preserve"> Probabilidade e </w:t>
      </w:r>
      <w:r w:rsidR="00DE7A6A" w:rsidRPr="00DE7A6A">
        <w:rPr>
          <w:rFonts w:ascii="Arial" w:hAnsi="Arial" w:cs="Arial"/>
          <w:b/>
          <w:sz w:val="24"/>
          <w:szCs w:val="24"/>
        </w:rPr>
        <w:t xml:space="preserve">Regressão </w:t>
      </w:r>
    </w:p>
    <w:p w14:paraId="62BD30FB" w14:textId="77777777" w:rsidR="009B196A" w:rsidRPr="004B4E13" w:rsidRDefault="009B196A" w:rsidP="009B196A">
      <w:pPr>
        <w:pStyle w:val="RME-Resumo"/>
        <w:numPr>
          <w:ilvl w:val="0"/>
          <w:numId w:val="0"/>
        </w:numPr>
        <w:spacing w:before="0"/>
        <w:ind w:left="227" w:hanging="227"/>
        <w:rPr>
          <w:rFonts w:ascii="Arial" w:hAnsi="Arial" w:cs="Arial"/>
          <w:sz w:val="24"/>
          <w:szCs w:val="24"/>
        </w:rPr>
      </w:pPr>
    </w:p>
    <w:p w14:paraId="62BD30FC" w14:textId="3D94E943" w:rsidR="009B196A"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14:paraId="14C5728E" w14:textId="77777777" w:rsidR="007E6369" w:rsidRDefault="007E6369" w:rsidP="009B196A">
      <w:pPr>
        <w:autoSpaceDE w:val="0"/>
        <w:autoSpaceDN w:val="0"/>
        <w:adjustRightInd w:val="0"/>
        <w:spacing w:line="240" w:lineRule="auto"/>
        <w:ind w:firstLine="0"/>
        <w:rPr>
          <w:rFonts w:cs="Arial"/>
          <w:b/>
          <w:bCs/>
          <w:i/>
          <w:szCs w:val="24"/>
        </w:rPr>
      </w:pPr>
    </w:p>
    <w:p w14:paraId="714223B9" w14:textId="10D45A32" w:rsidR="007E6369" w:rsidRPr="007E6369" w:rsidRDefault="007E6369" w:rsidP="009B196A">
      <w:pPr>
        <w:autoSpaceDE w:val="0"/>
        <w:autoSpaceDN w:val="0"/>
        <w:adjustRightInd w:val="0"/>
        <w:spacing w:line="240" w:lineRule="auto"/>
        <w:ind w:firstLine="0"/>
        <w:rPr>
          <w:rFonts w:cs="Arial"/>
          <w:i/>
          <w:szCs w:val="24"/>
          <w:lang w:val="en-US"/>
        </w:rPr>
      </w:pPr>
      <w:r w:rsidRPr="007E6369">
        <w:rPr>
          <w:rFonts w:cs="Arial"/>
          <w:i/>
          <w:szCs w:val="24"/>
          <w:lang w:val="en-US"/>
        </w:rPr>
        <w:t>Statistics is a tool based on mathematical operations that transforms collected data into useful information in decision making. Its use has an important role in business, but the difficulty of calculations and the possibility of errors makes this work complex, requiring a lot of time. To facilitate these calculations, RM² development team offers an easy and agile interface that allows you to perform statistic calculations with trustful results and graphics that aid in its interpretation. This document presents the requirements specification with functional and non-functional requirements, traceability matrix, BPMN, and use case diagram.</w:t>
      </w:r>
    </w:p>
    <w:p w14:paraId="62BD30FF" w14:textId="77777777" w:rsidR="009B196A" w:rsidRPr="004B4E13" w:rsidRDefault="009B196A" w:rsidP="009B196A">
      <w:pPr>
        <w:pStyle w:val="Estilo1"/>
        <w:spacing w:after="0" w:line="240" w:lineRule="auto"/>
        <w:rPr>
          <w:i/>
          <w:sz w:val="24"/>
          <w:szCs w:val="24"/>
        </w:rPr>
      </w:pPr>
    </w:p>
    <w:p w14:paraId="62BD3101" w14:textId="613DD29D" w:rsidR="009B196A" w:rsidRDefault="009B196A" w:rsidP="00B765F6">
      <w:pPr>
        <w:pStyle w:val="RME-Resumo"/>
        <w:numPr>
          <w:ilvl w:val="0"/>
          <w:numId w:val="0"/>
        </w:numPr>
        <w:spacing w:before="0"/>
        <w:ind w:left="227" w:hanging="227"/>
        <w:rPr>
          <w:rFonts w:ascii="Arial" w:hAnsi="Arial" w:cs="Arial"/>
          <w:b/>
          <w:bCs/>
          <w:i/>
          <w:sz w:val="24"/>
          <w:szCs w:val="24"/>
          <w:lang w:val="en-US"/>
        </w:rPr>
      </w:pPr>
      <w:r w:rsidRPr="00B55AE7">
        <w:rPr>
          <w:rFonts w:ascii="Arial" w:hAnsi="Arial" w:cs="Arial"/>
          <w:b/>
          <w:i/>
          <w:sz w:val="24"/>
          <w:szCs w:val="24"/>
          <w:lang w:val="en-US"/>
        </w:rPr>
        <w:t>Keywords:</w:t>
      </w:r>
      <w:r w:rsidRPr="00B55AE7">
        <w:rPr>
          <w:rFonts w:ascii="Arial" w:hAnsi="Arial" w:cs="Arial"/>
          <w:i/>
          <w:sz w:val="24"/>
          <w:szCs w:val="24"/>
          <w:lang w:val="en-US"/>
        </w:rPr>
        <w:t xml:space="preserve"> </w:t>
      </w:r>
      <w:r w:rsidR="00D73F8A">
        <w:rPr>
          <w:rFonts w:ascii="Arial" w:hAnsi="Arial" w:cs="Arial"/>
          <w:b/>
          <w:bCs/>
          <w:i/>
          <w:sz w:val="24"/>
          <w:szCs w:val="24"/>
          <w:lang w:val="en-US"/>
        </w:rPr>
        <w:t>C</w:t>
      </w:r>
      <w:r w:rsidR="00B55AE7" w:rsidRPr="00B55AE7">
        <w:rPr>
          <w:rFonts w:ascii="Arial" w:hAnsi="Arial" w:cs="Arial"/>
          <w:b/>
          <w:bCs/>
          <w:i/>
          <w:sz w:val="24"/>
          <w:szCs w:val="24"/>
          <w:lang w:val="en-US"/>
        </w:rPr>
        <w:t>orrelation</w:t>
      </w:r>
      <w:r w:rsidR="00B55AE7">
        <w:rPr>
          <w:rFonts w:ascii="Arial" w:hAnsi="Arial" w:cs="Arial"/>
          <w:b/>
          <w:bCs/>
          <w:i/>
          <w:sz w:val="24"/>
          <w:szCs w:val="24"/>
          <w:lang w:val="en-US"/>
        </w:rPr>
        <w:t>,</w:t>
      </w:r>
      <w:r w:rsidR="00B55AE7" w:rsidRPr="00B55AE7">
        <w:rPr>
          <w:rFonts w:ascii="Arial" w:hAnsi="Arial" w:cs="Arial"/>
          <w:b/>
          <w:bCs/>
          <w:i/>
          <w:sz w:val="24"/>
          <w:szCs w:val="24"/>
          <w:lang w:val="en-US"/>
        </w:rPr>
        <w:t xml:space="preserve"> </w:t>
      </w:r>
      <w:r w:rsidR="00B765F6" w:rsidRPr="00B55AE7">
        <w:rPr>
          <w:rFonts w:ascii="Arial" w:hAnsi="Arial" w:cs="Arial"/>
          <w:b/>
          <w:bCs/>
          <w:i/>
          <w:sz w:val="24"/>
          <w:szCs w:val="24"/>
          <w:lang w:val="en-US"/>
        </w:rPr>
        <w:t>Descriptive</w:t>
      </w:r>
      <w:r w:rsidR="00B55AE7">
        <w:rPr>
          <w:rFonts w:ascii="Arial" w:hAnsi="Arial" w:cs="Arial"/>
          <w:b/>
          <w:bCs/>
          <w:i/>
          <w:sz w:val="24"/>
          <w:szCs w:val="24"/>
          <w:lang w:val="en-US"/>
        </w:rPr>
        <w:t>,</w:t>
      </w:r>
      <w:r w:rsidR="00B765F6">
        <w:rPr>
          <w:rFonts w:ascii="Arial" w:hAnsi="Arial" w:cs="Arial"/>
          <w:b/>
          <w:bCs/>
          <w:i/>
          <w:sz w:val="24"/>
          <w:szCs w:val="24"/>
          <w:lang w:val="en-US"/>
        </w:rPr>
        <w:t xml:space="preserve"> </w:t>
      </w:r>
      <w:r w:rsidR="00D73F8A">
        <w:rPr>
          <w:rFonts w:ascii="Arial" w:hAnsi="Arial" w:cs="Arial"/>
          <w:b/>
          <w:bCs/>
          <w:i/>
          <w:sz w:val="24"/>
          <w:szCs w:val="24"/>
          <w:lang w:val="en-US"/>
        </w:rPr>
        <w:t>P</w:t>
      </w:r>
      <w:r w:rsidR="00B765F6" w:rsidRPr="00B765F6">
        <w:rPr>
          <w:rFonts w:ascii="Arial" w:hAnsi="Arial" w:cs="Arial"/>
          <w:b/>
          <w:bCs/>
          <w:i/>
          <w:sz w:val="24"/>
          <w:szCs w:val="24"/>
          <w:lang w:val="en-US"/>
        </w:rPr>
        <w:t>robability</w:t>
      </w:r>
      <w:r w:rsidR="00B765F6">
        <w:rPr>
          <w:rFonts w:ascii="Arial" w:hAnsi="Arial" w:cs="Arial"/>
          <w:b/>
          <w:bCs/>
          <w:i/>
          <w:sz w:val="24"/>
          <w:szCs w:val="24"/>
          <w:lang w:val="en-US"/>
        </w:rPr>
        <w:t>,</w:t>
      </w:r>
      <w:r w:rsidR="00B55AE7" w:rsidRPr="00B55AE7">
        <w:rPr>
          <w:rFonts w:ascii="Arial" w:hAnsi="Arial" w:cs="Arial"/>
          <w:b/>
          <w:bCs/>
          <w:i/>
          <w:sz w:val="24"/>
          <w:szCs w:val="24"/>
          <w:lang w:val="en-US"/>
        </w:rPr>
        <w:t xml:space="preserve"> </w:t>
      </w:r>
      <w:r w:rsidR="00D73F8A">
        <w:rPr>
          <w:rFonts w:ascii="Arial" w:hAnsi="Arial" w:cs="Arial"/>
          <w:b/>
          <w:bCs/>
          <w:i/>
          <w:sz w:val="24"/>
          <w:szCs w:val="24"/>
          <w:lang w:val="en-US"/>
        </w:rPr>
        <w:t>R</w:t>
      </w:r>
      <w:r w:rsidR="00B55AE7" w:rsidRPr="00B55AE7">
        <w:rPr>
          <w:rFonts w:ascii="Arial" w:hAnsi="Arial" w:cs="Arial"/>
          <w:b/>
          <w:bCs/>
          <w:i/>
          <w:sz w:val="24"/>
          <w:szCs w:val="24"/>
          <w:lang w:val="en-US"/>
        </w:rPr>
        <w:t>egression</w:t>
      </w:r>
    </w:p>
    <w:p w14:paraId="1BC5B24B" w14:textId="77777777" w:rsidR="00045DBA" w:rsidRPr="00B765F6" w:rsidRDefault="00045DBA" w:rsidP="00B765F6">
      <w:pPr>
        <w:pStyle w:val="RME-Resumo"/>
        <w:numPr>
          <w:ilvl w:val="0"/>
          <w:numId w:val="0"/>
        </w:numPr>
        <w:spacing w:before="0"/>
        <w:ind w:left="227" w:hanging="227"/>
        <w:rPr>
          <w:rFonts w:ascii="Arial" w:hAnsi="Arial" w:cs="Arial"/>
          <w:b/>
          <w:bCs/>
          <w:i/>
          <w:sz w:val="24"/>
          <w:szCs w:val="24"/>
          <w:lang w:val="en-US"/>
        </w:rPr>
      </w:pPr>
    </w:p>
    <w:p w14:paraId="62BD3102" w14:textId="3054C46F" w:rsidR="00BA547D" w:rsidRPr="00D73F8A" w:rsidRDefault="00BA547D" w:rsidP="005571E9">
      <w:pPr>
        <w:pStyle w:val="Estilo1"/>
        <w:spacing w:after="0" w:line="360" w:lineRule="auto"/>
        <w:rPr>
          <w:sz w:val="24"/>
          <w:szCs w:val="24"/>
          <w:lang w:val="en-US"/>
        </w:rPr>
      </w:pPr>
      <w:r w:rsidRPr="00D73F8A">
        <w:rPr>
          <w:sz w:val="24"/>
          <w:szCs w:val="24"/>
          <w:lang w:val="en-US"/>
        </w:rPr>
        <w:t xml:space="preserve">1 </w:t>
      </w:r>
      <w:r w:rsidR="005571E9" w:rsidRPr="00D73F8A">
        <w:rPr>
          <w:sz w:val="24"/>
          <w:szCs w:val="24"/>
          <w:lang w:val="en-US"/>
        </w:rPr>
        <w:t>Introdução</w:t>
      </w:r>
      <w:bookmarkEnd w:id="3"/>
    </w:p>
    <w:p w14:paraId="3F00A6B9" w14:textId="39B3997E" w:rsidR="00EF71FC" w:rsidRPr="00FC2F2A" w:rsidRDefault="00EF71FC" w:rsidP="005571E9">
      <w:pPr>
        <w:pStyle w:val="Estilo1"/>
        <w:spacing w:after="0" w:line="360" w:lineRule="auto"/>
        <w:rPr>
          <w:b w:val="0"/>
          <w:bCs/>
          <w:sz w:val="24"/>
          <w:szCs w:val="24"/>
        </w:rPr>
      </w:pPr>
      <w:r w:rsidRPr="00D73F8A">
        <w:rPr>
          <w:sz w:val="24"/>
          <w:szCs w:val="24"/>
          <w:lang w:val="en-US"/>
        </w:rPr>
        <w:tab/>
      </w:r>
      <w:r w:rsidR="00FC2F2A">
        <w:rPr>
          <w:b w:val="0"/>
          <w:bCs/>
          <w:sz w:val="24"/>
          <w:szCs w:val="24"/>
        </w:rPr>
        <w:t>A estatísti</w:t>
      </w:r>
      <w:r w:rsidR="00AE5AC0">
        <w:rPr>
          <w:b w:val="0"/>
          <w:bCs/>
          <w:sz w:val="24"/>
          <w:szCs w:val="24"/>
        </w:rPr>
        <w:t xml:space="preserve">ca </w:t>
      </w:r>
      <w:r w:rsidR="009F168D">
        <w:rPr>
          <w:b w:val="0"/>
          <w:bCs/>
          <w:sz w:val="24"/>
          <w:szCs w:val="24"/>
        </w:rPr>
        <w:t xml:space="preserve">é uma ciência ampla </w:t>
      </w:r>
      <w:r w:rsidR="002D2085">
        <w:rPr>
          <w:b w:val="0"/>
          <w:bCs/>
          <w:sz w:val="24"/>
          <w:szCs w:val="24"/>
        </w:rPr>
        <w:t>com</w:t>
      </w:r>
      <w:r w:rsidR="00F019B1">
        <w:rPr>
          <w:b w:val="0"/>
          <w:bCs/>
          <w:sz w:val="24"/>
          <w:szCs w:val="24"/>
        </w:rPr>
        <w:t xml:space="preserve"> </w:t>
      </w:r>
      <w:r w:rsidR="002D2085">
        <w:rPr>
          <w:b w:val="0"/>
          <w:bCs/>
          <w:sz w:val="24"/>
          <w:szCs w:val="24"/>
        </w:rPr>
        <w:t xml:space="preserve">interferência </w:t>
      </w:r>
      <w:r w:rsidR="00F019B1">
        <w:rPr>
          <w:b w:val="0"/>
          <w:bCs/>
          <w:sz w:val="24"/>
          <w:szCs w:val="24"/>
        </w:rPr>
        <w:t xml:space="preserve"> diret</w:t>
      </w:r>
      <w:r w:rsidR="002D2085">
        <w:rPr>
          <w:b w:val="0"/>
          <w:bCs/>
          <w:sz w:val="24"/>
          <w:szCs w:val="24"/>
        </w:rPr>
        <w:t>a</w:t>
      </w:r>
      <w:r w:rsidR="00F019B1">
        <w:rPr>
          <w:b w:val="0"/>
          <w:bCs/>
          <w:sz w:val="24"/>
          <w:szCs w:val="24"/>
        </w:rPr>
        <w:t xml:space="preserve"> no cotidiano </w:t>
      </w:r>
      <w:r w:rsidR="006866F4">
        <w:rPr>
          <w:b w:val="0"/>
          <w:bCs/>
          <w:sz w:val="24"/>
          <w:szCs w:val="24"/>
        </w:rPr>
        <w:t>das pessoas</w:t>
      </w:r>
      <w:r w:rsidR="002D2085">
        <w:rPr>
          <w:b w:val="0"/>
          <w:bCs/>
          <w:sz w:val="24"/>
          <w:szCs w:val="24"/>
        </w:rPr>
        <w:t xml:space="preserve">, pois </w:t>
      </w:r>
      <w:r w:rsidR="005152B2">
        <w:rPr>
          <w:b w:val="0"/>
          <w:bCs/>
          <w:sz w:val="24"/>
          <w:szCs w:val="24"/>
        </w:rPr>
        <w:t xml:space="preserve"> envolve diversos campos</w:t>
      </w:r>
      <w:r w:rsidR="00F019B1">
        <w:rPr>
          <w:b w:val="0"/>
          <w:bCs/>
          <w:sz w:val="24"/>
          <w:szCs w:val="24"/>
        </w:rPr>
        <w:t xml:space="preserve"> </w:t>
      </w:r>
      <w:r w:rsidR="008D4FAA">
        <w:rPr>
          <w:b w:val="0"/>
          <w:bCs/>
          <w:sz w:val="24"/>
          <w:szCs w:val="24"/>
        </w:rPr>
        <w:t>c</w:t>
      </w:r>
      <w:r w:rsidR="00505CAA">
        <w:rPr>
          <w:b w:val="0"/>
          <w:bCs/>
          <w:sz w:val="24"/>
          <w:szCs w:val="24"/>
        </w:rPr>
        <w:t>omo o governo</w:t>
      </w:r>
      <w:r w:rsidR="006012CD">
        <w:rPr>
          <w:b w:val="0"/>
          <w:bCs/>
          <w:sz w:val="24"/>
          <w:szCs w:val="24"/>
        </w:rPr>
        <w:t>, agronegócio</w:t>
      </w:r>
      <w:r w:rsidR="003B5D39">
        <w:rPr>
          <w:b w:val="0"/>
          <w:bCs/>
          <w:sz w:val="24"/>
          <w:szCs w:val="24"/>
        </w:rPr>
        <w:t>,</w:t>
      </w:r>
      <w:r w:rsidR="0059754E">
        <w:rPr>
          <w:b w:val="0"/>
          <w:bCs/>
          <w:sz w:val="24"/>
          <w:szCs w:val="24"/>
        </w:rPr>
        <w:t xml:space="preserve"> indústria</w:t>
      </w:r>
      <w:r w:rsidR="003B5D39">
        <w:rPr>
          <w:b w:val="0"/>
          <w:bCs/>
          <w:sz w:val="24"/>
          <w:szCs w:val="24"/>
        </w:rPr>
        <w:t>, comercio</w:t>
      </w:r>
      <w:r w:rsidR="00936463">
        <w:rPr>
          <w:b w:val="0"/>
          <w:bCs/>
          <w:sz w:val="24"/>
          <w:szCs w:val="24"/>
        </w:rPr>
        <w:t xml:space="preserve">, </w:t>
      </w:r>
      <w:r w:rsidR="00BA6C71">
        <w:rPr>
          <w:b w:val="0"/>
          <w:bCs/>
          <w:sz w:val="24"/>
          <w:szCs w:val="24"/>
        </w:rPr>
        <w:t>saúde, segurança</w:t>
      </w:r>
      <w:r w:rsidR="000608F2">
        <w:rPr>
          <w:b w:val="0"/>
          <w:bCs/>
          <w:sz w:val="24"/>
          <w:szCs w:val="24"/>
        </w:rPr>
        <w:t>,</w:t>
      </w:r>
      <w:r w:rsidR="00164B3D">
        <w:rPr>
          <w:b w:val="0"/>
          <w:bCs/>
          <w:sz w:val="24"/>
          <w:szCs w:val="24"/>
        </w:rPr>
        <w:t xml:space="preserve"> </w:t>
      </w:r>
      <w:r w:rsidR="003079F5">
        <w:rPr>
          <w:b w:val="0"/>
          <w:bCs/>
          <w:sz w:val="24"/>
          <w:szCs w:val="24"/>
        </w:rPr>
        <w:t>astronomia etc.</w:t>
      </w:r>
      <w:r w:rsidR="006866F4">
        <w:rPr>
          <w:b w:val="0"/>
          <w:bCs/>
          <w:sz w:val="24"/>
          <w:szCs w:val="24"/>
        </w:rPr>
        <w:t xml:space="preserve"> Muit</w:t>
      </w:r>
      <w:r w:rsidR="003079F5">
        <w:rPr>
          <w:b w:val="0"/>
          <w:bCs/>
          <w:sz w:val="24"/>
          <w:szCs w:val="24"/>
        </w:rPr>
        <w:t xml:space="preserve">os sente </w:t>
      </w:r>
      <w:r w:rsidR="004535F1">
        <w:rPr>
          <w:b w:val="0"/>
          <w:bCs/>
          <w:sz w:val="24"/>
          <w:szCs w:val="24"/>
        </w:rPr>
        <w:t xml:space="preserve"> aversão </w:t>
      </w:r>
      <w:r w:rsidR="00C01FBE">
        <w:rPr>
          <w:b w:val="0"/>
          <w:bCs/>
          <w:sz w:val="24"/>
          <w:szCs w:val="24"/>
        </w:rPr>
        <w:t>só de pensar</w:t>
      </w:r>
      <w:r w:rsidR="00535F5E">
        <w:rPr>
          <w:b w:val="0"/>
          <w:bCs/>
          <w:sz w:val="24"/>
          <w:szCs w:val="24"/>
        </w:rPr>
        <w:t xml:space="preserve"> na dor de cabeça </w:t>
      </w:r>
      <w:r w:rsidR="004A7E0B">
        <w:rPr>
          <w:b w:val="0"/>
          <w:bCs/>
          <w:sz w:val="24"/>
          <w:szCs w:val="24"/>
        </w:rPr>
        <w:t xml:space="preserve"> de fazer os cálculos, </w:t>
      </w:r>
      <w:r w:rsidR="0069234D">
        <w:rPr>
          <w:b w:val="0"/>
          <w:bCs/>
          <w:sz w:val="24"/>
          <w:szCs w:val="24"/>
        </w:rPr>
        <w:t>mas,</w:t>
      </w:r>
      <w:r w:rsidR="004A7E0B">
        <w:rPr>
          <w:b w:val="0"/>
          <w:bCs/>
          <w:sz w:val="24"/>
          <w:szCs w:val="24"/>
        </w:rPr>
        <w:t xml:space="preserve"> no entan</w:t>
      </w:r>
      <w:r w:rsidR="00426EF4">
        <w:rPr>
          <w:b w:val="0"/>
          <w:bCs/>
          <w:sz w:val="24"/>
          <w:szCs w:val="24"/>
        </w:rPr>
        <w:t>to</w:t>
      </w:r>
      <w:r w:rsidR="00AE5BD5">
        <w:rPr>
          <w:b w:val="0"/>
          <w:bCs/>
          <w:sz w:val="24"/>
          <w:szCs w:val="24"/>
        </w:rPr>
        <w:t>,</w:t>
      </w:r>
      <w:r w:rsidR="003761F2">
        <w:rPr>
          <w:b w:val="0"/>
          <w:bCs/>
          <w:sz w:val="24"/>
          <w:szCs w:val="24"/>
        </w:rPr>
        <w:t xml:space="preserve"> nós na área da tecnologia</w:t>
      </w:r>
      <w:r w:rsidR="00241251">
        <w:rPr>
          <w:b w:val="0"/>
          <w:bCs/>
          <w:sz w:val="24"/>
          <w:szCs w:val="24"/>
        </w:rPr>
        <w:t>,</w:t>
      </w:r>
      <w:r w:rsidR="003761F2">
        <w:rPr>
          <w:b w:val="0"/>
          <w:bCs/>
          <w:sz w:val="24"/>
          <w:szCs w:val="24"/>
        </w:rPr>
        <w:t xml:space="preserve"> </w:t>
      </w:r>
      <w:r w:rsidR="00426EF4">
        <w:rPr>
          <w:b w:val="0"/>
          <w:bCs/>
          <w:sz w:val="24"/>
          <w:szCs w:val="24"/>
        </w:rPr>
        <w:t>a</w:t>
      </w:r>
      <w:r w:rsidR="00983F16">
        <w:rPr>
          <w:b w:val="0"/>
          <w:bCs/>
          <w:sz w:val="24"/>
          <w:szCs w:val="24"/>
        </w:rPr>
        <w:t>prender essa di</w:t>
      </w:r>
      <w:r w:rsidR="00780205">
        <w:rPr>
          <w:b w:val="0"/>
          <w:bCs/>
          <w:sz w:val="24"/>
          <w:szCs w:val="24"/>
        </w:rPr>
        <w:t>sciplina</w:t>
      </w:r>
      <w:r w:rsidR="00426EF4">
        <w:rPr>
          <w:b w:val="0"/>
          <w:bCs/>
          <w:sz w:val="24"/>
          <w:szCs w:val="24"/>
        </w:rPr>
        <w:t xml:space="preserve"> </w:t>
      </w:r>
      <w:r w:rsidR="003110FE">
        <w:rPr>
          <w:b w:val="0"/>
          <w:bCs/>
          <w:sz w:val="24"/>
          <w:szCs w:val="24"/>
        </w:rPr>
        <w:t>nós ajudaremos</w:t>
      </w:r>
      <w:r w:rsidR="00210E35">
        <w:rPr>
          <w:b w:val="0"/>
          <w:bCs/>
          <w:sz w:val="24"/>
          <w:szCs w:val="24"/>
        </w:rPr>
        <w:t xml:space="preserve"> </w:t>
      </w:r>
      <w:r w:rsidR="00AF258E">
        <w:rPr>
          <w:b w:val="0"/>
          <w:bCs/>
          <w:sz w:val="24"/>
          <w:szCs w:val="24"/>
        </w:rPr>
        <w:t>na</w:t>
      </w:r>
      <w:r w:rsidR="00941F8B">
        <w:rPr>
          <w:b w:val="0"/>
          <w:bCs/>
          <w:sz w:val="24"/>
          <w:szCs w:val="24"/>
        </w:rPr>
        <w:t>s</w:t>
      </w:r>
      <w:r w:rsidR="00210E35">
        <w:rPr>
          <w:b w:val="0"/>
          <w:bCs/>
          <w:sz w:val="24"/>
          <w:szCs w:val="24"/>
        </w:rPr>
        <w:t xml:space="preserve"> tomada</w:t>
      </w:r>
      <w:r w:rsidR="00941F8B">
        <w:rPr>
          <w:b w:val="0"/>
          <w:bCs/>
          <w:sz w:val="24"/>
          <w:szCs w:val="24"/>
        </w:rPr>
        <w:t>s</w:t>
      </w:r>
      <w:r w:rsidR="00210E35">
        <w:rPr>
          <w:b w:val="0"/>
          <w:bCs/>
          <w:sz w:val="24"/>
          <w:szCs w:val="24"/>
        </w:rPr>
        <w:t xml:space="preserve"> de decisões </w:t>
      </w:r>
      <w:r w:rsidR="00563C86">
        <w:rPr>
          <w:b w:val="0"/>
          <w:bCs/>
          <w:sz w:val="24"/>
          <w:szCs w:val="24"/>
        </w:rPr>
        <w:t xml:space="preserve">pois </w:t>
      </w:r>
      <w:r w:rsidR="000A19ED">
        <w:rPr>
          <w:b w:val="0"/>
          <w:bCs/>
          <w:sz w:val="24"/>
          <w:szCs w:val="24"/>
        </w:rPr>
        <w:t>sem dúvidas</w:t>
      </w:r>
      <w:r w:rsidR="00B377E4">
        <w:rPr>
          <w:b w:val="0"/>
          <w:bCs/>
          <w:sz w:val="24"/>
          <w:szCs w:val="24"/>
        </w:rPr>
        <w:t xml:space="preserve"> ela </w:t>
      </w:r>
      <w:r w:rsidR="00A6460B">
        <w:rPr>
          <w:b w:val="0"/>
          <w:bCs/>
          <w:sz w:val="24"/>
          <w:szCs w:val="24"/>
        </w:rPr>
        <w:t xml:space="preserve"> </w:t>
      </w:r>
      <w:r w:rsidR="001E44E4">
        <w:rPr>
          <w:b w:val="0"/>
          <w:bCs/>
          <w:sz w:val="24"/>
          <w:szCs w:val="24"/>
        </w:rPr>
        <w:t>dá</w:t>
      </w:r>
      <w:r w:rsidR="00A6460B">
        <w:rPr>
          <w:b w:val="0"/>
          <w:bCs/>
          <w:sz w:val="24"/>
          <w:szCs w:val="24"/>
        </w:rPr>
        <w:t xml:space="preserve"> o </w:t>
      </w:r>
      <w:r w:rsidR="00AC1D32">
        <w:rPr>
          <w:b w:val="0"/>
          <w:bCs/>
          <w:sz w:val="24"/>
          <w:szCs w:val="24"/>
        </w:rPr>
        <w:t>Norte</w:t>
      </w:r>
      <w:r w:rsidR="00A6460B">
        <w:rPr>
          <w:b w:val="0"/>
          <w:bCs/>
          <w:sz w:val="24"/>
          <w:szCs w:val="24"/>
        </w:rPr>
        <w:t xml:space="preserve"> </w:t>
      </w:r>
      <w:r w:rsidR="007E78CB">
        <w:rPr>
          <w:b w:val="0"/>
          <w:bCs/>
          <w:sz w:val="24"/>
          <w:szCs w:val="24"/>
        </w:rPr>
        <w:t xml:space="preserve">para </w:t>
      </w:r>
      <w:r w:rsidR="00317D5B">
        <w:rPr>
          <w:b w:val="0"/>
          <w:bCs/>
          <w:sz w:val="24"/>
          <w:szCs w:val="24"/>
        </w:rPr>
        <w:t>maioria das</w:t>
      </w:r>
      <w:r w:rsidR="00005889">
        <w:rPr>
          <w:b w:val="0"/>
          <w:bCs/>
          <w:sz w:val="24"/>
          <w:szCs w:val="24"/>
        </w:rPr>
        <w:t xml:space="preserve"> nossas</w:t>
      </w:r>
      <w:r w:rsidR="00ED2728">
        <w:rPr>
          <w:b w:val="0"/>
          <w:bCs/>
          <w:sz w:val="24"/>
          <w:szCs w:val="24"/>
        </w:rPr>
        <w:t xml:space="preserve"> </w:t>
      </w:r>
      <w:r w:rsidR="00317D5B">
        <w:rPr>
          <w:b w:val="0"/>
          <w:bCs/>
          <w:sz w:val="24"/>
          <w:szCs w:val="24"/>
        </w:rPr>
        <w:t xml:space="preserve"> atividades </w:t>
      </w:r>
      <w:r w:rsidR="004342F8">
        <w:rPr>
          <w:b w:val="0"/>
          <w:bCs/>
          <w:sz w:val="24"/>
          <w:szCs w:val="24"/>
        </w:rPr>
        <w:t>.</w:t>
      </w:r>
    </w:p>
    <w:p w14:paraId="380F788F" w14:textId="0A55B83F" w:rsidR="002A7038" w:rsidRDefault="005571AA" w:rsidP="00B96996">
      <w:pPr>
        <w:ind w:firstLine="709"/>
        <w:rPr>
          <w:rFonts w:cs="Arial"/>
          <w:szCs w:val="24"/>
        </w:rPr>
      </w:pPr>
      <w:r>
        <w:rPr>
          <w:rFonts w:cs="Arial"/>
          <w:szCs w:val="24"/>
        </w:rPr>
        <w:lastRenderedPageBreak/>
        <w:t xml:space="preserve">Com esse objetivo a </w:t>
      </w:r>
      <w:r w:rsidR="00575706">
        <w:rPr>
          <w:rFonts w:cs="Arial"/>
          <w:szCs w:val="24"/>
        </w:rPr>
        <w:t>professora</w:t>
      </w:r>
      <w:r w:rsidR="00C94B15">
        <w:rPr>
          <w:rFonts w:cs="Arial"/>
          <w:szCs w:val="24"/>
        </w:rPr>
        <w:t xml:space="preserve"> de estatística aplicada</w:t>
      </w:r>
      <w:r w:rsidR="002E7F38">
        <w:rPr>
          <w:rFonts w:cs="Arial"/>
          <w:szCs w:val="24"/>
        </w:rPr>
        <w:t xml:space="preserve">, </w:t>
      </w:r>
      <w:r w:rsidR="007324DD" w:rsidRPr="007324DD">
        <w:rPr>
          <w:rFonts w:cs="Arial"/>
          <w:szCs w:val="24"/>
        </w:rPr>
        <w:t>MARIA LUÍSA CERVI UZUN</w:t>
      </w:r>
      <w:r w:rsidR="00F26A20">
        <w:rPr>
          <w:rFonts w:cs="Arial"/>
          <w:szCs w:val="24"/>
        </w:rPr>
        <w:t xml:space="preserve">, do curso de </w:t>
      </w:r>
      <w:r w:rsidR="0013098E">
        <w:rPr>
          <w:rFonts w:cs="Arial"/>
          <w:szCs w:val="24"/>
        </w:rPr>
        <w:t>Análise</w:t>
      </w:r>
      <w:r w:rsidR="00F26A20">
        <w:rPr>
          <w:rFonts w:cs="Arial"/>
          <w:szCs w:val="24"/>
        </w:rPr>
        <w:t xml:space="preserve"> e </w:t>
      </w:r>
      <w:r w:rsidR="00DA4C3C">
        <w:rPr>
          <w:rFonts w:cs="Arial"/>
          <w:szCs w:val="24"/>
        </w:rPr>
        <w:t>Desenvolvimento</w:t>
      </w:r>
      <w:r w:rsidR="00F26A20">
        <w:rPr>
          <w:rFonts w:cs="Arial"/>
          <w:szCs w:val="24"/>
        </w:rPr>
        <w:t xml:space="preserve"> de Sistema</w:t>
      </w:r>
      <w:r w:rsidR="000500F2">
        <w:rPr>
          <w:rFonts w:cs="Arial"/>
          <w:szCs w:val="24"/>
        </w:rPr>
        <w:t xml:space="preserve"> do 3º semestre</w:t>
      </w:r>
      <w:r w:rsidR="00A43775">
        <w:rPr>
          <w:rFonts w:cs="Arial"/>
          <w:szCs w:val="24"/>
        </w:rPr>
        <w:t xml:space="preserve"> da FATEC</w:t>
      </w:r>
      <w:r w:rsidR="00384655">
        <w:rPr>
          <w:rFonts w:cs="Arial"/>
          <w:szCs w:val="24"/>
        </w:rPr>
        <w:t xml:space="preserve"> Franca</w:t>
      </w:r>
      <w:r w:rsidR="009F4203">
        <w:rPr>
          <w:rFonts w:cs="Arial"/>
          <w:szCs w:val="24"/>
        </w:rPr>
        <w:t xml:space="preserve">, </w:t>
      </w:r>
      <w:r w:rsidR="007673B1">
        <w:rPr>
          <w:rFonts w:cs="Arial"/>
          <w:szCs w:val="24"/>
        </w:rPr>
        <w:t>juntamente</w:t>
      </w:r>
      <w:r w:rsidR="009F4203">
        <w:rPr>
          <w:rFonts w:cs="Arial"/>
          <w:szCs w:val="24"/>
        </w:rPr>
        <w:t xml:space="preserve"> com os professores</w:t>
      </w:r>
      <w:r w:rsidR="005068CB">
        <w:rPr>
          <w:rFonts w:cs="Arial"/>
          <w:szCs w:val="24"/>
        </w:rPr>
        <w:t xml:space="preserve"> de </w:t>
      </w:r>
      <w:r w:rsidR="00007BF6" w:rsidRPr="00007BF6">
        <w:rPr>
          <w:rFonts w:cs="Arial"/>
          <w:szCs w:val="24"/>
        </w:rPr>
        <w:t>Estruturas de Dados</w:t>
      </w:r>
      <w:r w:rsidR="00007BF6">
        <w:rPr>
          <w:rFonts w:cs="Arial"/>
          <w:szCs w:val="24"/>
        </w:rPr>
        <w:t>,</w:t>
      </w:r>
      <w:r w:rsidR="009F4203">
        <w:rPr>
          <w:rFonts w:cs="Arial"/>
          <w:szCs w:val="24"/>
        </w:rPr>
        <w:t xml:space="preserve"> </w:t>
      </w:r>
      <w:r w:rsidR="007673B1" w:rsidRPr="007673B1">
        <w:rPr>
          <w:rFonts w:cs="Arial"/>
          <w:szCs w:val="24"/>
        </w:rPr>
        <w:t>Engenharia de Software II</w:t>
      </w:r>
      <w:r w:rsidR="007747FF">
        <w:rPr>
          <w:rFonts w:cs="Arial"/>
          <w:szCs w:val="24"/>
        </w:rPr>
        <w:t xml:space="preserve"> e</w:t>
      </w:r>
      <w:r w:rsidR="00940377">
        <w:rPr>
          <w:rFonts w:cs="Arial"/>
          <w:szCs w:val="24"/>
        </w:rPr>
        <w:t xml:space="preserve"> </w:t>
      </w:r>
      <w:r w:rsidR="00940377" w:rsidRPr="00940377">
        <w:rPr>
          <w:rFonts w:cs="Arial"/>
          <w:szCs w:val="24"/>
        </w:rPr>
        <w:t>Interação Humano Computador</w:t>
      </w:r>
      <w:r w:rsidR="00F26A20">
        <w:rPr>
          <w:rFonts w:cs="Arial"/>
          <w:szCs w:val="24"/>
        </w:rPr>
        <w:t xml:space="preserve"> </w:t>
      </w:r>
      <w:r w:rsidR="00D956DC">
        <w:rPr>
          <w:rFonts w:cs="Arial"/>
          <w:szCs w:val="24"/>
        </w:rPr>
        <w:t xml:space="preserve">nos propôs </w:t>
      </w:r>
      <w:r w:rsidR="00DA4C3C">
        <w:rPr>
          <w:rFonts w:cs="Arial"/>
          <w:szCs w:val="24"/>
        </w:rPr>
        <w:t>o Desenvolvimento de um software</w:t>
      </w:r>
      <w:r w:rsidR="001904EA">
        <w:rPr>
          <w:rFonts w:cs="Arial"/>
          <w:szCs w:val="24"/>
        </w:rPr>
        <w:t xml:space="preserve"> </w:t>
      </w:r>
      <w:r w:rsidR="0069493C">
        <w:rPr>
          <w:rFonts w:cs="Arial"/>
          <w:szCs w:val="24"/>
        </w:rPr>
        <w:t>em Java Script</w:t>
      </w:r>
      <w:r w:rsidR="008D1F2A">
        <w:rPr>
          <w:rFonts w:cs="Arial"/>
          <w:szCs w:val="24"/>
        </w:rPr>
        <w:t xml:space="preserve"> </w:t>
      </w:r>
      <w:r w:rsidR="000039CB">
        <w:rPr>
          <w:rFonts w:cs="Arial"/>
          <w:szCs w:val="24"/>
        </w:rPr>
        <w:t>com uma acessibilidade</w:t>
      </w:r>
      <w:r w:rsidR="00F779E9">
        <w:rPr>
          <w:rFonts w:cs="Arial"/>
          <w:szCs w:val="24"/>
        </w:rPr>
        <w:t>,</w:t>
      </w:r>
      <w:r w:rsidR="008D1F2A">
        <w:rPr>
          <w:rFonts w:cs="Arial"/>
          <w:szCs w:val="24"/>
        </w:rPr>
        <w:t xml:space="preserve"> fácil utilização</w:t>
      </w:r>
      <w:r w:rsidR="006D197B">
        <w:rPr>
          <w:rFonts w:cs="Arial"/>
          <w:szCs w:val="24"/>
        </w:rPr>
        <w:t xml:space="preserve"> e</w:t>
      </w:r>
      <w:r w:rsidR="00784680">
        <w:rPr>
          <w:rFonts w:cs="Arial"/>
          <w:szCs w:val="24"/>
        </w:rPr>
        <w:t xml:space="preserve"> responsivo</w:t>
      </w:r>
      <w:r w:rsidR="006D197B">
        <w:rPr>
          <w:rFonts w:cs="Arial"/>
          <w:szCs w:val="24"/>
        </w:rPr>
        <w:t xml:space="preserve">, </w:t>
      </w:r>
      <w:r w:rsidR="00DA4C3C">
        <w:rPr>
          <w:rFonts w:cs="Arial"/>
          <w:szCs w:val="24"/>
        </w:rPr>
        <w:t xml:space="preserve">capaz de </w:t>
      </w:r>
      <w:r w:rsidR="005251C5">
        <w:rPr>
          <w:rFonts w:cs="Arial"/>
          <w:szCs w:val="24"/>
        </w:rPr>
        <w:t xml:space="preserve"> fazer os cálculos da estatística </w:t>
      </w:r>
      <w:r w:rsidR="00486D42">
        <w:rPr>
          <w:rFonts w:cs="Arial"/>
          <w:szCs w:val="24"/>
        </w:rPr>
        <w:t>Descritiva, Probabilidade e Correlação e Regressão</w:t>
      </w:r>
      <w:r w:rsidR="004508DE">
        <w:rPr>
          <w:rFonts w:cs="Arial"/>
          <w:szCs w:val="24"/>
        </w:rPr>
        <w:t>.</w:t>
      </w:r>
      <w:r w:rsidR="00486D42">
        <w:rPr>
          <w:rFonts w:cs="Arial"/>
          <w:szCs w:val="24"/>
        </w:rPr>
        <w:t xml:space="preserve">  </w:t>
      </w:r>
    </w:p>
    <w:p w14:paraId="158A09ED" w14:textId="77777777" w:rsidR="00045DBA" w:rsidRPr="00F26A20" w:rsidRDefault="00045DBA" w:rsidP="00B96996">
      <w:pPr>
        <w:ind w:firstLine="709"/>
        <w:rPr>
          <w:rFonts w:cs="Arial"/>
          <w:szCs w:val="24"/>
        </w:rPr>
      </w:pPr>
    </w:p>
    <w:p w14:paraId="62BD3107" w14:textId="75705196" w:rsidR="003447F4" w:rsidRPr="009B0F6A" w:rsidRDefault="007378BF" w:rsidP="003447F4">
      <w:pPr>
        <w:ind w:firstLine="0"/>
        <w:rPr>
          <w:szCs w:val="24"/>
          <w:highlight w:val="yellow"/>
        </w:rPr>
      </w:pPr>
      <w:bookmarkStart w:id="4" w:name="_Toc434489512"/>
      <w:r>
        <w:rPr>
          <w:b/>
          <w:bCs/>
          <w:szCs w:val="24"/>
        </w:rPr>
        <w:t>2</w:t>
      </w:r>
      <w:r w:rsidR="005571E9" w:rsidRPr="005571E9">
        <w:rPr>
          <w:b/>
          <w:bCs/>
          <w:szCs w:val="24"/>
        </w:rPr>
        <w:t xml:space="preserve"> </w:t>
      </w:r>
      <w:r w:rsidR="003447F4" w:rsidRPr="003447F4">
        <w:rPr>
          <w:b/>
          <w:bCs/>
          <w:szCs w:val="24"/>
        </w:rPr>
        <w:t>Levantamento de Requisitos</w:t>
      </w:r>
    </w:p>
    <w:p w14:paraId="62BD3108" w14:textId="65D797FB" w:rsidR="003447F4" w:rsidRPr="00E827FF" w:rsidRDefault="007378BF" w:rsidP="003447F4">
      <w:pPr>
        <w:ind w:firstLine="0"/>
        <w:rPr>
          <w:b/>
          <w:bCs/>
          <w:szCs w:val="24"/>
        </w:rPr>
      </w:pPr>
      <w:r w:rsidRPr="00E827FF">
        <w:rPr>
          <w:b/>
          <w:bCs/>
          <w:szCs w:val="24"/>
        </w:rPr>
        <w:t>2</w:t>
      </w:r>
      <w:r w:rsidR="003447F4" w:rsidRPr="00E827FF">
        <w:rPr>
          <w:b/>
          <w:bCs/>
          <w:szCs w:val="24"/>
        </w:rPr>
        <w:t xml:space="preserve">.1 </w:t>
      </w:r>
      <w:r w:rsidR="00157BCB">
        <w:rPr>
          <w:b/>
          <w:bCs/>
          <w:szCs w:val="24"/>
        </w:rPr>
        <w:t>E</w:t>
      </w:r>
      <w:r w:rsidR="00157BCB">
        <w:rPr>
          <w:rFonts w:cs="Arial"/>
          <w:b/>
          <w:bCs/>
          <w:color w:val="222222"/>
          <w:shd w:val="clear" w:color="auto" w:fill="FFFFFF"/>
        </w:rPr>
        <w:t>licitação</w:t>
      </w:r>
      <w:r w:rsidR="003447F4" w:rsidRPr="00E827FF">
        <w:rPr>
          <w:b/>
          <w:bCs/>
          <w:szCs w:val="24"/>
        </w:rPr>
        <w:t xml:space="preserve"> de Requisitos</w:t>
      </w:r>
    </w:p>
    <w:p w14:paraId="62BD310A" w14:textId="6BAB960C" w:rsidR="003447F4" w:rsidRDefault="00742237" w:rsidP="003447F4">
      <w:pPr>
        <w:ind w:firstLine="709"/>
        <w:rPr>
          <w:szCs w:val="24"/>
        </w:rPr>
      </w:pPr>
      <w:r>
        <w:rPr>
          <w:szCs w:val="24"/>
        </w:rPr>
        <w:t xml:space="preserve">A elicitação de </w:t>
      </w:r>
      <w:r w:rsidR="00974CD2">
        <w:rPr>
          <w:szCs w:val="24"/>
        </w:rPr>
        <w:t xml:space="preserve">requisitos foi feita através de entrevistas </w:t>
      </w:r>
      <w:r w:rsidR="00BA02DA">
        <w:rPr>
          <w:szCs w:val="24"/>
        </w:rPr>
        <w:t>com perguntas abertas</w:t>
      </w:r>
      <w:r w:rsidR="00A25A8F">
        <w:rPr>
          <w:szCs w:val="24"/>
        </w:rPr>
        <w:t xml:space="preserve"> e fechadas</w:t>
      </w:r>
      <w:r w:rsidR="00E77121">
        <w:rPr>
          <w:szCs w:val="24"/>
        </w:rPr>
        <w:t xml:space="preserve">, cenários </w:t>
      </w:r>
      <w:r w:rsidR="003F39EE">
        <w:rPr>
          <w:szCs w:val="24"/>
        </w:rPr>
        <w:t xml:space="preserve">e etnografia </w:t>
      </w:r>
      <w:r w:rsidR="00A25A8F">
        <w:rPr>
          <w:szCs w:val="24"/>
        </w:rPr>
        <w:t xml:space="preserve"> </w:t>
      </w:r>
      <w:r w:rsidR="00BA02DA">
        <w:rPr>
          <w:szCs w:val="24"/>
        </w:rPr>
        <w:t>com o</w:t>
      </w:r>
      <w:r w:rsidR="00CC0830">
        <w:rPr>
          <w:szCs w:val="24"/>
        </w:rPr>
        <w:t>s stakeholders</w:t>
      </w:r>
      <w:r w:rsidR="009B0F6A">
        <w:rPr>
          <w:szCs w:val="24"/>
        </w:rPr>
        <w:t>.</w:t>
      </w:r>
      <w:r w:rsidR="00CC0830">
        <w:rPr>
          <w:szCs w:val="24"/>
        </w:rPr>
        <w:t xml:space="preserve"> </w:t>
      </w:r>
    </w:p>
    <w:p w14:paraId="30A8391B" w14:textId="77777777" w:rsidR="00045DBA" w:rsidRPr="003447F4" w:rsidRDefault="00045DBA" w:rsidP="003447F4">
      <w:pPr>
        <w:ind w:firstLine="709"/>
        <w:rPr>
          <w:szCs w:val="24"/>
        </w:rPr>
      </w:pPr>
    </w:p>
    <w:p w14:paraId="62BD310B" w14:textId="1CDD1343" w:rsidR="003447F4" w:rsidRPr="009B0F6A" w:rsidRDefault="007378BF" w:rsidP="003447F4">
      <w:pPr>
        <w:ind w:firstLine="0"/>
        <w:rPr>
          <w:b/>
          <w:bCs/>
          <w:szCs w:val="24"/>
        </w:rPr>
      </w:pPr>
      <w:r w:rsidRPr="009B0F6A">
        <w:rPr>
          <w:b/>
          <w:bCs/>
          <w:szCs w:val="24"/>
        </w:rPr>
        <w:t>2</w:t>
      </w:r>
      <w:r w:rsidR="003447F4" w:rsidRPr="009B0F6A">
        <w:rPr>
          <w:b/>
          <w:bCs/>
          <w:szCs w:val="24"/>
        </w:rPr>
        <w:t>.2 Especificação dos Requisitos</w:t>
      </w:r>
    </w:p>
    <w:p w14:paraId="208AD722" w14:textId="77777777" w:rsidR="00687E38" w:rsidRDefault="00953D79" w:rsidP="003447F4">
      <w:pPr>
        <w:ind w:firstLine="0"/>
        <w:rPr>
          <w:szCs w:val="24"/>
        </w:rPr>
      </w:pPr>
      <w:r>
        <w:rPr>
          <w:szCs w:val="24"/>
        </w:rPr>
        <w:tab/>
        <w:t>A</w:t>
      </w:r>
      <w:r w:rsidR="00426EF2">
        <w:rPr>
          <w:szCs w:val="24"/>
        </w:rPr>
        <w:t xml:space="preserve"> especificação</w:t>
      </w:r>
      <w:r w:rsidR="004A2C93">
        <w:rPr>
          <w:szCs w:val="24"/>
        </w:rPr>
        <w:t xml:space="preserve"> </w:t>
      </w:r>
      <w:r w:rsidR="006C0188">
        <w:rPr>
          <w:szCs w:val="24"/>
        </w:rPr>
        <w:t xml:space="preserve">dos Requisitos </w:t>
      </w:r>
      <w:r w:rsidR="004A2C93">
        <w:rPr>
          <w:szCs w:val="24"/>
        </w:rPr>
        <w:t xml:space="preserve">é um documento </w:t>
      </w:r>
      <w:r w:rsidR="00700569">
        <w:rPr>
          <w:szCs w:val="24"/>
        </w:rPr>
        <w:t xml:space="preserve">sistêmico </w:t>
      </w:r>
      <w:r w:rsidR="002C0B94">
        <w:rPr>
          <w:szCs w:val="24"/>
        </w:rPr>
        <w:t xml:space="preserve"> </w:t>
      </w:r>
      <w:r w:rsidR="00DC42C2">
        <w:rPr>
          <w:szCs w:val="24"/>
        </w:rPr>
        <w:t xml:space="preserve">das funções </w:t>
      </w:r>
      <w:r w:rsidR="000A48E9">
        <w:rPr>
          <w:szCs w:val="24"/>
        </w:rPr>
        <w:t xml:space="preserve"> que </w:t>
      </w:r>
      <w:r w:rsidR="0093528B">
        <w:rPr>
          <w:szCs w:val="24"/>
        </w:rPr>
        <w:t xml:space="preserve">o software </w:t>
      </w:r>
      <w:r w:rsidR="003E4531">
        <w:rPr>
          <w:szCs w:val="24"/>
        </w:rPr>
        <w:t>deve fazer</w:t>
      </w:r>
      <w:r w:rsidR="002F66D8">
        <w:rPr>
          <w:szCs w:val="24"/>
        </w:rPr>
        <w:t xml:space="preserve">. </w:t>
      </w:r>
      <w:r w:rsidR="00D813B2">
        <w:rPr>
          <w:szCs w:val="24"/>
        </w:rPr>
        <w:t>E</w:t>
      </w:r>
      <w:r w:rsidR="002F66D8">
        <w:rPr>
          <w:szCs w:val="24"/>
        </w:rPr>
        <w:t>l</w:t>
      </w:r>
      <w:r w:rsidR="000411EB">
        <w:rPr>
          <w:szCs w:val="24"/>
        </w:rPr>
        <w:t xml:space="preserve">a apresenta </w:t>
      </w:r>
      <w:r w:rsidR="009F4795">
        <w:rPr>
          <w:szCs w:val="24"/>
        </w:rPr>
        <w:t xml:space="preserve"> a solução </w:t>
      </w:r>
      <w:r w:rsidR="00CF5633">
        <w:rPr>
          <w:szCs w:val="24"/>
        </w:rPr>
        <w:t xml:space="preserve">para </w:t>
      </w:r>
      <w:r w:rsidR="00975FE0">
        <w:rPr>
          <w:szCs w:val="24"/>
        </w:rPr>
        <w:t xml:space="preserve">a </w:t>
      </w:r>
      <w:r w:rsidR="009A216F">
        <w:rPr>
          <w:szCs w:val="24"/>
        </w:rPr>
        <w:t>deso</w:t>
      </w:r>
      <w:r w:rsidR="00975FE0">
        <w:rPr>
          <w:szCs w:val="24"/>
        </w:rPr>
        <w:t>rganização</w:t>
      </w:r>
      <w:r w:rsidR="00EB41B9">
        <w:rPr>
          <w:szCs w:val="24"/>
        </w:rPr>
        <w:t xml:space="preserve"> </w:t>
      </w:r>
      <w:r w:rsidR="00462DC4">
        <w:rPr>
          <w:szCs w:val="24"/>
        </w:rPr>
        <w:t>dos</w:t>
      </w:r>
      <w:r w:rsidR="0000050D">
        <w:rPr>
          <w:szCs w:val="24"/>
        </w:rPr>
        <w:t xml:space="preserve"> p</w:t>
      </w:r>
      <w:r w:rsidR="002317DD">
        <w:rPr>
          <w:szCs w:val="24"/>
        </w:rPr>
        <w:t xml:space="preserve">rocessos </w:t>
      </w:r>
      <w:r w:rsidR="00C31F84">
        <w:rPr>
          <w:szCs w:val="24"/>
        </w:rPr>
        <w:t xml:space="preserve"> </w:t>
      </w:r>
      <w:r w:rsidR="00F529C6">
        <w:rPr>
          <w:szCs w:val="24"/>
        </w:rPr>
        <w:t xml:space="preserve">de </w:t>
      </w:r>
      <w:r w:rsidR="00EB41B9">
        <w:rPr>
          <w:szCs w:val="24"/>
        </w:rPr>
        <w:t xml:space="preserve"> leva</w:t>
      </w:r>
      <w:r w:rsidR="002317DD">
        <w:rPr>
          <w:szCs w:val="24"/>
        </w:rPr>
        <w:t>n</w:t>
      </w:r>
      <w:r w:rsidR="00F529C6">
        <w:rPr>
          <w:szCs w:val="24"/>
        </w:rPr>
        <w:t>tamento</w:t>
      </w:r>
      <w:r w:rsidR="00B1093B">
        <w:rPr>
          <w:szCs w:val="24"/>
        </w:rPr>
        <w:t xml:space="preserve"> de requisitos </w:t>
      </w:r>
      <w:r w:rsidR="002317DD">
        <w:rPr>
          <w:szCs w:val="24"/>
        </w:rPr>
        <w:t xml:space="preserve"> na </w:t>
      </w:r>
      <w:r w:rsidR="007C2035">
        <w:rPr>
          <w:szCs w:val="24"/>
        </w:rPr>
        <w:t>elicitação</w:t>
      </w:r>
      <w:r w:rsidR="00C97619">
        <w:rPr>
          <w:szCs w:val="24"/>
        </w:rPr>
        <w:t xml:space="preserve">, </w:t>
      </w:r>
      <w:r w:rsidR="008543E5">
        <w:rPr>
          <w:szCs w:val="24"/>
        </w:rPr>
        <w:t xml:space="preserve"> principa</w:t>
      </w:r>
      <w:r w:rsidR="00341056">
        <w:rPr>
          <w:szCs w:val="24"/>
        </w:rPr>
        <w:t>l</w:t>
      </w:r>
      <w:r w:rsidR="008543E5">
        <w:rPr>
          <w:szCs w:val="24"/>
        </w:rPr>
        <w:t xml:space="preserve"> problema</w:t>
      </w:r>
      <w:r w:rsidR="00492840">
        <w:rPr>
          <w:szCs w:val="24"/>
        </w:rPr>
        <w:t xml:space="preserve"> </w:t>
      </w:r>
      <w:r w:rsidR="00DD3E6C">
        <w:rPr>
          <w:szCs w:val="24"/>
        </w:rPr>
        <w:t xml:space="preserve"> que lev</w:t>
      </w:r>
      <w:r w:rsidR="00763E1D">
        <w:rPr>
          <w:szCs w:val="24"/>
        </w:rPr>
        <w:t>a</w:t>
      </w:r>
      <w:r w:rsidR="00DD3E6C">
        <w:rPr>
          <w:szCs w:val="24"/>
        </w:rPr>
        <w:t xml:space="preserve"> ao fracasso </w:t>
      </w:r>
      <w:r w:rsidR="00625AEB">
        <w:rPr>
          <w:szCs w:val="24"/>
        </w:rPr>
        <w:t>d</w:t>
      </w:r>
      <w:r w:rsidR="00216C98">
        <w:rPr>
          <w:szCs w:val="24"/>
        </w:rPr>
        <w:t>a maioria</w:t>
      </w:r>
      <w:r w:rsidR="006C72E1">
        <w:rPr>
          <w:szCs w:val="24"/>
        </w:rPr>
        <w:t xml:space="preserve"> d</w:t>
      </w:r>
      <w:r w:rsidR="008543E5">
        <w:rPr>
          <w:szCs w:val="24"/>
        </w:rPr>
        <w:t>os</w:t>
      </w:r>
      <w:r w:rsidR="006C72E1">
        <w:rPr>
          <w:szCs w:val="24"/>
        </w:rPr>
        <w:t xml:space="preserve"> software</w:t>
      </w:r>
      <w:r w:rsidR="00DB41EC">
        <w:rPr>
          <w:szCs w:val="24"/>
        </w:rPr>
        <w:t>s</w:t>
      </w:r>
      <w:r w:rsidR="00687E38">
        <w:rPr>
          <w:szCs w:val="24"/>
        </w:rPr>
        <w:t>.</w:t>
      </w:r>
    </w:p>
    <w:p w14:paraId="62BD310C" w14:textId="1AF5E8E6" w:rsidR="003447F4" w:rsidRDefault="006C72E1" w:rsidP="001E67F7">
      <w:pPr>
        <w:ind w:firstLine="0"/>
        <w:rPr>
          <w:szCs w:val="24"/>
        </w:rPr>
      </w:pPr>
      <w:r>
        <w:rPr>
          <w:szCs w:val="24"/>
        </w:rPr>
        <w:t xml:space="preserve"> </w:t>
      </w:r>
      <w:r w:rsidR="00E972C9">
        <w:rPr>
          <w:szCs w:val="24"/>
        </w:rPr>
        <w:tab/>
      </w:r>
      <w:r w:rsidR="002D4C37">
        <w:rPr>
          <w:szCs w:val="24"/>
        </w:rPr>
        <w:t>O documento a</w:t>
      </w:r>
      <w:r w:rsidR="00E972C9">
        <w:rPr>
          <w:szCs w:val="24"/>
        </w:rPr>
        <w:t>lém de tornar mais rápido o desenvolvimento</w:t>
      </w:r>
      <w:r w:rsidR="00CC4094">
        <w:rPr>
          <w:szCs w:val="24"/>
        </w:rPr>
        <w:t>,</w:t>
      </w:r>
      <w:r w:rsidR="002D4C37">
        <w:rPr>
          <w:szCs w:val="24"/>
        </w:rPr>
        <w:t xml:space="preserve"> </w:t>
      </w:r>
      <w:r w:rsidR="00CC4094">
        <w:rPr>
          <w:szCs w:val="24"/>
        </w:rPr>
        <w:t>tem</w:t>
      </w:r>
      <w:r w:rsidR="005C6454">
        <w:rPr>
          <w:szCs w:val="24"/>
        </w:rPr>
        <w:t xml:space="preserve"> </w:t>
      </w:r>
      <w:r w:rsidR="00DF0164">
        <w:rPr>
          <w:szCs w:val="24"/>
        </w:rPr>
        <w:t>ferramentas com o</w:t>
      </w:r>
      <w:r w:rsidR="00BE7809">
        <w:rPr>
          <w:szCs w:val="24"/>
        </w:rPr>
        <w:t xml:space="preserve"> objetivo</w:t>
      </w:r>
      <w:r w:rsidR="00534872">
        <w:rPr>
          <w:szCs w:val="24"/>
        </w:rPr>
        <w:t xml:space="preserve"> de </w:t>
      </w:r>
      <w:r w:rsidR="00220D5C">
        <w:rPr>
          <w:szCs w:val="24"/>
        </w:rPr>
        <w:t xml:space="preserve">ajudar </w:t>
      </w:r>
      <w:r w:rsidR="00AD1969">
        <w:rPr>
          <w:szCs w:val="24"/>
        </w:rPr>
        <w:t>os</w:t>
      </w:r>
      <w:r w:rsidR="0052226E">
        <w:rPr>
          <w:szCs w:val="24"/>
        </w:rPr>
        <w:t xml:space="preserve"> programadores </w:t>
      </w:r>
      <w:r w:rsidR="0090070F">
        <w:rPr>
          <w:szCs w:val="24"/>
        </w:rPr>
        <w:t>a</w:t>
      </w:r>
      <w:r w:rsidR="004F54CA">
        <w:rPr>
          <w:szCs w:val="24"/>
        </w:rPr>
        <w:t xml:space="preserve"> entender as </w:t>
      </w:r>
      <w:r w:rsidR="004A4E4D">
        <w:rPr>
          <w:szCs w:val="24"/>
        </w:rPr>
        <w:t xml:space="preserve">reais </w:t>
      </w:r>
      <w:r w:rsidR="00470F76">
        <w:rPr>
          <w:szCs w:val="24"/>
        </w:rPr>
        <w:t>necessidades do cliente</w:t>
      </w:r>
      <w:r w:rsidR="00B83AB4">
        <w:rPr>
          <w:szCs w:val="24"/>
        </w:rPr>
        <w:t xml:space="preserve">. </w:t>
      </w:r>
      <w:r w:rsidR="005C41B0">
        <w:rPr>
          <w:szCs w:val="24"/>
        </w:rPr>
        <w:t>O resultado é</w:t>
      </w:r>
      <w:r w:rsidR="00CB097E">
        <w:rPr>
          <w:szCs w:val="24"/>
        </w:rPr>
        <w:t xml:space="preserve"> </w:t>
      </w:r>
      <w:r w:rsidR="00535BD0">
        <w:rPr>
          <w:szCs w:val="24"/>
        </w:rPr>
        <w:t>de softwares</w:t>
      </w:r>
      <w:r w:rsidR="00EA13A2">
        <w:rPr>
          <w:szCs w:val="24"/>
        </w:rPr>
        <w:t>,</w:t>
      </w:r>
      <w:r w:rsidR="001D20B7">
        <w:rPr>
          <w:szCs w:val="24"/>
        </w:rPr>
        <w:t xml:space="preserve"> </w:t>
      </w:r>
      <w:r w:rsidR="00E74E7F">
        <w:rPr>
          <w:szCs w:val="24"/>
        </w:rPr>
        <w:t xml:space="preserve">de </w:t>
      </w:r>
      <w:r w:rsidR="00F935C7">
        <w:rPr>
          <w:szCs w:val="24"/>
        </w:rPr>
        <w:t>fácil desenvolvimento</w:t>
      </w:r>
      <w:r w:rsidR="004A69EE">
        <w:rPr>
          <w:szCs w:val="24"/>
        </w:rPr>
        <w:t>,</w:t>
      </w:r>
      <w:r w:rsidR="00F935C7">
        <w:rPr>
          <w:szCs w:val="24"/>
        </w:rPr>
        <w:t xml:space="preserve"> </w:t>
      </w:r>
      <w:r w:rsidR="004A69EE">
        <w:rPr>
          <w:szCs w:val="24"/>
        </w:rPr>
        <w:t>baixo custo</w:t>
      </w:r>
      <w:r w:rsidR="00554E73">
        <w:rPr>
          <w:szCs w:val="24"/>
        </w:rPr>
        <w:t xml:space="preserve"> </w:t>
      </w:r>
      <w:r w:rsidR="006008D4">
        <w:rPr>
          <w:szCs w:val="24"/>
        </w:rPr>
        <w:t>e qualidade</w:t>
      </w:r>
      <w:r w:rsidR="007378BF">
        <w:rPr>
          <w:szCs w:val="24"/>
        </w:rPr>
        <w:t xml:space="preserve">. </w:t>
      </w:r>
    </w:p>
    <w:p w14:paraId="62BD310D" w14:textId="547F04F3" w:rsidR="003447F4" w:rsidRDefault="003447F4" w:rsidP="003447F4">
      <w:pPr>
        <w:ind w:firstLine="0"/>
        <w:rPr>
          <w:szCs w:val="24"/>
        </w:rPr>
      </w:pPr>
    </w:p>
    <w:p w14:paraId="27EDB9B1" w14:textId="65F985DA" w:rsidR="00045DBA" w:rsidRDefault="00045DBA" w:rsidP="003447F4">
      <w:pPr>
        <w:ind w:firstLine="0"/>
        <w:rPr>
          <w:szCs w:val="24"/>
        </w:rPr>
      </w:pPr>
    </w:p>
    <w:p w14:paraId="3090F222" w14:textId="43A5D872" w:rsidR="00045DBA" w:rsidRDefault="00045DBA" w:rsidP="003447F4">
      <w:pPr>
        <w:ind w:firstLine="0"/>
        <w:rPr>
          <w:szCs w:val="24"/>
        </w:rPr>
      </w:pPr>
    </w:p>
    <w:p w14:paraId="4C6D5BF0" w14:textId="1A6CEDD1" w:rsidR="00045DBA" w:rsidRDefault="00045DBA" w:rsidP="003447F4">
      <w:pPr>
        <w:ind w:firstLine="0"/>
        <w:rPr>
          <w:szCs w:val="24"/>
        </w:rPr>
      </w:pPr>
    </w:p>
    <w:p w14:paraId="5FEC266B" w14:textId="018AB942" w:rsidR="00045DBA" w:rsidRDefault="00045DBA" w:rsidP="003447F4">
      <w:pPr>
        <w:ind w:firstLine="0"/>
        <w:rPr>
          <w:szCs w:val="24"/>
        </w:rPr>
      </w:pPr>
    </w:p>
    <w:p w14:paraId="41F1B90C" w14:textId="7154D14E" w:rsidR="00045DBA" w:rsidRDefault="00045DBA" w:rsidP="003447F4">
      <w:pPr>
        <w:ind w:firstLine="0"/>
        <w:rPr>
          <w:szCs w:val="24"/>
        </w:rPr>
      </w:pPr>
    </w:p>
    <w:p w14:paraId="5DEEA1BC" w14:textId="26BF81A4" w:rsidR="00045DBA" w:rsidRDefault="00045DBA" w:rsidP="003447F4">
      <w:pPr>
        <w:ind w:firstLine="0"/>
        <w:rPr>
          <w:szCs w:val="24"/>
        </w:rPr>
      </w:pPr>
    </w:p>
    <w:p w14:paraId="1BDD29FA" w14:textId="0EA0148B" w:rsidR="00045DBA" w:rsidRDefault="00045DBA" w:rsidP="003447F4">
      <w:pPr>
        <w:ind w:firstLine="0"/>
        <w:rPr>
          <w:szCs w:val="24"/>
        </w:rPr>
      </w:pPr>
    </w:p>
    <w:p w14:paraId="2E40DF3B" w14:textId="09C09FE5" w:rsidR="00045DBA" w:rsidRDefault="00045DBA" w:rsidP="003447F4">
      <w:pPr>
        <w:ind w:firstLine="0"/>
        <w:rPr>
          <w:szCs w:val="24"/>
        </w:rPr>
      </w:pPr>
    </w:p>
    <w:p w14:paraId="3DC2D647" w14:textId="76A34392" w:rsidR="00045DBA" w:rsidRDefault="00045DBA" w:rsidP="003447F4">
      <w:pPr>
        <w:ind w:firstLine="0"/>
        <w:rPr>
          <w:szCs w:val="24"/>
        </w:rPr>
      </w:pPr>
    </w:p>
    <w:p w14:paraId="706439D0" w14:textId="500AD17B" w:rsidR="00045DBA" w:rsidRDefault="00045DBA" w:rsidP="003447F4">
      <w:pPr>
        <w:ind w:firstLine="0"/>
        <w:rPr>
          <w:szCs w:val="24"/>
        </w:rPr>
      </w:pPr>
    </w:p>
    <w:p w14:paraId="4A132B55" w14:textId="5C7238F0" w:rsidR="00045DBA" w:rsidRDefault="00045DBA" w:rsidP="003447F4">
      <w:pPr>
        <w:ind w:firstLine="0"/>
        <w:rPr>
          <w:szCs w:val="24"/>
        </w:rPr>
      </w:pPr>
    </w:p>
    <w:p w14:paraId="24FF3FF5" w14:textId="6F455BA3" w:rsidR="00045DBA" w:rsidRDefault="00045DBA" w:rsidP="003447F4">
      <w:pPr>
        <w:ind w:firstLine="0"/>
        <w:rPr>
          <w:szCs w:val="24"/>
        </w:rPr>
      </w:pPr>
    </w:p>
    <w:p w14:paraId="52D980E9" w14:textId="7D335EDB" w:rsidR="00045DBA" w:rsidRDefault="00045DBA" w:rsidP="003447F4">
      <w:pPr>
        <w:ind w:firstLine="0"/>
        <w:rPr>
          <w:szCs w:val="24"/>
        </w:rPr>
      </w:pPr>
    </w:p>
    <w:p w14:paraId="36CAED32" w14:textId="21FA77E6" w:rsidR="00045DBA" w:rsidRDefault="00045DBA" w:rsidP="003447F4">
      <w:pPr>
        <w:ind w:firstLine="0"/>
        <w:rPr>
          <w:szCs w:val="24"/>
        </w:rPr>
      </w:pPr>
    </w:p>
    <w:p w14:paraId="20D67924" w14:textId="5EF21199" w:rsidR="00045DBA" w:rsidRDefault="00045DBA" w:rsidP="003447F4">
      <w:pPr>
        <w:ind w:firstLine="0"/>
        <w:rPr>
          <w:szCs w:val="24"/>
        </w:rPr>
      </w:pPr>
    </w:p>
    <w:p w14:paraId="079A0B47" w14:textId="3BAF5D76" w:rsidR="00045DBA" w:rsidRDefault="00045DBA" w:rsidP="003447F4">
      <w:pPr>
        <w:ind w:firstLine="0"/>
        <w:rPr>
          <w:szCs w:val="24"/>
        </w:rPr>
      </w:pPr>
    </w:p>
    <w:p w14:paraId="51A15A52" w14:textId="77777777" w:rsidR="00045DBA" w:rsidRDefault="00045DBA" w:rsidP="003447F4">
      <w:pPr>
        <w:ind w:firstLine="0"/>
        <w:rPr>
          <w:szCs w:val="24"/>
        </w:rPr>
      </w:pPr>
    </w:p>
    <w:p w14:paraId="62BD310E" w14:textId="2EFD66D1" w:rsidR="003447F4" w:rsidRPr="00814945" w:rsidRDefault="008428B7" w:rsidP="003447F4">
      <w:pPr>
        <w:ind w:firstLine="0"/>
        <w:rPr>
          <w:b/>
          <w:bCs/>
          <w:szCs w:val="24"/>
        </w:rPr>
      </w:pPr>
      <w:r w:rsidRPr="00814945">
        <w:rPr>
          <w:b/>
          <w:bCs/>
          <w:szCs w:val="24"/>
        </w:rPr>
        <w:t>2</w:t>
      </w:r>
      <w:r w:rsidR="003447F4" w:rsidRPr="00814945">
        <w:rPr>
          <w:b/>
          <w:bCs/>
          <w:szCs w:val="24"/>
        </w:rPr>
        <w:t>.2.1 BPMN</w:t>
      </w:r>
    </w:p>
    <w:p w14:paraId="62BD310F" w14:textId="02B0FF34" w:rsidR="009B1E6C" w:rsidRDefault="003C44FB" w:rsidP="003C44FB">
      <w:pPr>
        <w:ind w:left="-426" w:firstLine="0"/>
        <w:rPr>
          <w:szCs w:val="24"/>
        </w:rPr>
      </w:pPr>
      <w:r>
        <w:rPr>
          <w:noProof/>
          <w:szCs w:val="24"/>
        </w:rPr>
        <w:drawing>
          <wp:inline distT="0" distB="0" distL="0" distR="0" wp14:anchorId="5B3B1F0B" wp14:editId="08B6228D">
            <wp:extent cx="6021860" cy="5796253"/>
            <wp:effectExtent l="0" t="0" r="0" b="0"/>
            <wp:docPr id="3" name="Imagem 3"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MNfinal.png"/>
                    <pic:cNvPicPr/>
                  </pic:nvPicPr>
                  <pic:blipFill rotWithShape="1">
                    <a:blip r:embed="rId9" cstate="print">
                      <a:extLst>
                        <a:ext uri="{28A0092B-C50C-407E-A947-70E740481C1C}">
                          <a14:useLocalDpi xmlns:a14="http://schemas.microsoft.com/office/drawing/2010/main" val="0"/>
                        </a:ext>
                      </a:extLst>
                    </a:blip>
                    <a:srcRect t="831" r="736" b="6593"/>
                    <a:stretch/>
                  </pic:blipFill>
                  <pic:spPr bwMode="auto">
                    <a:xfrm>
                      <a:off x="0" y="0"/>
                      <a:ext cx="6032834" cy="5806816"/>
                    </a:xfrm>
                    <a:prstGeom prst="rect">
                      <a:avLst/>
                    </a:prstGeom>
                    <a:ln>
                      <a:noFill/>
                    </a:ln>
                    <a:extLst>
                      <a:ext uri="{53640926-AAD7-44D8-BBD7-CCE9431645EC}">
                        <a14:shadowObscured xmlns:a14="http://schemas.microsoft.com/office/drawing/2010/main"/>
                      </a:ext>
                    </a:extLst>
                  </pic:spPr>
                </pic:pic>
              </a:graphicData>
            </a:graphic>
          </wp:inline>
        </w:drawing>
      </w:r>
    </w:p>
    <w:p w14:paraId="62BD3110" w14:textId="4E58221C" w:rsidR="003447F4" w:rsidRDefault="003447F4" w:rsidP="003447F4">
      <w:pPr>
        <w:ind w:firstLine="0"/>
        <w:rPr>
          <w:szCs w:val="24"/>
        </w:rPr>
      </w:pPr>
    </w:p>
    <w:p w14:paraId="2621706E" w14:textId="6BE2E0C8" w:rsidR="00CF617D" w:rsidRDefault="00CF617D" w:rsidP="003447F4">
      <w:pPr>
        <w:ind w:firstLine="0"/>
        <w:rPr>
          <w:szCs w:val="24"/>
        </w:rPr>
      </w:pPr>
    </w:p>
    <w:p w14:paraId="54D8BC83" w14:textId="3612EF8E" w:rsidR="00CF617D" w:rsidRDefault="00CF617D" w:rsidP="003447F4">
      <w:pPr>
        <w:ind w:firstLine="0"/>
        <w:rPr>
          <w:szCs w:val="24"/>
        </w:rPr>
      </w:pPr>
    </w:p>
    <w:p w14:paraId="0F7CE66B" w14:textId="45A04374" w:rsidR="00045DBA" w:rsidRDefault="00045DBA" w:rsidP="003447F4">
      <w:pPr>
        <w:ind w:firstLine="0"/>
        <w:rPr>
          <w:szCs w:val="24"/>
        </w:rPr>
      </w:pPr>
    </w:p>
    <w:p w14:paraId="304895E7" w14:textId="6BAB93CF" w:rsidR="00045DBA" w:rsidRDefault="00045DBA" w:rsidP="003447F4">
      <w:pPr>
        <w:ind w:firstLine="0"/>
        <w:rPr>
          <w:szCs w:val="24"/>
        </w:rPr>
      </w:pPr>
    </w:p>
    <w:p w14:paraId="305264AF" w14:textId="63ED6A69" w:rsidR="00045DBA" w:rsidRDefault="00045DBA" w:rsidP="003447F4">
      <w:pPr>
        <w:ind w:firstLine="0"/>
        <w:rPr>
          <w:szCs w:val="24"/>
        </w:rPr>
      </w:pPr>
    </w:p>
    <w:p w14:paraId="26181A02" w14:textId="05AA8CBB" w:rsidR="00045DBA" w:rsidRDefault="00045DBA" w:rsidP="003447F4">
      <w:pPr>
        <w:ind w:firstLine="0"/>
        <w:rPr>
          <w:szCs w:val="24"/>
        </w:rPr>
      </w:pPr>
    </w:p>
    <w:p w14:paraId="7AE598C7" w14:textId="552308FF" w:rsidR="00045DBA" w:rsidRDefault="00045DBA" w:rsidP="003447F4">
      <w:pPr>
        <w:ind w:firstLine="0"/>
        <w:rPr>
          <w:szCs w:val="24"/>
        </w:rPr>
      </w:pPr>
    </w:p>
    <w:p w14:paraId="3C1CFE78" w14:textId="3F5B27A5" w:rsidR="00045DBA" w:rsidRDefault="00045DBA" w:rsidP="003447F4">
      <w:pPr>
        <w:ind w:firstLine="0"/>
        <w:rPr>
          <w:szCs w:val="24"/>
        </w:rPr>
      </w:pPr>
    </w:p>
    <w:p w14:paraId="270CCDEB" w14:textId="77777777" w:rsidR="00045DBA" w:rsidRDefault="00045DBA" w:rsidP="003447F4">
      <w:pPr>
        <w:ind w:firstLine="0"/>
        <w:rPr>
          <w:szCs w:val="24"/>
        </w:rPr>
      </w:pPr>
    </w:p>
    <w:p w14:paraId="62BD3111" w14:textId="39C1B009" w:rsidR="003447F4" w:rsidRPr="00045DBA" w:rsidRDefault="008428B7" w:rsidP="003447F4">
      <w:pPr>
        <w:ind w:firstLine="0"/>
        <w:rPr>
          <w:b/>
          <w:bCs/>
          <w:szCs w:val="24"/>
        </w:rPr>
      </w:pPr>
      <w:r w:rsidRPr="00045DBA">
        <w:rPr>
          <w:b/>
          <w:bCs/>
          <w:szCs w:val="24"/>
        </w:rPr>
        <w:t>2</w:t>
      </w:r>
      <w:r w:rsidR="003447F4" w:rsidRPr="00045DBA">
        <w:rPr>
          <w:b/>
          <w:bCs/>
          <w:szCs w:val="24"/>
        </w:rPr>
        <w:t>.2.2 Requisitos Funcionais</w:t>
      </w:r>
    </w:p>
    <w:p w14:paraId="62BD311E" w14:textId="77777777" w:rsidR="009B1E6C" w:rsidRDefault="009B1E6C"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5668" w:rsidRPr="007378BF" w14:paraId="62BD3128" w14:textId="77777777" w:rsidTr="005E566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2BD311F" w14:textId="425FA680" w:rsidR="007378BF" w:rsidRPr="007378BF" w:rsidRDefault="005E5668" w:rsidP="005E5668">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E62CF7">
              <w:rPr>
                <w:rFonts w:cs="Arial"/>
                <w:b/>
                <w:bCs/>
                <w:color w:val="000000"/>
                <w:sz w:val="22"/>
                <w:szCs w:val="24"/>
                <w:lang w:eastAsia="pt-BR"/>
              </w:rPr>
              <w:t>1</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C71174">
              <w:rPr>
                <w:rFonts w:cs="Arial"/>
                <w:b/>
                <w:bCs/>
                <w:i/>
                <w:iCs/>
                <w:color w:val="000000"/>
                <w:sz w:val="22"/>
                <w:szCs w:val="24"/>
                <w:lang w:eastAsia="pt-BR"/>
              </w:rPr>
              <w:t>Escolher</w:t>
            </w:r>
            <w:r w:rsidR="00376CA5">
              <w:rPr>
                <w:rFonts w:cs="Arial"/>
                <w:b/>
                <w:bCs/>
                <w:i/>
                <w:iCs/>
                <w:color w:val="000000"/>
                <w:sz w:val="22"/>
                <w:szCs w:val="24"/>
                <w:lang w:eastAsia="pt-BR"/>
              </w:rPr>
              <w:t xml:space="preserve"> métodos </w:t>
            </w:r>
            <w:r w:rsidR="00710695">
              <w:rPr>
                <w:rFonts w:cs="Arial"/>
                <w:b/>
                <w:bCs/>
                <w:i/>
                <w:iCs/>
                <w:color w:val="000000"/>
                <w:sz w:val="22"/>
                <w:szCs w:val="24"/>
                <w:lang w:eastAsia="pt-BR"/>
              </w:rPr>
              <w:t xml:space="preserve"> de </w:t>
            </w:r>
            <w:r w:rsidR="00DC0C3E">
              <w:rPr>
                <w:rFonts w:cs="Arial"/>
                <w:b/>
                <w:bCs/>
                <w:i/>
                <w:iCs/>
                <w:color w:val="000000"/>
                <w:sz w:val="22"/>
                <w:szCs w:val="24"/>
                <w:lang w:eastAsia="pt-BR"/>
              </w:rPr>
              <w:t>pesquisa</w:t>
            </w:r>
            <w:r w:rsidR="00253147">
              <w:rPr>
                <w:rFonts w:cs="Arial"/>
                <w:b/>
                <w:bCs/>
                <w:i/>
                <w:iCs/>
                <w:color w:val="000000"/>
                <w:sz w:val="22"/>
                <w:szCs w:val="24"/>
                <w:lang w:eastAsia="pt-BR"/>
              </w:rPr>
              <w:t xml:space="preserve"> da</w:t>
            </w:r>
            <w:r w:rsidR="00DC0C3E">
              <w:rPr>
                <w:rFonts w:cs="Arial"/>
                <w:b/>
                <w:bCs/>
                <w:i/>
                <w:iCs/>
                <w:color w:val="000000"/>
                <w:sz w:val="22"/>
                <w:szCs w:val="24"/>
                <w:lang w:eastAsia="pt-BR"/>
              </w:rPr>
              <w:t xml:space="preserve"> </w:t>
            </w:r>
            <w:r w:rsidR="00253147">
              <w:rPr>
                <w:rFonts w:cs="Arial"/>
                <w:b/>
                <w:bCs/>
                <w:i/>
                <w:iCs/>
                <w:color w:val="000000"/>
                <w:sz w:val="22"/>
                <w:szCs w:val="24"/>
                <w:lang w:eastAsia="pt-BR"/>
              </w:rPr>
              <w:t>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2BD3120" w14:textId="77777777" w:rsidR="005E5668" w:rsidRDefault="005E5668"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2BD3121" w14:textId="77777777" w:rsidR="005E5668" w:rsidRPr="007378BF" w:rsidRDefault="005E5668"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62BD3122" w14:textId="77777777" w:rsidR="007378BF" w:rsidRPr="007378BF" w:rsidRDefault="005E5668"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BD3123" w14:textId="77777777" w:rsidR="005E5668" w:rsidRDefault="005E5668"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2BD3124" w14:textId="77777777" w:rsidR="005E5668" w:rsidRPr="007378BF" w:rsidRDefault="005E5668"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62BD3125" w14:textId="77777777" w:rsidR="005E5668" w:rsidRPr="007378BF" w:rsidRDefault="005E5668"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62BD3126" w14:textId="77777777" w:rsidR="005E5668" w:rsidRPr="007378BF" w:rsidRDefault="005E5668"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62BD3127" w14:textId="77777777" w:rsidR="007378BF" w:rsidRPr="007378BF" w:rsidRDefault="005E5668"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5E5668" w:rsidRPr="007378BF" w14:paraId="62BD312A" w14:textId="77777777" w:rsidTr="008D0E53">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BD3129" w14:textId="1C5F3462" w:rsidR="009D7647" w:rsidRPr="007378BF" w:rsidRDefault="005E5668" w:rsidP="005E5668">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O</w:t>
            </w:r>
            <w:r w:rsidR="00DC0C3E">
              <w:rPr>
                <w:rFonts w:cs="Arial"/>
                <w:color w:val="000000"/>
                <w:sz w:val="22"/>
                <w:szCs w:val="24"/>
                <w:lang w:eastAsia="pt-BR"/>
              </w:rPr>
              <w:t xml:space="preserve"> software</w:t>
            </w:r>
            <w:r w:rsidR="00157FF2">
              <w:rPr>
                <w:rFonts w:cs="Arial"/>
                <w:color w:val="000000"/>
                <w:sz w:val="22"/>
                <w:szCs w:val="24"/>
                <w:lang w:eastAsia="pt-BR"/>
              </w:rPr>
              <w:t xml:space="preserve"> </w:t>
            </w:r>
            <w:r w:rsidR="00DC0C3E">
              <w:rPr>
                <w:rFonts w:cs="Arial"/>
                <w:color w:val="000000"/>
                <w:sz w:val="22"/>
                <w:szCs w:val="24"/>
                <w:lang w:eastAsia="pt-BR"/>
              </w:rPr>
              <w:t>deve conter</w:t>
            </w:r>
            <w:r w:rsidR="00B36248">
              <w:rPr>
                <w:rFonts w:cs="Arial"/>
                <w:color w:val="000000"/>
                <w:sz w:val="22"/>
                <w:szCs w:val="24"/>
                <w:lang w:eastAsia="pt-BR"/>
              </w:rPr>
              <w:t xml:space="preserve"> </w:t>
            </w:r>
            <w:r w:rsidR="004A2DC8">
              <w:rPr>
                <w:rFonts w:cs="Arial"/>
                <w:color w:val="000000"/>
                <w:sz w:val="22"/>
                <w:szCs w:val="24"/>
                <w:lang w:eastAsia="pt-BR"/>
              </w:rPr>
              <w:t xml:space="preserve"> </w:t>
            </w:r>
            <w:r w:rsidR="00732569">
              <w:rPr>
                <w:rFonts w:cs="Arial"/>
                <w:color w:val="000000"/>
                <w:sz w:val="22"/>
                <w:szCs w:val="24"/>
                <w:lang w:eastAsia="pt-BR"/>
              </w:rPr>
              <w:t>um campo para o us</w:t>
            </w:r>
            <w:r w:rsidR="0013139A">
              <w:rPr>
                <w:rFonts w:cs="Arial"/>
                <w:color w:val="000000"/>
                <w:sz w:val="22"/>
                <w:szCs w:val="24"/>
                <w:lang w:eastAsia="pt-BR"/>
              </w:rPr>
              <w:t>uário escolher entre amostra e população.</w:t>
            </w:r>
          </w:p>
        </w:tc>
      </w:tr>
    </w:tbl>
    <w:p w14:paraId="62BD312B" w14:textId="55548245" w:rsidR="005E5668" w:rsidRDefault="005E5668" w:rsidP="009B1E6C">
      <w:pPr>
        <w:ind w:firstLine="709"/>
        <w:rPr>
          <w:szCs w:val="24"/>
        </w:rPr>
      </w:pPr>
    </w:p>
    <w:p w14:paraId="7E915C39" w14:textId="77777777" w:rsidR="008B55DD" w:rsidRDefault="008B55DD"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7378BF" w:rsidRPr="007378BF" w14:paraId="62BD3135" w14:textId="77777777" w:rsidTr="005E566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2BD312C" w14:textId="4CA52CFE" w:rsidR="007378BF" w:rsidRPr="007378BF" w:rsidRDefault="007378BF" w:rsidP="007378BF">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w:t>
            </w:r>
            <w:r w:rsidR="00E62CF7">
              <w:rPr>
                <w:rFonts w:cs="Arial"/>
                <w:b/>
                <w:bCs/>
                <w:color w:val="000000"/>
                <w:sz w:val="22"/>
                <w:szCs w:val="24"/>
                <w:lang w:eastAsia="pt-BR"/>
              </w:rPr>
              <w:t>2</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C71174">
              <w:rPr>
                <w:rFonts w:cs="Arial"/>
                <w:b/>
                <w:bCs/>
                <w:i/>
                <w:iCs/>
                <w:color w:val="000000"/>
                <w:sz w:val="22"/>
                <w:szCs w:val="24"/>
                <w:lang w:eastAsia="pt-BR"/>
              </w:rPr>
              <w:t>Escolher</w:t>
            </w:r>
            <w:r w:rsidR="00E03A55">
              <w:rPr>
                <w:rFonts w:cs="Arial"/>
                <w:b/>
                <w:bCs/>
                <w:i/>
                <w:iCs/>
                <w:color w:val="000000"/>
                <w:sz w:val="22"/>
                <w:szCs w:val="24"/>
                <w:lang w:eastAsia="pt-BR"/>
              </w:rPr>
              <w:t xml:space="preserve"> nome da variável </w:t>
            </w:r>
            <w:r w:rsidR="00253147">
              <w:rPr>
                <w:rFonts w:cs="Arial"/>
                <w:b/>
                <w:bCs/>
                <w:i/>
                <w:iCs/>
                <w:color w:val="000000"/>
                <w:sz w:val="22"/>
                <w:szCs w:val="24"/>
                <w:lang w:eastAsia="pt-BR"/>
              </w:rPr>
              <w:t>da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2BD312D" w14:textId="77777777" w:rsidR="005E5668" w:rsidRDefault="007378BF"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2BD312E" w14:textId="77777777" w:rsidR="007378BF" w:rsidRPr="007378BF" w:rsidRDefault="007378BF"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62BD312F" w14:textId="77777777" w:rsidR="007378BF" w:rsidRPr="007378BF" w:rsidRDefault="007378BF"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BD3130" w14:textId="77777777" w:rsidR="005E5668" w:rsidRDefault="007378BF"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2BD3131" w14:textId="77777777" w:rsidR="007378BF" w:rsidRPr="007378BF" w:rsidRDefault="007378BF"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62BD3132" w14:textId="77777777" w:rsidR="007378BF" w:rsidRPr="007378BF" w:rsidRDefault="007378BF"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62BD3133" w14:textId="77777777" w:rsidR="007378BF" w:rsidRPr="007378BF" w:rsidRDefault="007378BF"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62BD3134" w14:textId="77777777" w:rsidR="007378BF" w:rsidRPr="007378BF" w:rsidRDefault="007378BF"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7378BF" w:rsidRPr="007378BF" w14:paraId="62BD3137" w14:textId="77777777" w:rsidTr="008D0E53">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BD3136" w14:textId="188E5066" w:rsidR="007378BF" w:rsidRPr="007378BF" w:rsidRDefault="007378BF" w:rsidP="007378BF">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sidR="00157FF2" w:rsidRPr="007378BF">
              <w:rPr>
                <w:rFonts w:cs="Arial"/>
                <w:color w:val="000000"/>
                <w:sz w:val="22"/>
                <w:szCs w:val="24"/>
                <w:lang w:eastAsia="pt-BR"/>
              </w:rPr>
              <w:t>O</w:t>
            </w:r>
            <w:r w:rsidR="00157FF2">
              <w:rPr>
                <w:rFonts w:cs="Arial"/>
                <w:color w:val="000000"/>
                <w:sz w:val="22"/>
                <w:szCs w:val="24"/>
                <w:lang w:eastAsia="pt-BR"/>
              </w:rPr>
              <w:t xml:space="preserve"> software deve conter </w:t>
            </w:r>
            <w:r w:rsidR="00327ADB">
              <w:rPr>
                <w:rFonts w:cs="Arial"/>
                <w:color w:val="000000"/>
                <w:sz w:val="22"/>
                <w:szCs w:val="24"/>
                <w:lang w:eastAsia="pt-BR"/>
              </w:rPr>
              <w:t>um</w:t>
            </w:r>
            <w:r w:rsidR="00157FF2">
              <w:rPr>
                <w:rFonts w:cs="Arial"/>
                <w:color w:val="000000"/>
                <w:sz w:val="22"/>
                <w:szCs w:val="24"/>
                <w:lang w:eastAsia="pt-BR"/>
              </w:rPr>
              <w:t xml:space="preserve"> campo</w:t>
            </w:r>
            <w:r w:rsidR="00327ADB">
              <w:rPr>
                <w:rFonts w:cs="Arial"/>
                <w:color w:val="000000"/>
                <w:sz w:val="22"/>
                <w:szCs w:val="24"/>
                <w:lang w:eastAsia="pt-BR"/>
              </w:rPr>
              <w:t xml:space="preserve"> </w:t>
            </w:r>
            <w:r w:rsidR="00157FF2">
              <w:rPr>
                <w:rFonts w:cs="Arial"/>
                <w:color w:val="000000"/>
                <w:sz w:val="22"/>
                <w:szCs w:val="24"/>
                <w:lang w:eastAsia="pt-BR"/>
              </w:rPr>
              <w:t xml:space="preserve"> para o usuário</w:t>
            </w:r>
            <w:r w:rsidR="00D427C8">
              <w:rPr>
                <w:rFonts w:cs="Arial"/>
                <w:color w:val="000000"/>
                <w:sz w:val="22"/>
                <w:szCs w:val="24"/>
                <w:lang w:eastAsia="pt-BR"/>
              </w:rPr>
              <w:t xml:space="preserve"> possa dar nome</w:t>
            </w:r>
            <w:r w:rsidR="00613D44">
              <w:rPr>
                <w:rFonts w:cs="Arial"/>
                <w:color w:val="000000"/>
                <w:sz w:val="22"/>
                <w:szCs w:val="24"/>
                <w:lang w:eastAsia="pt-BR"/>
              </w:rPr>
              <w:t xml:space="preserve"> a variável</w:t>
            </w:r>
            <w:r w:rsidR="00D427C8">
              <w:rPr>
                <w:rFonts w:cs="Arial"/>
                <w:color w:val="000000"/>
                <w:sz w:val="22"/>
                <w:szCs w:val="24"/>
                <w:lang w:eastAsia="pt-BR"/>
              </w:rPr>
              <w:t xml:space="preserve"> </w:t>
            </w:r>
            <w:r w:rsidR="00F94618">
              <w:rPr>
                <w:rFonts w:cs="Arial"/>
                <w:color w:val="000000"/>
                <w:sz w:val="22"/>
                <w:szCs w:val="24"/>
                <w:lang w:eastAsia="pt-BR"/>
              </w:rPr>
              <w:t>dos</w:t>
            </w:r>
            <w:r w:rsidR="00D427C8">
              <w:rPr>
                <w:rFonts w:cs="Arial"/>
                <w:color w:val="000000"/>
                <w:sz w:val="22"/>
                <w:szCs w:val="24"/>
                <w:lang w:eastAsia="pt-BR"/>
              </w:rPr>
              <w:t xml:space="preserve"> dados a serem inseridos.</w:t>
            </w:r>
          </w:p>
        </w:tc>
      </w:tr>
    </w:tbl>
    <w:p w14:paraId="62BD3138" w14:textId="6CAC4580" w:rsidR="007378BF" w:rsidRDefault="007378BF" w:rsidP="00421137">
      <w:pPr>
        <w:ind w:firstLine="0"/>
        <w:rPr>
          <w:szCs w:val="24"/>
        </w:rPr>
      </w:pPr>
    </w:p>
    <w:p w14:paraId="4BA0D1BB" w14:textId="26C7C84D" w:rsidR="00421137" w:rsidRDefault="00421137" w:rsidP="009B1E6C">
      <w:pPr>
        <w:ind w:firstLine="709"/>
        <w:rPr>
          <w:szCs w:val="24"/>
        </w:rPr>
      </w:pPr>
    </w:p>
    <w:p w14:paraId="595BEF43" w14:textId="77777777" w:rsidR="00421137" w:rsidRDefault="00421137" w:rsidP="009B1E6C">
      <w:pPr>
        <w:ind w:firstLine="709"/>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C14500" w:rsidRPr="007378BF" w14:paraId="62BD3142" w14:textId="77777777" w:rsidTr="008D0E53">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2BD3139" w14:textId="7D38A68F" w:rsidR="007378BF" w:rsidRPr="007378BF" w:rsidRDefault="00C14500" w:rsidP="00C14500">
            <w:pPr>
              <w:suppressAutoHyphens w:val="0"/>
              <w:spacing w:line="276" w:lineRule="auto"/>
              <w:ind w:firstLine="0"/>
              <w:jc w:val="left"/>
              <w:rPr>
                <w:rFonts w:cs="Arial"/>
                <w:color w:val="000000"/>
                <w:sz w:val="22"/>
                <w:szCs w:val="24"/>
                <w:lang w:eastAsia="pt-BR"/>
              </w:rPr>
            </w:pPr>
            <w:bookmarkStart w:id="5" w:name="_Hlk21979435"/>
            <w:r>
              <w:rPr>
                <w:rFonts w:cs="Arial"/>
                <w:b/>
                <w:bCs/>
                <w:color w:val="000000"/>
                <w:sz w:val="22"/>
                <w:szCs w:val="24"/>
                <w:lang w:eastAsia="pt-BR"/>
              </w:rPr>
              <w:t>RF 00</w:t>
            </w:r>
            <w:r w:rsidR="00E62CF7">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C71174">
              <w:rPr>
                <w:rFonts w:cs="Arial"/>
                <w:b/>
                <w:bCs/>
                <w:i/>
                <w:iCs/>
                <w:color w:val="000000"/>
                <w:sz w:val="22"/>
                <w:szCs w:val="24"/>
                <w:lang w:eastAsia="pt-BR"/>
              </w:rPr>
              <w:t>Escolher o</w:t>
            </w:r>
            <w:r w:rsidR="004B169C">
              <w:rPr>
                <w:rFonts w:cs="Arial"/>
                <w:b/>
                <w:bCs/>
                <w:i/>
                <w:iCs/>
                <w:color w:val="000000"/>
                <w:sz w:val="22"/>
                <w:szCs w:val="24"/>
                <w:lang w:eastAsia="pt-BR"/>
              </w:rPr>
              <w:t xml:space="preserve"> Tipo de </w:t>
            </w:r>
            <w:r w:rsidR="00EB1AB5">
              <w:rPr>
                <w:rFonts w:cs="Arial"/>
                <w:b/>
                <w:bCs/>
                <w:i/>
                <w:iCs/>
                <w:color w:val="000000"/>
                <w:sz w:val="22"/>
                <w:szCs w:val="24"/>
                <w:lang w:eastAsia="pt-BR"/>
              </w:rPr>
              <w:t>variável</w:t>
            </w:r>
            <w:r w:rsidR="00253147">
              <w:rPr>
                <w:rFonts w:cs="Arial"/>
                <w:b/>
                <w:bCs/>
                <w:i/>
                <w:iCs/>
                <w:color w:val="000000"/>
                <w:sz w:val="22"/>
                <w:szCs w:val="24"/>
                <w:lang w:eastAsia="pt-BR"/>
              </w:rPr>
              <w:t xml:space="preserve"> da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2BD313A" w14:textId="77777777" w:rsidR="00C14500" w:rsidRDefault="00C14500"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2BD313B" w14:textId="77777777" w:rsidR="00C14500" w:rsidRPr="007378BF" w:rsidRDefault="00C14500"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62BD313C" w14:textId="77777777" w:rsidR="007378BF" w:rsidRPr="007378BF" w:rsidRDefault="00C14500"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BD313D" w14:textId="77777777" w:rsidR="00C14500" w:rsidRDefault="00C14500"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2BD313E" w14:textId="77777777" w:rsidR="00C14500" w:rsidRPr="007378BF" w:rsidRDefault="00C14500"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62BD313F" w14:textId="77777777" w:rsidR="00C14500" w:rsidRPr="007378BF" w:rsidRDefault="00C14500"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62BD3140" w14:textId="77777777" w:rsidR="00C14500" w:rsidRPr="007378BF" w:rsidRDefault="00C14500"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62BD3141" w14:textId="77777777" w:rsidR="007378BF" w:rsidRPr="007378BF" w:rsidRDefault="00C14500" w:rsidP="008D0E53">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C14500" w:rsidRPr="007378BF" w14:paraId="62BD3144" w14:textId="77777777" w:rsidTr="008D0E53">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BD3143" w14:textId="57FD3CC5" w:rsidR="007378BF" w:rsidRPr="007378BF" w:rsidRDefault="00C14500" w:rsidP="00BE2EA5">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sidR="004B169C" w:rsidRPr="007378BF">
              <w:rPr>
                <w:rFonts w:cs="Arial"/>
                <w:color w:val="000000"/>
                <w:sz w:val="22"/>
                <w:szCs w:val="24"/>
                <w:lang w:eastAsia="pt-BR"/>
              </w:rPr>
              <w:t>O</w:t>
            </w:r>
            <w:r w:rsidR="004B169C">
              <w:rPr>
                <w:rFonts w:cs="Arial"/>
                <w:color w:val="000000"/>
                <w:sz w:val="22"/>
                <w:szCs w:val="24"/>
                <w:lang w:eastAsia="pt-BR"/>
              </w:rPr>
              <w:t xml:space="preserve"> software deve conter  um campo </w:t>
            </w:r>
            <w:r w:rsidR="00124DC8">
              <w:rPr>
                <w:rFonts w:cs="Arial"/>
                <w:color w:val="000000"/>
                <w:sz w:val="22"/>
                <w:szCs w:val="24"/>
                <w:lang w:eastAsia="pt-BR"/>
              </w:rPr>
              <w:t xml:space="preserve">para que usuário escolha </w:t>
            </w:r>
            <w:r w:rsidR="008234E6">
              <w:rPr>
                <w:rFonts w:cs="Arial"/>
                <w:color w:val="000000"/>
                <w:sz w:val="22"/>
                <w:szCs w:val="24"/>
                <w:lang w:eastAsia="pt-BR"/>
              </w:rPr>
              <w:t xml:space="preserve"> entre as variáveis</w:t>
            </w:r>
            <w:r w:rsidR="00EB5415">
              <w:rPr>
                <w:rFonts w:cs="Arial"/>
                <w:color w:val="000000"/>
                <w:sz w:val="22"/>
                <w:szCs w:val="24"/>
                <w:lang w:eastAsia="pt-BR"/>
              </w:rPr>
              <w:t>,</w:t>
            </w:r>
            <w:r w:rsidR="00C43536">
              <w:rPr>
                <w:rFonts w:cs="Arial"/>
                <w:color w:val="000000"/>
                <w:sz w:val="22"/>
                <w:szCs w:val="24"/>
                <w:lang w:eastAsia="pt-BR"/>
              </w:rPr>
              <w:t xml:space="preserve"> Qualitativa </w:t>
            </w:r>
            <w:r w:rsidR="00146768">
              <w:rPr>
                <w:rFonts w:cs="Arial"/>
                <w:color w:val="000000"/>
                <w:sz w:val="22"/>
                <w:szCs w:val="24"/>
                <w:lang w:eastAsia="pt-BR"/>
              </w:rPr>
              <w:t xml:space="preserve">Nominal, Qualitativa Ordinal, Quantitativa Discreta e </w:t>
            </w:r>
            <w:r w:rsidR="00415D10">
              <w:rPr>
                <w:rFonts w:cs="Arial"/>
                <w:color w:val="000000"/>
                <w:sz w:val="22"/>
                <w:szCs w:val="24"/>
                <w:lang w:eastAsia="pt-BR"/>
              </w:rPr>
              <w:t>Quantitativa cont</w:t>
            </w:r>
            <w:r w:rsidR="003F5D5B">
              <w:rPr>
                <w:rFonts w:cs="Arial"/>
                <w:color w:val="000000"/>
                <w:sz w:val="22"/>
                <w:szCs w:val="24"/>
                <w:lang w:eastAsia="pt-BR"/>
              </w:rPr>
              <w:t>í</w:t>
            </w:r>
            <w:r w:rsidR="00415D10">
              <w:rPr>
                <w:rFonts w:cs="Arial"/>
                <w:color w:val="000000"/>
                <w:sz w:val="22"/>
                <w:szCs w:val="24"/>
                <w:lang w:eastAsia="pt-BR"/>
              </w:rPr>
              <w:t>nua.</w:t>
            </w:r>
          </w:p>
        </w:tc>
      </w:tr>
      <w:bookmarkEnd w:id="5"/>
    </w:tbl>
    <w:p w14:paraId="455D4165" w14:textId="77777777" w:rsidR="00421137" w:rsidRDefault="00421137" w:rsidP="00415D10">
      <w:pPr>
        <w:ind w:firstLine="0"/>
        <w:rPr>
          <w:szCs w:val="24"/>
        </w:rPr>
      </w:pPr>
    </w:p>
    <w:p w14:paraId="4741DB9D" w14:textId="4492F4AB" w:rsidR="00421137" w:rsidRDefault="00421137" w:rsidP="00415D10">
      <w:pPr>
        <w:ind w:firstLine="0"/>
        <w:rPr>
          <w:szCs w:val="24"/>
        </w:rPr>
      </w:pPr>
    </w:p>
    <w:p w14:paraId="54C12DC5" w14:textId="77777777" w:rsidR="00421137" w:rsidRDefault="00421137"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25633B" w:rsidRPr="007378BF" w14:paraId="17376DBB" w14:textId="77777777" w:rsidTr="005F506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DB034A8" w14:textId="015AB8DC" w:rsidR="0025633B" w:rsidRPr="007378BF" w:rsidRDefault="0025633B" w:rsidP="005F506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lastRenderedPageBreak/>
              <w:t>RF 00</w:t>
            </w:r>
            <w:r w:rsidR="00E62CF7">
              <w:rPr>
                <w:rFonts w:cs="Arial"/>
                <w:b/>
                <w:bCs/>
                <w:color w:val="000000"/>
                <w:sz w:val="22"/>
                <w:szCs w:val="24"/>
                <w:lang w:eastAsia="pt-BR"/>
              </w:rPr>
              <w:t>4</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Escolh</w:t>
            </w:r>
            <w:r w:rsidR="00C71174">
              <w:rPr>
                <w:rFonts w:cs="Arial"/>
                <w:b/>
                <w:bCs/>
                <w:i/>
                <w:iCs/>
                <w:color w:val="000000"/>
                <w:sz w:val="22"/>
                <w:szCs w:val="24"/>
                <w:lang w:eastAsia="pt-BR"/>
              </w:rPr>
              <w:t xml:space="preserve">er </w:t>
            </w:r>
            <w:r w:rsidR="00474C7F">
              <w:rPr>
                <w:rFonts w:cs="Arial"/>
                <w:b/>
                <w:bCs/>
                <w:i/>
                <w:iCs/>
                <w:color w:val="000000"/>
                <w:sz w:val="22"/>
                <w:szCs w:val="24"/>
                <w:lang w:eastAsia="pt-BR"/>
              </w:rPr>
              <w:t xml:space="preserve">medida separatriz </w:t>
            </w:r>
            <w:r w:rsidR="00253147">
              <w:rPr>
                <w:rFonts w:cs="Arial"/>
                <w:b/>
                <w:bCs/>
                <w:i/>
                <w:iCs/>
                <w:color w:val="000000"/>
                <w:sz w:val="22"/>
                <w:szCs w:val="24"/>
                <w:lang w:eastAsia="pt-BR"/>
              </w:rPr>
              <w:t>da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BE0BBBE" w14:textId="77777777" w:rsidR="0025633B" w:rsidRDefault="0025633B"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78F3008" w14:textId="77777777" w:rsidR="0025633B" w:rsidRPr="007378BF" w:rsidRDefault="0025633B"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0B326BBD" w14:textId="77777777" w:rsidR="0025633B" w:rsidRPr="007378BF" w:rsidRDefault="0025633B"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5BFA6B" w14:textId="77777777" w:rsidR="0025633B" w:rsidRDefault="0025633B"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BA29CA8" w14:textId="77777777" w:rsidR="0025633B" w:rsidRPr="007378BF" w:rsidRDefault="0025633B"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5860C54D" w14:textId="77777777" w:rsidR="0025633B" w:rsidRPr="007378BF" w:rsidRDefault="0025633B"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137E06F3" w14:textId="77777777" w:rsidR="0025633B" w:rsidRPr="007378BF" w:rsidRDefault="0025633B"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64DD41F0" w14:textId="77777777" w:rsidR="0025633B" w:rsidRPr="007378BF" w:rsidRDefault="0025633B"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25633B" w:rsidRPr="007378BF" w14:paraId="7DB473CE" w14:textId="77777777" w:rsidTr="005F506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BF4F30" w14:textId="18E9BA44" w:rsidR="00012452" w:rsidRDefault="0025633B" w:rsidP="005F506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O</w:t>
            </w:r>
            <w:r>
              <w:rPr>
                <w:rFonts w:cs="Arial"/>
                <w:color w:val="000000"/>
                <w:sz w:val="22"/>
                <w:szCs w:val="24"/>
                <w:lang w:eastAsia="pt-BR"/>
              </w:rPr>
              <w:t xml:space="preserve"> software deve conter um campo  para o usuário possa </w:t>
            </w:r>
            <w:r w:rsidR="00BE4B1F">
              <w:rPr>
                <w:rFonts w:cs="Arial"/>
                <w:color w:val="000000"/>
                <w:sz w:val="22"/>
                <w:szCs w:val="24"/>
                <w:lang w:eastAsia="pt-BR"/>
              </w:rPr>
              <w:t>escolher entre</w:t>
            </w:r>
            <w:r w:rsidR="00E76497">
              <w:rPr>
                <w:rFonts w:cs="Arial"/>
                <w:color w:val="000000"/>
                <w:sz w:val="22"/>
                <w:szCs w:val="24"/>
                <w:lang w:eastAsia="pt-BR"/>
              </w:rPr>
              <w:t xml:space="preserve">, </w:t>
            </w:r>
            <w:r w:rsidR="00F17BBD">
              <w:rPr>
                <w:rFonts w:cs="Arial"/>
                <w:color w:val="000000"/>
                <w:sz w:val="22"/>
                <w:szCs w:val="24"/>
                <w:lang w:eastAsia="pt-BR"/>
              </w:rPr>
              <w:t>Quartil</w:t>
            </w:r>
            <w:r w:rsidR="00012452">
              <w:rPr>
                <w:rFonts w:cs="Arial"/>
                <w:color w:val="000000"/>
                <w:sz w:val="22"/>
                <w:szCs w:val="24"/>
                <w:lang w:eastAsia="pt-BR"/>
              </w:rPr>
              <w:t>,</w:t>
            </w:r>
            <w:r w:rsidR="00F17BBD">
              <w:rPr>
                <w:rFonts w:cs="Arial"/>
                <w:color w:val="000000"/>
                <w:sz w:val="22"/>
                <w:szCs w:val="24"/>
                <w:lang w:eastAsia="pt-BR"/>
              </w:rPr>
              <w:t xml:space="preserve"> Quinti</w:t>
            </w:r>
            <w:r w:rsidR="00EB1AB5">
              <w:rPr>
                <w:rFonts w:cs="Arial"/>
                <w:color w:val="000000"/>
                <w:sz w:val="22"/>
                <w:szCs w:val="24"/>
                <w:lang w:eastAsia="pt-BR"/>
              </w:rPr>
              <w:t>l</w:t>
            </w:r>
            <w:r w:rsidR="00012452">
              <w:rPr>
                <w:rFonts w:cs="Arial"/>
                <w:color w:val="000000"/>
                <w:sz w:val="22"/>
                <w:szCs w:val="24"/>
                <w:lang w:eastAsia="pt-BR"/>
              </w:rPr>
              <w:t>,</w:t>
            </w:r>
            <w:r w:rsidR="00A16D94">
              <w:rPr>
                <w:rFonts w:cs="Arial"/>
                <w:color w:val="000000"/>
                <w:sz w:val="22"/>
                <w:szCs w:val="24"/>
                <w:lang w:eastAsia="pt-BR"/>
              </w:rPr>
              <w:t xml:space="preserve"> D</w:t>
            </w:r>
            <w:r w:rsidR="00EB1AB5">
              <w:rPr>
                <w:rFonts w:cs="Arial"/>
                <w:color w:val="000000"/>
                <w:sz w:val="22"/>
                <w:szCs w:val="24"/>
                <w:lang w:eastAsia="pt-BR"/>
              </w:rPr>
              <w:t>e</w:t>
            </w:r>
            <w:r w:rsidR="00A16D94">
              <w:rPr>
                <w:rFonts w:cs="Arial"/>
                <w:color w:val="000000"/>
                <w:sz w:val="22"/>
                <w:szCs w:val="24"/>
                <w:lang w:eastAsia="pt-BR"/>
              </w:rPr>
              <w:t>cil e</w:t>
            </w:r>
            <w:r w:rsidR="00473C6E">
              <w:rPr>
                <w:rFonts w:cs="Arial"/>
                <w:color w:val="000000"/>
                <w:sz w:val="22"/>
                <w:szCs w:val="24"/>
                <w:lang w:eastAsia="pt-BR"/>
              </w:rPr>
              <w:t xml:space="preserve"> </w:t>
            </w:r>
            <w:r w:rsidR="00EB1AB5">
              <w:rPr>
                <w:rFonts w:cs="Arial"/>
                <w:color w:val="000000"/>
                <w:sz w:val="22"/>
                <w:szCs w:val="24"/>
                <w:lang w:eastAsia="pt-BR"/>
              </w:rPr>
              <w:t>Percentil</w:t>
            </w:r>
            <w:r w:rsidR="00A16D94">
              <w:rPr>
                <w:rFonts w:cs="Arial"/>
                <w:color w:val="000000"/>
                <w:sz w:val="22"/>
                <w:szCs w:val="24"/>
                <w:lang w:eastAsia="pt-BR"/>
              </w:rPr>
              <w:t xml:space="preserve">. </w:t>
            </w:r>
            <w:r w:rsidR="00EB1AB5">
              <w:rPr>
                <w:rFonts w:cs="Arial"/>
                <w:color w:val="000000"/>
                <w:sz w:val="22"/>
                <w:szCs w:val="24"/>
                <w:lang w:eastAsia="pt-BR"/>
              </w:rPr>
              <w:t>E</w:t>
            </w:r>
            <w:r w:rsidR="00A16D94">
              <w:rPr>
                <w:rFonts w:cs="Arial"/>
                <w:color w:val="000000"/>
                <w:sz w:val="22"/>
                <w:szCs w:val="24"/>
                <w:lang w:eastAsia="pt-BR"/>
              </w:rPr>
              <w:t xml:space="preserve"> deve conter um</w:t>
            </w:r>
            <w:r w:rsidR="00EB1AB5">
              <w:rPr>
                <w:rFonts w:cs="Arial"/>
                <w:color w:val="000000"/>
                <w:sz w:val="22"/>
                <w:szCs w:val="24"/>
                <w:lang w:eastAsia="pt-BR"/>
              </w:rPr>
              <w:t>a</w:t>
            </w:r>
            <w:r w:rsidR="00A16D94">
              <w:rPr>
                <w:rFonts w:cs="Arial"/>
                <w:color w:val="000000"/>
                <w:sz w:val="22"/>
                <w:szCs w:val="24"/>
                <w:lang w:eastAsia="pt-BR"/>
              </w:rPr>
              <w:t xml:space="preserve"> barra </w:t>
            </w:r>
            <w:r w:rsidR="00EB1AB5">
              <w:rPr>
                <w:rFonts w:cs="Arial"/>
                <w:color w:val="000000"/>
                <w:sz w:val="22"/>
                <w:szCs w:val="24"/>
                <w:lang w:eastAsia="pt-BR"/>
              </w:rPr>
              <w:t>de range</w:t>
            </w:r>
            <w:r w:rsidR="00A16D94">
              <w:rPr>
                <w:rFonts w:cs="Arial"/>
                <w:color w:val="000000"/>
                <w:sz w:val="22"/>
                <w:szCs w:val="24"/>
                <w:lang w:eastAsia="pt-BR"/>
              </w:rPr>
              <w:t xml:space="preserve"> para que o usuário possa escolher a porcentagem desejada.  </w:t>
            </w:r>
          </w:p>
          <w:p w14:paraId="0803E6C9" w14:textId="77777777" w:rsidR="00F751DD" w:rsidRDefault="007F028F" w:rsidP="00C85AAD">
            <w:pPr>
              <w:suppressAutoHyphens w:val="0"/>
              <w:spacing w:before="100" w:beforeAutospacing="1" w:after="142" w:line="120" w:lineRule="auto"/>
              <w:ind w:firstLine="0"/>
              <w:jc w:val="left"/>
              <w:rPr>
                <w:rFonts w:cs="Arial"/>
                <w:color w:val="000000"/>
                <w:sz w:val="22"/>
                <w:szCs w:val="24"/>
                <w:lang w:eastAsia="pt-BR"/>
              </w:rPr>
            </w:pPr>
            <w:r>
              <w:rPr>
                <w:rFonts w:cs="Arial"/>
                <w:color w:val="000000"/>
                <w:sz w:val="22"/>
                <w:szCs w:val="24"/>
                <w:lang w:eastAsia="pt-BR"/>
              </w:rPr>
              <w:t>Q</w:t>
            </w:r>
            <w:r w:rsidR="00BE4B1F">
              <w:rPr>
                <w:rFonts w:cs="Arial"/>
                <w:color w:val="000000"/>
                <w:sz w:val="22"/>
                <w:szCs w:val="24"/>
                <w:lang w:eastAsia="pt-BR"/>
              </w:rPr>
              <w:t>uartil</w:t>
            </w:r>
            <w:r w:rsidR="00440E3A">
              <w:rPr>
                <w:rFonts w:cs="Arial"/>
                <w:color w:val="000000"/>
                <w:sz w:val="22"/>
                <w:szCs w:val="24"/>
                <w:lang w:eastAsia="pt-BR"/>
              </w:rPr>
              <w:t>(</w:t>
            </w:r>
            <w:r w:rsidR="00166B07">
              <w:rPr>
                <w:rFonts w:cs="Arial"/>
                <w:color w:val="000000"/>
                <w:sz w:val="22"/>
                <w:szCs w:val="24"/>
                <w:lang w:eastAsia="pt-BR"/>
              </w:rPr>
              <w:t>25</w:t>
            </w:r>
            <w:r w:rsidR="001A5667">
              <w:rPr>
                <w:rFonts w:cs="Arial"/>
                <w:color w:val="000000"/>
                <w:sz w:val="22"/>
                <w:szCs w:val="24"/>
                <w:lang w:eastAsia="pt-BR"/>
              </w:rPr>
              <w:t>%</w:t>
            </w:r>
            <w:r w:rsidR="00166B07">
              <w:rPr>
                <w:rFonts w:cs="Arial"/>
                <w:color w:val="000000"/>
                <w:sz w:val="22"/>
                <w:szCs w:val="24"/>
                <w:lang w:eastAsia="pt-BR"/>
              </w:rPr>
              <w:t>;50</w:t>
            </w:r>
            <w:r w:rsidR="001A5667">
              <w:rPr>
                <w:rFonts w:cs="Arial"/>
                <w:color w:val="000000"/>
                <w:sz w:val="22"/>
                <w:szCs w:val="24"/>
                <w:lang w:eastAsia="pt-BR"/>
              </w:rPr>
              <w:t>%</w:t>
            </w:r>
            <w:r w:rsidR="00166B07">
              <w:rPr>
                <w:rFonts w:cs="Arial"/>
                <w:color w:val="000000"/>
                <w:sz w:val="22"/>
                <w:szCs w:val="24"/>
                <w:lang w:eastAsia="pt-BR"/>
              </w:rPr>
              <w:t>;75</w:t>
            </w:r>
            <w:r w:rsidR="001A5667">
              <w:rPr>
                <w:rFonts w:cs="Arial"/>
                <w:color w:val="000000"/>
                <w:sz w:val="22"/>
                <w:szCs w:val="24"/>
                <w:lang w:eastAsia="pt-BR"/>
              </w:rPr>
              <w:t>%</w:t>
            </w:r>
            <w:r w:rsidR="00166B07">
              <w:rPr>
                <w:rFonts w:cs="Arial"/>
                <w:color w:val="000000"/>
                <w:sz w:val="22"/>
                <w:szCs w:val="24"/>
                <w:lang w:eastAsia="pt-BR"/>
              </w:rPr>
              <w:t>;100</w:t>
            </w:r>
            <w:r w:rsidR="001A5667">
              <w:rPr>
                <w:rFonts w:cs="Arial"/>
                <w:color w:val="000000"/>
                <w:sz w:val="22"/>
                <w:szCs w:val="24"/>
                <w:lang w:eastAsia="pt-BR"/>
              </w:rPr>
              <w:t>%</w:t>
            </w:r>
            <w:r w:rsidR="00166B07">
              <w:rPr>
                <w:rFonts w:cs="Arial"/>
                <w:color w:val="000000"/>
                <w:sz w:val="22"/>
                <w:szCs w:val="24"/>
                <w:lang w:eastAsia="pt-BR"/>
              </w:rPr>
              <w:t>)</w:t>
            </w:r>
          </w:p>
          <w:p w14:paraId="5079534E" w14:textId="4250B58A" w:rsidR="00F751DD" w:rsidRDefault="007F028F" w:rsidP="00C85AAD">
            <w:pPr>
              <w:suppressAutoHyphens w:val="0"/>
              <w:spacing w:before="100" w:beforeAutospacing="1" w:after="142" w:line="120" w:lineRule="auto"/>
              <w:ind w:firstLine="0"/>
              <w:jc w:val="left"/>
              <w:rPr>
                <w:rFonts w:cs="Arial"/>
                <w:color w:val="000000"/>
                <w:sz w:val="22"/>
                <w:szCs w:val="24"/>
                <w:lang w:eastAsia="pt-BR"/>
              </w:rPr>
            </w:pPr>
            <w:r>
              <w:rPr>
                <w:rFonts w:cs="Arial"/>
                <w:color w:val="000000"/>
                <w:sz w:val="22"/>
                <w:szCs w:val="24"/>
                <w:lang w:eastAsia="pt-BR"/>
              </w:rPr>
              <w:t>Q</w:t>
            </w:r>
            <w:r w:rsidR="00D533E9">
              <w:rPr>
                <w:rFonts w:cs="Arial"/>
                <w:color w:val="000000"/>
                <w:sz w:val="22"/>
                <w:szCs w:val="24"/>
                <w:lang w:eastAsia="pt-BR"/>
              </w:rPr>
              <w:t>uintil</w:t>
            </w:r>
            <w:r w:rsidR="00F0752C">
              <w:rPr>
                <w:rFonts w:cs="Arial"/>
                <w:color w:val="000000"/>
                <w:sz w:val="22"/>
                <w:szCs w:val="24"/>
                <w:lang w:eastAsia="pt-BR"/>
              </w:rPr>
              <w:t>(20%;40%;60%;80%;100</w:t>
            </w:r>
            <w:r>
              <w:rPr>
                <w:rFonts w:cs="Arial"/>
                <w:color w:val="000000"/>
                <w:sz w:val="22"/>
                <w:szCs w:val="24"/>
                <w:lang w:eastAsia="pt-BR"/>
              </w:rPr>
              <w:t>%)</w:t>
            </w:r>
          </w:p>
          <w:p w14:paraId="3461A5F9" w14:textId="6ABDB3E4" w:rsidR="00944262" w:rsidRDefault="007F028F" w:rsidP="00C85AAD">
            <w:pPr>
              <w:suppressAutoHyphens w:val="0"/>
              <w:spacing w:before="100" w:beforeAutospacing="1" w:after="142" w:line="120" w:lineRule="auto"/>
              <w:ind w:firstLine="0"/>
              <w:jc w:val="left"/>
              <w:rPr>
                <w:rFonts w:cs="Arial"/>
                <w:color w:val="000000"/>
                <w:sz w:val="22"/>
                <w:szCs w:val="24"/>
                <w:lang w:eastAsia="pt-BR"/>
              </w:rPr>
            </w:pPr>
            <w:r>
              <w:rPr>
                <w:rFonts w:cs="Arial"/>
                <w:color w:val="000000"/>
                <w:sz w:val="22"/>
                <w:szCs w:val="24"/>
                <w:lang w:eastAsia="pt-BR"/>
              </w:rPr>
              <w:t>D</w:t>
            </w:r>
            <w:r w:rsidR="00D533E9">
              <w:rPr>
                <w:rFonts w:cs="Arial"/>
                <w:color w:val="000000"/>
                <w:sz w:val="22"/>
                <w:szCs w:val="24"/>
                <w:lang w:eastAsia="pt-BR"/>
              </w:rPr>
              <w:t>ecil</w:t>
            </w:r>
            <w:r>
              <w:rPr>
                <w:rFonts w:cs="Arial"/>
                <w:color w:val="000000"/>
                <w:sz w:val="22"/>
                <w:szCs w:val="24"/>
                <w:lang w:eastAsia="pt-BR"/>
              </w:rPr>
              <w:t>(10</w:t>
            </w:r>
            <w:r w:rsidR="00FA0555">
              <w:rPr>
                <w:rFonts w:cs="Arial"/>
                <w:color w:val="000000"/>
                <w:sz w:val="22"/>
                <w:szCs w:val="24"/>
                <w:lang w:eastAsia="pt-BR"/>
              </w:rPr>
              <w:t>%;20%</w:t>
            </w:r>
            <w:r w:rsidR="002A205B">
              <w:rPr>
                <w:rFonts w:cs="Arial"/>
                <w:color w:val="000000"/>
                <w:sz w:val="22"/>
                <w:szCs w:val="24"/>
                <w:lang w:eastAsia="pt-BR"/>
              </w:rPr>
              <w:t>.;80%90%</w:t>
            </w:r>
            <w:r w:rsidR="000A4765">
              <w:rPr>
                <w:rFonts w:cs="Arial"/>
                <w:color w:val="000000"/>
                <w:sz w:val="22"/>
                <w:szCs w:val="24"/>
                <w:lang w:eastAsia="pt-BR"/>
              </w:rPr>
              <w:t xml:space="preserve">;100%) </w:t>
            </w:r>
          </w:p>
          <w:p w14:paraId="447954BB" w14:textId="11387E1F" w:rsidR="0025633B" w:rsidRPr="007378BF" w:rsidRDefault="00C71174" w:rsidP="00C85AAD">
            <w:pPr>
              <w:suppressAutoHyphens w:val="0"/>
              <w:spacing w:before="100" w:beforeAutospacing="1" w:after="142" w:line="120" w:lineRule="auto"/>
              <w:ind w:firstLine="0"/>
              <w:jc w:val="left"/>
              <w:rPr>
                <w:rFonts w:cs="Arial"/>
                <w:color w:val="000000"/>
                <w:sz w:val="22"/>
                <w:szCs w:val="24"/>
                <w:lang w:eastAsia="pt-BR"/>
              </w:rPr>
            </w:pPr>
            <w:r>
              <w:rPr>
                <w:rFonts w:cs="Arial"/>
                <w:color w:val="000000"/>
                <w:sz w:val="22"/>
                <w:szCs w:val="24"/>
                <w:lang w:eastAsia="pt-BR"/>
              </w:rPr>
              <w:t>Percentil</w:t>
            </w:r>
            <w:r w:rsidR="000A4765">
              <w:rPr>
                <w:rFonts w:cs="Arial"/>
                <w:color w:val="000000"/>
                <w:sz w:val="22"/>
                <w:szCs w:val="24"/>
                <w:lang w:eastAsia="pt-BR"/>
              </w:rPr>
              <w:t>(</w:t>
            </w:r>
            <w:r w:rsidR="00CC019E">
              <w:rPr>
                <w:rFonts w:cs="Arial"/>
                <w:color w:val="000000"/>
                <w:sz w:val="22"/>
                <w:szCs w:val="24"/>
                <w:lang w:eastAsia="pt-BR"/>
              </w:rPr>
              <w:t>1%;2%3</w:t>
            </w:r>
            <w:r w:rsidR="00F05851">
              <w:rPr>
                <w:rFonts w:cs="Arial"/>
                <w:color w:val="000000"/>
                <w:sz w:val="22"/>
                <w:szCs w:val="24"/>
                <w:lang w:eastAsia="pt-BR"/>
              </w:rPr>
              <w:t>%...</w:t>
            </w:r>
            <w:r w:rsidR="00CC019E">
              <w:rPr>
                <w:rFonts w:cs="Arial"/>
                <w:color w:val="000000"/>
                <w:sz w:val="22"/>
                <w:szCs w:val="24"/>
                <w:lang w:eastAsia="pt-BR"/>
              </w:rPr>
              <w:t>97%;98%;99%;100%)</w:t>
            </w:r>
            <w:r w:rsidR="00542E5E">
              <w:rPr>
                <w:rFonts w:cs="Arial"/>
                <w:color w:val="000000"/>
                <w:sz w:val="22"/>
                <w:szCs w:val="24"/>
                <w:lang w:eastAsia="pt-BR"/>
              </w:rPr>
              <w:t xml:space="preserve"> </w:t>
            </w:r>
          </w:p>
        </w:tc>
      </w:tr>
    </w:tbl>
    <w:p w14:paraId="39C2955C" w14:textId="05DA0D64" w:rsidR="00415D10" w:rsidRDefault="00415D10"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261EEC" w:rsidRPr="007378BF" w14:paraId="39ACE32B" w14:textId="77777777" w:rsidTr="005F506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47AB59B" w14:textId="19D05101" w:rsidR="00261EEC" w:rsidRPr="007378BF" w:rsidRDefault="00261EEC" w:rsidP="005F506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w:t>
            </w:r>
            <w:r w:rsidR="00E62CF7">
              <w:rPr>
                <w:rFonts w:cs="Arial"/>
                <w:b/>
                <w:bCs/>
                <w:color w:val="000000"/>
                <w:sz w:val="22"/>
                <w:szCs w:val="24"/>
                <w:lang w:eastAsia="pt-BR"/>
              </w:rPr>
              <w:t>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C52AB2">
              <w:rPr>
                <w:rFonts w:cs="Arial"/>
                <w:b/>
                <w:bCs/>
                <w:i/>
                <w:iCs/>
                <w:color w:val="000000"/>
                <w:sz w:val="22"/>
                <w:szCs w:val="24"/>
                <w:lang w:eastAsia="pt-BR"/>
              </w:rPr>
              <w:t xml:space="preserve">Entrar dados </w:t>
            </w:r>
            <w:r w:rsidR="00B34855">
              <w:rPr>
                <w:rFonts w:cs="Arial"/>
                <w:b/>
                <w:bCs/>
                <w:i/>
                <w:iCs/>
                <w:color w:val="000000"/>
                <w:sz w:val="22"/>
                <w:szCs w:val="24"/>
                <w:lang w:eastAsia="pt-BR"/>
              </w:rPr>
              <w:t>manualmente</w:t>
            </w:r>
            <w:r w:rsidR="008B6BD5">
              <w:rPr>
                <w:rFonts w:cs="Arial"/>
                <w:b/>
                <w:bCs/>
                <w:i/>
                <w:iCs/>
                <w:color w:val="000000"/>
                <w:sz w:val="22"/>
                <w:szCs w:val="24"/>
                <w:lang w:eastAsia="pt-BR"/>
              </w:rPr>
              <w:t xml:space="preserve"> da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295DB39" w14:textId="77777777" w:rsidR="00261EEC" w:rsidRDefault="00261EEC"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4A07BA00" w14:textId="77777777" w:rsidR="00261EEC" w:rsidRPr="007378BF" w:rsidRDefault="00261EEC"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257776DC" w14:textId="77777777" w:rsidR="00261EEC" w:rsidRPr="007378BF" w:rsidRDefault="00261EEC"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178CC4" w14:textId="77777777" w:rsidR="00261EEC" w:rsidRDefault="00261EEC"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98039E8" w14:textId="77777777" w:rsidR="00261EEC" w:rsidRPr="007378BF" w:rsidRDefault="00261EEC"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773A591D" w14:textId="77777777" w:rsidR="00261EEC" w:rsidRPr="007378BF" w:rsidRDefault="00261EEC"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14799397" w14:textId="77777777" w:rsidR="00261EEC" w:rsidRPr="007378BF" w:rsidRDefault="00261EEC"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171FCA9F" w14:textId="77777777" w:rsidR="00261EEC" w:rsidRPr="007378BF" w:rsidRDefault="00261EEC"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261EEC" w:rsidRPr="007378BF" w14:paraId="180535A1" w14:textId="77777777" w:rsidTr="005F506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93C54F" w14:textId="3D1CCE97" w:rsidR="00261EEC" w:rsidRPr="007378BF" w:rsidRDefault="00261EEC" w:rsidP="005F506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O</w:t>
            </w:r>
            <w:r>
              <w:rPr>
                <w:rFonts w:cs="Arial"/>
                <w:color w:val="000000"/>
                <w:sz w:val="22"/>
                <w:szCs w:val="24"/>
                <w:lang w:eastAsia="pt-BR"/>
              </w:rPr>
              <w:t xml:space="preserve"> software deve conter um campo retangular  para </w:t>
            </w:r>
            <w:r w:rsidR="00790EB3">
              <w:rPr>
                <w:rFonts w:cs="Arial"/>
                <w:color w:val="000000"/>
                <w:sz w:val="22"/>
                <w:szCs w:val="24"/>
                <w:lang w:eastAsia="pt-BR"/>
              </w:rPr>
              <w:t xml:space="preserve">que </w:t>
            </w:r>
            <w:r>
              <w:rPr>
                <w:rFonts w:cs="Arial"/>
                <w:color w:val="000000"/>
                <w:sz w:val="22"/>
                <w:szCs w:val="24"/>
                <w:lang w:eastAsia="pt-BR"/>
              </w:rPr>
              <w:t xml:space="preserve">o usuário possa inserir os dados </w:t>
            </w:r>
            <w:r w:rsidR="00EB4E09">
              <w:rPr>
                <w:rFonts w:cs="Arial"/>
                <w:color w:val="000000"/>
                <w:sz w:val="22"/>
                <w:szCs w:val="24"/>
                <w:lang w:eastAsia="pt-BR"/>
              </w:rPr>
              <w:t xml:space="preserve">pesquisados separados por ponto e </w:t>
            </w:r>
            <w:r w:rsidR="00B34855">
              <w:rPr>
                <w:rFonts w:cs="Arial"/>
                <w:color w:val="000000"/>
                <w:sz w:val="22"/>
                <w:szCs w:val="24"/>
                <w:lang w:eastAsia="pt-BR"/>
              </w:rPr>
              <w:t>vírgula</w:t>
            </w:r>
            <w:r w:rsidR="003C65E7">
              <w:rPr>
                <w:rFonts w:cs="Arial"/>
                <w:color w:val="000000"/>
                <w:sz w:val="22"/>
                <w:szCs w:val="24"/>
                <w:lang w:eastAsia="pt-BR"/>
              </w:rPr>
              <w:t>.</w:t>
            </w:r>
          </w:p>
        </w:tc>
      </w:tr>
    </w:tbl>
    <w:p w14:paraId="194057F3" w14:textId="3A27BB3B" w:rsidR="00261EEC" w:rsidRDefault="00261EEC"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C65E7" w:rsidRPr="007378BF" w14:paraId="32E1F607" w14:textId="77777777" w:rsidTr="005F506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877E61F" w14:textId="590559C6" w:rsidR="003C65E7" w:rsidRPr="007378BF" w:rsidRDefault="003C65E7" w:rsidP="005F506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w:t>
            </w:r>
            <w:r w:rsidR="00E62CF7">
              <w:rPr>
                <w:rFonts w:cs="Arial"/>
                <w:b/>
                <w:bCs/>
                <w:color w:val="000000"/>
                <w:sz w:val="22"/>
                <w:szCs w:val="24"/>
                <w:lang w:eastAsia="pt-BR"/>
              </w:rPr>
              <w:t>6</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B43318">
              <w:rPr>
                <w:rFonts w:cs="Arial"/>
                <w:b/>
                <w:bCs/>
                <w:i/>
                <w:iCs/>
                <w:color w:val="000000"/>
                <w:sz w:val="22"/>
                <w:szCs w:val="24"/>
                <w:lang w:eastAsia="pt-BR"/>
              </w:rPr>
              <w:t>Importa</w:t>
            </w:r>
            <w:r w:rsidR="00B34855">
              <w:rPr>
                <w:rFonts w:cs="Arial"/>
                <w:b/>
                <w:bCs/>
                <w:i/>
                <w:iCs/>
                <w:color w:val="000000"/>
                <w:sz w:val="22"/>
                <w:szCs w:val="24"/>
                <w:lang w:eastAsia="pt-BR"/>
              </w:rPr>
              <w:t>r dados</w:t>
            </w:r>
            <w:r w:rsidR="008B6BD5">
              <w:rPr>
                <w:rFonts w:cs="Arial"/>
                <w:b/>
                <w:bCs/>
                <w:i/>
                <w:iCs/>
                <w:color w:val="000000"/>
                <w:sz w:val="22"/>
                <w:szCs w:val="24"/>
                <w:lang w:eastAsia="pt-BR"/>
              </w:rPr>
              <w:t xml:space="preserve"> da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AC40827" w14:textId="77777777" w:rsidR="003C65E7" w:rsidRDefault="003C65E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7D79B8A6" w14:textId="77777777" w:rsidR="003C65E7" w:rsidRPr="007378BF" w:rsidRDefault="003C65E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41ADBB81" w14:textId="77777777" w:rsidR="003C65E7" w:rsidRPr="007378BF" w:rsidRDefault="003C65E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FF1FCD" w14:textId="77777777" w:rsidR="003C65E7" w:rsidRDefault="003C65E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1673D072" w14:textId="77777777" w:rsidR="003C65E7" w:rsidRPr="007378BF" w:rsidRDefault="003C65E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74105823" w14:textId="77777777" w:rsidR="003C65E7" w:rsidRPr="007378BF" w:rsidRDefault="003C65E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321235CB" w14:textId="77777777" w:rsidR="003C65E7" w:rsidRPr="007378BF" w:rsidRDefault="003C65E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7FA688FB" w14:textId="77777777" w:rsidR="003C65E7" w:rsidRPr="007378BF" w:rsidRDefault="003C65E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3C65E7" w:rsidRPr="007378BF" w14:paraId="4CC4D2C2" w14:textId="77777777" w:rsidTr="005F506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A8334D" w14:textId="20C62B9F" w:rsidR="006F5FEA" w:rsidRPr="007378BF" w:rsidRDefault="003C65E7" w:rsidP="005F506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O</w:t>
            </w:r>
            <w:r>
              <w:rPr>
                <w:rFonts w:cs="Arial"/>
                <w:color w:val="000000"/>
                <w:sz w:val="22"/>
                <w:szCs w:val="24"/>
                <w:lang w:eastAsia="pt-BR"/>
              </w:rPr>
              <w:t xml:space="preserve"> software deve conter um campo  para o usuário </w:t>
            </w:r>
            <w:r w:rsidR="00B43318">
              <w:rPr>
                <w:rFonts w:cs="Arial"/>
                <w:color w:val="000000"/>
                <w:sz w:val="22"/>
                <w:szCs w:val="24"/>
                <w:lang w:eastAsia="pt-BR"/>
              </w:rPr>
              <w:t>decida</w:t>
            </w:r>
            <w:r w:rsidR="003A06B3">
              <w:rPr>
                <w:rFonts w:cs="Arial"/>
                <w:color w:val="000000"/>
                <w:sz w:val="22"/>
                <w:szCs w:val="24"/>
                <w:lang w:eastAsia="pt-BR"/>
              </w:rPr>
              <w:t xml:space="preserve"> </w:t>
            </w:r>
            <w:r w:rsidR="00B43318">
              <w:rPr>
                <w:rFonts w:cs="Arial"/>
                <w:color w:val="000000"/>
                <w:sz w:val="22"/>
                <w:szCs w:val="24"/>
                <w:lang w:eastAsia="pt-BR"/>
              </w:rPr>
              <w:t>en</w:t>
            </w:r>
            <w:r w:rsidR="00167DBA">
              <w:rPr>
                <w:rFonts w:cs="Arial"/>
                <w:color w:val="000000"/>
                <w:sz w:val="22"/>
                <w:szCs w:val="24"/>
                <w:lang w:eastAsia="pt-BR"/>
              </w:rPr>
              <w:t>tre importar um arquivo</w:t>
            </w:r>
            <w:r w:rsidR="00CE6F13">
              <w:rPr>
                <w:rFonts w:cs="Arial"/>
                <w:color w:val="000000"/>
                <w:sz w:val="22"/>
                <w:szCs w:val="24"/>
                <w:lang w:eastAsia="pt-BR"/>
              </w:rPr>
              <w:t xml:space="preserve">.xlsx ou </w:t>
            </w:r>
            <w:r w:rsidR="003A06B3">
              <w:rPr>
                <w:rFonts w:cs="Arial"/>
                <w:color w:val="000000"/>
                <w:sz w:val="22"/>
                <w:szCs w:val="24"/>
                <w:lang w:eastAsia="pt-BR"/>
              </w:rPr>
              <w:t>.csv</w:t>
            </w:r>
            <w:r w:rsidR="00443352">
              <w:rPr>
                <w:rFonts w:cs="Arial"/>
                <w:color w:val="000000"/>
                <w:sz w:val="22"/>
                <w:szCs w:val="24"/>
                <w:lang w:eastAsia="pt-BR"/>
              </w:rPr>
              <w:t xml:space="preserve"> e um botão</w:t>
            </w:r>
            <w:r w:rsidR="00CC05A4">
              <w:rPr>
                <w:rFonts w:cs="Arial"/>
                <w:color w:val="000000"/>
                <w:sz w:val="22"/>
                <w:szCs w:val="24"/>
                <w:lang w:eastAsia="pt-BR"/>
              </w:rPr>
              <w:t>,</w:t>
            </w:r>
            <w:r w:rsidR="00222733">
              <w:rPr>
                <w:rFonts w:cs="Arial"/>
                <w:color w:val="000000"/>
                <w:sz w:val="22"/>
                <w:szCs w:val="24"/>
                <w:lang w:eastAsia="pt-BR"/>
              </w:rPr>
              <w:t xml:space="preserve"> “</w:t>
            </w:r>
            <w:r w:rsidR="008F69BF">
              <w:rPr>
                <w:rFonts w:cs="Arial"/>
                <w:color w:val="000000"/>
                <w:sz w:val="22"/>
                <w:szCs w:val="24"/>
                <w:lang w:eastAsia="pt-BR"/>
              </w:rPr>
              <w:t>I</w:t>
            </w:r>
            <w:r w:rsidR="00222733">
              <w:rPr>
                <w:rFonts w:cs="Arial"/>
                <w:color w:val="000000"/>
                <w:sz w:val="22"/>
                <w:szCs w:val="24"/>
                <w:lang w:eastAsia="pt-BR"/>
              </w:rPr>
              <w:t>mportar”</w:t>
            </w:r>
            <w:r w:rsidR="00CC05A4">
              <w:rPr>
                <w:rFonts w:cs="Arial"/>
                <w:color w:val="000000"/>
                <w:sz w:val="22"/>
                <w:szCs w:val="24"/>
                <w:lang w:eastAsia="pt-BR"/>
              </w:rPr>
              <w:t>,</w:t>
            </w:r>
            <w:r w:rsidR="00443352">
              <w:rPr>
                <w:rFonts w:cs="Arial"/>
                <w:color w:val="000000"/>
                <w:sz w:val="22"/>
                <w:szCs w:val="24"/>
                <w:lang w:eastAsia="pt-BR"/>
              </w:rPr>
              <w:t xml:space="preserve"> </w:t>
            </w:r>
            <w:r w:rsidR="000031E7">
              <w:rPr>
                <w:rFonts w:cs="Arial"/>
                <w:color w:val="000000"/>
                <w:sz w:val="22"/>
                <w:szCs w:val="24"/>
                <w:lang w:eastAsia="pt-BR"/>
              </w:rPr>
              <w:t xml:space="preserve">com função de </w:t>
            </w:r>
            <w:r w:rsidR="00443352">
              <w:rPr>
                <w:rFonts w:cs="Arial"/>
                <w:color w:val="000000"/>
                <w:sz w:val="22"/>
                <w:szCs w:val="24"/>
                <w:lang w:eastAsia="pt-BR"/>
              </w:rPr>
              <w:t xml:space="preserve"> </w:t>
            </w:r>
            <w:r w:rsidR="004300F7">
              <w:rPr>
                <w:rFonts w:cs="Arial"/>
                <w:color w:val="000000"/>
                <w:sz w:val="22"/>
                <w:szCs w:val="24"/>
                <w:lang w:eastAsia="pt-BR"/>
              </w:rPr>
              <w:t>ab</w:t>
            </w:r>
            <w:r w:rsidR="000031E7">
              <w:rPr>
                <w:rFonts w:cs="Arial"/>
                <w:color w:val="000000"/>
                <w:sz w:val="22"/>
                <w:szCs w:val="24"/>
                <w:lang w:eastAsia="pt-BR"/>
              </w:rPr>
              <w:t>rir</w:t>
            </w:r>
            <w:r w:rsidR="00222733">
              <w:rPr>
                <w:rFonts w:cs="Arial"/>
                <w:color w:val="000000"/>
                <w:sz w:val="22"/>
                <w:szCs w:val="24"/>
                <w:lang w:eastAsia="pt-BR"/>
              </w:rPr>
              <w:t xml:space="preserve"> </w:t>
            </w:r>
            <w:r w:rsidR="004300F7">
              <w:rPr>
                <w:rFonts w:cs="Arial"/>
                <w:color w:val="000000"/>
                <w:sz w:val="22"/>
                <w:szCs w:val="24"/>
                <w:lang w:eastAsia="pt-BR"/>
              </w:rPr>
              <w:t>a janela de upload</w:t>
            </w:r>
            <w:r w:rsidR="003A06B3">
              <w:rPr>
                <w:rFonts w:cs="Arial"/>
                <w:color w:val="000000"/>
                <w:sz w:val="22"/>
                <w:szCs w:val="24"/>
                <w:lang w:eastAsia="pt-BR"/>
              </w:rPr>
              <w:t xml:space="preserve"> </w:t>
            </w:r>
            <w:r>
              <w:rPr>
                <w:rFonts w:cs="Arial"/>
                <w:color w:val="000000"/>
                <w:sz w:val="22"/>
                <w:szCs w:val="24"/>
                <w:lang w:eastAsia="pt-BR"/>
              </w:rPr>
              <w:t>.</w:t>
            </w:r>
          </w:p>
        </w:tc>
      </w:tr>
    </w:tbl>
    <w:p w14:paraId="21469B08" w14:textId="55A07C44" w:rsidR="003C65E7" w:rsidRDefault="003C65E7" w:rsidP="00415D10">
      <w:pPr>
        <w:ind w:firstLine="0"/>
        <w:rPr>
          <w:szCs w:val="24"/>
        </w:rPr>
      </w:pPr>
    </w:p>
    <w:p w14:paraId="08CC13D9" w14:textId="182228D4" w:rsidR="00CC05A4" w:rsidRDefault="00CC05A4" w:rsidP="00415D10">
      <w:pPr>
        <w:ind w:firstLine="0"/>
        <w:rPr>
          <w:szCs w:val="24"/>
        </w:rPr>
      </w:pPr>
    </w:p>
    <w:p w14:paraId="7184FAF2" w14:textId="159BFD05" w:rsidR="00CC05A4" w:rsidRDefault="00CC05A4" w:rsidP="00415D10">
      <w:pPr>
        <w:ind w:firstLine="0"/>
        <w:rPr>
          <w:szCs w:val="24"/>
        </w:rPr>
      </w:pPr>
    </w:p>
    <w:p w14:paraId="1C4659E6" w14:textId="51F37F0E" w:rsidR="00CC05A4" w:rsidRDefault="00CC05A4" w:rsidP="00415D10">
      <w:pPr>
        <w:ind w:firstLine="0"/>
        <w:rPr>
          <w:szCs w:val="24"/>
        </w:rPr>
      </w:pPr>
    </w:p>
    <w:p w14:paraId="055E2643" w14:textId="77777777" w:rsidR="00CC05A4" w:rsidRDefault="00CC05A4"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CC05A4" w:rsidRPr="007378BF" w14:paraId="176C55AD" w14:textId="77777777" w:rsidTr="005F506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C2CD1C8" w14:textId="7631730B" w:rsidR="00CC05A4" w:rsidRPr="007378BF" w:rsidRDefault="00CC05A4" w:rsidP="005F506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w:t>
            </w:r>
            <w:r w:rsidR="00E62CF7">
              <w:rPr>
                <w:rFonts w:cs="Arial"/>
                <w:b/>
                <w:bCs/>
                <w:color w:val="000000"/>
                <w:sz w:val="22"/>
                <w:szCs w:val="24"/>
                <w:lang w:eastAsia="pt-BR"/>
              </w:rPr>
              <w:t>7</w:t>
            </w:r>
            <w:r>
              <w:rPr>
                <w:rFonts w:cs="Arial"/>
                <w:b/>
                <w:bCs/>
                <w:color w:val="000000"/>
                <w:sz w:val="22"/>
                <w:szCs w:val="24"/>
                <w:lang w:eastAsia="pt-BR"/>
              </w:rPr>
              <w:t xml:space="preserve"> </w:t>
            </w:r>
            <w:r w:rsidRPr="007378BF">
              <w:rPr>
                <w:rFonts w:cs="Arial"/>
                <w:b/>
                <w:bCs/>
                <w:i/>
                <w:iCs/>
                <w:color w:val="000000"/>
                <w:sz w:val="22"/>
                <w:szCs w:val="24"/>
                <w:lang w:eastAsia="pt-BR"/>
              </w:rPr>
              <w:t>–</w:t>
            </w:r>
            <w:r w:rsidR="000B5418">
              <w:rPr>
                <w:rFonts w:cs="Arial"/>
                <w:b/>
                <w:bCs/>
                <w:i/>
                <w:iCs/>
                <w:color w:val="000000"/>
                <w:sz w:val="22"/>
                <w:szCs w:val="24"/>
                <w:lang w:eastAsia="pt-BR"/>
              </w:rPr>
              <w:t xml:space="preserve"> I</w:t>
            </w:r>
            <w:r w:rsidR="005C0A40">
              <w:rPr>
                <w:rFonts w:cs="Arial"/>
                <w:b/>
                <w:bCs/>
                <w:i/>
                <w:iCs/>
                <w:color w:val="000000"/>
                <w:sz w:val="22"/>
                <w:szCs w:val="24"/>
                <w:lang w:eastAsia="pt-BR"/>
              </w:rPr>
              <w:t xml:space="preserve">nserir </w:t>
            </w:r>
            <w:r w:rsidR="00992696">
              <w:rPr>
                <w:rFonts w:cs="Arial"/>
                <w:b/>
                <w:bCs/>
                <w:i/>
                <w:iCs/>
                <w:color w:val="000000"/>
                <w:sz w:val="22"/>
                <w:szCs w:val="24"/>
                <w:lang w:eastAsia="pt-BR"/>
              </w:rPr>
              <w:t xml:space="preserve">variável </w:t>
            </w:r>
            <w:r w:rsidR="00F4480E">
              <w:rPr>
                <w:rFonts w:cs="Arial"/>
                <w:b/>
                <w:bCs/>
                <w:i/>
                <w:iCs/>
                <w:color w:val="000000"/>
                <w:sz w:val="22"/>
                <w:szCs w:val="24"/>
                <w:lang w:eastAsia="pt-BR"/>
              </w:rPr>
              <w:t>da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E78C9C3" w14:textId="77777777" w:rsidR="00CC05A4" w:rsidRDefault="00CC05A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AE10B17" w14:textId="77777777" w:rsidR="00CC05A4" w:rsidRPr="007378BF" w:rsidRDefault="00CC05A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6673559C" w14:textId="77777777" w:rsidR="00CC05A4" w:rsidRPr="007378BF" w:rsidRDefault="00CC05A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A81CDB" w14:textId="77777777" w:rsidR="00CC05A4" w:rsidRDefault="00CC05A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5967FFEF" w14:textId="77777777" w:rsidR="00CC05A4" w:rsidRPr="007378BF" w:rsidRDefault="00CC05A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05D24FC4" w14:textId="77777777" w:rsidR="00CC05A4" w:rsidRPr="007378BF" w:rsidRDefault="00CC05A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704AC0CE" w14:textId="77777777" w:rsidR="00CC05A4" w:rsidRPr="007378BF" w:rsidRDefault="00CC05A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7ED39E49" w14:textId="77777777" w:rsidR="00CC05A4" w:rsidRPr="007378BF" w:rsidRDefault="00CC05A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CC05A4" w:rsidRPr="007378BF" w14:paraId="7F1B4E87" w14:textId="77777777" w:rsidTr="005F506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1F8AC4" w14:textId="139388E0" w:rsidR="00CC05A4" w:rsidRPr="007378BF" w:rsidRDefault="00CC05A4" w:rsidP="005F506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Descrição</w:t>
            </w:r>
            <w:r w:rsidRPr="007378BF">
              <w:rPr>
                <w:rFonts w:cs="Arial"/>
                <w:color w:val="000000"/>
                <w:sz w:val="22"/>
                <w:szCs w:val="24"/>
                <w:lang w:eastAsia="pt-BR"/>
              </w:rPr>
              <w:t xml:space="preserve">: </w:t>
            </w:r>
            <w:r w:rsidR="00507C0D">
              <w:rPr>
                <w:rFonts w:cs="Arial"/>
                <w:color w:val="000000"/>
                <w:sz w:val="22"/>
                <w:szCs w:val="24"/>
                <w:lang w:eastAsia="pt-BR"/>
              </w:rPr>
              <w:t>Logo a</w:t>
            </w:r>
            <w:r w:rsidR="00A42653">
              <w:rPr>
                <w:rFonts w:cs="Arial"/>
                <w:color w:val="000000"/>
                <w:sz w:val="22"/>
                <w:szCs w:val="24"/>
                <w:lang w:eastAsia="pt-BR"/>
              </w:rPr>
              <w:t xml:space="preserve">pós </w:t>
            </w:r>
            <w:r w:rsidR="002C511F">
              <w:rPr>
                <w:rFonts w:cs="Arial"/>
                <w:color w:val="000000"/>
                <w:sz w:val="22"/>
                <w:szCs w:val="24"/>
                <w:lang w:eastAsia="pt-BR"/>
              </w:rPr>
              <w:t>digitar</w:t>
            </w:r>
            <w:r w:rsidR="00A42653">
              <w:rPr>
                <w:rFonts w:cs="Arial"/>
                <w:color w:val="000000"/>
                <w:sz w:val="22"/>
                <w:szCs w:val="24"/>
                <w:lang w:eastAsia="pt-BR"/>
              </w:rPr>
              <w:t xml:space="preserve"> os dados e selecionar as opções</w:t>
            </w:r>
            <w:r w:rsidR="00C15F0B">
              <w:rPr>
                <w:rFonts w:cs="Arial"/>
                <w:color w:val="000000"/>
                <w:sz w:val="22"/>
                <w:szCs w:val="24"/>
                <w:lang w:eastAsia="pt-BR"/>
              </w:rPr>
              <w:t>,</w:t>
            </w:r>
            <w:r w:rsidR="00A42653">
              <w:rPr>
                <w:rFonts w:cs="Arial"/>
                <w:color w:val="000000"/>
                <w:sz w:val="22"/>
                <w:szCs w:val="24"/>
                <w:lang w:eastAsia="pt-BR"/>
              </w:rPr>
              <w:t xml:space="preserve"> </w:t>
            </w:r>
            <w:r w:rsidR="00C15F0B">
              <w:rPr>
                <w:rFonts w:cs="Arial"/>
                <w:color w:val="000000"/>
                <w:sz w:val="22"/>
                <w:szCs w:val="24"/>
                <w:lang w:eastAsia="pt-BR"/>
              </w:rPr>
              <w:t>o</w:t>
            </w:r>
            <w:r w:rsidR="000B5418">
              <w:rPr>
                <w:rFonts w:cs="Arial"/>
                <w:color w:val="000000"/>
                <w:sz w:val="22"/>
                <w:szCs w:val="24"/>
                <w:lang w:eastAsia="pt-BR"/>
              </w:rPr>
              <w:t>s</w:t>
            </w:r>
            <w:r w:rsidR="00A42653">
              <w:rPr>
                <w:rFonts w:cs="Arial"/>
                <w:color w:val="000000"/>
                <w:sz w:val="22"/>
                <w:szCs w:val="24"/>
                <w:lang w:eastAsia="pt-BR"/>
              </w:rPr>
              <w:t xml:space="preserve"> usuários </w:t>
            </w:r>
            <w:r w:rsidR="004E4AC9">
              <w:rPr>
                <w:rFonts w:cs="Arial"/>
                <w:color w:val="000000"/>
                <w:sz w:val="22"/>
                <w:szCs w:val="24"/>
                <w:lang w:eastAsia="pt-BR"/>
              </w:rPr>
              <w:t>poder</w:t>
            </w:r>
            <w:r w:rsidR="000B5418">
              <w:rPr>
                <w:rFonts w:cs="Arial"/>
                <w:color w:val="000000"/>
                <w:sz w:val="22"/>
                <w:szCs w:val="24"/>
                <w:lang w:eastAsia="pt-BR"/>
              </w:rPr>
              <w:t xml:space="preserve">ão </w:t>
            </w:r>
            <w:r w:rsidR="004E4AC9">
              <w:rPr>
                <w:rFonts w:cs="Arial"/>
                <w:color w:val="000000"/>
                <w:sz w:val="22"/>
                <w:szCs w:val="24"/>
                <w:lang w:eastAsia="pt-BR"/>
              </w:rPr>
              <w:t>regist</w:t>
            </w:r>
            <w:r w:rsidR="00544D6A">
              <w:rPr>
                <w:rFonts w:cs="Arial"/>
                <w:color w:val="000000"/>
                <w:sz w:val="22"/>
                <w:szCs w:val="24"/>
                <w:lang w:eastAsia="pt-BR"/>
              </w:rPr>
              <w:t>rar</w:t>
            </w:r>
            <w:r w:rsidR="004E4AC9">
              <w:rPr>
                <w:rFonts w:cs="Arial"/>
                <w:color w:val="000000"/>
                <w:sz w:val="22"/>
                <w:szCs w:val="24"/>
                <w:lang w:eastAsia="pt-BR"/>
              </w:rPr>
              <w:t xml:space="preserve"> a variável através de um botão</w:t>
            </w:r>
            <w:r w:rsidR="001E0223">
              <w:rPr>
                <w:rFonts w:cs="Arial"/>
                <w:color w:val="000000"/>
                <w:sz w:val="22"/>
                <w:szCs w:val="24"/>
                <w:lang w:eastAsia="pt-BR"/>
              </w:rPr>
              <w:t xml:space="preserve"> “</w:t>
            </w:r>
            <w:r w:rsidR="00522F83">
              <w:rPr>
                <w:rFonts w:cs="Arial"/>
                <w:color w:val="000000"/>
                <w:sz w:val="22"/>
                <w:szCs w:val="24"/>
                <w:lang w:eastAsia="pt-BR"/>
              </w:rPr>
              <w:t>Adicionar</w:t>
            </w:r>
            <w:r w:rsidR="004E4AC9">
              <w:rPr>
                <w:rFonts w:cs="Arial"/>
                <w:color w:val="000000"/>
                <w:sz w:val="22"/>
                <w:szCs w:val="24"/>
                <w:lang w:eastAsia="pt-BR"/>
              </w:rPr>
              <w:t xml:space="preserve"> variável</w:t>
            </w:r>
            <w:r w:rsidR="00522F83">
              <w:rPr>
                <w:rFonts w:cs="Arial"/>
                <w:color w:val="000000"/>
                <w:sz w:val="22"/>
                <w:szCs w:val="24"/>
                <w:lang w:eastAsia="pt-BR"/>
              </w:rPr>
              <w:t>”</w:t>
            </w:r>
            <w:r>
              <w:rPr>
                <w:rFonts w:cs="Arial"/>
                <w:color w:val="000000"/>
                <w:sz w:val="22"/>
                <w:szCs w:val="24"/>
                <w:lang w:eastAsia="pt-BR"/>
              </w:rPr>
              <w:t>.</w:t>
            </w:r>
          </w:p>
        </w:tc>
      </w:tr>
    </w:tbl>
    <w:p w14:paraId="5936E9CD" w14:textId="539C738C" w:rsidR="008F7A9D" w:rsidRDefault="008F7A9D"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A12BA" w:rsidRPr="007378BF" w14:paraId="0ED4351D" w14:textId="77777777" w:rsidTr="3859D4A7">
        <w:trPr>
          <w:trHeight w:val="768"/>
          <w:tblCellSpacing w:w="0" w:type="dxa"/>
        </w:trPr>
        <w:tc>
          <w:tcPr>
            <w:tcW w:w="5085" w:type="dxa"/>
            <w:tcBorders>
              <w:top w:val="single" w:sz="6" w:space="0" w:color="000000" w:themeColor="text1"/>
              <w:left w:val="single" w:sz="6" w:space="0" w:color="000000" w:themeColor="text1"/>
              <w:bottom w:val="single" w:sz="6" w:space="0" w:color="000000" w:themeColor="text1"/>
              <w:right w:val="nil"/>
            </w:tcBorders>
            <w:tcMar>
              <w:top w:w="0" w:type="dxa"/>
              <w:left w:w="108" w:type="dxa"/>
              <w:bottom w:w="0" w:type="dxa"/>
              <w:right w:w="0" w:type="dxa"/>
            </w:tcMar>
            <w:hideMark/>
          </w:tcPr>
          <w:p w14:paraId="546CDBD1" w14:textId="383FB5B1" w:rsidR="00BA12BA" w:rsidRPr="007378BF" w:rsidRDefault="00BA12BA" w:rsidP="005F506E">
            <w:pPr>
              <w:suppressAutoHyphens w:val="0"/>
              <w:spacing w:line="276" w:lineRule="auto"/>
              <w:ind w:firstLine="0"/>
              <w:jc w:val="left"/>
              <w:rPr>
                <w:rFonts w:cs="Arial"/>
                <w:color w:val="000000"/>
                <w:sz w:val="22"/>
                <w:szCs w:val="22"/>
                <w:lang w:eastAsia="pt-BR"/>
              </w:rPr>
            </w:pPr>
            <w:r w:rsidRPr="3859D4A7">
              <w:rPr>
                <w:rFonts w:cs="Arial"/>
                <w:b/>
                <w:color w:val="000000" w:themeColor="text1"/>
                <w:sz w:val="22"/>
                <w:szCs w:val="22"/>
                <w:lang w:eastAsia="pt-BR"/>
              </w:rPr>
              <w:t>RF 00</w:t>
            </w:r>
            <w:r w:rsidR="00E62CF7" w:rsidRPr="3859D4A7">
              <w:rPr>
                <w:rFonts w:cs="Arial"/>
                <w:b/>
                <w:color w:val="000000" w:themeColor="text1"/>
                <w:sz w:val="22"/>
                <w:szCs w:val="22"/>
                <w:lang w:eastAsia="pt-BR"/>
              </w:rPr>
              <w:t>8</w:t>
            </w:r>
            <w:r w:rsidRPr="3859D4A7">
              <w:rPr>
                <w:rFonts w:cs="Arial"/>
                <w:b/>
                <w:color w:val="000000" w:themeColor="text1"/>
                <w:sz w:val="22"/>
                <w:szCs w:val="22"/>
                <w:lang w:eastAsia="pt-BR"/>
              </w:rPr>
              <w:t xml:space="preserve"> </w:t>
            </w:r>
            <w:r w:rsidRPr="3859D4A7">
              <w:rPr>
                <w:rFonts w:cs="Arial"/>
                <w:b/>
                <w:i/>
                <w:color w:val="000000" w:themeColor="text1"/>
                <w:sz w:val="22"/>
                <w:szCs w:val="22"/>
                <w:lang w:eastAsia="pt-BR"/>
              </w:rPr>
              <w:t xml:space="preserve">– </w:t>
            </w:r>
            <w:r w:rsidR="000B5418" w:rsidRPr="3859D4A7">
              <w:rPr>
                <w:rFonts w:cs="Arial"/>
                <w:b/>
                <w:i/>
                <w:color w:val="000000" w:themeColor="text1"/>
                <w:sz w:val="22"/>
                <w:szCs w:val="22"/>
                <w:lang w:eastAsia="pt-BR"/>
              </w:rPr>
              <w:t>Verificar</w:t>
            </w:r>
            <w:r w:rsidR="00F45584" w:rsidRPr="3859D4A7">
              <w:rPr>
                <w:rFonts w:cs="Arial"/>
                <w:b/>
                <w:i/>
                <w:color w:val="000000" w:themeColor="text1"/>
                <w:sz w:val="22"/>
                <w:szCs w:val="22"/>
                <w:lang w:eastAsia="pt-BR"/>
              </w:rPr>
              <w:t xml:space="preserve"> dados cadastrados </w:t>
            </w:r>
            <w:r w:rsidR="003956A3">
              <w:rPr>
                <w:rFonts w:cs="Arial"/>
                <w:b/>
                <w:i/>
                <w:color w:val="000000" w:themeColor="text1"/>
                <w:szCs w:val="22"/>
                <w:lang w:eastAsia="pt-BR"/>
              </w:rPr>
              <w:t>da</w:t>
            </w:r>
            <w:r w:rsidR="009E71C7" w:rsidRPr="20F4E558">
              <w:rPr>
                <w:rFonts w:cs="Arial"/>
                <w:b/>
                <w:i/>
                <w:color w:val="000000" w:themeColor="text1"/>
                <w:szCs w:val="24"/>
                <w:lang w:eastAsia="pt-BR"/>
              </w:rPr>
              <w:t xml:space="preserve"> </w:t>
            </w:r>
            <w:r w:rsidR="00F4480E" w:rsidRPr="009B2A90">
              <w:rPr>
                <w:rFonts w:cs="Arial"/>
                <w:b/>
                <w:iCs/>
                <w:color w:val="000000" w:themeColor="text1"/>
                <w:sz w:val="22"/>
                <w:szCs w:val="22"/>
                <w:lang w:eastAsia="pt-BR"/>
              </w:rPr>
              <w:t>Estatística Descritiva</w:t>
            </w:r>
          </w:p>
        </w:tc>
        <w:tc>
          <w:tcPr>
            <w:tcW w:w="1842" w:type="dxa"/>
            <w:tcBorders>
              <w:top w:val="single" w:sz="6" w:space="0" w:color="000000" w:themeColor="text1"/>
              <w:left w:val="single" w:sz="6" w:space="0" w:color="000000" w:themeColor="text1"/>
              <w:bottom w:val="single" w:sz="6" w:space="0" w:color="000000" w:themeColor="text1"/>
              <w:right w:val="nil"/>
            </w:tcBorders>
            <w:tcMar>
              <w:top w:w="0" w:type="dxa"/>
              <w:left w:w="108" w:type="dxa"/>
              <w:bottom w:w="0" w:type="dxa"/>
              <w:right w:w="0" w:type="dxa"/>
            </w:tcMar>
            <w:hideMark/>
          </w:tcPr>
          <w:p w14:paraId="6F39C0E8" w14:textId="77777777" w:rsidR="00BA12BA" w:rsidRDefault="00BA12B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15AA7846" w14:textId="77777777" w:rsidR="00BA12BA" w:rsidRPr="007378BF" w:rsidRDefault="00BA12B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47D4CFCC" w14:textId="77777777" w:rsidR="00BA12BA" w:rsidRPr="007378BF" w:rsidRDefault="00BA12B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8" w:type="dxa"/>
              <w:bottom w:w="0" w:type="dxa"/>
              <w:right w:w="108" w:type="dxa"/>
            </w:tcMar>
            <w:hideMark/>
          </w:tcPr>
          <w:p w14:paraId="4A34B20E" w14:textId="77777777" w:rsidR="00BA12BA" w:rsidRDefault="00BA12B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29FA0F8" w14:textId="77777777" w:rsidR="00BA12BA" w:rsidRPr="007378BF" w:rsidRDefault="00BA12B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20EF3ACA" w14:textId="77777777" w:rsidR="00BA12BA" w:rsidRPr="007378BF" w:rsidRDefault="00BA12B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14AF120E" w14:textId="77777777" w:rsidR="00BA12BA" w:rsidRPr="007378BF" w:rsidRDefault="00BA12B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1B545F2E" w14:textId="77777777" w:rsidR="00BA12BA" w:rsidRPr="007378BF" w:rsidRDefault="00BA12B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BA12BA" w:rsidRPr="007378BF" w14:paraId="566B73BB" w14:textId="77777777" w:rsidTr="3859D4A7">
        <w:trPr>
          <w:trHeight w:val="255"/>
          <w:tblCellSpacing w:w="0" w:type="dxa"/>
        </w:trPr>
        <w:tc>
          <w:tcPr>
            <w:tcW w:w="87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8" w:type="dxa"/>
              <w:bottom w:w="0" w:type="dxa"/>
              <w:right w:w="108" w:type="dxa"/>
            </w:tcMar>
            <w:hideMark/>
          </w:tcPr>
          <w:p w14:paraId="7E06655C" w14:textId="6B2CECC9" w:rsidR="00BA12BA" w:rsidRPr="007378BF" w:rsidRDefault="00BA12BA" w:rsidP="005F506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O</w:t>
            </w:r>
            <w:r>
              <w:rPr>
                <w:rFonts w:cs="Arial"/>
                <w:color w:val="000000"/>
                <w:sz w:val="22"/>
                <w:szCs w:val="24"/>
                <w:lang w:eastAsia="pt-BR"/>
              </w:rPr>
              <w:t xml:space="preserve"> software deve conter um </w:t>
            </w:r>
            <w:r w:rsidR="00ED64A5">
              <w:rPr>
                <w:rFonts w:cs="Arial"/>
                <w:color w:val="000000"/>
                <w:sz w:val="22"/>
                <w:szCs w:val="24"/>
                <w:lang w:eastAsia="pt-BR"/>
              </w:rPr>
              <w:t>botão</w:t>
            </w:r>
            <w:r>
              <w:rPr>
                <w:rFonts w:cs="Arial"/>
                <w:color w:val="000000"/>
                <w:sz w:val="22"/>
                <w:szCs w:val="24"/>
                <w:lang w:eastAsia="pt-BR"/>
              </w:rPr>
              <w:t xml:space="preserve"> </w:t>
            </w:r>
            <w:r w:rsidR="00ED64A5">
              <w:rPr>
                <w:rFonts w:cs="Arial"/>
                <w:color w:val="000000"/>
                <w:sz w:val="22"/>
                <w:szCs w:val="24"/>
                <w:lang w:eastAsia="pt-BR"/>
              </w:rPr>
              <w:t>para</w:t>
            </w:r>
            <w:r w:rsidR="000E1E9D">
              <w:rPr>
                <w:rFonts w:cs="Arial"/>
                <w:color w:val="000000"/>
                <w:sz w:val="22"/>
                <w:szCs w:val="24"/>
                <w:lang w:eastAsia="pt-BR"/>
              </w:rPr>
              <w:t xml:space="preserve"> que o usuário possa</w:t>
            </w:r>
            <w:r w:rsidR="00ED64A5">
              <w:rPr>
                <w:rFonts w:cs="Arial"/>
                <w:color w:val="000000"/>
                <w:sz w:val="22"/>
                <w:szCs w:val="24"/>
                <w:lang w:eastAsia="pt-BR"/>
              </w:rPr>
              <w:t xml:space="preserve"> verificar </w:t>
            </w:r>
            <w:r w:rsidR="00391448">
              <w:rPr>
                <w:rFonts w:cs="Arial"/>
                <w:color w:val="000000"/>
                <w:sz w:val="22"/>
                <w:szCs w:val="24"/>
                <w:lang w:eastAsia="pt-BR"/>
              </w:rPr>
              <w:t xml:space="preserve">os dados das </w:t>
            </w:r>
            <w:r w:rsidR="00B96BA2">
              <w:rPr>
                <w:rFonts w:cs="Arial"/>
                <w:color w:val="000000"/>
                <w:sz w:val="22"/>
                <w:szCs w:val="24"/>
                <w:lang w:eastAsia="pt-BR"/>
              </w:rPr>
              <w:t>variáveis</w:t>
            </w:r>
            <w:r w:rsidR="00391448">
              <w:rPr>
                <w:rFonts w:cs="Arial"/>
                <w:color w:val="000000"/>
                <w:sz w:val="22"/>
                <w:szCs w:val="24"/>
                <w:lang w:eastAsia="pt-BR"/>
              </w:rPr>
              <w:t xml:space="preserve"> cadastradas</w:t>
            </w:r>
            <w:r w:rsidR="00C67961">
              <w:rPr>
                <w:rFonts w:cs="Arial"/>
                <w:color w:val="000000"/>
                <w:sz w:val="22"/>
                <w:szCs w:val="24"/>
                <w:lang w:eastAsia="pt-BR"/>
              </w:rPr>
              <w:t xml:space="preserve">. </w:t>
            </w:r>
            <w:r w:rsidR="004059E6">
              <w:rPr>
                <w:rFonts w:cs="Arial"/>
                <w:color w:val="000000"/>
                <w:sz w:val="22"/>
                <w:szCs w:val="24"/>
                <w:lang w:eastAsia="pt-BR"/>
              </w:rPr>
              <w:t xml:space="preserve">Esse botão </w:t>
            </w:r>
            <w:r w:rsidR="00CB3FA6">
              <w:rPr>
                <w:rFonts w:cs="Arial"/>
                <w:color w:val="000000"/>
                <w:sz w:val="22"/>
                <w:szCs w:val="24"/>
                <w:lang w:eastAsia="pt-BR"/>
              </w:rPr>
              <w:t>criará</w:t>
            </w:r>
            <w:r w:rsidR="0086676B">
              <w:rPr>
                <w:rFonts w:cs="Arial"/>
                <w:color w:val="000000"/>
                <w:sz w:val="22"/>
                <w:szCs w:val="24"/>
                <w:lang w:eastAsia="pt-BR"/>
              </w:rPr>
              <w:t xml:space="preserve"> um</w:t>
            </w:r>
            <w:r w:rsidR="00ED471E">
              <w:rPr>
                <w:rFonts w:cs="Arial"/>
                <w:color w:val="000000"/>
                <w:sz w:val="22"/>
                <w:szCs w:val="24"/>
                <w:lang w:eastAsia="pt-BR"/>
              </w:rPr>
              <w:t xml:space="preserve"> card</w:t>
            </w:r>
            <w:r w:rsidR="002A7AF4">
              <w:rPr>
                <w:rFonts w:cs="Arial"/>
                <w:color w:val="000000"/>
                <w:sz w:val="22"/>
                <w:szCs w:val="24"/>
                <w:lang w:eastAsia="pt-BR"/>
              </w:rPr>
              <w:t xml:space="preserve"> tabela</w:t>
            </w:r>
            <w:r w:rsidR="006768DD">
              <w:rPr>
                <w:rFonts w:cs="Arial"/>
                <w:color w:val="000000"/>
                <w:sz w:val="22"/>
                <w:szCs w:val="24"/>
                <w:lang w:eastAsia="pt-BR"/>
              </w:rPr>
              <w:t>, que</w:t>
            </w:r>
            <w:r w:rsidR="00ED471E">
              <w:rPr>
                <w:rFonts w:cs="Arial"/>
                <w:color w:val="000000"/>
                <w:sz w:val="22"/>
                <w:szCs w:val="24"/>
                <w:lang w:eastAsia="pt-BR"/>
              </w:rPr>
              <w:t xml:space="preserve"> </w:t>
            </w:r>
            <w:r w:rsidR="00B43F5C">
              <w:rPr>
                <w:rFonts w:cs="Arial"/>
                <w:color w:val="000000"/>
                <w:sz w:val="22"/>
                <w:szCs w:val="24"/>
                <w:lang w:eastAsia="pt-BR"/>
              </w:rPr>
              <w:t>possibilite</w:t>
            </w:r>
            <w:r w:rsidR="00141B72">
              <w:rPr>
                <w:rFonts w:cs="Arial"/>
                <w:color w:val="000000"/>
                <w:sz w:val="22"/>
                <w:szCs w:val="24"/>
                <w:lang w:eastAsia="pt-BR"/>
              </w:rPr>
              <w:t xml:space="preserve"> </w:t>
            </w:r>
            <w:r w:rsidR="00B43F5C">
              <w:rPr>
                <w:rFonts w:cs="Arial"/>
                <w:color w:val="000000"/>
                <w:sz w:val="22"/>
                <w:szCs w:val="24"/>
                <w:lang w:eastAsia="pt-BR"/>
              </w:rPr>
              <w:t>a</w:t>
            </w:r>
            <w:r w:rsidR="008751CD">
              <w:rPr>
                <w:rFonts w:cs="Arial"/>
                <w:color w:val="000000"/>
                <w:sz w:val="22"/>
                <w:szCs w:val="24"/>
                <w:lang w:eastAsia="pt-BR"/>
              </w:rPr>
              <w:t xml:space="preserve"> consulta</w:t>
            </w:r>
            <w:r w:rsidR="00D72E43">
              <w:rPr>
                <w:rFonts w:cs="Arial"/>
                <w:color w:val="000000"/>
                <w:sz w:val="22"/>
                <w:szCs w:val="24"/>
                <w:lang w:eastAsia="pt-BR"/>
              </w:rPr>
              <w:t xml:space="preserve"> </w:t>
            </w:r>
            <w:r w:rsidR="001567FB">
              <w:rPr>
                <w:rFonts w:cs="Arial"/>
                <w:color w:val="000000"/>
                <w:sz w:val="22"/>
                <w:szCs w:val="24"/>
                <w:lang w:eastAsia="pt-BR"/>
              </w:rPr>
              <w:t>d</w:t>
            </w:r>
            <w:r w:rsidR="00D72E43">
              <w:rPr>
                <w:rFonts w:cs="Arial"/>
                <w:color w:val="000000"/>
                <w:sz w:val="22"/>
                <w:szCs w:val="24"/>
                <w:lang w:eastAsia="pt-BR"/>
              </w:rPr>
              <w:t>as variáveis em</w:t>
            </w:r>
            <w:r w:rsidR="00171150">
              <w:rPr>
                <w:rFonts w:cs="Arial"/>
                <w:color w:val="000000"/>
                <w:sz w:val="22"/>
                <w:szCs w:val="24"/>
                <w:lang w:eastAsia="pt-BR"/>
              </w:rPr>
              <w:t xml:space="preserve"> colunas</w:t>
            </w:r>
            <w:r w:rsidR="005F6DD9">
              <w:rPr>
                <w:rFonts w:cs="Arial"/>
                <w:color w:val="000000"/>
                <w:sz w:val="22"/>
                <w:szCs w:val="24"/>
                <w:lang w:eastAsia="pt-BR"/>
              </w:rPr>
              <w:t xml:space="preserve"> sendo a primeira linha </w:t>
            </w:r>
            <w:r w:rsidR="00B53C0C">
              <w:rPr>
                <w:rFonts w:cs="Arial"/>
                <w:color w:val="000000"/>
                <w:sz w:val="22"/>
                <w:szCs w:val="24"/>
                <w:lang w:eastAsia="pt-BR"/>
              </w:rPr>
              <w:t>o nome da vari</w:t>
            </w:r>
            <w:r w:rsidR="009A4A90">
              <w:rPr>
                <w:rFonts w:cs="Arial"/>
                <w:color w:val="000000"/>
                <w:sz w:val="22"/>
                <w:szCs w:val="24"/>
                <w:lang w:eastAsia="pt-BR"/>
              </w:rPr>
              <w:t>ável</w:t>
            </w:r>
            <w:r w:rsidR="004A47BC">
              <w:rPr>
                <w:rFonts w:cs="Arial"/>
                <w:color w:val="000000"/>
                <w:sz w:val="22"/>
                <w:szCs w:val="24"/>
                <w:lang w:eastAsia="pt-BR"/>
              </w:rPr>
              <w:t xml:space="preserve"> e abaixo </w:t>
            </w:r>
            <w:r w:rsidR="0020463C">
              <w:rPr>
                <w:rFonts w:cs="Arial"/>
                <w:color w:val="000000"/>
                <w:sz w:val="22"/>
                <w:szCs w:val="24"/>
                <w:lang w:eastAsia="pt-BR"/>
              </w:rPr>
              <w:t xml:space="preserve">dela </w:t>
            </w:r>
            <w:r w:rsidR="004A47BC">
              <w:rPr>
                <w:rFonts w:cs="Arial"/>
                <w:color w:val="000000"/>
                <w:sz w:val="22"/>
                <w:szCs w:val="24"/>
                <w:lang w:eastAsia="pt-BR"/>
              </w:rPr>
              <w:t>os dados</w:t>
            </w:r>
            <w:r>
              <w:rPr>
                <w:rFonts w:cs="Arial"/>
                <w:color w:val="000000"/>
                <w:sz w:val="22"/>
                <w:szCs w:val="24"/>
                <w:lang w:eastAsia="pt-BR"/>
              </w:rPr>
              <w:t>.</w:t>
            </w:r>
            <w:r w:rsidR="00DA7715">
              <w:rPr>
                <w:rFonts w:cs="Arial"/>
                <w:color w:val="000000"/>
                <w:sz w:val="22"/>
                <w:szCs w:val="24"/>
                <w:lang w:eastAsia="pt-BR"/>
              </w:rPr>
              <w:t xml:space="preserve"> Abaixo da tabela de dados</w:t>
            </w:r>
            <w:r w:rsidR="00846903">
              <w:rPr>
                <w:rFonts w:cs="Arial"/>
                <w:color w:val="000000"/>
                <w:sz w:val="22"/>
                <w:szCs w:val="24"/>
                <w:lang w:eastAsia="pt-BR"/>
              </w:rPr>
              <w:t xml:space="preserve">, </w:t>
            </w:r>
            <w:r w:rsidR="00802280">
              <w:rPr>
                <w:rFonts w:cs="Arial"/>
                <w:color w:val="000000"/>
                <w:sz w:val="22"/>
                <w:szCs w:val="24"/>
                <w:lang w:eastAsia="pt-BR"/>
              </w:rPr>
              <w:t>também será criado dois botões</w:t>
            </w:r>
            <w:r w:rsidR="006F7B00">
              <w:rPr>
                <w:rFonts w:cs="Arial"/>
                <w:color w:val="000000"/>
                <w:sz w:val="22"/>
                <w:szCs w:val="24"/>
                <w:lang w:eastAsia="pt-BR"/>
              </w:rPr>
              <w:t>, o primeiro</w:t>
            </w:r>
            <w:r w:rsidR="00802280">
              <w:rPr>
                <w:rFonts w:cs="Arial"/>
                <w:color w:val="000000"/>
                <w:sz w:val="22"/>
                <w:szCs w:val="24"/>
                <w:lang w:eastAsia="pt-BR"/>
              </w:rPr>
              <w:t xml:space="preserve"> </w:t>
            </w:r>
            <w:r w:rsidR="006F7B00">
              <w:rPr>
                <w:rFonts w:cs="Arial"/>
                <w:color w:val="000000"/>
                <w:sz w:val="22"/>
                <w:szCs w:val="24"/>
                <w:lang w:eastAsia="pt-BR"/>
              </w:rPr>
              <w:t>“</w:t>
            </w:r>
            <w:r w:rsidR="00802280">
              <w:rPr>
                <w:rFonts w:cs="Arial"/>
                <w:color w:val="000000"/>
                <w:sz w:val="22"/>
                <w:szCs w:val="24"/>
                <w:lang w:eastAsia="pt-BR"/>
              </w:rPr>
              <w:t>adicionar mais dados</w:t>
            </w:r>
            <w:r w:rsidR="006F7B00">
              <w:rPr>
                <w:rFonts w:cs="Arial"/>
                <w:color w:val="000000"/>
                <w:sz w:val="22"/>
                <w:szCs w:val="24"/>
                <w:lang w:eastAsia="pt-BR"/>
              </w:rPr>
              <w:t>” e o segundo “calcular”,</w:t>
            </w:r>
          </w:p>
        </w:tc>
      </w:tr>
    </w:tbl>
    <w:p w14:paraId="519B788F" w14:textId="5CA177B6" w:rsidR="00BA12BA" w:rsidRDefault="00BA12BA"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40DF7" w:rsidRPr="007378BF" w14:paraId="2B02AF33" w14:textId="77777777" w:rsidTr="2E91B21E">
        <w:trPr>
          <w:trHeight w:val="768"/>
          <w:tblCellSpacing w:w="0" w:type="dxa"/>
        </w:trPr>
        <w:tc>
          <w:tcPr>
            <w:tcW w:w="5085" w:type="dxa"/>
            <w:tcBorders>
              <w:top w:val="single" w:sz="6" w:space="0" w:color="000000" w:themeColor="text1"/>
              <w:left w:val="single" w:sz="6" w:space="0" w:color="000000" w:themeColor="text1"/>
              <w:bottom w:val="single" w:sz="6" w:space="0" w:color="000000" w:themeColor="text1"/>
              <w:right w:val="nil"/>
            </w:tcBorders>
            <w:tcMar>
              <w:top w:w="0" w:type="dxa"/>
              <w:left w:w="108" w:type="dxa"/>
              <w:bottom w:w="0" w:type="dxa"/>
              <w:right w:w="0" w:type="dxa"/>
            </w:tcMar>
            <w:hideMark/>
          </w:tcPr>
          <w:p w14:paraId="25A15EF2" w14:textId="7EBA3633" w:rsidR="006C7624" w:rsidRPr="006C7624" w:rsidRDefault="00840DF7" w:rsidP="005F506E">
            <w:pPr>
              <w:suppressAutoHyphens w:val="0"/>
              <w:spacing w:line="276" w:lineRule="auto"/>
              <w:ind w:firstLine="0"/>
              <w:jc w:val="left"/>
              <w:rPr>
                <w:rFonts w:cs="Arial"/>
                <w:b/>
                <w:i/>
                <w:color w:val="000000"/>
                <w:sz w:val="22"/>
                <w:szCs w:val="22"/>
                <w:lang w:eastAsia="pt-BR"/>
              </w:rPr>
            </w:pPr>
            <w:r w:rsidRPr="2E91B21E">
              <w:rPr>
                <w:rFonts w:cs="Arial"/>
                <w:b/>
                <w:color w:val="000000" w:themeColor="text1"/>
                <w:sz w:val="22"/>
                <w:szCs w:val="22"/>
                <w:lang w:eastAsia="pt-BR"/>
              </w:rPr>
              <w:t>RF 0</w:t>
            </w:r>
            <w:r w:rsidR="00130B96" w:rsidRPr="2E91B21E">
              <w:rPr>
                <w:rFonts w:cs="Arial"/>
                <w:b/>
                <w:color w:val="000000" w:themeColor="text1"/>
                <w:sz w:val="22"/>
                <w:szCs w:val="22"/>
                <w:lang w:eastAsia="pt-BR"/>
              </w:rPr>
              <w:t>09</w:t>
            </w:r>
            <w:r w:rsidRPr="2E91B21E">
              <w:rPr>
                <w:rFonts w:cs="Arial"/>
                <w:b/>
                <w:color w:val="000000" w:themeColor="text1"/>
                <w:sz w:val="22"/>
                <w:szCs w:val="22"/>
                <w:lang w:eastAsia="pt-BR"/>
              </w:rPr>
              <w:t xml:space="preserve"> </w:t>
            </w:r>
            <w:r w:rsidRPr="2E91B21E">
              <w:rPr>
                <w:rFonts w:cs="Arial"/>
                <w:b/>
                <w:i/>
                <w:color w:val="000000" w:themeColor="text1"/>
                <w:sz w:val="22"/>
                <w:szCs w:val="22"/>
                <w:lang w:eastAsia="pt-BR"/>
              </w:rPr>
              <w:t>–</w:t>
            </w:r>
            <w:r w:rsidR="006C7624" w:rsidRPr="2E91B21E">
              <w:rPr>
                <w:rFonts w:cs="Arial"/>
                <w:b/>
                <w:i/>
                <w:color w:val="000000" w:themeColor="text1"/>
                <w:sz w:val="22"/>
                <w:szCs w:val="22"/>
                <w:lang w:eastAsia="pt-BR"/>
              </w:rPr>
              <w:t xml:space="preserve"> </w:t>
            </w:r>
            <w:r w:rsidR="00D8720B" w:rsidRPr="2E91B21E">
              <w:rPr>
                <w:rFonts w:cs="Arial"/>
                <w:b/>
                <w:i/>
                <w:color w:val="000000" w:themeColor="text1"/>
                <w:sz w:val="22"/>
                <w:szCs w:val="22"/>
                <w:lang w:eastAsia="pt-BR"/>
              </w:rPr>
              <w:t xml:space="preserve">Adicionar </w:t>
            </w:r>
            <w:r w:rsidR="006C7624" w:rsidRPr="2E91B21E">
              <w:rPr>
                <w:rFonts w:cs="Arial"/>
                <w:b/>
                <w:i/>
                <w:color w:val="000000" w:themeColor="text1"/>
                <w:sz w:val="22"/>
                <w:szCs w:val="22"/>
                <w:lang w:eastAsia="pt-BR"/>
              </w:rPr>
              <w:t>mais dados</w:t>
            </w:r>
            <w:r w:rsidR="00495E68" w:rsidRPr="2E91B21E">
              <w:rPr>
                <w:rFonts w:cs="Arial"/>
                <w:b/>
                <w:i/>
                <w:color w:val="000000" w:themeColor="text1"/>
                <w:sz w:val="22"/>
                <w:szCs w:val="22"/>
                <w:lang w:eastAsia="pt-BR"/>
              </w:rPr>
              <w:t xml:space="preserve"> </w:t>
            </w:r>
            <w:r w:rsidR="55F9BBA8" w:rsidRPr="3859D4A7">
              <w:rPr>
                <w:rFonts w:cs="Arial"/>
                <w:b/>
                <w:i/>
                <w:color w:val="000000" w:themeColor="text1"/>
                <w:szCs w:val="24"/>
                <w:lang w:eastAsia="pt-BR"/>
              </w:rPr>
              <w:t>à</w:t>
            </w:r>
            <w:r w:rsidR="00495E68" w:rsidRPr="3859D4A7">
              <w:rPr>
                <w:rFonts w:cs="Arial"/>
                <w:b/>
                <w:i/>
                <w:color w:val="000000" w:themeColor="text1"/>
                <w:szCs w:val="24"/>
                <w:lang w:eastAsia="pt-BR"/>
              </w:rPr>
              <w:t xml:space="preserve"> </w:t>
            </w:r>
            <w:r w:rsidR="00495E68" w:rsidRPr="2E91B21E">
              <w:rPr>
                <w:rFonts w:cs="Arial"/>
                <w:b/>
                <w:i/>
                <w:color w:val="000000" w:themeColor="text1"/>
                <w:sz w:val="22"/>
                <w:szCs w:val="22"/>
                <w:lang w:eastAsia="pt-BR"/>
              </w:rPr>
              <w:t>Estatística Descritiva</w:t>
            </w:r>
          </w:p>
        </w:tc>
        <w:tc>
          <w:tcPr>
            <w:tcW w:w="1842" w:type="dxa"/>
            <w:tcBorders>
              <w:top w:val="single" w:sz="6" w:space="0" w:color="000000" w:themeColor="text1"/>
              <w:left w:val="single" w:sz="6" w:space="0" w:color="000000" w:themeColor="text1"/>
              <w:bottom w:val="single" w:sz="6" w:space="0" w:color="000000" w:themeColor="text1"/>
              <w:right w:val="nil"/>
            </w:tcBorders>
            <w:tcMar>
              <w:top w:w="0" w:type="dxa"/>
              <w:left w:w="108" w:type="dxa"/>
              <w:bottom w:w="0" w:type="dxa"/>
              <w:right w:w="0" w:type="dxa"/>
            </w:tcMar>
            <w:hideMark/>
          </w:tcPr>
          <w:p w14:paraId="3AC431D9" w14:textId="77777777" w:rsidR="00840DF7" w:rsidRDefault="00840DF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13B913B2" w14:textId="77777777" w:rsidR="00840DF7" w:rsidRPr="007378BF" w:rsidRDefault="00840DF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3E35608A" w14:textId="77777777" w:rsidR="00840DF7" w:rsidRPr="007378BF" w:rsidRDefault="00840DF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8" w:type="dxa"/>
              <w:bottom w:w="0" w:type="dxa"/>
              <w:right w:w="108" w:type="dxa"/>
            </w:tcMar>
            <w:hideMark/>
          </w:tcPr>
          <w:p w14:paraId="20C575E9" w14:textId="77777777" w:rsidR="00840DF7" w:rsidRDefault="00840DF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52493513" w14:textId="77777777" w:rsidR="00840DF7" w:rsidRPr="007378BF" w:rsidRDefault="00840DF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5D85F40A" w14:textId="77777777" w:rsidR="00840DF7" w:rsidRPr="007378BF" w:rsidRDefault="00840DF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76F0112D" w14:textId="77777777" w:rsidR="00840DF7" w:rsidRPr="007378BF" w:rsidRDefault="00840DF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72CFDA9D" w14:textId="77777777" w:rsidR="00840DF7" w:rsidRPr="007378BF" w:rsidRDefault="00840DF7"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840DF7" w:rsidRPr="007378BF" w14:paraId="4A64794A" w14:textId="77777777" w:rsidTr="2E91B21E">
        <w:trPr>
          <w:trHeight w:val="255"/>
          <w:tblCellSpacing w:w="0" w:type="dxa"/>
        </w:trPr>
        <w:tc>
          <w:tcPr>
            <w:tcW w:w="87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8" w:type="dxa"/>
              <w:bottom w:w="0" w:type="dxa"/>
              <w:right w:w="108" w:type="dxa"/>
            </w:tcMar>
            <w:hideMark/>
          </w:tcPr>
          <w:p w14:paraId="2107FC3D" w14:textId="145661DD" w:rsidR="00840DF7" w:rsidRPr="007378BF" w:rsidRDefault="00840DF7" w:rsidP="005F506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sidR="006510E3">
              <w:rPr>
                <w:rFonts w:cs="Arial"/>
                <w:color w:val="000000"/>
                <w:sz w:val="22"/>
                <w:szCs w:val="24"/>
                <w:lang w:eastAsia="pt-BR"/>
              </w:rPr>
              <w:t>Com o</w:t>
            </w:r>
            <w:r w:rsidR="00BE4FC5">
              <w:rPr>
                <w:rFonts w:cs="Arial"/>
                <w:color w:val="000000"/>
                <w:sz w:val="22"/>
                <w:szCs w:val="24"/>
                <w:lang w:eastAsia="pt-BR"/>
              </w:rPr>
              <w:t xml:space="preserve"> acionamento do</w:t>
            </w:r>
            <w:r w:rsidR="006510E3">
              <w:rPr>
                <w:rFonts w:cs="Arial"/>
                <w:color w:val="000000"/>
                <w:sz w:val="22"/>
                <w:szCs w:val="24"/>
                <w:lang w:eastAsia="pt-BR"/>
              </w:rPr>
              <w:t xml:space="preserve"> botão </w:t>
            </w:r>
            <w:r w:rsidR="00C3669E">
              <w:rPr>
                <w:rFonts w:cs="Arial"/>
                <w:color w:val="000000"/>
                <w:sz w:val="22"/>
                <w:szCs w:val="24"/>
                <w:lang w:eastAsia="pt-BR"/>
              </w:rPr>
              <w:t>“</w:t>
            </w:r>
            <w:r w:rsidR="006510E3">
              <w:rPr>
                <w:rFonts w:cs="Arial"/>
                <w:color w:val="000000"/>
                <w:sz w:val="22"/>
                <w:szCs w:val="24"/>
                <w:lang w:eastAsia="pt-BR"/>
              </w:rPr>
              <w:t xml:space="preserve">Adicionar mais </w:t>
            </w:r>
            <w:r w:rsidR="00C3669E">
              <w:rPr>
                <w:rFonts w:cs="Arial"/>
                <w:color w:val="000000"/>
                <w:sz w:val="22"/>
                <w:szCs w:val="24"/>
                <w:lang w:eastAsia="pt-BR"/>
              </w:rPr>
              <w:t>Dados”</w:t>
            </w:r>
            <w:r w:rsidR="00BE4FC5">
              <w:rPr>
                <w:rFonts w:cs="Arial"/>
                <w:color w:val="000000"/>
                <w:sz w:val="22"/>
                <w:szCs w:val="24"/>
                <w:lang w:eastAsia="pt-BR"/>
              </w:rPr>
              <w:t xml:space="preserve"> pelo usuário</w:t>
            </w:r>
            <w:r w:rsidR="00100F6D">
              <w:rPr>
                <w:rFonts w:cs="Arial"/>
                <w:color w:val="000000"/>
                <w:sz w:val="22"/>
                <w:szCs w:val="24"/>
                <w:lang w:eastAsia="pt-BR"/>
              </w:rPr>
              <w:t xml:space="preserve">, é fechado o card </w:t>
            </w:r>
            <w:r w:rsidR="00B64313">
              <w:rPr>
                <w:rFonts w:cs="Arial"/>
                <w:color w:val="000000"/>
                <w:sz w:val="22"/>
                <w:szCs w:val="24"/>
                <w:lang w:eastAsia="pt-BR"/>
              </w:rPr>
              <w:t xml:space="preserve">tabela </w:t>
            </w:r>
            <w:r w:rsidR="00100F6D">
              <w:rPr>
                <w:rFonts w:cs="Arial"/>
                <w:color w:val="000000"/>
                <w:sz w:val="22"/>
                <w:szCs w:val="24"/>
                <w:lang w:eastAsia="pt-BR"/>
              </w:rPr>
              <w:t xml:space="preserve"> </w:t>
            </w:r>
            <w:r w:rsidR="000F2455">
              <w:rPr>
                <w:rFonts w:cs="Arial"/>
                <w:color w:val="000000"/>
                <w:sz w:val="22"/>
                <w:szCs w:val="24"/>
                <w:lang w:eastAsia="pt-BR"/>
              </w:rPr>
              <w:t xml:space="preserve">e </w:t>
            </w:r>
            <w:r w:rsidR="00B47AA0">
              <w:rPr>
                <w:rFonts w:cs="Arial"/>
                <w:color w:val="000000"/>
                <w:sz w:val="22"/>
                <w:szCs w:val="24"/>
                <w:lang w:eastAsia="pt-BR"/>
              </w:rPr>
              <w:t>retorna</w:t>
            </w:r>
            <w:r w:rsidR="000F2455">
              <w:rPr>
                <w:rFonts w:cs="Arial"/>
                <w:color w:val="000000"/>
                <w:sz w:val="22"/>
                <w:szCs w:val="24"/>
                <w:lang w:eastAsia="pt-BR"/>
              </w:rPr>
              <w:t xml:space="preserve"> na tela </w:t>
            </w:r>
            <w:r w:rsidR="009C011F">
              <w:rPr>
                <w:rFonts w:cs="Arial"/>
                <w:color w:val="000000"/>
                <w:sz w:val="22"/>
                <w:szCs w:val="24"/>
                <w:lang w:eastAsia="pt-BR"/>
              </w:rPr>
              <w:t xml:space="preserve">principal da </w:t>
            </w:r>
            <w:r w:rsidR="00480572">
              <w:rPr>
                <w:rFonts w:cs="Arial"/>
                <w:color w:val="000000"/>
                <w:sz w:val="22"/>
                <w:szCs w:val="24"/>
                <w:lang w:eastAsia="pt-BR"/>
              </w:rPr>
              <w:t>Estática</w:t>
            </w:r>
            <w:r w:rsidR="009C011F">
              <w:rPr>
                <w:rFonts w:cs="Arial"/>
                <w:color w:val="000000"/>
                <w:sz w:val="22"/>
                <w:szCs w:val="24"/>
                <w:lang w:eastAsia="pt-BR"/>
              </w:rPr>
              <w:t xml:space="preserve"> descritiva.</w:t>
            </w:r>
          </w:p>
        </w:tc>
      </w:tr>
    </w:tbl>
    <w:p w14:paraId="397A587C" w14:textId="17E91E90" w:rsidR="00840DF7" w:rsidRDefault="00840DF7"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752429" w:rsidRPr="007378BF" w14:paraId="1F18421D" w14:textId="77777777" w:rsidTr="005F506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12666BE" w14:textId="25021150" w:rsidR="00752429" w:rsidRPr="007378BF" w:rsidRDefault="00752429" w:rsidP="005F506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w:t>
            </w:r>
            <w:r w:rsidR="00130B96">
              <w:rPr>
                <w:rFonts w:cs="Arial"/>
                <w:b/>
                <w:bCs/>
                <w:color w:val="000000"/>
                <w:sz w:val="22"/>
                <w:szCs w:val="24"/>
                <w:lang w:eastAsia="pt-BR"/>
              </w:rPr>
              <w:t>0</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w:t>
            </w:r>
            <w:r w:rsidR="006C7624">
              <w:rPr>
                <w:rFonts w:cs="Arial"/>
                <w:b/>
                <w:bCs/>
                <w:i/>
                <w:iCs/>
                <w:color w:val="000000"/>
                <w:sz w:val="22"/>
                <w:szCs w:val="24"/>
                <w:lang w:eastAsia="pt-BR"/>
              </w:rPr>
              <w:t>Calcular</w:t>
            </w:r>
            <w:r w:rsidR="00495E68">
              <w:rPr>
                <w:rFonts w:cs="Arial"/>
                <w:b/>
                <w:bCs/>
                <w:i/>
                <w:iCs/>
                <w:color w:val="000000"/>
                <w:sz w:val="22"/>
                <w:szCs w:val="24"/>
                <w:lang w:eastAsia="pt-BR"/>
              </w:rPr>
              <w:t xml:space="preserve">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9406A9A" w14:textId="77777777" w:rsidR="00752429" w:rsidRDefault="00752429"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47467F25" w14:textId="77777777" w:rsidR="00752429" w:rsidRPr="007378BF" w:rsidRDefault="00752429"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7688892D" w14:textId="77777777" w:rsidR="00752429" w:rsidRPr="007378BF" w:rsidRDefault="00752429"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038246" w14:textId="77777777" w:rsidR="00752429" w:rsidRDefault="00752429"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74A9AC3D" w14:textId="77777777" w:rsidR="00752429" w:rsidRPr="007378BF" w:rsidRDefault="00752429"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2C41A742" w14:textId="77777777" w:rsidR="00752429" w:rsidRPr="007378BF" w:rsidRDefault="00752429"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6DBA55A2" w14:textId="77777777" w:rsidR="00752429" w:rsidRPr="007378BF" w:rsidRDefault="00752429"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20740CB5" w14:textId="77777777" w:rsidR="00752429" w:rsidRPr="007378BF" w:rsidRDefault="00752429"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752429" w:rsidRPr="007378BF" w14:paraId="0C056DA6" w14:textId="77777777" w:rsidTr="005F506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566DB0" w14:textId="77777777" w:rsidR="00752429" w:rsidRDefault="00752429" w:rsidP="005F506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Pr>
                <w:rFonts w:cs="Arial"/>
                <w:color w:val="000000"/>
                <w:sz w:val="22"/>
                <w:szCs w:val="24"/>
                <w:lang w:eastAsia="pt-BR"/>
              </w:rPr>
              <w:t>Com o acionamento do botão, “Calcular</w:t>
            </w:r>
            <w:r w:rsidR="00CF1FDC">
              <w:rPr>
                <w:rFonts w:cs="Arial"/>
                <w:color w:val="000000"/>
                <w:sz w:val="22"/>
                <w:szCs w:val="24"/>
                <w:lang w:eastAsia="pt-BR"/>
              </w:rPr>
              <w:t>”</w:t>
            </w:r>
            <w:r w:rsidR="003562ED">
              <w:rPr>
                <w:rFonts w:cs="Arial"/>
                <w:color w:val="000000"/>
                <w:sz w:val="22"/>
                <w:szCs w:val="24"/>
                <w:lang w:eastAsia="pt-BR"/>
              </w:rPr>
              <w:t xml:space="preserve"> </w:t>
            </w:r>
            <w:r w:rsidR="009B34B8">
              <w:rPr>
                <w:rFonts w:cs="Arial"/>
                <w:color w:val="000000"/>
                <w:sz w:val="22"/>
                <w:szCs w:val="24"/>
                <w:lang w:eastAsia="pt-BR"/>
              </w:rPr>
              <w:t>é</w:t>
            </w:r>
            <w:r>
              <w:rPr>
                <w:rFonts w:cs="Arial"/>
                <w:color w:val="000000"/>
                <w:sz w:val="22"/>
                <w:szCs w:val="24"/>
                <w:lang w:eastAsia="pt-BR"/>
              </w:rPr>
              <w:t xml:space="preserve"> fechado </w:t>
            </w:r>
            <w:r w:rsidR="00A74892">
              <w:rPr>
                <w:rFonts w:cs="Arial"/>
                <w:color w:val="000000"/>
                <w:sz w:val="22"/>
                <w:szCs w:val="24"/>
                <w:lang w:eastAsia="pt-BR"/>
              </w:rPr>
              <w:t>a modal tabela</w:t>
            </w:r>
            <w:r w:rsidR="00DF19F4">
              <w:rPr>
                <w:rFonts w:cs="Arial"/>
                <w:color w:val="000000"/>
                <w:sz w:val="22"/>
                <w:szCs w:val="24"/>
                <w:lang w:eastAsia="pt-BR"/>
              </w:rPr>
              <w:t xml:space="preserve"> </w:t>
            </w:r>
            <w:r>
              <w:rPr>
                <w:rFonts w:cs="Arial"/>
                <w:color w:val="000000"/>
                <w:sz w:val="22"/>
                <w:szCs w:val="24"/>
                <w:lang w:eastAsia="pt-BR"/>
              </w:rPr>
              <w:t>de consulta de dados</w:t>
            </w:r>
            <w:r w:rsidR="004475EE">
              <w:rPr>
                <w:rFonts w:cs="Arial"/>
                <w:color w:val="000000"/>
                <w:sz w:val="22"/>
                <w:szCs w:val="24"/>
                <w:lang w:eastAsia="pt-BR"/>
              </w:rPr>
              <w:t xml:space="preserve"> e</w:t>
            </w:r>
            <w:r w:rsidR="0081290B">
              <w:rPr>
                <w:rFonts w:cs="Arial"/>
                <w:color w:val="000000"/>
                <w:sz w:val="22"/>
                <w:szCs w:val="24"/>
                <w:lang w:eastAsia="pt-BR"/>
              </w:rPr>
              <w:t xml:space="preserve"> efetuado todos os </w:t>
            </w:r>
            <w:r w:rsidR="007B05B6">
              <w:rPr>
                <w:rFonts w:cs="Arial"/>
                <w:color w:val="000000"/>
                <w:sz w:val="22"/>
                <w:szCs w:val="24"/>
                <w:lang w:eastAsia="pt-BR"/>
              </w:rPr>
              <w:t>cálculos referentes</w:t>
            </w:r>
            <w:r w:rsidR="0081290B">
              <w:rPr>
                <w:rFonts w:cs="Arial"/>
                <w:color w:val="000000"/>
                <w:sz w:val="22"/>
                <w:szCs w:val="24"/>
                <w:lang w:eastAsia="pt-BR"/>
              </w:rPr>
              <w:t xml:space="preserve"> ao tipo de variável (Qualitativa ordinal e nominal, Quantitativa Discreta e Contínua)</w:t>
            </w:r>
            <w:r w:rsidR="001F3EB0">
              <w:rPr>
                <w:rFonts w:cs="Arial"/>
                <w:color w:val="000000"/>
                <w:sz w:val="22"/>
                <w:szCs w:val="24"/>
                <w:lang w:eastAsia="pt-BR"/>
              </w:rPr>
              <w:t>,</w:t>
            </w:r>
            <w:r>
              <w:rPr>
                <w:rFonts w:cs="Arial"/>
                <w:color w:val="000000"/>
                <w:sz w:val="22"/>
                <w:szCs w:val="24"/>
                <w:lang w:eastAsia="pt-BR"/>
              </w:rPr>
              <w:t xml:space="preserve"> e</w:t>
            </w:r>
            <w:r w:rsidR="00726F7A">
              <w:rPr>
                <w:rFonts w:cs="Arial"/>
                <w:color w:val="000000"/>
                <w:sz w:val="22"/>
                <w:szCs w:val="24"/>
                <w:lang w:eastAsia="pt-BR"/>
              </w:rPr>
              <w:t xml:space="preserve">m seguida </w:t>
            </w:r>
            <w:r w:rsidR="003B0960">
              <w:rPr>
                <w:rFonts w:cs="Arial"/>
                <w:color w:val="000000"/>
                <w:sz w:val="22"/>
                <w:szCs w:val="24"/>
                <w:lang w:eastAsia="pt-BR"/>
              </w:rPr>
              <w:t xml:space="preserve">é aberto </w:t>
            </w:r>
            <w:r w:rsidR="006C3294">
              <w:rPr>
                <w:rFonts w:cs="Arial"/>
                <w:color w:val="000000"/>
                <w:sz w:val="22"/>
                <w:szCs w:val="24"/>
                <w:lang w:eastAsia="pt-BR"/>
              </w:rPr>
              <w:t>o</w:t>
            </w:r>
            <w:r w:rsidR="003B0960">
              <w:rPr>
                <w:rFonts w:cs="Arial"/>
                <w:color w:val="000000"/>
                <w:sz w:val="22"/>
                <w:szCs w:val="24"/>
                <w:lang w:eastAsia="pt-BR"/>
              </w:rPr>
              <w:t xml:space="preserve"> card</w:t>
            </w:r>
            <w:r w:rsidR="009C152A">
              <w:rPr>
                <w:rFonts w:cs="Arial"/>
                <w:color w:val="000000"/>
                <w:sz w:val="22"/>
                <w:szCs w:val="24"/>
                <w:lang w:eastAsia="pt-BR"/>
              </w:rPr>
              <w:t xml:space="preserve"> </w:t>
            </w:r>
            <w:r w:rsidR="00593004">
              <w:rPr>
                <w:rFonts w:cs="Arial"/>
                <w:color w:val="000000"/>
                <w:sz w:val="22"/>
                <w:szCs w:val="24"/>
                <w:lang w:eastAsia="pt-BR"/>
              </w:rPr>
              <w:t xml:space="preserve">de </w:t>
            </w:r>
            <w:r w:rsidR="00480572">
              <w:rPr>
                <w:rFonts w:cs="Arial"/>
                <w:color w:val="000000"/>
                <w:sz w:val="22"/>
                <w:szCs w:val="24"/>
                <w:lang w:eastAsia="pt-BR"/>
              </w:rPr>
              <w:t>visualização</w:t>
            </w:r>
            <w:r w:rsidR="001B76B3">
              <w:rPr>
                <w:rFonts w:cs="Arial"/>
                <w:color w:val="000000"/>
                <w:sz w:val="22"/>
                <w:szCs w:val="24"/>
                <w:lang w:eastAsia="pt-BR"/>
              </w:rPr>
              <w:t xml:space="preserve"> da </w:t>
            </w:r>
            <w:r w:rsidR="00A14D3C">
              <w:rPr>
                <w:rFonts w:cs="Arial"/>
                <w:color w:val="000000"/>
                <w:sz w:val="22"/>
                <w:szCs w:val="24"/>
                <w:lang w:eastAsia="pt-BR"/>
              </w:rPr>
              <w:t>T</w:t>
            </w:r>
            <w:r w:rsidR="001B76B3">
              <w:rPr>
                <w:rFonts w:cs="Arial"/>
                <w:color w:val="000000"/>
                <w:sz w:val="22"/>
                <w:szCs w:val="24"/>
                <w:lang w:eastAsia="pt-BR"/>
              </w:rPr>
              <w:t xml:space="preserve">abela de </w:t>
            </w:r>
            <w:r w:rsidR="00A14D3C">
              <w:rPr>
                <w:rFonts w:cs="Arial"/>
                <w:color w:val="000000"/>
                <w:sz w:val="22"/>
                <w:szCs w:val="24"/>
                <w:lang w:eastAsia="pt-BR"/>
              </w:rPr>
              <w:t>F</w:t>
            </w:r>
            <w:r w:rsidR="001B76B3">
              <w:rPr>
                <w:rFonts w:cs="Arial"/>
                <w:color w:val="000000"/>
                <w:sz w:val="22"/>
                <w:szCs w:val="24"/>
                <w:lang w:eastAsia="pt-BR"/>
              </w:rPr>
              <w:t>requência</w:t>
            </w:r>
            <w:r w:rsidR="00D911ED">
              <w:rPr>
                <w:rFonts w:cs="Arial"/>
                <w:color w:val="000000"/>
                <w:sz w:val="22"/>
                <w:szCs w:val="24"/>
                <w:lang w:eastAsia="pt-BR"/>
              </w:rPr>
              <w:t>,</w:t>
            </w:r>
            <w:r w:rsidR="00902A94">
              <w:rPr>
                <w:rFonts w:cs="Arial"/>
                <w:color w:val="000000"/>
                <w:sz w:val="22"/>
                <w:szCs w:val="24"/>
                <w:lang w:eastAsia="pt-BR"/>
              </w:rPr>
              <w:t xml:space="preserve"> </w:t>
            </w:r>
            <w:r w:rsidR="008E0EC1">
              <w:rPr>
                <w:rFonts w:cs="Arial"/>
                <w:color w:val="000000"/>
                <w:sz w:val="22"/>
                <w:szCs w:val="24"/>
                <w:lang w:eastAsia="pt-BR"/>
              </w:rPr>
              <w:t>C</w:t>
            </w:r>
            <w:r w:rsidR="005C0FC3">
              <w:rPr>
                <w:rFonts w:cs="Arial"/>
                <w:color w:val="000000"/>
                <w:sz w:val="22"/>
                <w:szCs w:val="24"/>
                <w:lang w:eastAsia="pt-BR"/>
              </w:rPr>
              <w:t>álculos</w:t>
            </w:r>
            <w:r w:rsidR="00902A94">
              <w:rPr>
                <w:rFonts w:cs="Arial"/>
                <w:color w:val="000000"/>
                <w:sz w:val="22"/>
                <w:szCs w:val="24"/>
                <w:lang w:eastAsia="pt-BR"/>
              </w:rPr>
              <w:t xml:space="preserve"> e </w:t>
            </w:r>
            <w:r w:rsidR="002476D1">
              <w:rPr>
                <w:rFonts w:cs="Arial"/>
                <w:color w:val="000000"/>
                <w:sz w:val="22"/>
                <w:szCs w:val="24"/>
                <w:lang w:eastAsia="pt-BR"/>
              </w:rPr>
              <w:t>Gráfico</w:t>
            </w:r>
            <w:r w:rsidR="009B0844">
              <w:rPr>
                <w:rFonts w:cs="Arial"/>
                <w:color w:val="000000"/>
                <w:sz w:val="22"/>
                <w:szCs w:val="24"/>
                <w:lang w:eastAsia="pt-BR"/>
              </w:rPr>
              <w:t xml:space="preserve"> da</w:t>
            </w:r>
            <w:r w:rsidR="005A593C">
              <w:rPr>
                <w:rFonts w:cs="Arial"/>
                <w:color w:val="000000"/>
                <w:sz w:val="22"/>
                <w:szCs w:val="24"/>
                <w:lang w:eastAsia="pt-BR"/>
              </w:rPr>
              <w:t>s</w:t>
            </w:r>
            <w:r w:rsidR="009B0844">
              <w:rPr>
                <w:rFonts w:cs="Arial"/>
                <w:color w:val="000000"/>
                <w:sz w:val="22"/>
                <w:szCs w:val="24"/>
                <w:lang w:eastAsia="pt-BR"/>
              </w:rPr>
              <w:t xml:space="preserve"> variáve</w:t>
            </w:r>
            <w:r w:rsidR="005A593C">
              <w:rPr>
                <w:rFonts w:cs="Arial"/>
                <w:color w:val="000000"/>
                <w:sz w:val="22"/>
                <w:szCs w:val="24"/>
                <w:lang w:eastAsia="pt-BR"/>
              </w:rPr>
              <w:t>is adicionadas</w:t>
            </w:r>
            <w:r w:rsidR="00E31A78">
              <w:rPr>
                <w:rFonts w:cs="Arial"/>
                <w:color w:val="000000"/>
                <w:sz w:val="22"/>
                <w:szCs w:val="24"/>
                <w:lang w:eastAsia="pt-BR"/>
              </w:rPr>
              <w:t xml:space="preserve"> </w:t>
            </w:r>
            <w:r w:rsidR="00530E9B">
              <w:rPr>
                <w:rFonts w:cs="Arial"/>
                <w:color w:val="000000"/>
                <w:sz w:val="22"/>
                <w:szCs w:val="24"/>
                <w:lang w:eastAsia="pt-BR"/>
              </w:rPr>
              <w:t>.</w:t>
            </w:r>
            <w:r w:rsidR="00D002FE">
              <w:rPr>
                <w:rFonts w:cs="Arial"/>
                <w:color w:val="000000"/>
                <w:sz w:val="22"/>
                <w:szCs w:val="24"/>
                <w:lang w:eastAsia="pt-BR"/>
              </w:rPr>
              <w:t xml:space="preserve"> </w:t>
            </w:r>
            <w:r w:rsidR="00822830">
              <w:rPr>
                <w:rFonts w:cs="Arial"/>
                <w:color w:val="000000"/>
                <w:sz w:val="22"/>
                <w:szCs w:val="24"/>
                <w:lang w:eastAsia="pt-BR"/>
              </w:rPr>
              <w:t xml:space="preserve"> </w:t>
            </w:r>
          </w:p>
          <w:p w14:paraId="00AD1B85" w14:textId="2FCFB4C3" w:rsidR="00240017" w:rsidRPr="007378BF" w:rsidRDefault="00240017" w:rsidP="005F506E">
            <w:pPr>
              <w:suppressAutoHyphens w:val="0"/>
              <w:spacing w:before="100" w:beforeAutospacing="1" w:after="142" w:line="276" w:lineRule="auto"/>
              <w:ind w:firstLine="0"/>
              <w:jc w:val="left"/>
              <w:rPr>
                <w:rFonts w:cs="Arial"/>
                <w:color w:val="000000"/>
                <w:sz w:val="22"/>
                <w:szCs w:val="24"/>
                <w:lang w:eastAsia="pt-BR"/>
              </w:rPr>
            </w:pPr>
          </w:p>
        </w:tc>
      </w:tr>
    </w:tbl>
    <w:p w14:paraId="3E68E07F" w14:textId="6EEAA88E" w:rsidR="000C5D93" w:rsidRDefault="000C5D93" w:rsidP="00415D10">
      <w:pPr>
        <w:ind w:firstLine="0"/>
        <w:rPr>
          <w:szCs w:val="24"/>
        </w:rPr>
      </w:pPr>
    </w:p>
    <w:p w14:paraId="3D5B1736" w14:textId="36F6CD82" w:rsidR="000C5D93" w:rsidRDefault="000C5D93" w:rsidP="00415D10">
      <w:pPr>
        <w:ind w:firstLine="0"/>
        <w:rPr>
          <w:szCs w:val="24"/>
        </w:rPr>
      </w:pPr>
    </w:p>
    <w:p w14:paraId="3536CAD8" w14:textId="12109969" w:rsidR="00421137" w:rsidRDefault="00421137" w:rsidP="00415D10">
      <w:pPr>
        <w:ind w:firstLine="0"/>
        <w:rPr>
          <w:szCs w:val="24"/>
        </w:rPr>
      </w:pPr>
    </w:p>
    <w:p w14:paraId="21DA1BED" w14:textId="77777777" w:rsidR="00421137" w:rsidRDefault="00421137" w:rsidP="00415D10">
      <w:pPr>
        <w:ind w:firstLine="0"/>
        <w:rPr>
          <w:szCs w:val="24"/>
        </w:rPr>
      </w:pPr>
    </w:p>
    <w:p w14:paraId="214DE9B5" w14:textId="77777777" w:rsidR="000C5D93" w:rsidRDefault="000C5D93"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A30E0A" w:rsidRPr="007378BF" w14:paraId="491240F0" w14:textId="77777777" w:rsidTr="005F506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8D0A2D9" w14:textId="4E41ADB8" w:rsidR="00A30E0A" w:rsidRPr="007378BF" w:rsidRDefault="00A30E0A" w:rsidP="005F506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w:t>
            </w:r>
            <w:r w:rsidR="000C5D93">
              <w:rPr>
                <w:rFonts w:cs="Arial"/>
                <w:b/>
                <w:bCs/>
                <w:color w:val="000000"/>
                <w:sz w:val="22"/>
                <w:szCs w:val="24"/>
                <w:lang w:eastAsia="pt-BR"/>
              </w:rPr>
              <w:t>1</w:t>
            </w:r>
            <w:r w:rsidR="00130B96">
              <w:rPr>
                <w:rFonts w:cs="Arial"/>
                <w:b/>
                <w:bCs/>
                <w:color w:val="000000"/>
                <w:sz w:val="22"/>
                <w:szCs w:val="24"/>
                <w:lang w:eastAsia="pt-BR"/>
              </w:rPr>
              <w:t>1</w:t>
            </w:r>
            <w:r>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Ordenar Qualitati</w:t>
            </w:r>
            <w:r w:rsidR="000C5D93">
              <w:rPr>
                <w:rFonts w:cs="Arial"/>
                <w:b/>
                <w:bCs/>
                <w:i/>
                <w:iCs/>
                <w:color w:val="000000"/>
                <w:sz w:val="22"/>
                <w:szCs w:val="24"/>
                <w:lang w:eastAsia="pt-BR"/>
              </w:rPr>
              <w:t>va ordina</w:t>
            </w:r>
            <w:r>
              <w:rPr>
                <w:rFonts w:cs="Arial"/>
                <w:b/>
                <w:bCs/>
                <w:i/>
                <w:iCs/>
                <w:color w:val="000000"/>
                <w:sz w:val="22"/>
                <w:szCs w:val="24"/>
                <w:lang w:eastAsia="pt-BR"/>
              </w:rPr>
              <w:t xml:space="preserve">l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042ABD" w14:textId="77777777" w:rsidR="00A30E0A" w:rsidRDefault="00A30E0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45E84836" w14:textId="77777777" w:rsidR="00A30E0A" w:rsidRPr="007378BF" w:rsidRDefault="00A30E0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7B271841" w14:textId="77777777" w:rsidR="00A30E0A" w:rsidRPr="007378BF" w:rsidRDefault="00A30E0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DA713F" w14:textId="77777777" w:rsidR="00A30E0A" w:rsidRDefault="00A30E0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48374CA3" w14:textId="77777777" w:rsidR="00A30E0A" w:rsidRPr="007378BF" w:rsidRDefault="00A30E0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0C83DF63" w14:textId="77777777" w:rsidR="00A30E0A" w:rsidRPr="007378BF" w:rsidRDefault="00A30E0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3A1D8818" w14:textId="77777777" w:rsidR="00A30E0A" w:rsidRPr="007378BF" w:rsidRDefault="00A30E0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19FAE43A" w14:textId="77777777" w:rsidR="00A30E0A" w:rsidRPr="007378BF" w:rsidRDefault="00A30E0A"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lastRenderedPageBreak/>
              <w:t xml:space="preserve">( ) Baixa </w:t>
            </w:r>
          </w:p>
        </w:tc>
      </w:tr>
      <w:tr w:rsidR="00A30E0A" w:rsidRPr="007378BF" w14:paraId="5424A28D" w14:textId="77777777" w:rsidTr="005F506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31B712" w14:textId="77777777" w:rsidR="00A30E0A" w:rsidRDefault="00A30E0A" w:rsidP="005F506E">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Descrição</w:t>
            </w:r>
            <w:r w:rsidRPr="007378BF">
              <w:rPr>
                <w:rFonts w:cs="Arial"/>
                <w:color w:val="000000"/>
                <w:sz w:val="22"/>
                <w:szCs w:val="24"/>
                <w:lang w:eastAsia="pt-BR"/>
              </w:rPr>
              <w:t xml:space="preserve">: </w:t>
            </w:r>
            <w:r w:rsidR="00EA312B">
              <w:rPr>
                <w:rFonts w:cs="Arial"/>
                <w:color w:val="000000"/>
                <w:sz w:val="22"/>
                <w:szCs w:val="24"/>
                <w:lang w:eastAsia="pt-BR"/>
              </w:rPr>
              <w:t xml:space="preserve">Ao </w:t>
            </w:r>
            <w:r w:rsidR="00672F87">
              <w:rPr>
                <w:rFonts w:cs="Arial"/>
                <w:color w:val="000000"/>
                <w:sz w:val="22"/>
                <w:szCs w:val="24"/>
                <w:lang w:eastAsia="pt-BR"/>
              </w:rPr>
              <w:t>apertar</w:t>
            </w:r>
            <w:r w:rsidR="00EA312B">
              <w:rPr>
                <w:rFonts w:cs="Arial"/>
                <w:color w:val="000000"/>
                <w:sz w:val="22"/>
                <w:szCs w:val="24"/>
                <w:lang w:eastAsia="pt-BR"/>
              </w:rPr>
              <w:t xml:space="preserve"> o botão </w:t>
            </w:r>
            <w:r w:rsidR="00E70AEA">
              <w:rPr>
                <w:rFonts w:cs="Arial"/>
                <w:color w:val="000000"/>
                <w:sz w:val="22"/>
                <w:szCs w:val="24"/>
                <w:lang w:eastAsia="pt-BR"/>
              </w:rPr>
              <w:t>“</w:t>
            </w:r>
            <w:r w:rsidR="00EA312B">
              <w:rPr>
                <w:rFonts w:cs="Arial"/>
                <w:color w:val="000000"/>
                <w:sz w:val="22"/>
                <w:szCs w:val="24"/>
                <w:lang w:eastAsia="pt-BR"/>
              </w:rPr>
              <w:t>Calcular</w:t>
            </w:r>
            <w:r w:rsidR="00E70AEA">
              <w:rPr>
                <w:rFonts w:cs="Arial"/>
                <w:color w:val="000000"/>
                <w:sz w:val="22"/>
                <w:szCs w:val="24"/>
                <w:lang w:eastAsia="pt-BR"/>
              </w:rPr>
              <w:t xml:space="preserve">” o software terá um método para ordenar as variáveis de acordo com </w:t>
            </w:r>
            <w:r w:rsidR="003332F2">
              <w:rPr>
                <w:rFonts w:cs="Arial"/>
                <w:color w:val="000000"/>
                <w:sz w:val="22"/>
                <w:szCs w:val="24"/>
                <w:lang w:eastAsia="pt-BR"/>
              </w:rPr>
              <w:t>ideia do cliente.</w:t>
            </w:r>
            <w:r w:rsidR="00EA312B">
              <w:rPr>
                <w:rFonts w:cs="Arial"/>
                <w:color w:val="000000"/>
                <w:sz w:val="22"/>
                <w:szCs w:val="24"/>
                <w:lang w:eastAsia="pt-BR"/>
              </w:rPr>
              <w:t xml:space="preserve"> </w:t>
            </w:r>
          </w:p>
          <w:p w14:paraId="5C52160C" w14:textId="64BAE009" w:rsidR="00240017" w:rsidRPr="007378BF" w:rsidRDefault="00240017" w:rsidP="005F506E">
            <w:pPr>
              <w:suppressAutoHyphens w:val="0"/>
              <w:spacing w:before="100" w:beforeAutospacing="1" w:after="142" w:line="276" w:lineRule="auto"/>
              <w:ind w:firstLine="0"/>
              <w:jc w:val="left"/>
              <w:rPr>
                <w:rFonts w:cs="Arial"/>
                <w:color w:val="000000"/>
                <w:sz w:val="22"/>
                <w:szCs w:val="24"/>
                <w:lang w:eastAsia="pt-BR"/>
              </w:rPr>
            </w:pPr>
          </w:p>
        </w:tc>
      </w:tr>
    </w:tbl>
    <w:p w14:paraId="0218365F" w14:textId="75EA807F" w:rsidR="00902F7F" w:rsidRDefault="00902F7F" w:rsidP="00415D10">
      <w:pPr>
        <w:ind w:firstLine="0"/>
        <w:rPr>
          <w:szCs w:val="24"/>
        </w:rPr>
      </w:pPr>
    </w:p>
    <w:p w14:paraId="6A592B63" w14:textId="77777777" w:rsidR="00E41644" w:rsidRDefault="00E41644" w:rsidP="00E41644">
      <w:pPr>
        <w:ind w:firstLine="0"/>
        <w:rPr>
          <w:szCs w:val="24"/>
        </w:rPr>
      </w:pPr>
    </w:p>
    <w:p w14:paraId="79E26D99" w14:textId="77777777" w:rsidR="00E41644" w:rsidRDefault="00E41644" w:rsidP="00E41644">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E41644" w:rsidRPr="007378BF" w14:paraId="4DEAA2A2" w14:textId="77777777" w:rsidTr="005F506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E93715A" w14:textId="7B478F4F" w:rsidR="00E41644" w:rsidRPr="007378BF" w:rsidRDefault="00E41644" w:rsidP="005F506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w:t>
            </w:r>
            <w:r w:rsidR="00130B96">
              <w:rPr>
                <w:rFonts w:cs="Arial"/>
                <w:b/>
                <w:bCs/>
                <w:color w:val="000000"/>
                <w:sz w:val="22"/>
                <w:szCs w:val="24"/>
                <w:lang w:eastAsia="pt-BR"/>
              </w:rPr>
              <w:t>2</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C</w:t>
            </w:r>
            <w:r w:rsidR="0005353B">
              <w:rPr>
                <w:rFonts w:cs="Arial"/>
                <w:b/>
                <w:bCs/>
                <w:i/>
                <w:iCs/>
                <w:color w:val="000000"/>
                <w:sz w:val="22"/>
                <w:szCs w:val="24"/>
                <w:lang w:eastAsia="pt-BR"/>
              </w:rPr>
              <w:t>alcular</w:t>
            </w:r>
            <w:r w:rsidR="00F64AC7">
              <w:rPr>
                <w:rFonts w:cs="Arial"/>
                <w:b/>
                <w:bCs/>
                <w:i/>
                <w:iCs/>
                <w:color w:val="000000"/>
                <w:sz w:val="22"/>
                <w:szCs w:val="24"/>
                <w:lang w:eastAsia="pt-BR"/>
              </w:rPr>
              <w:t xml:space="preserve"> </w:t>
            </w:r>
            <w:r w:rsidR="00C7017C">
              <w:rPr>
                <w:rFonts w:cs="Arial"/>
                <w:b/>
                <w:bCs/>
                <w:i/>
                <w:iCs/>
                <w:color w:val="000000"/>
                <w:sz w:val="22"/>
                <w:szCs w:val="24"/>
                <w:lang w:eastAsia="pt-BR"/>
              </w:rPr>
              <w:t>Qualitativa Ordinal</w:t>
            </w:r>
            <w:r w:rsidR="004B684E">
              <w:rPr>
                <w:rFonts w:cs="Arial"/>
                <w:b/>
                <w:bCs/>
                <w:i/>
                <w:iCs/>
                <w:color w:val="000000"/>
                <w:sz w:val="22"/>
                <w:szCs w:val="24"/>
                <w:lang w:eastAsia="pt-BR"/>
              </w:rPr>
              <w:t xml:space="preserve"> e </w:t>
            </w:r>
            <w:r w:rsidR="00624FC9">
              <w:rPr>
                <w:rFonts w:cs="Arial"/>
                <w:b/>
                <w:bCs/>
                <w:i/>
                <w:iCs/>
                <w:color w:val="000000"/>
                <w:sz w:val="22"/>
                <w:szCs w:val="24"/>
                <w:lang w:eastAsia="pt-BR"/>
              </w:rPr>
              <w:t>Nominal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97083C0" w14:textId="77777777" w:rsidR="00E41644" w:rsidRDefault="00E4164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C7B58E7" w14:textId="77777777" w:rsidR="00E41644" w:rsidRPr="007378BF" w:rsidRDefault="00E4164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Oculto</w:t>
            </w:r>
          </w:p>
          <w:p w14:paraId="530E955F" w14:textId="77777777" w:rsidR="00E41644" w:rsidRPr="007378BF" w:rsidRDefault="00E41644" w:rsidP="005F506E">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 xml:space="preserve">(   </w:t>
            </w:r>
            <w:r w:rsidRPr="007378BF">
              <w:rPr>
                <w:rFonts w:cs="Arial"/>
                <w:color w:val="000000"/>
                <w:sz w:val="22"/>
                <w:szCs w:val="24"/>
                <w:lang w:eastAsia="pt-BR"/>
              </w:rPr>
              <w:t>)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85364D" w14:textId="77777777" w:rsidR="00E41644" w:rsidRDefault="00E4164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1E810B2E" w14:textId="77777777" w:rsidR="00E41644" w:rsidRPr="007378BF" w:rsidRDefault="00E4164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5796AA11" w14:textId="77777777" w:rsidR="00E41644" w:rsidRPr="007378BF" w:rsidRDefault="00E4164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4A073D85" w14:textId="77777777" w:rsidR="00E41644" w:rsidRPr="007378BF" w:rsidRDefault="00E4164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12CFEE03" w14:textId="77777777" w:rsidR="00E41644" w:rsidRPr="007378BF" w:rsidRDefault="00E41644"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E41644" w:rsidRPr="007378BF" w14:paraId="421708DE" w14:textId="77777777" w:rsidTr="005F506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B04AAA" w14:textId="4C118B70" w:rsidR="00443493" w:rsidRDefault="00E41644" w:rsidP="00EE2865">
            <w:pPr>
              <w:suppressAutoHyphens w:val="0"/>
              <w:spacing w:before="100" w:beforeAutospacing="1" w:after="142" w:line="240"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Pr>
                <w:rFonts w:cs="Arial"/>
                <w:color w:val="000000"/>
                <w:sz w:val="22"/>
                <w:szCs w:val="24"/>
                <w:lang w:eastAsia="pt-BR"/>
              </w:rPr>
              <w:t xml:space="preserve"> </w:t>
            </w:r>
            <w:r w:rsidR="00780270">
              <w:rPr>
                <w:rFonts w:cs="Arial"/>
                <w:color w:val="000000"/>
                <w:sz w:val="22"/>
                <w:szCs w:val="24"/>
                <w:lang w:eastAsia="pt-BR"/>
              </w:rPr>
              <w:t>Se a variável for Qua</w:t>
            </w:r>
            <w:r w:rsidR="00A00DC1">
              <w:rPr>
                <w:rFonts w:cs="Arial"/>
                <w:color w:val="000000"/>
                <w:sz w:val="22"/>
                <w:szCs w:val="24"/>
                <w:lang w:eastAsia="pt-BR"/>
              </w:rPr>
              <w:t>litativa</w:t>
            </w:r>
            <w:r w:rsidR="001F3113">
              <w:rPr>
                <w:rFonts w:cs="Arial"/>
                <w:color w:val="000000"/>
                <w:sz w:val="22"/>
                <w:szCs w:val="24"/>
                <w:lang w:eastAsia="pt-BR"/>
              </w:rPr>
              <w:t xml:space="preserve"> </w:t>
            </w:r>
            <w:r w:rsidR="00A00DC1">
              <w:rPr>
                <w:rFonts w:cs="Arial"/>
                <w:color w:val="000000"/>
                <w:sz w:val="22"/>
                <w:szCs w:val="24"/>
                <w:lang w:eastAsia="pt-BR"/>
              </w:rPr>
              <w:t>Ordinal</w:t>
            </w:r>
            <w:r w:rsidR="004E3CF7">
              <w:rPr>
                <w:rFonts w:cs="Arial"/>
                <w:color w:val="000000"/>
                <w:sz w:val="22"/>
                <w:szCs w:val="24"/>
                <w:lang w:eastAsia="pt-BR"/>
              </w:rPr>
              <w:t xml:space="preserve"> ou</w:t>
            </w:r>
            <w:r w:rsidR="00624FC9">
              <w:rPr>
                <w:rFonts w:cs="Arial"/>
                <w:color w:val="000000"/>
                <w:sz w:val="22"/>
                <w:szCs w:val="24"/>
                <w:lang w:eastAsia="pt-BR"/>
              </w:rPr>
              <w:t xml:space="preserve"> Nominal</w:t>
            </w:r>
            <w:r w:rsidR="00871091">
              <w:rPr>
                <w:rFonts w:cs="Arial"/>
                <w:color w:val="000000"/>
                <w:sz w:val="22"/>
                <w:szCs w:val="24"/>
                <w:lang w:eastAsia="pt-BR"/>
              </w:rPr>
              <w:t xml:space="preserve"> o</w:t>
            </w:r>
            <w:r>
              <w:rPr>
                <w:rFonts w:cs="Arial"/>
                <w:color w:val="000000"/>
                <w:sz w:val="22"/>
                <w:szCs w:val="24"/>
                <w:lang w:eastAsia="pt-BR"/>
              </w:rPr>
              <w:t xml:space="preserve"> software deverá fazer o</w:t>
            </w:r>
            <w:r w:rsidR="008F628A">
              <w:rPr>
                <w:rFonts w:cs="Arial"/>
                <w:color w:val="000000"/>
                <w:sz w:val="22"/>
                <w:szCs w:val="24"/>
                <w:lang w:eastAsia="pt-BR"/>
              </w:rPr>
              <w:t>s</w:t>
            </w:r>
            <w:r w:rsidR="00FB4C4A">
              <w:rPr>
                <w:rFonts w:cs="Arial"/>
                <w:color w:val="000000"/>
                <w:sz w:val="22"/>
                <w:szCs w:val="24"/>
                <w:lang w:eastAsia="pt-BR"/>
              </w:rPr>
              <w:t xml:space="preserve"> seguintes</w:t>
            </w:r>
            <w:r w:rsidR="0052550B">
              <w:rPr>
                <w:rFonts w:cs="Arial"/>
                <w:color w:val="000000"/>
                <w:sz w:val="22"/>
                <w:szCs w:val="24"/>
                <w:lang w:eastAsia="pt-BR"/>
              </w:rPr>
              <w:t xml:space="preserve"> métodos</w:t>
            </w:r>
            <w:r w:rsidR="00443493">
              <w:rPr>
                <w:rFonts w:cs="Arial"/>
                <w:color w:val="000000"/>
                <w:sz w:val="22"/>
                <w:szCs w:val="24"/>
                <w:lang w:eastAsia="pt-BR"/>
              </w:rPr>
              <w:t>:</w:t>
            </w:r>
          </w:p>
          <w:p w14:paraId="2953A521" w14:textId="3AFD7ADA" w:rsidR="009F2AA4" w:rsidRPr="00705C9F" w:rsidRDefault="009F2AA4" w:rsidP="00EE2865">
            <w:pPr>
              <w:suppressAutoHyphens w:val="0"/>
              <w:spacing w:before="100" w:beforeAutospacing="1" w:after="142" w:line="240" w:lineRule="auto"/>
              <w:ind w:firstLine="0"/>
              <w:jc w:val="left"/>
              <w:rPr>
                <w:rFonts w:cs="Arial"/>
                <w:b/>
                <w:bCs/>
                <w:color w:val="000000"/>
                <w:sz w:val="22"/>
                <w:szCs w:val="24"/>
                <w:lang w:eastAsia="pt-BR"/>
              </w:rPr>
            </w:pPr>
            <w:r w:rsidRPr="00705C9F">
              <w:rPr>
                <w:rFonts w:cs="Arial"/>
                <w:b/>
                <w:bCs/>
                <w:color w:val="000000"/>
                <w:sz w:val="22"/>
                <w:szCs w:val="24"/>
                <w:lang w:eastAsia="pt-BR"/>
              </w:rPr>
              <w:t>Construção da tabela de Frequência</w:t>
            </w:r>
          </w:p>
          <w:p w14:paraId="26B248A9" w14:textId="6807B3AE" w:rsidR="00E41644" w:rsidRDefault="005C5155" w:rsidP="00EE2865">
            <w:pPr>
              <w:suppressAutoHyphens w:val="0"/>
              <w:spacing w:before="100" w:beforeAutospacing="1" w:after="142" w:line="240" w:lineRule="auto"/>
              <w:ind w:firstLine="0"/>
              <w:jc w:val="left"/>
              <w:rPr>
                <w:rFonts w:cs="Arial"/>
                <w:color w:val="000000"/>
                <w:sz w:val="22"/>
                <w:szCs w:val="24"/>
                <w:lang w:eastAsia="pt-BR"/>
              </w:rPr>
            </w:pPr>
            <w:r w:rsidRPr="005C5155">
              <w:rPr>
                <w:rFonts w:cs="Arial"/>
                <w:b/>
                <w:bCs/>
                <w:color w:val="000000"/>
                <w:sz w:val="22"/>
                <w:szCs w:val="24"/>
                <w:lang w:eastAsia="pt-BR"/>
              </w:rPr>
              <w:t>Coluna</w:t>
            </w:r>
            <w:r>
              <w:rPr>
                <w:rFonts w:cs="Arial"/>
                <w:b/>
                <w:bCs/>
                <w:color w:val="000000"/>
                <w:sz w:val="22"/>
                <w:szCs w:val="24"/>
                <w:lang w:eastAsia="pt-BR"/>
              </w:rPr>
              <w:t xml:space="preserve"> 0</w:t>
            </w:r>
            <w:r w:rsidRPr="005C5155">
              <w:rPr>
                <w:rFonts w:cs="Arial"/>
                <w:b/>
                <w:bCs/>
                <w:color w:val="000000"/>
                <w:sz w:val="22"/>
                <w:szCs w:val="24"/>
                <w:lang w:eastAsia="pt-BR"/>
              </w:rPr>
              <w:t>1:</w:t>
            </w:r>
            <w:r w:rsidR="005C290D">
              <w:rPr>
                <w:rFonts w:cs="Arial"/>
                <w:b/>
                <w:bCs/>
                <w:color w:val="000000"/>
                <w:sz w:val="22"/>
                <w:szCs w:val="24"/>
                <w:lang w:eastAsia="pt-BR"/>
              </w:rPr>
              <w:t xml:space="preserve"> </w:t>
            </w:r>
            <w:r w:rsidR="008A2F84">
              <w:rPr>
                <w:rFonts w:cs="Arial"/>
                <w:color w:val="000000"/>
                <w:sz w:val="22"/>
                <w:szCs w:val="24"/>
                <w:lang w:eastAsia="pt-BR"/>
              </w:rPr>
              <w:t xml:space="preserve"> </w:t>
            </w:r>
            <w:r w:rsidR="00A13439">
              <w:rPr>
                <w:rFonts w:cs="Arial"/>
                <w:color w:val="000000"/>
                <w:sz w:val="22"/>
                <w:szCs w:val="24"/>
                <w:lang w:eastAsia="pt-BR"/>
              </w:rPr>
              <w:t>As variedades</w:t>
            </w:r>
            <w:r w:rsidR="003C2297">
              <w:rPr>
                <w:rFonts w:cs="Arial"/>
                <w:color w:val="000000"/>
                <w:sz w:val="22"/>
                <w:szCs w:val="24"/>
                <w:lang w:eastAsia="pt-BR"/>
              </w:rPr>
              <w:t xml:space="preserve"> da vari</w:t>
            </w:r>
            <w:r w:rsidR="00EF0C34">
              <w:rPr>
                <w:rFonts w:cs="Arial"/>
                <w:color w:val="000000"/>
                <w:sz w:val="22"/>
                <w:szCs w:val="24"/>
                <w:lang w:eastAsia="pt-BR"/>
              </w:rPr>
              <w:t>ável</w:t>
            </w:r>
            <w:r w:rsidR="00027EF0">
              <w:rPr>
                <w:rFonts w:cs="Arial"/>
                <w:color w:val="000000"/>
                <w:sz w:val="22"/>
                <w:szCs w:val="24"/>
                <w:lang w:eastAsia="pt-BR"/>
              </w:rPr>
              <w:t>.</w:t>
            </w:r>
          </w:p>
          <w:p w14:paraId="4AE0B08D" w14:textId="69DEF364" w:rsidR="0017057F" w:rsidRDefault="00CE6729" w:rsidP="00EE2865">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 xml:space="preserve">Coluna </w:t>
            </w:r>
            <w:r w:rsidR="00804A89">
              <w:rPr>
                <w:rFonts w:cs="Arial"/>
                <w:b/>
                <w:bCs/>
                <w:color w:val="000000"/>
                <w:sz w:val="22"/>
                <w:szCs w:val="24"/>
                <w:lang w:eastAsia="pt-BR"/>
              </w:rPr>
              <w:t>02:</w:t>
            </w:r>
            <w:r w:rsidR="00663D9E">
              <w:rPr>
                <w:rFonts w:cs="Arial"/>
                <w:b/>
                <w:bCs/>
                <w:color w:val="000000"/>
                <w:sz w:val="22"/>
                <w:szCs w:val="24"/>
                <w:lang w:eastAsia="pt-BR"/>
              </w:rPr>
              <w:t xml:space="preserve"> </w:t>
            </w:r>
            <w:r w:rsidR="0045556C">
              <w:rPr>
                <w:rFonts w:cs="Arial"/>
                <w:color w:val="000000"/>
                <w:sz w:val="22"/>
                <w:szCs w:val="24"/>
                <w:lang w:eastAsia="pt-BR"/>
              </w:rPr>
              <w:t xml:space="preserve">(FI) </w:t>
            </w:r>
            <w:r w:rsidR="00663D9E">
              <w:rPr>
                <w:rFonts w:cs="Arial"/>
                <w:color w:val="000000"/>
                <w:sz w:val="22"/>
                <w:szCs w:val="24"/>
                <w:lang w:eastAsia="pt-BR"/>
              </w:rPr>
              <w:t>Frequ</w:t>
            </w:r>
            <w:r w:rsidR="003A0040">
              <w:rPr>
                <w:rFonts w:cs="Arial"/>
                <w:color w:val="000000"/>
                <w:sz w:val="22"/>
                <w:szCs w:val="24"/>
                <w:lang w:eastAsia="pt-BR"/>
              </w:rPr>
              <w:t>ência Simples</w:t>
            </w:r>
            <w:r w:rsidR="0045556C">
              <w:rPr>
                <w:rFonts w:cs="Arial"/>
                <w:color w:val="000000"/>
                <w:sz w:val="22"/>
                <w:szCs w:val="24"/>
                <w:lang w:eastAsia="pt-BR"/>
              </w:rPr>
              <w:t xml:space="preserve"> </w:t>
            </w:r>
            <w:r w:rsidR="003A0040">
              <w:rPr>
                <w:rFonts w:cs="Arial"/>
                <w:color w:val="000000"/>
                <w:sz w:val="22"/>
                <w:szCs w:val="24"/>
                <w:lang w:eastAsia="pt-BR"/>
              </w:rPr>
              <w:t xml:space="preserve">é </w:t>
            </w:r>
            <w:r w:rsidR="002F3FFA">
              <w:rPr>
                <w:rFonts w:cs="Arial"/>
                <w:color w:val="000000"/>
                <w:sz w:val="22"/>
                <w:szCs w:val="24"/>
                <w:lang w:eastAsia="pt-BR"/>
              </w:rPr>
              <w:t xml:space="preserve">quantidade de elementos </w:t>
            </w:r>
            <w:r w:rsidR="00433C9D">
              <w:rPr>
                <w:rFonts w:cs="Arial"/>
                <w:color w:val="000000"/>
                <w:sz w:val="22"/>
                <w:szCs w:val="24"/>
                <w:lang w:eastAsia="pt-BR"/>
              </w:rPr>
              <w:t>das variedades</w:t>
            </w:r>
            <w:r w:rsidR="00027EF0">
              <w:rPr>
                <w:rFonts w:cs="Arial"/>
                <w:color w:val="000000"/>
                <w:sz w:val="22"/>
                <w:szCs w:val="24"/>
                <w:lang w:eastAsia="pt-BR"/>
              </w:rPr>
              <w:t>.</w:t>
            </w:r>
          </w:p>
          <w:p w14:paraId="7ADD1B99" w14:textId="1074390C" w:rsidR="00AD168F" w:rsidRDefault="00FF4211" w:rsidP="00EE2865">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Coluna 03:</w:t>
            </w:r>
            <w:r w:rsidR="00847143">
              <w:rPr>
                <w:rFonts w:cs="Arial"/>
                <w:b/>
                <w:bCs/>
                <w:color w:val="000000"/>
                <w:sz w:val="22"/>
                <w:szCs w:val="24"/>
                <w:lang w:eastAsia="pt-BR"/>
              </w:rPr>
              <w:t xml:space="preserve"> </w:t>
            </w:r>
            <w:r w:rsidR="00847143">
              <w:rPr>
                <w:rFonts w:cs="Arial"/>
                <w:color w:val="000000"/>
                <w:sz w:val="22"/>
                <w:szCs w:val="24"/>
                <w:lang w:eastAsia="pt-BR"/>
              </w:rPr>
              <w:t>(FR%)</w:t>
            </w:r>
            <w:r w:rsidR="00023D27">
              <w:rPr>
                <w:rFonts w:cs="Arial"/>
                <w:b/>
                <w:bCs/>
                <w:color w:val="000000"/>
                <w:sz w:val="22"/>
                <w:szCs w:val="24"/>
                <w:lang w:eastAsia="pt-BR"/>
              </w:rPr>
              <w:t xml:space="preserve"> </w:t>
            </w:r>
            <w:r w:rsidR="005F3E88">
              <w:rPr>
                <w:rFonts w:cs="Arial"/>
                <w:color w:val="000000"/>
                <w:sz w:val="22"/>
                <w:szCs w:val="24"/>
                <w:lang w:eastAsia="pt-BR"/>
              </w:rPr>
              <w:t>Frequ</w:t>
            </w:r>
            <w:r w:rsidR="00D6210E">
              <w:rPr>
                <w:rFonts w:cs="Arial"/>
                <w:color w:val="000000"/>
                <w:sz w:val="22"/>
                <w:szCs w:val="24"/>
                <w:lang w:eastAsia="pt-BR"/>
              </w:rPr>
              <w:t>ência Relativa em porcentagem</w:t>
            </w:r>
            <w:r w:rsidR="00403A37">
              <w:rPr>
                <w:rFonts w:cs="Arial"/>
                <w:color w:val="000000"/>
                <w:sz w:val="22"/>
                <w:szCs w:val="24"/>
                <w:lang w:eastAsia="pt-BR"/>
              </w:rPr>
              <w:t xml:space="preserve"> é igual</w:t>
            </w:r>
            <w:r w:rsidR="00A13439">
              <w:rPr>
                <w:rFonts w:cs="Arial"/>
                <w:color w:val="000000"/>
                <w:sz w:val="22"/>
                <w:szCs w:val="24"/>
                <w:lang w:eastAsia="pt-BR"/>
              </w:rPr>
              <w:t>,</w:t>
            </w:r>
            <w:r w:rsidR="007B22B8" w:rsidRPr="00A96CBE">
              <w:rPr>
                <w:rFonts w:cs="Arial"/>
                <w:i/>
                <w:iCs/>
                <w:color w:val="000000"/>
                <w:sz w:val="22"/>
                <w:szCs w:val="24"/>
                <w:lang w:eastAsia="pt-BR"/>
              </w:rPr>
              <w:t xml:space="preserve"> </w:t>
            </w:r>
            <w:r w:rsidR="00A13439">
              <w:rPr>
                <w:rFonts w:cs="Arial"/>
                <w:i/>
                <w:iCs/>
                <w:color w:val="000000"/>
                <w:sz w:val="22"/>
                <w:szCs w:val="24"/>
                <w:lang w:eastAsia="pt-BR"/>
              </w:rPr>
              <w:t>(</w:t>
            </w:r>
            <w:r w:rsidR="00A96CBE" w:rsidRPr="00A96CBE">
              <w:rPr>
                <w:rFonts w:cs="Arial"/>
                <w:i/>
                <w:iCs/>
                <w:color w:val="000000"/>
                <w:sz w:val="22"/>
                <w:szCs w:val="24"/>
                <w:lang w:eastAsia="pt-BR"/>
              </w:rPr>
              <w:t>F</w:t>
            </w:r>
            <w:r w:rsidR="00566BD4" w:rsidRPr="00A96CBE">
              <w:rPr>
                <w:rFonts w:cs="Arial"/>
                <w:i/>
                <w:iCs/>
                <w:color w:val="000000"/>
                <w:sz w:val="22"/>
                <w:szCs w:val="24"/>
                <w:lang w:eastAsia="pt-BR"/>
              </w:rPr>
              <w:t>i</w:t>
            </w:r>
            <w:r w:rsidR="00373B1A">
              <w:rPr>
                <w:rFonts w:cs="Arial"/>
                <w:color w:val="000000"/>
                <w:sz w:val="22"/>
                <w:szCs w:val="24"/>
                <w:lang w:eastAsia="pt-BR"/>
              </w:rPr>
              <w:t xml:space="preserve"> </w:t>
            </w:r>
            <w:r w:rsidR="00566BD4">
              <w:rPr>
                <w:rFonts w:cs="Arial"/>
                <w:color w:val="000000"/>
                <w:sz w:val="22"/>
                <w:szCs w:val="24"/>
                <w:lang w:eastAsia="pt-BR"/>
              </w:rPr>
              <w:t>da linha</w:t>
            </w:r>
            <w:r w:rsidR="00A13439">
              <w:rPr>
                <w:rFonts w:cs="Arial"/>
                <w:color w:val="000000"/>
                <w:sz w:val="22"/>
                <w:szCs w:val="24"/>
                <w:lang w:eastAsia="pt-BR"/>
              </w:rPr>
              <w:t>)</w:t>
            </w:r>
            <w:r w:rsidR="00566BD4">
              <w:rPr>
                <w:rFonts w:cs="Arial"/>
                <w:color w:val="000000"/>
                <w:sz w:val="22"/>
                <w:szCs w:val="24"/>
                <w:lang w:eastAsia="pt-BR"/>
              </w:rPr>
              <w:t xml:space="preserve"> </w:t>
            </w:r>
            <w:r w:rsidR="00B028CC">
              <w:rPr>
                <w:rFonts w:cs="Arial"/>
                <w:color w:val="000000"/>
                <w:sz w:val="22"/>
                <w:szCs w:val="24"/>
                <w:lang w:eastAsia="pt-BR"/>
              </w:rPr>
              <w:t>fiL</w:t>
            </w:r>
            <w:r w:rsidR="00A13439">
              <w:rPr>
                <w:rFonts w:cs="Arial"/>
                <w:i/>
                <w:iCs/>
                <w:color w:val="000000"/>
                <w:sz w:val="22"/>
                <w:szCs w:val="24"/>
                <w:lang w:eastAsia="pt-BR"/>
              </w:rPr>
              <w:t>,</w:t>
            </w:r>
            <w:r w:rsidR="00481F06">
              <w:rPr>
                <w:rFonts w:cs="Arial"/>
                <w:color w:val="000000"/>
                <w:sz w:val="22"/>
                <w:szCs w:val="24"/>
                <w:lang w:eastAsia="pt-BR"/>
              </w:rPr>
              <w:t xml:space="preserve"> multiplicado por 100 e divido pela </w:t>
            </w:r>
            <w:r w:rsidR="001443A2">
              <w:rPr>
                <w:rFonts w:cs="Arial"/>
                <w:color w:val="000000"/>
                <w:sz w:val="22"/>
                <w:szCs w:val="24"/>
                <w:lang w:eastAsia="pt-BR"/>
              </w:rPr>
              <w:t>soma d</w:t>
            </w:r>
            <w:r w:rsidR="00AA6065">
              <w:rPr>
                <w:rFonts w:cs="Arial"/>
                <w:color w:val="000000"/>
                <w:sz w:val="22"/>
                <w:szCs w:val="24"/>
                <w:lang w:eastAsia="pt-BR"/>
              </w:rPr>
              <w:t>os valores</w:t>
            </w:r>
            <w:r w:rsidR="001443A2">
              <w:rPr>
                <w:rFonts w:cs="Arial"/>
                <w:color w:val="000000"/>
                <w:sz w:val="22"/>
                <w:szCs w:val="24"/>
                <w:lang w:eastAsia="pt-BR"/>
              </w:rPr>
              <w:t xml:space="preserve"> </w:t>
            </w:r>
            <w:r w:rsidR="00B33787">
              <w:rPr>
                <w:rFonts w:cs="Arial"/>
                <w:color w:val="000000"/>
                <w:sz w:val="22"/>
                <w:szCs w:val="24"/>
                <w:lang w:eastAsia="pt-BR"/>
              </w:rPr>
              <w:t>Fi</w:t>
            </w:r>
            <w:r w:rsidR="000435F8">
              <w:rPr>
                <w:rFonts w:cs="Arial"/>
                <w:color w:val="000000"/>
                <w:sz w:val="22"/>
                <w:szCs w:val="24"/>
                <w:lang w:eastAsia="pt-BR"/>
              </w:rPr>
              <w:t xml:space="preserve">. </w:t>
            </w:r>
            <w:r w:rsidR="000435F8">
              <w:rPr>
                <w:rFonts w:cs="Arial"/>
                <w:b/>
                <w:bCs/>
                <w:color w:val="000000"/>
                <w:sz w:val="22"/>
                <w:szCs w:val="24"/>
                <w:lang w:eastAsia="pt-BR"/>
              </w:rPr>
              <w:t>Fórmula:</w:t>
            </w:r>
            <w:r w:rsidR="00AF6A7B">
              <w:rPr>
                <w:rFonts w:cs="Arial"/>
                <w:color w:val="000000"/>
                <w:sz w:val="22"/>
                <w:szCs w:val="24"/>
                <w:lang w:eastAsia="pt-BR"/>
              </w:rPr>
              <w:t xml:space="preserve"> </w:t>
            </w:r>
            <m:oMath>
              <m:r>
                <m:rPr>
                  <m:sty m:val="bi"/>
                </m:rPr>
                <w:rPr>
                  <w:rFonts w:ascii="Cambria Math" w:hAnsi="Cambria Math" w:cs="Arial"/>
                  <w:color w:val="000000"/>
                  <w:sz w:val="22"/>
                  <w:szCs w:val="24"/>
                  <w:lang w:eastAsia="pt-BR"/>
                </w:rPr>
                <m:t>FR%=100*</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Fil</m:t>
                  </m:r>
                </m:num>
                <m:den>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den>
              </m:f>
            </m:oMath>
          </w:p>
          <w:p w14:paraId="7ED032E5" w14:textId="4AD9F172" w:rsidR="0058572C" w:rsidRDefault="0058572C" w:rsidP="00EE2865">
            <w:pPr>
              <w:suppressAutoHyphens w:val="0"/>
              <w:spacing w:before="100" w:beforeAutospacing="1" w:after="142" w:line="240" w:lineRule="auto"/>
              <w:ind w:firstLine="0"/>
              <w:jc w:val="left"/>
              <w:rPr>
                <w:rFonts w:cs="Arial"/>
                <w:color w:val="000000"/>
                <w:sz w:val="22"/>
                <w:szCs w:val="24"/>
                <w:lang w:eastAsia="pt-BR"/>
              </w:rPr>
            </w:pPr>
            <w:r w:rsidRPr="0058572C">
              <w:rPr>
                <w:rFonts w:cs="Arial"/>
                <w:b/>
                <w:bCs/>
                <w:color w:val="000000"/>
                <w:sz w:val="22"/>
                <w:szCs w:val="24"/>
                <w:lang w:eastAsia="pt-BR"/>
              </w:rPr>
              <w:t>Coluna 04:</w:t>
            </w:r>
            <w:r w:rsidR="007D2126">
              <w:rPr>
                <w:rFonts w:cs="Arial"/>
                <w:b/>
                <w:bCs/>
                <w:color w:val="000000"/>
                <w:sz w:val="22"/>
                <w:szCs w:val="24"/>
                <w:lang w:eastAsia="pt-BR"/>
              </w:rPr>
              <w:t xml:space="preserve"> </w:t>
            </w:r>
            <w:r w:rsidR="00CE09DC">
              <w:rPr>
                <w:rFonts w:cs="Arial"/>
                <w:color w:val="000000"/>
                <w:sz w:val="22"/>
                <w:szCs w:val="24"/>
                <w:lang w:eastAsia="pt-BR"/>
              </w:rPr>
              <w:t xml:space="preserve">(FAC) </w:t>
            </w:r>
            <w:r w:rsidR="004C7D37">
              <w:rPr>
                <w:rFonts w:cs="Arial"/>
                <w:color w:val="000000"/>
                <w:sz w:val="22"/>
                <w:szCs w:val="24"/>
                <w:lang w:eastAsia="pt-BR"/>
              </w:rPr>
              <w:t xml:space="preserve">Frequência </w:t>
            </w:r>
            <w:r w:rsidR="00FC453F">
              <w:rPr>
                <w:rFonts w:cs="Arial"/>
                <w:color w:val="000000"/>
                <w:sz w:val="22"/>
                <w:szCs w:val="24"/>
                <w:lang w:eastAsia="pt-BR"/>
              </w:rPr>
              <w:t>Simples Acumulada</w:t>
            </w:r>
            <w:r w:rsidR="00C82127">
              <w:rPr>
                <w:rFonts w:cs="Arial"/>
                <w:color w:val="000000"/>
                <w:sz w:val="22"/>
                <w:szCs w:val="24"/>
                <w:lang w:eastAsia="pt-BR"/>
              </w:rPr>
              <w:t xml:space="preserve"> </w:t>
            </w:r>
            <w:r w:rsidR="004C2B2D">
              <w:rPr>
                <w:rFonts w:cs="Arial"/>
                <w:color w:val="000000"/>
                <w:sz w:val="22"/>
                <w:szCs w:val="24"/>
                <w:lang w:eastAsia="pt-BR"/>
              </w:rPr>
              <w:t>é igual a</w:t>
            </w:r>
            <w:r w:rsidR="00F630BE">
              <w:rPr>
                <w:rFonts w:cs="Arial"/>
                <w:color w:val="000000"/>
                <w:sz w:val="22"/>
                <w:szCs w:val="24"/>
                <w:lang w:eastAsia="pt-BR"/>
              </w:rPr>
              <w:t xml:space="preserve"> </w:t>
            </w:r>
            <w:r w:rsidR="00B028CC">
              <w:rPr>
                <w:rFonts w:cs="Arial"/>
                <w:color w:val="000000"/>
                <w:sz w:val="22"/>
                <w:szCs w:val="24"/>
                <w:lang w:eastAsia="pt-BR"/>
              </w:rPr>
              <w:t xml:space="preserve">fiL </w:t>
            </w:r>
            <w:r w:rsidR="00E63C87">
              <w:rPr>
                <w:rFonts w:cs="Arial"/>
                <w:color w:val="000000"/>
                <w:sz w:val="22"/>
                <w:szCs w:val="24"/>
                <w:lang w:eastAsia="pt-BR"/>
              </w:rPr>
              <w:t>da coluna 2</w:t>
            </w:r>
            <w:r w:rsidR="00544747">
              <w:rPr>
                <w:rFonts w:cs="Arial"/>
                <w:color w:val="000000"/>
                <w:sz w:val="22"/>
                <w:szCs w:val="24"/>
                <w:lang w:eastAsia="pt-BR"/>
              </w:rPr>
              <w:t>,</w:t>
            </w:r>
            <w:r w:rsidR="00D6620D">
              <w:rPr>
                <w:rFonts w:cs="Arial"/>
                <w:color w:val="000000"/>
                <w:sz w:val="22"/>
                <w:szCs w:val="24"/>
                <w:lang w:eastAsia="pt-BR"/>
              </w:rPr>
              <w:t xml:space="preserve"> mais</w:t>
            </w:r>
            <w:r w:rsidR="00B218D7">
              <w:rPr>
                <w:rFonts w:cs="Arial"/>
                <w:color w:val="000000"/>
                <w:sz w:val="22"/>
                <w:szCs w:val="24"/>
                <w:lang w:eastAsia="pt-BR"/>
              </w:rPr>
              <w:t xml:space="preserve"> FAC</w:t>
            </w:r>
            <w:r w:rsidR="00D6620D">
              <w:rPr>
                <w:rFonts w:cs="Arial"/>
                <w:color w:val="000000"/>
                <w:sz w:val="22"/>
                <w:szCs w:val="24"/>
                <w:lang w:eastAsia="pt-BR"/>
              </w:rPr>
              <w:t xml:space="preserve"> </w:t>
            </w:r>
            <w:r w:rsidR="00B47386">
              <w:rPr>
                <w:rFonts w:cs="Arial"/>
                <w:color w:val="000000"/>
                <w:sz w:val="22"/>
                <w:szCs w:val="24"/>
                <w:lang w:eastAsia="pt-BR"/>
              </w:rPr>
              <w:t xml:space="preserve">da linha anterior </w:t>
            </w:r>
            <w:r w:rsidR="00903752">
              <w:rPr>
                <w:rFonts w:cs="Arial"/>
                <w:color w:val="000000"/>
                <w:sz w:val="22"/>
                <w:szCs w:val="24"/>
                <w:lang w:eastAsia="pt-BR"/>
              </w:rPr>
              <w:t>do FAC</w:t>
            </w:r>
            <w:r w:rsidR="00027EF0">
              <w:rPr>
                <w:rFonts w:cs="Arial"/>
                <w:color w:val="000000"/>
                <w:sz w:val="22"/>
                <w:szCs w:val="24"/>
                <w:lang w:eastAsia="pt-BR"/>
              </w:rPr>
              <w:t>.</w:t>
            </w:r>
          </w:p>
          <w:p w14:paraId="71D7C5C3" w14:textId="14EA2AA7" w:rsidR="000C75C5" w:rsidRDefault="00721E2A" w:rsidP="00EE2865">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Coluna 05:</w:t>
            </w:r>
            <w:r w:rsidR="00EE792E">
              <w:rPr>
                <w:rFonts w:cs="Arial"/>
                <w:b/>
                <w:bCs/>
                <w:color w:val="000000"/>
                <w:sz w:val="22"/>
                <w:szCs w:val="24"/>
                <w:lang w:eastAsia="pt-BR"/>
              </w:rPr>
              <w:t xml:space="preserve"> </w:t>
            </w:r>
            <w:r w:rsidR="00EE792E">
              <w:rPr>
                <w:rFonts w:cs="Arial"/>
                <w:color w:val="000000"/>
                <w:sz w:val="22"/>
                <w:szCs w:val="24"/>
                <w:lang w:eastAsia="pt-BR"/>
              </w:rPr>
              <w:t>(FAC</w:t>
            </w:r>
            <w:r w:rsidR="00B27973">
              <w:rPr>
                <w:rFonts w:cs="Arial"/>
                <w:color w:val="000000"/>
                <w:sz w:val="22"/>
                <w:szCs w:val="24"/>
                <w:lang w:eastAsia="pt-BR"/>
              </w:rPr>
              <w:t xml:space="preserve">%) Frequência </w:t>
            </w:r>
            <w:r w:rsidR="000460DB">
              <w:rPr>
                <w:rFonts w:cs="Arial"/>
                <w:color w:val="000000"/>
                <w:sz w:val="22"/>
                <w:szCs w:val="24"/>
                <w:lang w:eastAsia="pt-BR"/>
              </w:rPr>
              <w:t>Relativa Acumulada</w:t>
            </w:r>
            <w:r w:rsidR="007D146A">
              <w:rPr>
                <w:rFonts w:cs="Arial"/>
                <w:color w:val="000000"/>
                <w:sz w:val="22"/>
                <w:szCs w:val="24"/>
                <w:lang w:eastAsia="pt-BR"/>
              </w:rPr>
              <w:t xml:space="preserve"> é igual</w:t>
            </w:r>
            <w:r w:rsidR="00E801D4">
              <w:rPr>
                <w:rFonts w:cs="Arial"/>
                <w:color w:val="000000"/>
                <w:sz w:val="22"/>
                <w:szCs w:val="24"/>
                <w:lang w:eastAsia="pt-BR"/>
              </w:rPr>
              <w:t xml:space="preserve"> </w:t>
            </w:r>
            <w:r w:rsidR="00BA3510">
              <w:rPr>
                <w:rFonts w:cs="Arial"/>
                <w:color w:val="000000"/>
                <w:sz w:val="22"/>
                <w:szCs w:val="24"/>
                <w:lang w:eastAsia="pt-BR"/>
              </w:rPr>
              <w:t>linha</w:t>
            </w:r>
            <w:r w:rsidR="00A16455">
              <w:rPr>
                <w:rFonts w:cs="Arial"/>
                <w:color w:val="000000"/>
                <w:sz w:val="22"/>
                <w:szCs w:val="24"/>
                <w:lang w:eastAsia="pt-BR"/>
              </w:rPr>
              <w:t xml:space="preserve"> do</w:t>
            </w:r>
            <w:r w:rsidR="00C558DE">
              <w:rPr>
                <w:rFonts w:cs="Arial"/>
                <w:color w:val="000000"/>
                <w:sz w:val="22"/>
                <w:szCs w:val="24"/>
                <w:lang w:eastAsia="pt-BR"/>
              </w:rPr>
              <w:t xml:space="preserve"> FR</w:t>
            </w:r>
            <w:r w:rsidR="00A16455">
              <w:rPr>
                <w:rFonts w:cs="Arial"/>
                <w:color w:val="000000"/>
                <w:sz w:val="22"/>
                <w:szCs w:val="24"/>
                <w:lang w:eastAsia="pt-BR"/>
              </w:rPr>
              <w:t>%</w:t>
            </w:r>
            <w:r w:rsidR="006F2802">
              <w:rPr>
                <w:rFonts w:cs="Arial"/>
                <w:color w:val="000000"/>
                <w:sz w:val="22"/>
                <w:szCs w:val="24"/>
                <w:lang w:eastAsia="pt-BR"/>
              </w:rPr>
              <w:t>,</w:t>
            </w:r>
            <w:r w:rsidR="00A16455">
              <w:rPr>
                <w:rFonts w:cs="Arial"/>
                <w:color w:val="000000"/>
                <w:sz w:val="22"/>
                <w:szCs w:val="24"/>
                <w:lang w:eastAsia="pt-BR"/>
              </w:rPr>
              <w:t xml:space="preserve"> mais o valor da  a linha anterior do FAC</w:t>
            </w:r>
            <w:r w:rsidR="00315FF4">
              <w:rPr>
                <w:rFonts w:cs="Arial"/>
                <w:color w:val="000000"/>
                <w:sz w:val="22"/>
                <w:szCs w:val="24"/>
                <w:lang w:eastAsia="pt-BR"/>
              </w:rPr>
              <w:t>%</w:t>
            </w:r>
            <w:r w:rsidR="00027EF0">
              <w:rPr>
                <w:rFonts w:cs="Arial"/>
                <w:color w:val="000000"/>
                <w:sz w:val="22"/>
                <w:szCs w:val="24"/>
                <w:lang w:eastAsia="pt-BR"/>
              </w:rPr>
              <w:t>.</w:t>
            </w:r>
          </w:p>
          <w:p w14:paraId="1FD802C0" w14:textId="77777777" w:rsidR="005427CA" w:rsidRDefault="00993F81" w:rsidP="00EE2865">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C</w:t>
            </w:r>
            <w:r w:rsidR="00EA795F">
              <w:rPr>
                <w:rFonts w:cs="Arial"/>
                <w:b/>
                <w:bCs/>
                <w:color w:val="000000"/>
                <w:sz w:val="22"/>
                <w:szCs w:val="24"/>
                <w:lang w:eastAsia="pt-BR"/>
              </w:rPr>
              <w:t>álculos</w:t>
            </w:r>
          </w:p>
          <w:p w14:paraId="39A3A076" w14:textId="24AB78B8" w:rsidR="00B90E4D" w:rsidRDefault="0013790D" w:rsidP="00EE2865">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Moda</w:t>
            </w:r>
            <w:r w:rsidR="00886FF4">
              <w:rPr>
                <w:rFonts w:cs="Arial"/>
                <w:b/>
                <w:bCs/>
                <w:color w:val="000000"/>
                <w:sz w:val="22"/>
                <w:szCs w:val="24"/>
                <w:lang w:eastAsia="pt-BR"/>
              </w:rPr>
              <w:t>:</w:t>
            </w:r>
            <w:r w:rsidR="00886FF4">
              <w:rPr>
                <w:rFonts w:cs="Arial"/>
                <w:color w:val="000000"/>
                <w:sz w:val="22"/>
                <w:szCs w:val="24"/>
                <w:lang w:eastAsia="pt-BR"/>
              </w:rPr>
              <w:t xml:space="preserve"> Moda é a variedade </w:t>
            </w:r>
            <w:r w:rsidR="00BF730B">
              <w:rPr>
                <w:rFonts w:cs="Arial"/>
                <w:color w:val="000000"/>
                <w:sz w:val="22"/>
                <w:szCs w:val="24"/>
                <w:lang w:eastAsia="pt-BR"/>
              </w:rPr>
              <w:t xml:space="preserve">que mais se repete </w:t>
            </w:r>
            <w:r w:rsidR="0058611D">
              <w:rPr>
                <w:rFonts w:cs="Arial"/>
                <w:color w:val="000000"/>
                <w:sz w:val="22"/>
                <w:szCs w:val="24"/>
                <w:lang w:eastAsia="pt-BR"/>
              </w:rPr>
              <w:t>nos dados fornecidos</w:t>
            </w:r>
            <w:r w:rsidR="00291D02">
              <w:rPr>
                <w:rFonts w:cs="Arial"/>
                <w:color w:val="000000"/>
                <w:sz w:val="22"/>
                <w:szCs w:val="24"/>
                <w:lang w:eastAsia="pt-BR"/>
              </w:rPr>
              <w:t xml:space="preserve">, </w:t>
            </w:r>
            <w:r w:rsidR="0083057A">
              <w:rPr>
                <w:rFonts w:cs="Arial"/>
                <w:color w:val="000000"/>
                <w:sz w:val="22"/>
                <w:szCs w:val="24"/>
                <w:lang w:eastAsia="pt-BR"/>
              </w:rPr>
              <w:t xml:space="preserve">quando </w:t>
            </w:r>
            <w:r w:rsidR="005B5A85">
              <w:rPr>
                <w:rFonts w:cs="Arial"/>
                <w:color w:val="000000"/>
                <w:sz w:val="22"/>
                <w:szCs w:val="24"/>
                <w:lang w:eastAsia="pt-BR"/>
              </w:rPr>
              <w:t>isso acontecer</w:t>
            </w:r>
            <w:r w:rsidR="000309C8">
              <w:rPr>
                <w:rFonts w:cs="Arial"/>
                <w:color w:val="000000"/>
                <w:sz w:val="22"/>
                <w:szCs w:val="24"/>
                <w:lang w:eastAsia="pt-BR"/>
              </w:rPr>
              <w:t xml:space="preserve">, </w:t>
            </w:r>
            <w:r w:rsidR="00FD6B64">
              <w:rPr>
                <w:rFonts w:cs="Arial"/>
                <w:color w:val="000000"/>
                <w:sz w:val="22"/>
                <w:szCs w:val="24"/>
                <w:lang w:eastAsia="pt-BR"/>
              </w:rPr>
              <w:t>a moda</w:t>
            </w:r>
            <w:r w:rsidR="000309C8">
              <w:rPr>
                <w:rFonts w:cs="Arial"/>
                <w:color w:val="000000"/>
                <w:sz w:val="22"/>
                <w:szCs w:val="24"/>
                <w:lang w:eastAsia="pt-BR"/>
              </w:rPr>
              <w:t xml:space="preserve"> pode ser classi</w:t>
            </w:r>
            <w:r w:rsidR="00D9691D">
              <w:rPr>
                <w:rFonts w:cs="Arial"/>
                <w:color w:val="000000"/>
                <w:sz w:val="22"/>
                <w:szCs w:val="24"/>
                <w:lang w:eastAsia="pt-BR"/>
              </w:rPr>
              <w:t xml:space="preserve">fica </w:t>
            </w:r>
            <w:r w:rsidR="00D52160">
              <w:rPr>
                <w:rFonts w:cs="Arial"/>
                <w:color w:val="000000"/>
                <w:sz w:val="22"/>
                <w:szCs w:val="24"/>
                <w:lang w:eastAsia="pt-BR"/>
              </w:rPr>
              <w:t>como bimodal</w:t>
            </w:r>
            <w:r w:rsidR="005176B9">
              <w:rPr>
                <w:rFonts w:cs="Arial"/>
                <w:color w:val="000000"/>
                <w:sz w:val="22"/>
                <w:szCs w:val="24"/>
                <w:lang w:eastAsia="pt-BR"/>
              </w:rPr>
              <w:t xml:space="preserve"> ou mais </w:t>
            </w:r>
            <w:r w:rsidR="00027EF0">
              <w:rPr>
                <w:rFonts w:cs="Arial"/>
                <w:color w:val="000000"/>
                <w:sz w:val="22"/>
                <w:szCs w:val="24"/>
                <w:lang w:eastAsia="pt-BR"/>
              </w:rPr>
              <w:t>.</w:t>
            </w:r>
          </w:p>
          <w:p w14:paraId="2AED7FDB" w14:textId="0C1F69AC" w:rsidR="00D52160" w:rsidRDefault="00A17B8D" w:rsidP="00EE2865">
            <w:pPr>
              <w:suppressAutoHyphens w:val="0"/>
              <w:spacing w:before="100" w:beforeAutospacing="1" w:after="142" w:line="240" w:lineRule="auto"/>
              <w:ind w:firstLine="0"/>
              <w:jc w:val="left"/>
              <w:rPr>
                <w:rFonts w:cs="Arial"/>
                <w:color w:val="000000"/>
                <w:sz w:val="22"/>
                <w:szCs w:val="24"/>
                <w:lang w:eastAsia="pt-BR"/>
              </w:rPr>
            </w:pPr>
            <w:r w:rsidRPr="00A17B8D">
              <w:rPr>
                <w:rFonts w:cs="Arial"/>
                <w:b/>
                <w:bCs/>
                <w:color w:val="000000"/>
                <w:sz w:val="22"/>
                <w:szCs w:val="24"/>
                <w:lang w:eastAsia="pt-BR"/>
              </w:rPr>
              <w:t>Mediana</w:t>
            </w:r>
            <w:r>
              <w:rPr>
                <w:rFonts w:cs="Arial"/>
                <w:b/>
                <w:bCs/>
                <w:color w:val="000000"/>
                <w:sz w:val="22"/>
                <w:szCs w:val="24"/>
                <w:lang w:eastAsia="pt-BR"/>
              </w:rPr>
              <w:t>:</w:t>
            </w:r>
            <w:r w:rsidR="00567CA0">
              <w:rPr>
                <w:rFonts w:cs="Arial"/>
                <w:b/>
                <w:bCs/>
                <w:color w:val="000000"/>
                <w:sz w:val="22"/>
                <w:szCs w:val="24"/>
                <w:lang w:eastAsia="pt-BR"/>
              </w:rPr>
              <w:t xml:space="preserve"> </w:t>
            </w:r>
            <w:r w:rsidR="002A6568">
              <w:rPr>
                <w:rFonts w:cs="Arial"/>
                <w:color w:val="000000"/>
                <w:sz w:val="22"/>
                <w:szCs w:val="24"/>
                <w:lang w:eastAsia="pt-BR"/>
              </w:rPr>
              <w:t>É</w:t>
            </w:r>
            <w:r w:rsidR="002E1088">
              <w:rPr>
                <w:rFonts w:cs="Arial"/>
                <w:color w:val="000000"/>
                <w:sz w:val="22"/>
                <w:szCs w:val="24"/>
                <w:lang w:eastAsia="pt-BR"/>
              </w:rPr>
              <w:t xml:space="preserve"> </w:t>
            </w:r>
            <w:r w:rsidR="003342A0">
              <w:rPr>
                <w:rFonts w:cs="Arial"/>
                <w:color w:val="000000"/>
                <w:sz w:val="22"/>
                <w:szCs w:val="24"/>
                <w:lang w:eastAsia="pt-BR"/>
              </w:rPr>
              <w:t>igual</w:t>
            </w:r>
            <w:r w:rsidR="006824E8">
              <w:rPr>
                <w:rFonts w:cs="Arial"/>
                <w:color w:val="000000"/>
                <w:sz w:val="22"/>
                <w:szCs w:val="24"/>
                <w:lang w:eastAsia="pt-BR"/>
              </w:rPr>
              <w:t xml:space="preserve"> </w:t>
            </w:r>
            <w:r w:rsidR="00611389">
              <w:rPr>
                <w:rFonts w:cs="Arial"/>
                <w:color w:val="000000"/>
                <w:sz w:val="22"/>
                <w:szCs w:val="24"/>
                <w:lang w:eastAsia="pt-BR"/>
              </w:rPr>
              <w:t>a 50%</w:t>
            </w:r>
            <w:r w:rsidR="00E9797E">
              <w:rPr>
                <w:rFonts w:cs="Arial"/>
                <w:color w:val="000000"/>
                <w:sz w:val="22"/>
                <w:szCs w:val="24"/>
                <w:lang w:eastAsia="pt-BR"/>
              </w:rPr>
              <w:t xml:space="preserve"> d</w:t>
            </w:r>
            <w:r w:rsidR="00E70D61">
              <w:rPr>
                <w:rFonts w:cs="Arial"/>
                <w:color w:val="000000"/>
                <w:sz w:val="22"/>
                <w:szCs w:val="24"/>
                <w:lang w:eastAsia="pt-BR"/>
              </w:rPr>
              <w:t>a soma</w:t>
            </w:r>
            <w:r w:rsidR="00E9797E">
              <w:rPr>
                <w:rFonts w:cs="Arial"/>
                <w:color w:val="000000"/>
                <w:sz w:val="22"/>
                <w:szCs w:val="24"/>
                <w:lang w:eastAsia="pt-BR"/>
              </w:rPr>
              <w:t xml:space="preserve"> do</w:t>
            </w:r>
            <w:r w:rsidR="00E70D61">
              <w:rPr>
                <w:rFonts w:cs="Arial"/>
                <w:color w:val="000000"/>
                <w:sz w:val="22"/>
                <w:szCs w:val="24"/>
                <w:lang w:eastAsia="pt-BR"/>
              </w:rPr>
              <w:t>s valores do</w:t>
            </w:r>
            <w:r w:rsidR="0081228D">
              <w:rPr>
                <w:rFonts w:cs="Arial"/>
                <w:color w:val="000000"/>
                <w:sz w:val="22"/>
                <w:szCs w:val="24"/>
                <w:lang w:eastAsia="pt-BR"/>
              </w:rPr>
              <w:t xml:space="preserve"> Fi</w:t>
            </w:r>
            <w:r w:rsidR="00784BBB">
              <w:rPr>
                <w:rFonts w:cs="Arial"/>
                <w:color w:val="000000"/>
                <w:sz w:val="22"/>
                <w:szCs w:val="24"/>
                <w:lang w:eastAsia="pt-BR"/>
              </w:rPr>
              <w:t>, o resultado</w:t>
            </w:r>
            <w:r w:rsidR="000C718C">
              <w:rPr>
                <w:rFonts w:cs="Arial"/>
                <w:color w:val="000000"/>
                <w:sz w:val="22"/>
                <w:szCs w:val="24"/>
                <w:lang w:eastAsia="pt-BR"/>
              </w:rPr>
              <w:t xml:space="preserve"> é a posição das variedades, caso </w:t>
            </w:r>
            <w:r w:rsidR="004023F4">
              <w:rPr>
                <w:rFonts w:cs="Arial"/>
                <w:color w:val="000000"/>
                <w:sz w:val="22"/>
                <w:szCs w:val="24"/>
                <w:lang w:eastAsia="pt-BR"/>
              </w:rPr>
              <w:t xml:space="preserve">ele seja par é preciso </w:t>
            </w:r>
            <w:r w:rsidR="00986E7A">
              <w:rPr>
                <w:rFonts w:cs="Arial"/>
                <w:color w:val="000000"/>
                <w:sz w:val="22"/>
                <w:szCs w:val="24"/>
                <w:lang w:eastAsia="pt-BR"/>
              </w:rPr>
              <w:t>de duas</w:t>
            </w:r>
            <w:r w:rsidR="00FC6781">
              <w:rPr>
                <w:rFonts w:cs="Arial"/>
                <w:color w:val="000000"/>
                <w:sz w:val="22"/>
                <w:szCs w:val="24"/>
                <w:lang w:eastAsia="pt-BR"/>
              </w:rPr>
              <w:t xml:space="preserve"> posiç</w:t>
            </w:r>
            <w:r w:rsidR="00986E7A">
              <w:rPr>
                <w:rFonts w:cs="Arial"/>
                <w:color w:val="000000"/>
                <w:sz w:val="22"/>
                <w:szCs w:val="24"/>
                <w:lang w:eastAsia="pt-BR"/>
              </w:rPr>
              <w:t>ões</w:t>
            </w:r>
            <w:r w:rsidR="009537A3">
              <w:rPr>
                <w:rFonts w:cs="Arial"/>
                <w:color w:val="000000"/>
                <w:sz w:val="22"/>
                <w:szCs w:val="24"/>
                <w:lang w:eastAsia="pt-BR"/>
              </w:rPr>
              <w:t>,</w:t>
            </w:r>
            <w:r w:rsidR="00001131">
              <w:rPr>
                <w:rFonts w:cs="Arial"/>
                <w:color w:val="000000"/>
                <w:sz w:val="22"/>
                <w:szCs w:val="24"/>
                <w:lang w:eastAsia="pt-BR"/>
              </w:rPr>
              <w:t xml:space="preserve"> </w:t>
            </w:r>
            <w:r w:rsidR="00D52160">
              <w:rPr>
                <w:rFonts w:cs="Arial"/>
                <w:color w:val="000000"/>
                <w:sz w:val="22"/>
                <w:szCs w:val="24"/>
                <w:lang w:eastAsia="pt-BR"/>
              </w:rPr>
              <w:t>mas, no entanto,</w:t>
            </w:r>
            <w:r w:rsidR="00001131">
              <w:rPr>
                <w:rFonts w:cs="Arial"/>
                <w:color w:val="000000"/>
                <w:sz w:val="22"/>
                <w:szCs w:val="24"/>
                <w:lang w:eastAsia="pt-BR"/>
              </w:rPr>
              <w:t xml:space="preserve"> se for ímpar é somente </w:t>
            </w:r>
            <w:r w:rsidR="0049582C">
              <w:rPr>
                <w:rFonts w:cs="Arial"/>
                <w:color w:val="000000"/>
                <w:sz w:val="22"/>
                <w:szCs w:val="24"/>
                <w:lang w:eastAsia="pt-BR"/>
              </w:rPr>
              <w:t>uma posição</w:t>
            </w:r>
            <w:r w:rsidR="00D52160">
              <w:rPr>
                <w:rFonts w:cs="Arial"/>
                <w:color w:val="000000"/>
                <w:sz w:val="22"/>
                <w:szCs w:val="24"/>
                <w:lang w:eastAsia="pt-BR"/>
              </w:rPr>
              <w:t>.</w:t>
            </w:r>
          </w:p>
          <w:p w14:paraId="1E21615D" w14:textId="586621CB" w:rsidR="00F97186" w:rsidRPr="00F97186" w:rsidRDefault="00BD2671" w:rsidP="00EE2865">
            <w:pPr>
              <w:suppressAutoHyphens w:val="0"/>
              <w:spacing w:before="100" w:beforeAutospacing="1" w:after="142" w:line="240" w:lineRule="auto"/>
              <w:ind w:firstLine="0"/>
              <w:jc w:val="left"/>
              <w:rPr>
                <w:rFonts w:cs="Arial"/>
                <w:color w:val="000000"/>
                <w:sz w:val="22"/>
                <w:szCs w:val="24"/>
                <w:lang w:eastAsia="pt-BR"/>
              </w:rPr>
            </w:pPr>
            <w:r w:rsidRPr="00B943AF">
              <w:rPr>
                <w:rFonts w:cs="Arial"/>
                <w:b/>
                <w:bCs/>
                <w:color w:val="000000"/>
                <w:sz w:val="22"/>
                <w:szCs w:val="24"/>
                <w:lang w:eastAsia="pt-BR"/>
              </w:rPr>
              <w:t>Medida Separatriz</w:t>
            </w:r>
            <w:r w:rsidR="00B943AF">
              <w:rPr>
                <w:rFonts w:cs="Arial"/>
                <w:b/>
                <w:bCs/>
                <w:color w:val="000000"/>
                <w:sz w:val="22"/>
                <w:szCs w:val="24"/>
                <w:lang w:eastAsia="pt-BR"/>
              </w:rPr>
              <w:t>:</w:t>
            </w:r>
            <w:r w:rsidR="00930E7E">
              <w:rPr>
                <w:rFonts w:cs="Arial"/>
                <w:color w:val="000000"/>
                <w:sz w:val="22"/>
                <w:szCs w:val="24"/>
                <w:lang w:eastAsia="pt-BR"/>
              </w:rPr>
              <w:t xml:space="preserve"> É igual a porcentagem </w:t>
            </w:r>
            <w:r w:rsidR="00425852">
              <w:rPr>
                <w:rFonts w:cs="Arial"/>
                <w:color w:val="000000"/>
                <w:sz w:val="22"/>
                <w:szCs w:val="24"/>
                <w:lang w:eastAsia="pt-BR"/>
              </w:rPr>
              <w:t>escolhida pelo usuário</w:t>
            </w:r>
            <w:r w:rsidR="00925B12">
              <w:rPr>
                <w:rFonts w:cs="Arial"/>
                <w:color w:val="000000"/>
                <w:sz w:val="22"/>
                <w:szCs w:val="24"/>
                <w:lang w:eastAsia="pt-BR"/>
              </w:rPr>
              <w:t>(</w:t>
            </w:r>
            <w:r w:rsidR="00930E7E">
              <w:rPr>
                <w:rFonts w:cs="Arial"/>
                <w:color w:val="000000"/>
                <w:sz w:val="22"/>
                <w:szCs w:val="24"/>
                <w:lang w:eastAsia="pt-BR"/>
              </w:rPr>
              <w:t>Qu</w:t>
            </w:r>
            <w:r w:rsidR="00997BBC">
              <w:rPr>
                <w:rFonts w:cs="Arial"/>
                <w:color w:val="000000"/>
                <w:sz w:val="22"/>
                <w:szCs w:val="24"/>
                <w:lang w:eastAsia="pt-BR"/>
              </w:rPr>
              <w:t>artil</w:t>
            </w:r>
            <w:r w:rsidR="00925B12">
              <w:rPr>
                <w:rFonts w:cs="Arial"/>
                <w:color w:val="000000"/>
                <w:sz w:val="22"/>
                <w:szCs w:val="24"/>
                <w:lang w:eastAsia="pt-BR"/>
              </w:rPr>
              <w:t>,</w:t>
            </w:r>
            <w:r w:rsidR="00997BBC">
              <w:rPr>
                <w:rFonts w:cs="Arial"/>
                <w:color w:val="000000"/>
                <w:sz w:val="22"/>
                <w:szCs w:val="24"/>
                <w:lang w:eastAsia="pt-BR"/>
              </w:rPr>
              <w:t xml:space="preserve"> Quintil</w:t>
            </w:r>
            <w:r w:rsidR="00925B12">
              <w:rPr>
                <w:rFonts w:cs="Arial"/>
                <w:color w:val="000000"/>
                <w:sz w:val="22"/>
                <w:szCs w:val="24"/>
                <w:lang w:eastAsia="pt-BR"/>
              </w:rPr>
              <w:t xml:space="preserve">, </w:t>
            </w:r>
            <w:r w:rsidR="00B124DD">
              <w:rPr>
                <w:rFonts w:cs="Arial"/>
                <w:color w:val="000000"/>
                <w:sz w:val="22"/>
                <w:szCs w:val="24"/>
                <w:lang w:eastAsia="pt-BR"/>
              </w:rPr>
              <w:t>Decil</w:t>
            </w:r>
            <w:r w:rsidR="0048422C">
              <w:rPr>
                <w:rFonts w:cs="Arial"/>
                <w:color w:val="000000"/>
                <w:sz w:val="22"/>
                <w:szCs w:val="24"/>
                <w:lang w:eastAsia="pt-BR"/>
              </w:rPr>
              <w:t xml:space="preserve"> </w:t>
            </w:r>
            <w:r w:rsidR="00925B12">
              <w:rPr>
                <w:rFonts w:cs="Arial"/>
                <w:color w:val="000000"/>
                <w:sz w:val="22"/>
                <w:szCs w:val="24"/>
                <w:lang w:eastAsia="pt-BR"/>
              </w:rPr>
              <w:t xml:space="preserve">e </w:t>
            </w:r>
            <w:r w:rsidR="009C27ED">
              <w:rPr>
                <w:rFonts w:cs="Arial"/>
                <w:color w:val="000000"/>
                <w:sz w:val="22"/>
                <w:szCs w:val="24"/>
                <w:lang w:eastAsia="pt-BR"/>
              </w:rPr>
              <w:t xml:space="preserve"> </w:t>
            </w:r>
            <w:r w:rsidR="00925B12">
              <w:rPr>
                <w:rFonts w:cs="Arial"/>
                <w:color w:val="000000"/>
                <w:sz w:val="22"/>
                <w:szCs w:val="24"/>
                <w:lang w:eastAsia="pt-BR"/>
              </w:rPr>
              <w:t>Percentil</w:t>
            </w:r>
            <w:r w:rsidR="00E72EE0">
              <w:rPr>
                <w:rFonts w:cs="Arial"/>
                <w:color w:val="000000"/>
                <w:sz w:val="22"/>
                <w:szCs w:val="24"/>
                <w:lang w:eastAsia="pt-BR"/>
              </w:rPr>
              <w:t>)</w:t>
            </w:r>
            <w:r w:rsidR="00930E7E">
              <w:rPr>
                <w:rFonts w:cs="Arial"/>
                <w:color w:val="000000"/>
                <w:sz w:val="22"/>
                <w:szCs w:val="24"/>
                <w:lang w:eastAsia="pt-BR"/>
              </w:rPr>
              <w:t xml:space="preserve"> </w:t>
            </w:r>
            <w:r w:rsidR="00206A3D">
              <w:rPr>
                <w:rFonts w:cs="Arial"/>
                <w:color w:val="000000"/>
                <w:sz w:val="22"/>
                <w:szCs w:val="24"/>
                <w:lang w:eastAsia="pt-BR"/>
              </w:rPr>
              <w:t>aplicada na</w:t>
            </w:r>
            <w:r w:rsidR="00930E7E">
              <w:rPr>
                <w:rFonts w:cs="Arial"/>
                <w:color w:val="000000"/>
                <w:sz w:val="22"/>
                <w:szCs w:val="24"/>
                <w:lang w:eastAsia="pt-BR"/>
              </w:rPr>
              <w:t xml:space="preserve"> soma dos valores do Fi, o resultado é a posição das variedades, caso ele seja par é preciso de duas posições, mas, no entanto, se for ímpar é somente uma posição.</w:t>
            </w:r>
          </w:p>
          <w:p w14:paraId="2A2D67E2" w14:textId="1F955AB7" w:rsidR="00D52160" w:rsidRDefault="00D52160" w:rsidP="00EE2865">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Gráficos</w:t>
            </w:r>
          </w:p>
          <w:p w14:paraId="3D6E0DDF" w14:textId="265776D6" w:rsidR="00A17B8D" w:rsidRPr="003342A0" w:rsidRDefault="00BD68C2" w:rsidP="00EE2865">
            <w:pPr>
              <w:suppressAutoHyphens w:val="0"/>
              <w:spacing w:before="100" w:beforeAutospacing="1" w:after="142" w:line="240" w:lineRule="auto"/>
              <w:ind w:firstLine="0"/>
              <w:jc w:val="left"/>
              <w:rPr>
                <w:rFonts w:cs="Arial"/>
                <w:color w:val="000000"/>
                <w:sz w:val="22"/>
                <w:szCs w:val="24"/>
                <w:lang w:eastAsia="pt-BR"/>
              </w:rPr>
            </w:pPr>
            <w:r>
              <w:rPr>
                <w:rFonts w:cs="Arial"/>
                <w:color w:val="000000"/>
                <w:sz w:val="22"/>
                <w:szCs w:val="24"/>
                <w:lang w:eastAsia="pt-BR"/>
              </w:rPr>
              <w:t>Gerar grá</w:t>
            </w:r>
            <w:r w:rsidR="006800B1">
              <w:rPr>
                <w:rFonts w:cs="Arial"/>
                <w:color w:val="000000"/>
                <w:sz w:val="22"/>
                <w:szCs w:val="24"/>
                <w:lang w:eastAsia="pt-BR"/>
              </w:rPr>
              <w:t>fico</w:t>
            </w:r>
            <w:r>
              <w:rPr>
                <w:rFonts w:cs="Arial"/>
                <w:color w:val="000000"/>
                <w:sz w:val="22"/>
                <w:szCs w:val="24"/>
                <w:lang w:eastAsia="pt-BR"/>
              </w:rPr>
              <w:t xml:space="preserve"> </w:t>
            </w:r>
            <w:r w:rsidR="00223C8C">
              <w:rPr>
                <w:rFonts w:cs="Arial"/>
                <w:color w:val="000000"/>
                <w:sz w:val="22"/>
                <w:szCs w:val="24"/>
                <w:lang w:eastAsia="pt-BR"/>
              </w:rPr>
              <w:t>de acordo a variedade</w:t>
            </w:r>
            <w:r w:rsidR="009F78BD">
              <w:rPr>
                <w:rFonts w:cs="Arial"/>
                <w:color w:val="000000"/>
                <w:sz w:val="22"/>
                <w:szCs w:val="24"/>
                <w:lang w:eastAsia="pt-BR"/>
              </w:rPr>
              <w:t xml:space="preserve"> </w:t>
            </w:r>
            <w:r w:rsidR="00223C8C">
              <w:rPr>
                <w:rFonts w:cs="Arial"/>
                <w:color w:val="000000"/>
                <w:sz w:val="22"/>
                <w:szCs w:val="24"/>
                <w:lang w:eastAsia="pt-BR"/>
              </w:rPr>
              <w:t xml:space="preserve">e </w:t>
            </w:r>
            <w:r w:rsidR="009F78BD">
              <w:rPr>
                <w:rFonts w:cs="Arial"/>
                <w:color w:val="000000"/>
                <w:sz w:val="22"/>
                <w:szCs w:val="24"/>
                <w:lang w:eastAsia="pt-BR"/>
              </w:rPr>
              <w:t xml:space="preserve"> frequência simples</w:t>
            </w:r>
            <w:r w:rsidR="00223C8C">
              <w:rPr>
                <w:rFonts w:cs="Arial"/>
                <w:color w:val="000000"/>
                <w:sz w:val="22"/>
                <w:szCs w:val="24"/>
                <w:lang w:eastAsia="pt-BR"/>
              </w:rPr>
              <w:t xml:space="preserve"> de cada</w:t>
            </w:r>
            <w:r w:rsidR="00EE2865">
              <w:rPr>
                <w:rFonts w:cs="Arial"/>
                <w:color w:val="000000"/>
                <w:sz w:val="22"/>
                <w:szCs w:val="24"/>
                <w:lang w:eastAsia="pt-BR"/>
              </w:rPr>
              <w:t>.</w:t>
            </w:r>
            <w:r w:rsidR="009F78BD">
              <w:rPr>
                <w:rFonts w:cs="Arial"/>
                <w:color w:val="000000"/>
                <w:sz w:val="22"/>
                <w:szCs w:val="24"/>
                <w:lang w:eastAsia="pt-BR"/>
              </w:rPr>
              <w:t xml:space="preserve"> </w:t>
            </w:r>
          </w:p>
        </w:tc>
      </w:tr>
    </w:tbl>
    <w:p w14:paraId="40508BDD" w14:textId="6D127446" w:rsidR="00902F7F" w:rsidRDefault="00902F7F" w:rsidP="00415D10">
      <w:pPr>
        <w:ind w:firstLine="0"/>
        <w:rPr>
          <w:szCs w:val="24"/>
        </w:rPr>
      </w:pPr>
    </w:p>
    <w:p w14:paraId="78039D35" w14:textId="77777777" w:rsidR="00902F7F" w:rsidRDefault="00902F7F"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902F7F" w:rsidRPr="007378BF" w14:paraId="334FFB06" w14:textId="77777777" w:rsidTr="005F506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D8EF76A" w14:textId="7525A45E" w:rsidR="00902F7F" w:rsidRPr="007378BF" w:rsidRDefault="00902F7F" w:rsidP="005F506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w:t>
            </w:r>
            <w:r w:rsidR="00130B96">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w:t>
            </w:r>
            <w:r w:rsidR="00B028CC">
              <w:rPr>
                <w:rFonts w:cs="Arial"/>
                <w:b/>
                <w:bCs/>
                <w:i/>
                <w:iCs/>
                <w:color w:val="000000"/>
                <w:sz w:val="22"/>
                <w:szCs w:val="24"/>
                <w:lang w:eastAsia="pt-BR"/>
              </w:rPr>
              <w:t>Calcular</w:t>
            </w:r>
            <w:r w:rsidR="00F97186">
              <w:rPr>
                <w:rFonts w:cs="Arial"/>
                <w:b/>
                <w:bCs/>
                <w:i/>
                <w:iCs/>
                <w:color w:val="000000"/>
                <w:sz w:val="22"/>
                <w:szCs w:val="24"/>
                <w:lang w:eastAsia="pt-BR"/>
              </w:rPr>
              <w:t xml:space="preserve"> </w:t>
            </w:r>
            <w:r w:rsidR="001776AC">
              <w:rPr>
                <w:rFonts w:cs="Arial"/>
                <w:b/>
                <w:bCs/>
                <w:i/>
                <w:iCs/>
                <w:color w:val="000000"/>
                <w:sz w:val="22"/>
                <w:szCs w:val="24"/>
                <w:lang w:eastAsia="pt-BR"/>
              </w:rPr>
              <w:t>Quantitativa Discreta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0B668A9" w14:textId="77777777" w:rsidR="00902F7F" w:rsidRDefault="00902F7F"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0D9FC5A" w14:textId="535FC902" w:rsidR="00902F7F" w:rsidRPr="007378BF" w:rsidRDefault="00902F7F"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C61726">
              <w:rPr>
                <w:rFonts w:cs="Arial"/>
                <w:color w:val="000000"/>
                <w:sz w:val="22"/>
                <w:szCs w:val="24"/>
                <w:lang w:eastAsia="pt-BR"/>
              </w:rPr>
              <w:t>X</w:t>
            </w:r>
            <w:r w:rsidRPr="007378BF">
              <w:rPr>
                <w:rFonts w:cs="Arial"/>
                <w:color w:val="000000"/>
                <w:sz w:val="22"/>
                <w:szCs w:val="24"/>
                <w:lang w:eastAsia="pt-BR"/>
              </w:rPr>
              <w:t>) Oculto</w:t>
            </w:r>
          </w:p>
          <w:p w14:paraId="35B2E42F" w14:textId="0220E437" w:rsidR="00902F7F" w:rsidRPr="007378BF" w:rsidRDefault="00C61726" w:rsidP="005F506E">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 xml:space="preserve">(   </w:t>
            </w:r>
            <w:r w:rsidR="00902F7F" w:rsidRPr="007378BF">
              <w:rPr>
                <w:rFonts w:cs="Arial"/>
                <w:color w:val="000000"/>
                <w:sz w:val="22"/>
                <w:szCs w:val="24"/>
                <w:lang w:eastAsia="pt-BR"/>
              </w:rPr>
              <w:t>)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E8B099" w14:textId="77777777" w:rsidR="00902F7F" w:rsidRDefault="00902F7F"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3BCBA909" w14:textId="77777777" w:rsidR="00902F7F" w:rsidRPr="007378BF" w:rsidRDefault="00902F7F"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0F2094BD" w14:textId="77777777" w:rsidR="00902F7F" w:rsidRPr="007378BF" w:rsidRDefault="00902F7F"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6FF6E1A9" w14:textId="77777777" w:rsidR="00902F7F" w:rsidRPr="007378BF" w:rsidRDefault="00902F7F"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6D3C09C7" w14:textId="77777777" w:rsidR="00902F7F" w:rsidRPr="007378BF" w:rsidRDefault="00902F7F"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902F7F" w:rsidRPr="007378BF" w14:paraId="134E7403" w14:textId="77777777" w:rsidTr="005F506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28137F" w14:textId="4820D38A" w:rsidR="00A71725" w:rsidRDefault="00480572" w:rsidP="00A71725">
            <w:pPr>
              <w:suppressAutoHyphens w:val="0"/>
              <w:spacing w:before="100" w:beforeAutospacing="1" w:after="142" w:line="240"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Pr>
                <w:rFonts w:cs="Arial"/>
                <w:color w:val="000000"/>
                <w:sz w:val="22"/>
                <w:szCs w:val="24"/>
                <w:lang w:eastAsia="pt-BR"/>
              </w:rPr>
              <w:t xml:space="preserve"> </w:t>
            </w:r>
            <w:r w:rsidR="00A71725" w:rsidRPr="007378BF">
              <w:rPr>
                <w:rFonts w:cs="Arial"/>
                <w:b/>
                <w:bCs/>
                <w:color w:val="000000"/>
                <w:sz w:val="22"/>
                <w:szCs w:val="24"/>
                <w:lang w:eastAsia="pt-BR"/>
              </w:rPr>
              <w:t>Descrição</w:t>
            </w:r>
            <w:r w:rsidR="00A71725" w:rsidRPr="007378BF">
              <w:rPr>
                <w:rFonts w:cs="Arial"/>
                <w:color w:val="000000"/>
                <w:sz w:val="22"/>
                <w:szCs w:val="24"/>
                <w:lang w:eastAsia="pt-BR"/>
              </w:rPr>
              <w:t>:</w:t>
            </w:r>
            <w:r w:rsidR="00A71725">
              <w:rPr>
                <w:rFonts w:cs="Arial"/>
                <w:color w:val="000000"/>
                <w:sz w:val="22"/>
                <w:szCs w:val="24"/>
                <w:lang w:eastAsia="pt-BR"/>
              </w:rPr>
              <w:t xml:space="preserve"> Se a variável for Quantitativa Discreta o software deverá </w:t>
            </w:r>
            <w:r w:rsidR="00E72D41">
              <w:rPr>
                <w:rFonts w:cs="Arial"/>
                <w:color w:val="000000"/>
                <w:sz w:val="22"/>
                <w:szCs w:val="24"/>
                <w:lang w:eastAsia="pt-BR"/>
              </w:rPr>
              <w:t>os seguintes métodos</w:t>
            </w:r>
            <w:r w:rsidR="00A71725">
              <w:rPr>
                <w:rFonts w:cs="Arial"/>
                <w:color w:val="000000"/>
                <w:sz w:val="22"/>
                <w:szCs w:val="24"/>
                <w:lang w:eastAsia="pt-BR"/>
              </w:rPr>
              <w:t>:</w:t>
            </w:r>
          </w:p>
          <w:p w14:paraId="4680B8F1" w14:textId="77777777" w:rsidR="00A71725" w:rsidRPr="00705C9F" w:rsidRDefault="00A71725" w:rsidP="00A71725">
            <w:pPr>
              <w:suppressAutoHyphens w:val="0"/>
              <w:spacing w:before="100" w:beforeAutospacing="1" w:after="142" w:line="240" w:lineRule="auto"/>
              <w:ind w:firstLine="0"/>
              <w:jc w:val="left"/>
              <w:rPr>
                <w:rFonts w:cs="Arial"/>
                <w:b/>
                <w:bCs/>
                <w:color w:val="000000"/>
                <w:sz w:val="22"/>
                <w:szCs w:val="24"/>
                <w:lang w:eastAsia="pt-BR"/>
              </w:rPr>
            </w:pPr>
            <w:r w:rsidRPr="00705C9F">
              <w:rPr>
                <w:rFonts w:cs="Arial"/>
                <w:b/>
                <w:bCs/>
                <w:color w:val="000000"/>
                <w:sz w:val="22"/>
                <w:szCs w:val="24"/>
                <w:lang w:eastAsia="pt-BR"/>
              </w:rPr>
              <w:t>Construção da tabela de Frequência</w:t>
            </w:r>
          </w:p>
          <w:p w14:paraId="5343CC2B" w14:textId="424A7819" w:rsidR="00A71725" w:rsidRDefault="00A71725" w:rsidP="00A71725">
            <w:pPr>
              <w:suppressAutoHyphens w:val="0"/>
              <w:spacing w:before="100" w:beforeAutospacing="1" w:after="142" w:line="240" w:lineRule="auto"/>
              <w:ind w:firstLine="0"/>
              <w:jc w:val="left"/>
              <w:rPr>
                <w:rFonts w:cs="Arial"/>
                <w:color w:val="000000"/>
                <w:sz w:val="22"/>
                <w:szCs w:val="24"/>
                <w:lang w:eastAsia="pt-BR"/>
              </w:rPr>
            </w:pPr>
            <w:r w:rsidRPr="005C5155">
              <w:rPr>
                <w:rFonts w:cs="Arial"/>
                <w:b/>
                <w:bCs/>
                <w:color w:val="000000"/>
                <w:sz w:val="22"/>
                <w:szCs w:val="24"/>
                <w:lang w:eastAsia="pt-BR"/>
              </w:rPr>
              <w:t>Coluna</w:t>
            </w:r>
            <w:r>
              <w:rPr>
                <w:rFonts w:cs="Arial"/>
                <w:b/>
                <w:bCs/>
                <w:color w:val="000000"/>
                <w:sz w:val="22"/>
                <w:szCs w:val="24"/>
                <w:lang w:eastAsia="pt-BR"/>
              </w:rPr>
              <w:t xml:space="preserve"> 0</w:t>
            </w:r>
            <w:r w:rsidRPr="005C5155">
              <w:rPr>
                <w:rFonts w:cs="Arial"/>
                <w:b/>
                <w:bCs/>
                <w:color w:val="000000"/>
                <w:sz w:val="22"/>
                <w:szCs w:val="24"/>
                <w:lang w:eastAsia="pt-BR"/>
              </w:rPr>
              <w:t>1:</w:t>
            </w:r>
            <w:r>
              <w:rPr>
                <w:rFonts w:cs="Arial"/>
                <w:b/>
                <w:bCs/>
                <w:color w:val="000000"/>
                <w:sz w:val="22"/>
                <w:szCs w:val="24"/>
                <w:lang w:eastAsia="pt-BR"/>
              </w:rPr>
              <w:t xml:space="preserve"> </w:t>
            </w:r>
            <w:r w:rsidR="005C290D">
              <w:rPr>
                <w:rFonts w:cs="Arial"/>
                <w:color w:val="000000"/>
                <w:sz w:val="22"/>
                <w:szCs w:val="24"/>
                <w:lang w:eastAsia="pt-BR"/>
              </w:rPr>
              <w:t>As</w:t>
            </w:r>
            <w:r>
              <w:rPr>
                <w:rFonts w:cs="Arial"/>
                <w:color w:val="000000"/>
                <w:sz w:val="22"/>
                <w:szCs w:val="24"/>
                <w:lang w:eastAsia="pt-BR"/>
              </w:rPr>
              <w:t xml:space="preserve"> Variedade da variável.</w:t>
            </w:r>
          </w:p>
          <w:p w14:paraId="6AFC668F" w14:textId="77777777" w:rsidR="00A71725" w:rsidRDefault="00A71725" w:rsidP="00A71725">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 xml:space="preserve">Coluna 02: </w:t>
            </w:r>
            <w:r>
              <w:rPr>
                <w:rFonts w:cs="Arial"/>
                <w:color w:val="000000"/>
                <w:sz w:val="22"/>
                <w:szCs w:val="24"/>
                <w:lang w:eastAsia="pt-BR"/>
              </w:rPr>
              <w:t>(FI) Frequência Simples é quantidade de elementos das variedades.</w:t>
            </w:r>
          </w:p>
          <w:p w14:paraId="6FF76D17" w14:textId="04B10AFC" w:rsidR="00A71725" w:rsidRDefault="00A71725" w:rsidP="00A71725">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 xml:space="preserve">Coluna 03: </w:t>
            </w:r>
            <w:r>
              <w:rPr>
                <w:rFonts w:cs="Arial"/>
                <w:color w:val="000000"/>
                <w:sz w:val="22"/>
                <w:szCs w:val="24"/>
                <w:lang w:eastAsia="pt-BR"/>
              </w:rPr>
              <w:t>(FR%)</w:t>
            </w:r>
            <w:r>
              <w:rPr>
                <w:rFonts w:cs="Arial"/>
                <w:b/>
                <w:bCs/>
                <w:color w:val="000000"/>
                <w:sz w:val="22"/>
                <w:szCs w:val="24"/>
                <w:lang w:eastAsia="pt-BR"/>
              </w:rPr>
              <w:t xml:space="preserve"> </w:t>
            </w:r>
            <w:r>
              <w:rPr>
                <w:rFonts w:cs="Arial"/>
                <w:color w:val="000000"/>
                <w:sz w:val="22"/>
                <w:szCs w:val="24"/>
                <w:lang w:eastAsia="pt-BR"/>
              </w:rPr>
              <w:t>Frequência Relativa em porcentagem é igual</w:t>
            </w:r>
            <w:r w:rsidRPr="00A96CBE">
              <w:rPr>
                <w:rFonts w:cs="Arial"/>
                <w:i/>
                <w:iCs/>
                <w:color w:val="000000"/>
                <w:sz w:val="22"/>
                <w:szCs w:val="24"/>
                <w:lang w:eastAsia="pt-BR"/>
              </w:rPr>
              <w:t xml:space="preserve"> </w:t>
            </w:r>
            <w:r w:rsidR="00091AC7">
              <w:rPr>
                <w:rFonts w:cs="Arial"/>
                <w:i/>
                <w:iCs/>
                <w:color w:val="000000"/>
                <w:sz w:val="22"/>
                <w:szCs w:val="24"/>
                <w:lang w:eastAsia="pt-BR"/>
              </w:rPr>
              <w:t>,</w:t>
            </w:r>
            <w:r w:rsidR="00B44136">
              <w:rPr>
                <w:rFonts w:cs="Arial"/>
                <w:i/>
                <w:iCs/>
                <w:color w:val="000000"/>
                <w:sz w:val="22"/>
                <w:szCs w:val="24"/>
                <w:lang w:eastAsia="pt-BR"/>
              </w:rPr>
              <w:t>(</w:t>
            </w:r>
            <w:r w:rsidRPr="00A96CBE">
              <w:rPr>
                <w:rFonts w:cs="Arial"/>
                <w:i/>
                <w:iCs/>
                <w:color w:val="000000"/>
                <w:sz w:val="22"/>
                <w:szCs w:val="24"/>
                <w:lang w:eastAsia="pt-BR"/>
              </w:rPr>
              <w:t>Fi</w:t>
            </w:r>
            <w:r>
              <w:rPr>
                <w:rFonts w:cs="Arial"/>
                <w:color w:val="000000"/>
                <w:sz w:val="22"/>
                <w:szCs w:val="24"/>
                <w:lang w:eastAsia="pt-BR"/>
              </w:rPr>
              <w:t xml:space="preserve"> da linha</w:t>
            </w:r>
            <w:r w:rsidR="00B44136">
              <w:rPr>
                <w:rFonts w:cs="Arial"/>
                <w:color w:val="000000"/>
                <w:sz w:val="22"/>
                <w:szCs w:val="24"/>
                <w:lang w:eastAsia="pt-BR"/>
              </w:rPr>
              <w:t>)</w:t>
            </w:r>
            <w:r w:rsidR="00460FB0">
              <w:rPr>
                <w:rFonts w:cs="Arial"/>
                <w:color w:val="000000"/>
                <w:sz w:val="22"/>
                <w:szCs w:val="24"/>
                <w:lang w:eastAsia="pt-BR"/>
              </w:rPr>
              <w:t xml:space="preserve"> </w:t>
            </w:r>
            <w:r w:rsidR="00460FB0">
              <w:rPr>
                <w:rFonts w:cs="Arial"/>
                <w:i/>
                <w:iCs/>
                <w:color w:val="000000"/>
                <w:sz w:val="22"/>
                <w:szCs w:val="24"/>
                <w:lang w:eastAsia="pt-BR"/>
              </w:rPr>
              <w:t>fiL</w:t>
            </w:r>
            <w:r w:rsidR="00091AC7">
              <w:rPr>
                <w:rFonts w:cs="Arial"/>
                <w:i/>
                <w:iCs/>
                <w:color w:val="000000"/>
                <w:sz w:val="22"/>
                <w:szCs w:val="24"/>
                <w:lang w:eastAsia="pt-BR"/>
              </w:rPr>
              <w:t xml:space="preserve">, </w:t>
            </w:r>
            <w:r>
              <w:rPr>
                <w:rFonts w:cs="Arial"/>
                <w:color w:val="000000"/>
                <w:sz w:val="22"/>
                <w:szCs w:val="24"/>
                <w:lang w:eastAsia="pt-BR"/>
              </w:rPr>
              <w:t xml:space="preserve">multiplicado por 100 e divido pela soma dos valores  Fi. </w:t>
            </w:r>
            <w:r>
              <w:rPr>
                <w:rFonts w:cs="Arial"/>
                <w:b/>
                <w:bCs/>
                <w:color w:val="000000"/>
                <w:sz w:val="22"/>
                <w:szCs w:val="24"/>
                <w:lang w:eastAsia="pt-BR"/>
              </w:rPr>
              <w:t>Fórmula:</w:t>
            </w:r>
            <w:r>
              <w:rPr>
                <w:rFonts w:cs="Arial"/>
                <w:color w:val="000000"/>
                <w:sz w:val="22"/>
                <w:szCs w:val="24"/>
                <w:lang w:eastAsia="pt-BR"/>
              </w:rPr>
              <w:t xml:space="preserve"> </w:t>
            </w:r>
            <m:oMath>
              <m:r>
                <m:rPr>
                  <m:sty m:val="bi"/>
                </m:rPr>
                <w:rPr>
                  <w:rFonts w:ascii="Cambria Math" w:hAnsi="Cambria Math" w:cs="Arial"/>
                  <w:color w:val="000000"/>
                  <w:sz w:val="22"/>
                  <w:szCs w:val="24"/>
                  <w:lang w:eastAsia="pt-BR"/>
                </w:rPr>
                <m:t>FR%=100*</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Fil</m:t>
                  </m:r>
                </m:num>
                <m:den>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den>
              </m:f>
            </m:oMath>
          </w:p>
          <w:p w14:paraId="0220EFFD" w14:textId="1A2144E0" w:rsidR="00A71725" w:rsidRDefault="00A71725" w:rsidP="00A71725">
            <w:pPr>
              <w:suppressAutoHyphens w:val="0"/>
              <w:spacing w:before="100" w:beforeAutospacing="1" w:after="142" w:line="240" w:lineRule="auto"/>
              <w:ind w:firstLine="0"/>
              <w:jc w:val="left"/>
              <w:rPr>
                <w:rFonts w:cs="Arial"/>
                <w:color w:val="000000"/>
                <w:sz w:val="22"/>
                <w:szCs w:val="24"/>
                <w:lang w:eastAsia="pt-BR"/>
              </w:rPr>
            </w:pPr>
            <w:r w:rsidRPr="0058572C">
              <w:rPr>
                <w:rFonts w:cs="Arial"/>
                <w:b/>
                <w:bCs/>
                <w:color w:val="000000"/>
                <w:sz w:val="22"/>
                <w:szCs w:val="24"/>
                <w:lang w:eastAsia="pt-BR"/>
              </w:rPr>
              <w:t>Coluna 04:</w:t>
            </w:r>
            <w:r>
              <w:rPr>
                <w:rFonts w:cs="Arial"/>
                <w:b/>
                <w:bCs/>
                <w:color w:val="000000"/>
                <w:sz w:val="22"/>
                <w:szCs w:val="24"/>
                <w:lang w:eastAsia="pt-BR"/>
              </w:rPr>
              <w:t xml:space="preserve"> </w:t>
            </w:r>
            <w:r>
              <w:rPr>
                <w:rFonts w:cs="Arial"/>
                <w:color w:val="000000"/>
                <w:sz w:val="22"/>
                <w:szCs w:val="24"/>
                <w:lang w:eastAsia="pt-BR"/>
              </w:rPr>
              <w:t xml:space="preserve">(FAC) Frequência Simples Acumulada é igual a </w:t>
            </w:r>
            <w:r w:rsidR="00460FB0">
              <w:rPr>
                <w:rFonts w:cs="Arial"/>
                <w:color w:val="000000"/>
                <w:sz w:val="22"/>
                <w:szCs w:val="24"/>
                <w:lang w:eastAsia="pt-BR"/>
              </w:rPr>
              <w:t>fiL</w:t>
            </w:r>
            <w:r>
              <w:rPr>
                <w:rFonts w:cs="Arial"/>
                <w:color w:val="000000"/>
                <w:sz w:val="22"/>
                <w:szCs w:val="24"/>
                <w:lang w:eastAsia="pt-BR"/>
              </w:rPr>
              <w:t xml:space="preserve"> da coluna 2</w:t>
            </w:r>
            <w:r w:rsidR="00023698">
              <w:rPr>
                <w:rFonts w:cs="Arial"/>
                <w:color w:val="000000"/>
                <w:sz w:val="22"/>
                <w:szCs w:val="24"/>
                <w:lang w:eastAsia="pt-BR"/>
              </w:rPr>
              <w:t>,</w:t>
            </w:r>
            <w:r>
              <w:rPr>
                <w:rFonts w:cs="Arial"/>
                <w:color w:val="000000"/>
                <w:sz w:val="22"/>
                <w:szCs w:val="24"/>
                <w:lang w:eastAsia="pt-BR"/>
              </w:rPr>
              <w:t xml:space="preserve"> mais FAC da linha anterior do FAC.</w:t>
            </w:r>
          </w:p>
          <w:p w14:paraId="44A36E4A" w14:textId="767309B4" w:rsidR="00A71725" w:rsidRDefault="00A71725" w:rsidP="00A71725">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 xml:space="preserve">Coluna 05: </w:t>
            </w:r>
            <w:r>
              <w:rPr>
                <w:rFonts w:cs="Arial"/>
                <w:color w:val="000000"/>
                <w:sz w:val="22"/>
                <w:szCs w:val="24"/>
                <w:lang w:eastAsia="pt-BR"/>
              </w:rPr>
              <w:t>(FAC%) Frequência Relativa Acumulada é igual linha do FR%</w:t>
            </w:r>
            <w:r w:rsidR="006F2802">
              <w:rPr>
                <w:rFonts w:cs="Arial"/>
                <w:color w:val="000000"/>
                <w:sz w:val="22"/>
                <w:szCs w:val="24"/>
                <w:lang w:eastAsia="pt-BR"/>
              </w:rPr>
              <w:t>,</w:t>
            </w:r>
            <w:r>
              <w:rPr>
                <w:rFonts w:cs="Arial"/>
                <w:color w:val="000000"/>
                <w:sz w:val="22"/>
                <w:szCs w:val="24"/>
                <w:lang w:eastAsia="pt-BR"/>
              </w:rPr>
              <w:t xml:space="preserve"> mais o valor da  a linha anterior do FAC%.</w:t>
            </w:r>
          </w:p>
          <w:p w14:paraId="4CCADB42" w14:textId="364831B5" w:rsidR="00A71725" w:rsidRDefault="00A71725" w:rsidP="00A71725">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Cálculos</w:t>
            </w:r>
          </w:p>
          <w:p w14:paraId="0AA7B537" w14:textId="297D386A" w:rsidR="006F2802" w:rsidRPr="00370365" w:rsidRDefault="006F2802" w:rsidP="00A71725">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 xml:space="preserve">Média: </w:t>
            </w:r>
            <w:r w:rsidR="001C086B">
              <w:rPr>
                <w:rFonts w:cs="Arial"/>
                <w:color w:val="000000"/>
                <w:sz w:val="22"/>
                <w:szCs w:val="24"/>
                <w:lang w:eastAsia="pt-BR"/>
              </w:rPr>
              <w:t>É igual</w:t>
            </w:r>
            <w:r w:rsidR="00CC5C8A">
              <w:rPr>
                <w:rFonts w:cs="Arial"/>
                <w:color w:val="000000"/>
                <w:sz w:val="22"/>
                <w:szCs w:val="24"/>
                <w:lang w:eastAsia="pt-BR"/>
              </w:rPr>
              <w:t xml:space="preserve"> a </w:t>
            </w:r>
            <w:r w:rsidR="008A0C9C">
              <w:rPr>
                <w:rFonts w:cs="Arial"/>
                <w:color w:val="000000"/>
                <w:sz w:val="22"/>
                <w:szCs w:val="24"/>
                <w:lang w:eastAsia="pt-BR"/>
              </w:rPr>
              <w:t>somatória</w:t>
            </w:r>
            <w:r w:rsidR="00CC5C8A">
              <w:rPr>
                <w:rFonts w:cs="Arial"/>
                <w:color w:val="000000"/>
                <w:sz w:val="22"/>
                <w:szCs w:val="24"/>
                <w:lang w:eastAsia="pt-BR"/>
              </w:rPr>
              <w:t xml:space="preserve"> </w:t>
            </w:r>
            <w:r w:rsidR="002D23BB">
              <w:rPr>
                <w:rFonts w:cs="Arial"/>
                <w:color w:val="000000"/>
                <w:sz w:val="22"/>
                <w:szCs w:val="24"/>
                <w:lang w:eastAsia="pt-BR"/>
              </w:rPr>
              <w:t>de toda</w:t>
            </w:r>
            <w:r w:rsidR="00D01462">
              <w:rPr>
                <w:rFonts w:cs="Arial"/>
                <w:color w:val="000000"/>
                <w:sz w:val="22"/>
                <w:szCs w:val="24"/>
                <w:lang w:eastAsia="pt-BR"/>
              </w:rPr>
              <w:t>s</w:t>
            </w:r>
            <w:r w:rsidR="00E745C0">
              <w:rPr>
                <w:rFonts w:cs="Arial"/>
                <w:color w:val="000000"/>
                <w:sz w:val="22"/>
                <w:szCs w:val="24"/>
                <w:lang w:eastAsia="pt-BR"/>
              </w:rPr>
              <w:t xml:space="preserve"> variedade</w:t>
            </w:r>
            <w:r w:rsidR="0023769B">
              <w:rPr>
                <w:rFonts w:cs="Arial"/>
                <w:color w:val="000000"/>
                <w:sz w:val="22"/>
                <w:szCs w:val="24"/>
                <w:lang w:eastAsia="pt-BR"/>
              </w:rPr>
              <w:t>s multiplicad</w:t>
            </w:r>
            <w:r w:rsidR="000F1937">
              <w:rPr>
                <w:rFonts w:cs="Arial"/>
                <w:color w:val="000000"/>
                <w:sz w:val="22"/>
                <w:szCs w:val="24"/>
                <w:lang w:eastAsia="pt-BR"/>
              </w:rPr>
              <w:t>a</w:t>
            </w:r>
            <w:r w:rsidR="00C3292E">
              <w:rPr>
                <w:rFonts w:cs="Arial"/>
                <w:color w:val="000000"/>
                <w:sz w:val="22"/>
                <w:szCs w:val="24"/>
                <w:lang w:eastAsia="pt-BR"/>
              </w:rPr>
              <w:t xml:space="preserve"> </w:t>
            </w:r>
            <w:r w:rsidR="00190075">
              <w:rPr>
                <w:rFonts w:cs="Arial"/>
                <w:color w:val="000000"/>
                <w:sz w:val="22"/>
                <w:szCs w:val="24"/>
                <w:lang w:eastAsia="pt-BR"/>
              </w:rPr>
              <w:t>pelas suas  receptivas quantidades</w:t>
            </w:r>
            <w:r w:rsidR="00E16AB4">
              <w:rPr>
                <w:rFonts w:cs="Arial"/>
                <w:color w:val="000000"/>
                <w:sz w:val="22"/>
                <w:szCs w:val="24"/>
                <w:lang w:eastAsia="pt-BR"/>
              </w:rPr>
              <w:t xml:space="preserve"> de elementos</w:t>
            </w:r>
            <w:r w:rsidR="00881E1E">
              <w:rPr>
                <w:rFonts w:cs="Arial"/>
                <w:color w:val="000000"/>
                <w:sz w:val="22"/>
                <w:szCs w:val="24"/>
                <w:lang w:eastAsia="pt-BR"/>
              </w:rPr>
              <w:t xml:space="preserve"> e </w:t>
            </w:r>
            <w:r w:rsidR="005E1C2A">
              <w:rPr>
                <w:rFonts w:cs="Arial"/>
                <w:color w:val="000000"/>
                <w:sz w:val="22"/>
                <w:szCs w:val="24"/>
                <w:lang w:eastAsia="pt-BR"/>
              </w:rPr>
              <w:t>dívid</w:t>
            </w:r>
            <w:r w:rsidR="00D75DE1">
              <w:rPr>
                <w:rFonts w:cs="Arial"/>
                <w:color w:val="000000"/>
                <w:sz w:val="22"/>
                <w:szCs w:val="24"/>
                <w:lang w:eastAsia="pt-BR"/>
              </w:rPr>
              <w:t xml:space="preserve">a pela </w:t>
            </w:r>
            <w:r w:rsidR="00417291">
              <w:rPr>
                <w:rFonts w:cs="Arial"/>
                <w:color w:val="000000"/>
                <w:sz w:val="22"/>
                <w:szCs w:val="24"/>
                <w:lang w:eastAsia="pt-BR"/>
              </w:rPr>
              <w:t>soma dos valores</w:t>
            </w:r>
            <w:r w:rsidR="00D75DE1">
              <w:rPr>
                <w:rFonts w:cs="Arial"/>
                <w:color w:val="000000"/>
                <w:sz w:val="22"/>
                <w:szCs w:val="24"/>
                <w:lang w:eastAsia="pt-BR"/>
              </w:rPr>
              <w:t xml:space="preserve"> </w:t>
            </w:r>
            <w:r w:rsidR="00417291">
              <w:rPr>
                <w:rFonts w:cs="Arial"/>
                <w:color w:val="000000"/>
                <w:sz w:val="22"/>
                <w:szCs w:val="24"/>
                <w:lang w:eastAsia="pt-BR"/>
              </w:rPr>
              <w:t>do</w:t>
            </w:r>
            <w:r w:rsidR="00726B02">
              <w:rPr>
                <w:rFonts w:cs="Arial"/>
                <w:color w:val="000000"/>
                <w:sz w:val="22"/>
                <w:szCs w:val="24"/>
                <w:lang w:eastAsia="pt-BR"/>
              </w:rPr>
              <w:t xml:space="preserve"> Fi</w:t>
            </w:r>
            <w:r w:rsidR="0002037F">
              <w:rPr>
                <w:rFonts w:cs="Arial"/>
                <w:color w:val="000000"/>
                <w:sz w:val="22"/>
                <w:szCs w:val="24"/>
                <w:lang w:eastAsia="pt-BR"/>
              </w:rPr>
              <w:t xml:space="preserve"> </w:t>
            </w:r>
            <w:r w:rsidR="004E075B">
              <w:rPr>
                <w:rFonts w:cs="Arial"/>
                <w:color w:val="000000"/>
                <w:sz w:val="22"/>
                <w:szCs w:val="24"/>
                <w:lang w:eastAsia="pt-BR"/>
              </w:rPr>
              <w:t xml:space="preserve">        </w:t>
            </w:r>
            <w:r w:rsidR="0002037F">
              <w:rPr>
                <w:rFonts w:cs="Arial"/>
                <w:b/>
                <w:bCs/>
                <w:color w:val="000000"/>
                <w:sz w:val="22"/>
                <w:szCs w:val="24"/>
                <w:lang w:eastAsia="pt-BR"/>
              </w:rPr>
              <w:t>fórmula:</w:t>
            </w:r>
            <m:oMath>
              <m:r>
                <w:rPr>
                  <w:rFonts w:ascii="Cambria Math" w:hAnsi="Cambria Math" w:cs="Arial"/>
                  <w:color w:val="000000"/>
                  <w:sz w:val="22"/>
                  <w:szCs w:val="24"/>
                  <w:lang w:eastAsia="pt-BR"/>
                </w:rPr>
                <m:t xml:space="preserve"> Média=</m:t>
              </m:r>
              <m:f>
                <m:fPr>
                  <m:ctrlPr>
                    <w:rPr>
                      <w:rFonts w:ascii="Cambria Math" w:hAnsi="Cambria Math" w:cs="Arial"/>
                      <w:i/>
                      <w:color w:val="000000"/>
                      <w:sz w:val="22"/>
                      <w:szCs w:val="24"/>
                      <w:lang w:eastAsia="pt-BR"/>
                    </w:rPr>
                  </m:ctrlPr>
                </m:fPr>
                <m:num>
                  <m:nary>
                    <m:naryPr>
                      <m:chr m:val="∑"/>
                      <m:limLoc m:val="undOvr"/>
                      <m:subHide m:val="1"/>
                      <m:supHide m:val="1"/>
                      <m:ctrlPr>
                        <w:rPr>
                          <w:rFonts w:ascii="Cambria Math" w:hAnsi="Cambria Math" w:cs="Arial"/>
                          <w:i/>
                          <w:color w:val="000000"/>
                          <w:sz w:val="22"/>
                          <w:szCs w:val="24"/>
                          <w:lang w:eastAsia="pt-BR"/>
                        </w:rPr>
                      </m:ctrlPr>
                    </m:naryPr>
                    <m:sub/>
                    <m:sup/>
                    <m:e>
                      <m:r>
                        <w:rPr>
                          <w:rFonts w:ascii="Cambria Math" w:hAnsi="Cambria Math" w:cs="Arial"/>
                          <w:color w:val="000000"/>
                          <w:sz w:val="22"/>
                          <w:szCs w:val="24"/>
                          <w:lang w:eastAsia="pt-BR"/>
                        </w:rPr>
                        <m:t>variedade*Fi</m:t>
                      </m:r>
                    </m:e>
                  </m:nary>
                </m:num>
                <m:den>
                  <m:nary>
                    <m:naryPr>
                      <m:chr m:val="∑"/>
                      <m:limLoc m:val="undOvr"/>
                      <m:subHide m:val="1"/>
                      <m:supHide m:val="1"/>
                      <m:ctrlPr>
                        <w:rPr>
                          <w:rFonts w:ascii="Cambria Math" w:hAnsi="Cambria Math" w:cs="Arial"/>
                          <w:i/>
                          <w:color w:val="000000"/>
                          <w:sz w:val="22"/>
                          <w:szCs w:val="24"/>
                          <w:lang w:eastAsia="pt-BR"/>
                        </w:rPr>
                      </m:ctrlPr>
                    </m:naryPr>
                    <m:sub/>
                    <m:sup/>
                    <m:e>
                      <m:r>
                        <w:rPr>
                          <w:rFonts w:ascii="Cambria Math" w:hAnsi="Cambria Math" w:cs="Arial"/>
                          <w:color w:val="000000"/>
                          <w:sz w:val="22"/>
                          <w:szCs w:val="24"/>
                          <w:lang w:eastAsia="pt-BR"/>
                        </w:rPr>
                        <m:t>Fi</m:t>
                      </m:r>
                    </m:e>
                  </m:nary>
                </m:den>
              </m:f>
            </m:oMath>
          </w:p>
          <w:p w14:paraId="1D4A63AC" w14:textId="783DEE3D" w:rsidR="00A71725" w:rsidRDefault="00A71725" w:rsidP="00A71725">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Moda:</w:t>
            </w:r>
            <w:r>
              <w:rPr>
                <w:rFonts w:cs="Arial"/>
                <w:color w:val="000000"/>
                <w:sz w:val="22"/>
                <w:szCs w:val="24"/>
                <w:lang w:eastAsia="pt-BR"/>
              </w:rPr>
              <w:t xml:space="preserve"> Moda é a variedade que mais se repete nos dados fornecidos, quando isso acontecer, a moda pode ser classifica como bimodal ou Tri modal.</w:t>
            </w:r>
          </w:p>
          <w:p w14:paraId="7AE98A1A" w14:textId="7BA1DA46" w:rsidR="008A59D8" w:rsidRPr="00992BC3" w:rsidRDefault="00923A79" w:rsidP="00A71725">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 xml:space="preserve">Posição da </w:t>
            </w:r>
            <w:r w:rsidR="00533A65">
              <w:rPr>
                <w:rFonts w:cs="Arial"/>
                <w:b/>
                <w:bCs/>
                <w:color w:val="000000"/>
                <w:sz w:val="22"/>
                <w:szCs w:val="24"/>
                <w:lang w:eastAsia="pt-BR"/>
              </w:rPr>
              <w:t>variedade</w:t>
            </w:r>
            <w:r w:rsidR="004E5F07">
              <w:rPr>
                <w:rFonts w:cs="Arial"/>
                <w:b/>
                <w:bCs/>
                <w:color w:val="000000"/>
                <w:sz w:val="22"/>
                <w:szCs w:val="24"/>
                <w:lang w:eastAsia="pt-BR"/>
              </w:rPr>
              <w:t xml:space="preserve">: </w:t>
            </w:r>
            <w:r w:rsidR="004A6382">
              <w:rPr>
                <w:rFonts w:cs="Arial"/>
                <w:color w:val="000000"/>
                <w:sz w:val="22"/>
                <w:szCs w:val="24"/>
                <w:lang w:eastAsia="pt-BR"/>
              </w:rPr>
              <w:t>Deve se definir a linha de acordo com a</w:t>
            </w:r>
            <w:r w:rsidR="00992BC3">
              <w:rPr>
                <w:rFonts w:cs="Arial"/>
                <w:color w:val="000000"/>
                <w:sz w:val="22"/>
                <w:szCs w:val="24"/>
                <w:lang w:eastAsia="pt-BR"/>
              </w:rPr>
              <w:t xml:space="preserve"> quantidade d</w:t>
            </w:r>
            <w:r w:rsidR="002636D0">
              <w:rPr>
                <w:rFonts w:cs="Arial"/>
                <w:color w:val="000000"/>
                <w:sz w:val="22"/>
                <w:szCs w:val="24"/>
                <w:lang w:eastAsia="pt-BR"/>
              </w:rPr>
              <w:t>o</w:t>
            </w:r>
            <w:r w:rsidR="00992BC3">
              <w:rPr>
                <w:rFonts w:cs="Arial"/>
                <w:color w:val="000000"/>
                <w:sz w:val="22"/>
                <w:szCs w:val="24"/>
                <w:lang w:eastAsia="pt-BR"/>
              </w:rPr>
              <w:t xml:space="preserve"> F</w:t>
            </w:r>
            <w:r w:rsidR="00A51D95">
              <w:rPr>
                <w:rFonts w:cs="Arial"/>
                <w:color w:val="000000"/>
                <w:sz w:val="22"/>
                <w:szCs w:val="24"/>
                <w:lang w:eastAsia="pt-BR"/>
              </w:rPr>
              <w:t>AC</w:t>
            </w:r>
            <w:r w:rsidR="00B364AF">
              <w:rPr>
                <w:rFonts w:cs="Arial"/>
                <w:color w:val="000000"/>
                <w:sz w:val="22"/>
                <w:szCs w:val="24"/>
                <w:lang w:eastAsia="pt-BR"/>
              </w:rPr>
              <w:t>.</w:t>
            </w:r>
            <w:r w:rsidR="003F76A5">
              <w:rPr>
                <w:rFonts w:cs="Arial"/>
                <w:color w:val="000000"/>
                <w:sz w:val="22"/>
                <w:szCs w:val="24"/>
                <w:lang w:eastAsia="pt-BR"/>
              </w:rPr>
              <w:t xml:space="preserve"> </w:t>
            </w:r>
            <w:r w:rsidR="00923AD1">
              <w:rPr>
                <w:rFonts w:cs="Arial"/>
                <w:color w:val="000000"/>
                <w:sz w:val="22"/>
                <w:szCs w:val="24"/>
                <w:lang w:eastAsia="pt-BR"/>
              </w:rPr>
              <w:t xml:space="preserve">Exemplo </w:t>
            </w:r>
            <w:r w:rsidR="00B364AF">
              <w:rPr>
                <w:rFonts w:cs="Arial"/>
                <w:color w:val="000000"/>
                <w:sz w:val="22"/>
                <w:szCs w:val="24"/>
                <w:lang w:eastAsia="pt-BR"/>
              </w:rPr>
              <w:t>FAC</w:t>
            </w:r>
            <w:r w:rsidR="002636D0">
              <w:rPr>
                <w:rFonts w:cs="Arial"/>
                <w:color w:val="000000"/>
                <w:sz w:val="22"/>
                <w:szCs w:val="24"/>
                <w:lang w:eastAsia="pt-BR"/>
              </w:rPr>
              <w:t xml:space="preserve"> </w:t>
            </w:r>
            <w:r w:rsidR="00B364AF">
              <w:rPr>
                <w:rFonts w:cs="Arial"/>
                <w:color w:val="000000"/>
                <w:sz w:val="22"/>
                <w:szCs w:val="24"/>
                <w:lang w:eastAsia="pt-BR"/>
              </w:rPr>
              <w:t>4,</w:t>
            </w:r>
            <w:r w:rsidR="00E57100">
              <w:rPr>
                <w:rFonts w:cs="Arial"/>
                <w:color w:val="000000"/>
                <w:sz w:val="22"/>
                <w:szCs w:val="24"/>
                <w:lang w:eastAsia="pt-BR"/>
              </w:rPr>
              <w:t>12 e 18</w:t>
            </w:r>
            <w:r w:rsidR="00B75669">
              <w:rPr>
                <w:rFonts w:cs="Arial"/>
                <w:color w:val="000000"/>
                <w:sz w:val="22"/>
                <w:szCs w:val="24"/>
                <w:lang w:eastAsia="pt-BR"/>
              </w:rPr>
              <w:t>;</w:t>
            </w:r>
            <w:r w:rsidR="001B4AC2">
              <w:rPr>
                <w:rFonts w:cs="Arial"/>
                <w:color w:val="000000"/>
                <w:sz w:val="22"/>
                <w:szCs w:val="24"/>
                <w:lang w:eastAsia="pt-BR"/>
              </w:rPr>
              <w:t xml:space="preserve"> </w:t>
            </w:r>
            <w:r w:rsidR="008A1D6B">
              <w:rPr>
                <w:rFonts w:cs="Arial"/>
                <w:color w:val="000000"/>
                <w:sz w:val="22"/>
                <w:szCs w:val="24"/>
                <w:lang w:eastAsia="pt-BR"/>
              </w:rPr>
              <w:t xml:space="preserve">posição de </w:t>
            </w:r>
            <w:r w:rsidR="00BE5BA0">
              <w:rPr>
                <w:rFonts w:cs="Arial"/>
                <w:color w:val="000000"/>
                <w:sz w:val="22"/>
                <w:szCs w:val="24"/>
                <w:lang w:eastAsia="pt-BR"/>
              </w:rPr>
              <w:t>1à4</w:t>
            </w:r>
            <w:r w:rsidR="00F12099">
              <w:rPr>
                <w:rFonts w:cs="Arial"/>
                <w:color w:val="000000"/>
                <w:sz w:val="22"/>
                <w:szCs w:val="24"/>
                <w:lang w:eastAsia="pt-BR"/>
              </w:rPr>
              <w:t>,</w:t>
            </w:r>
            <w:r w:rsidR="00AC1AE9">
              <w:rPr>
                <w:rFonts w:cs="Arial"/>
                <w:color w:val="000000"/>
                <w:sz w:val="22"/>
                <w:szCs w:val="24"/>
                <w:lang w:eastAsia="pt-BR"/>
              </w:rPr>
              <w:t>1º</w:t>
            </w:r>
            <w:r w:rsidR="008A1D6B">
              <w:rPr>
                <w:rFonts w:cs="Arial"/>
                <w:color w:val="000000"/>
                <w:sz w:val="22"/>
                <w:szCs w:val="24"/>
                <w:lang w:eastAsia="pt-BR"/>
              </w:rPr>
              <w:t>linha</w:t>
            </w:r>
            <w:r w:rsidR="002900F3">
              <w:rPr>
                <w:rFonts w:cs="Arial"/>
                <w:color w:val="000000"/>
                <w:sz w:val="22"/>
                <w:szCs w:val="24"/>
                <w:lang w:eastAsia="pt-BR"/>
              </w:rPr>
              <w:t>;</w:t>
            </w:r>
            <w:r w:rsidR="009A5F84">
              <w:rPr>
                <w:rFonts w:cs="Arial"/>
                <w:color w:val="000000"/>
                <w:sz w:val="22"/>
                <w:szCs w:val="24"/>
                <w:lang w:eastAsia="pt-BR"/>
              </w:rPr>
              <w:t xml:space="preserve"> </w:t>
            </w:r>
            <w:r w:rsidR="00311CD3">
              <w:rPr>
                <w:rFonts w:cs="Arial"/>
                <w:color w:val="000000"/>
                <w:sz w:val="22"/>
                <w:szCs w:val="24"/>
                <w:lang w:eastAsia="pt-BR"/>
              </w:rPr>
              <w:t xml:space="preserve">de </w:t>
            </w:r>
            <w:r w:rsidR="00CF582B">
              <w:rPr>
                <w:rFonts w:cs="Arial"/>
                <w:color w:val="000000"/>
                <w:sz w:val="22"/>
                <w:szCs w:val="24"/>
                <w:lang w:eastAsia="pt-BR"/>
              </w:rPr>
              <w:t>5à12</w:t>
            </w:r>
            <w:r w:rsidR="00F12099">
              <w:rPr>
                <w:rFonts w:cs="Arial"/>
                <w:color w:val="000000"/>
                <w:sz w:val="22"/>
                <w:szCs w:val="24"/>
                <w:lang w:eastAsia="pt-BR"/>
              </w:rPr>
              <w:t>,</w:t>
            </w:r>
            <w:r w:rsidR="00CF582B">
              <w:rPr>
                <w:rFonts w:cs="Arial"/>
                <w:color w:val="000000"/>
                <w:sz w:val="22"/>
                <w:szCs w:val="24"/>
                <w:lang w:eastAsia="pt-BR"/>
              </w:rPr>
              <w:t xml:space="preserve"> 2º</w:t>
            </w:r>
            <w:r w:rsidR="00405AC0">
              <w:rPr>
                <w:rFonts w:cs="Arial"/>
                <w:color w:val="000000"/>
                <w:sz w:val="22"/>
                <w:szCs w:val="24"/>
                <w:lang w:eastAsia="pt-BR"/>
              </w:rPr>
              <w:t>linha; de 13</w:t>
            </w:r>
            <w:r w:rsidR="001C29BA">
              <w:rPr>
                <w:rFonts w:cs="Arial"/>
                <w:color w:val="000000"/>
                <w:sz w:val="22"/>
                <w:szCs w:val="24"/>
                <w:lang w:eastAsia="pt-BR"/>
              </w:rPr>
              <w:t>á18</w:t>
            </w:r>
            <w:r w:rsidR="00F12099">
              <w:rPr>
                <w:rFonts w:cs="Arial"/>
                <w:color w:val="000000"/>
                <w:sz w:val="22"/>
                <w:szCs w:val="24"/>
                <w:lang w:eastAsia="pt-BR"/>
              </w:rPr>
              <w:t>,</w:t>
            </w:r>
            <w:r w:rsidR="001C29BA">
              <w:rPr>
                <w:rFonts w:cs="Arial"/>
                <w:color w:val="000000"/>
                <w:sz w:val="22"/>
                <w:szCs w:val="24"/>
                <w:lang w:eastAsia="pt-BR"/>
              </w:rPr>
              <w:t xml:space="preserve"> 3ºlinha</w:t>
            </w:r>
          </w:p>
          <w:p w14:paraId="2E661E75" w14:textId="41314F67" w:rsidR="000B074F" w:rsidRPr="009A053F" w:rsidRDefault="00A71725" w:rsidP="00A71725">
            <w:pPr>
              <w:suppressAutoHyphens w:val="0"/>
              <w:spacing w:before="100" w:beforeAutospacing="1" w:after="142" w:line="240" w:lineRule="auto"/>
              <w:ind w:firstLine="0"/>
              <w:jc w:val="left"/>
              <w:rPr>
                <w:rFonts w:ascii="Cambria Math" w:hAnsi="Cambria Math" w:cs="Arial"/>
                <w:b/>
                <w:bCs/>
                <w:i/>
                <w:color w:val="000000"/>
                <w:sz w:val="22"/>
                <w:szCs w:val="24"/>
                <w:lang w:eastAsia="pt-BR"/>
              </w:rPr>
            </w:pPr>
            <w:r w:rsidRPr="00A17B8D">
              <w:rPr>
                <w:rFonts w:cs="Arial"/>
                <w:b/>
                <w:bCs/>
                <w:color w:val="000000"/>
                <w:sz w:val="22"/>
                <w:szCs w:val="24"/>
                <w:lang w:eastAsia="pt-BR"/>
              </w:rPr>
              <w:t>Mediana</w:t>
            </w:r>
            <w:r>
              <w:rPr>
                <w:rFonts w:cs="Arial"/>
                <w:b/>
                <w:bCs/>
                <w:color w:val="000000"/>
                <w:sz w:val="22"/>
                <w:szCs w:val="24"/>
                <w:lang w:eastAsia="pt-BR"/>
              </w:rPr>
              <w:t>:</w:t>
            </w:r>
            <w:r w:rsidR="00707787">
              <w:rPr>
                <w:rFonts w:cs="Arial"/>
                <w:b/>
                <w:bCs/>
                <w:color w:val="000000"/>
                <w:sz w:val="22"/>
                <w:szCs w:val="24"/>
                <w:lang w:eastAsia="pt-BR"/>
              </w:rPr>
              <w:t xml:space="preserve"> </w:t>
            </w:r>
            <w:r>
              <w:rPr>
                <w:rFonts w:cs="Arial"/>
                <w:b/>
                <w:bCs/>
                <w:color w:val="000000"/>
                <w:sz w:val="22"/>
                <w:szCs w:val="24"/>
                <w:lang w:eastAsia="pt-BR"/>
              </w:rPr>
              <w:t xml:space="preserve"> </w:t>
            </w:r>
            <w:r>
              <w:rPr>
                <w:rFonts w:cs="Arial"/>
                <w:color w:val="000000"/>
                <w:sz w:val="22"/>
                <w:szCs w:val="24"/>
                <w:lang w:eastAsia="pt-BR"/>
              </w:rPr>
              <w:t>É igual a 50% da soma dos valores do Fi,</w:t>
            </w:r>
            <w:r w:rsidR="00FB5E87">
              <w:rPr>
                <w:rFonts w:cs="Arial"/>
                <w:color w:val="000000"/>
                <w:sz w:val="22"/>
                <w:szCs w:val="24"/>
                <w:lang w:eastAsia="pt-BR"/>
              </w:rPr>
              <w:t xml:space="preserve"> </w:t>
            </w:r>
            <w:r>
              <w:rPr>
                <w:rFonts w:cs="Arial"/>
                <w:color w:val="000000"/>
                <w:sz w:val="22"/>
                <w:szCs w:val="24"/>
                <w:lang w:eastAsia="pt-BR"/>
              </w:rPr>
              <w:t>caso</w:t>
            </w:r>
            <w:r w:rsidR="00FB5E87">
              <w:rPr>
                <w:rFonts w:cs="Arial"/>
                <w:color w:val="000000"/>
                <w:sz w:val="22"/>
                <w:szCs w:val="24"/>
                <w:lang w:eastAsia="pt-BR"/>
              </w:rPr>
              <w:t xml:space="preserve"> o valor</w:t>
            </w:r>
            <w:r>
              <w:rPr>
                <w:rFonts w:cs="Arial"/>
                <w:color w:val="000000"/>
                <w:sz w:val="22"/>
                <w:szCs w:val="24"/>
                <w:lang w:eastAsia="pt-BR"/>
              </w:rPr>
              <w:t xml:space="preserve"> seja</w:t>
            </w:r>
            <w:r w:rsidR="00D65C4E">
              <w:rPr>
                <w:rFonts w:cs="Arial"/>
                <w:color w:val="000000"/>
                <w:sz w:val="22"/>
                <w:szCs w:val="24"/>
                <w:lang w:eastAsia="pt-BR"/>
              </w:rPr>
              <w:t xml:space="preserve"> </w:t>
            </w:r>
            <w:r w:rsidR="007C56F4">
              <w:rPr>
                <w:rFonts w:cs="Arial"/>
                <w:color w:val="000000"/>
                <w:sz w:val="22"/>
                <w:szCs w:val="24"/>
                <w:lang w:eastAsia="pt-BR"/>
              </w:rPr>
              <w:t xml:space="preserve">ímpar </w:t>
            </w:r>
            <w:r w:rsidR="007777F2">
              <w:rPr>
                <w:rFonts w:cs="Arial"/>
                <w:color w:val="000000"/>
                <w:sz w:val="22"/>
                <w:szCs w:val="24"/>
                <w:lang w:eastAsia="pt-BR"/>
              </w:rPr>
              <w:t xml:space="preserve">o resultado </w:t>
            </w:r>
            <w:r w:rsidR="007C56F4">
              <w:rPr>
                <w:rFonts w:cs="Arial"/>
                <w:color w:val="000000"/>
                <w:sz w:val="22"/>
                <w:szCs w:val="24"/>
                <w:lang w:eastAsia="pt-BR"/>
              </w:rPr>
              <w:t>é posição</w:t>
            </w:r>
            <w:r w:rsidR="009E73CB">
              <w:rPr>
                <w:rFonts w:cs="Arial"/>
                <w:color w:val="000000"/>
                <w:sz w:val="22"/>
                <w:szCs w:val="24"/>
                <w:lang w:eastAsia="pt-BR"/>
              </w:rPr>
              <w:t xml:space="preserve"> </w:t>
            </w:r>
            <w:r w:rsidR="00797546">
              <w:rPr>
                <w:rFonts w:cs="Arial"/>
                <w:color w:val="000000"/>
                <w:sz w:val="22"/>
                <w:szCs w:val="24"/>
                <w:lang w:eastAsia="pt-BR"/>
              </w:rPr>
              <w:t>variedade</w:t>
            </w:r>
            <w:r w:rsidR="0031200E">
              <w:rPr>
                <w:rFonts w:cs="Arial"/>
                <w:color w:val="000000"/>
                <w:sz w:val="22"/>
                <w:szCs w:val="24"/>
                <w:lang w:eastAsia="pt-BR"/>
              </w:rPr>
              <w:t>.</w:t>
            </w:r>
            <w:r w:rsidR="00C62B5C">
              <w:rPr>
                <w:rFonts w:cs="Arial"/>
                <w:color w:val="000000"/>
                <w:sz w:val="22"/>
                <w:szCs w:val="24"/>
                <w:lang w:eastAsia="pt-BR"/>
              </w:rPr>
              <w:t xml:space="preserve"> </w:t>
            </w:r>
            <w:r w:rsidR="0031200E">
              <w:rPr>
                <w:rFonts w:cs="Arial"/>
                <w:color w:val="000000"/>
                <w:sz w:val="22"/>
                <w:szCs w:val="24"/>
                <w:lang w:eastAsia="pt-BR"/>
              </w:rPr>
              <w:t>Mas, no entanto,</w:t>
            </w:r>
            <w:r w:rsidR="00C62B5C">
              <w:rPr>
                <w:rFonts w:cs="Arial"/>
                <w:color w:val="000000"/>
                <w:sz w:val="22"/>
                <w:szCs w:val="24"/>
                <w:lang w:eastAsia="pt-BR"/>
              </w:rPr>
              <w:t xml:space="preserve"> se for, </w:t>
            </w:r>
            <w:r>
              <w:rPr>
                <w:rFonts w:cs="Arial"/>
                <w:color w:val="000000"/>
                <w:sz w:val="22"/>
                <w:szCs w:val="24"/>
                <w:lang w:eastAsia="pt-BR"/>
              </w:rPr>
              <w:t xml:space="preserve">par é preciso </w:t>
            </w:r>
            <w:r w:rsidR="002E4D08">
              <w:rPr>
                <w:rFonts w:cs="Arial"/>
                <w:color w:val="000000"/>
                <w:sz w:val="22"/>
                <w:szCs w:val="24"/>
                <w:lang w:eastAsia="pt-BR"/>
              </w:rPr>
              <w:t xml:space="preserve">do resultado </w:t>
            </w:r>
            <w:r w:rsidR="00D14391">
              <w:rPr>
                <w:rFonts w:cs="Arial"/>
                <w:color w:val="000000"/>
                <w:sz w:val="22"/>
                <w:szCs w:val="24"/>
                <w:lang w:eastAsia="pt-BR"/>
              </w:rPr>
              <w:t>mais</w:t>
            </w:r>
            <w:r w:rsidR="002E4D08">
              <w:rPr>
                <w:rFonts w:cs="Arial"/>
                <w:color w:val="000000"/>
                <w:sz w:val="22"/>
                <w:szCs w:val="24"/>
                <w:lang w:eastAsia="pt-BR"/>
              </w:rPr>
              <w:t xml:space="preserve"> resultado+1</w:t>
            </w:r>
            <w:r w:rsidR="008E6256">
              <w:rPr>
                <w:rFonts w:cs="Arial"/>
                <w:color w:val="000000"/>
                <w:sz w:val="22"/>
                <w:szCs w:val="24"/>
                <w:lang w:eastAsia="pt-BR"/>
              </w:rPr>
              <w:t xml:space="preserve"> e</w:t>
            </w:r>
            <w:r w:rsidR="00E30685">
              <w:rPr>
                <w:rFonts w:cs="Arial"/>
                <w:color w:val="000000"/>
                <w:sz w:val="22"/>
                <w:szCs w:val="24"/>
                <w:lang w:eastAsia="pt-BR"/>
              </w:rPr>
              <w:t xml:space="preserve">ntão é somado valor das duas </w:t>
            </w:r>
            <w:r w:rsidR="000E37F9">
              <w:rPr>
                <w:rFonts w:cs="Arial"/>
                <w:color w:val="000000"/>
                <w:sz w:val="22"/>
                <w:szCs w:val="24"/>
                <w:lang w:eastAsia="pt-BR"/>
              </w:rPr>
              <w:t>variedades</w:t>
            </w:r>
            <w:r w:rsidR="003F085B">
              <w:rPr>
                <w:rFonts w:cs="Arial"/>
                <w:color w:val="000000"/>
                <w:sz w:val="22"/>
                <w:szCs w:val="24"/>
                <w:lang w:eastAsia="pt-BR"/>
              </w:rPr>
              <w:t xml:space="preserve"> encontrada pela posição</w:t>
            </w:r>
            <w:r w:rsidR="00E30685">
              <w:rPr>
                <w:rFonts w:cs="Arial"/>
                <w:color w:val="000000"/>
                <w:sz w:val="22"/>
                <w:szCs w:val="24"/>
                <w:lang w:eastAsia="pt-BR"/>
              </w:rPr>
              <w:t xml:space="preserve"> e </w:t>
            </w:r>
            <w:r w:rsidR="00DD320A">
              <w:rPr>
                <w:rFonts w:cs="Arial"/>
                <w:color w:val="000000"/>
                <w:sz w:val="22"/>
                <w:szCs w:val="24"/>
                <w:lang w:eastAsia="pt-BR"/>
              </w:rPr>
              <w:t>feito a</w:t>
            </w:r>
            <w:r w:rsidR="00C40EF1">
              <w:rPr>
                <w:rFonts w:cs="Arial"/>
                <w:color w:val="000000"/>
                <w:sz w:val="22"/>
                <w:szCs w:val="24"/>
                <w:lang w:eastAsia="pt-BR"/>
              </w:rPr>
              <w:t xml:space="preserve"> média aritmética</w:t>
            </w:r>
            <w:r w:rsidR="00DD320A">
              <w:rPr>
                <w:rFonts w:cs="Arial"/>
                <w:color w:val="000000"/>
                <w:sz w:val="22"/>
                <w:szCs w:val="24"/>
                <w:lang w:eastAsia="pt-BR"/>
              </w:rPr>
              <w:t xml:space="preserve"> simple</w:t>
            </w:r>
            <w:r w:rsidR="00C40EF1">
              <w:rPr>
                <w:rFonts w:cs="Arial"/>
                <w:color w:val="000000"/>
                <w:sz w:val="22"/>
                <w:szCs w:val="24"/>
                <w:lang w:eastAsia="pt-BR"/>
              </w:rPr>
              <w:t>s</w:t>
            </w:r>
            <w:r w:rsidR="00AB00D8">
              <w:rPr>
                <w:rFonts w:cs="Arial"/>
                <w:color w:val="000000"/>
                <w:sz w:val="22"/>
                <w:szCs w:val="24"/>
                <w:lang w:eastAsia="pt-BR"/>
              </w:rPr>
              <w:t>.</w:t>
            </w:r>
            <w:r w:rsidR="003F5630">
              <w:rPr>
                <w:rFonts w:cs="Arial"/>
                <w:color w:val="000000"/>
                <w:sz w:val="22"/>
                <w:szCs w:val="24"/>
                <w:lang w:eastAsia="pt-BR"/>
              </w:rPr>
              <w:t xml:space="preserve"> </w:t>
            </w:r>
            <w:r w:rsidR="00AB00D8">
              <w:rPr>
                <w:rFonts w:cs="Arial"/>
                <w:b/>
                <w:bCs/>
                <w:color w:val="000000"/>
                <w:sz w:val="22"/>
                <w:szCs w:val="24"/>
                <w:lang w:eastAsia="pt-BR"/>
              </w:rPr>
              <w:t>F</w:t>
            </w:r>
            <w:r w:rsidR="0002037F">
              <w:rPr>
                <w:rFonts w:cs="Arial"/>
                <w:b/>
                <w:bCs/>
                <w:color w:val="000000"/>
                <w:sz w:val="22"/>
                <w:szCs w:val="24"/>
                <w:lang w:eastAsia="pt-BR"/>
              </w:rPr>
              <w:t>ó</w:t>
            </w:r>
            <w:r w:rsidR="003F5630" w:rsidRPr="003F5630">
              <w:rPr>
                <w:rFonts w:cs="Arial"/>
                <w:b/>
                <w:bCs/>
                <w:color w:val="000000"/>
                <w:sz w:val="22"/>
                <w:szCs w:val="24"/>
                <w:lang w:eastAsia="pt-BR"/>
              </w:rPr>
              <w:t>rmula</w:t>
            </w:r>
            <w:r w:rsidR="00466658">
              <w:rPr>
                <w:rFonts w:cs="Arial"/>
                <w:b/>
                <w:bCs/>
                <w:color w:val="000000"/>
                <w:sz w:val="22"/>
                <w:szCs w:val="24"/>
                <w:lang w:eastAsia="pt-BR"/>
              </w:rPr>
              <w:t xml:space="preserve"> </w:t>
            </w:r>
            <w:r w:rsidR="00AB00D8">
              <w:rPr>
                <w:rFonts w:cs="Arial"/>
                <w:b/>
                <w:bCs/>
                <w:color w:val="000000"/>
                <w:sz w:val="22"/>
                <w:szCs w:val="24"/>
                <w:lang w:eastAsia="pt-BR"/>
              </w:rPr>
              <w:t>Ímpar</w:t>
            </w:r>
            <w:r w:rsidR="00466658">
              <w:rPr>
                <w:rFonts w:cs="Arial"/>
                <w:b/>
                <w:bCs/>
                <w:color w:val="000000"/>
                <w:sz w:val="22"/>
                <w:szCs w:val="24"/>
                <w:lang w:eastAsia="pt-BR"/>
              </w:rPr>
              <w:t xml:space="preserve"> </w:t>
            </w:r>
            <w:r w:rsidR="003F5630" w:rsidRPr="003F5630">
              <w:rPr>
                <w:rFonts w:cs="Arial"/>
                <w:b/>
                <w:bCs/>
                <w:color w:val="000000"/>
                <w:sz w:val="22"/>
                <w:szCs w:val="24"/>
                <w:lang w:eastAsia="pt-BR"/>
              </w:rPr>
              <w:t>:</w:t>
            </w:r>
            <m:oMath>
              <m:r>
                <m:rPr>
                  <m:sty m:val="bi"/>
                </m:rPr>
                <w:rPr>
                  <w:rFonts w:ascii="Cambria Math" w:hAnsi="Cambria Math" w:cs="Arial"/>
                  <w:color w:val="000000"/>
                  <w:sz w:val="22"/>
                  <w:szCs w:val="24"/>
                  <w:lang w:eastAsia="pt-BR"/>
                </w:rPr>
                <m:t>Posição=</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Fi*0,5</m:t>
                  </m:r>
                </m:e>
              </m:nary>
              <m:r>
                <m:rPr>
                  <m:sty m:val="bi"/>
                </m:rPr>
                <w:rPr>
                  <w:rFonts w:ascii="Cambria Math" w:hAnsi="Cambria Math" w:cs="Arial"/>
                  <w:color w:val="000000"/>
                  <w:sz w:val="22"/>
                  <w:szCs w:val="24"/>
                  <w:lang w:eastAsia="pt-BR"/>
                </w:rPr>
                <m:t xml:space="preserve">  </m:t>
              </m:r>
            </m:oMath>
            <w:r w:rsidR="009A053F">
              <w:rPr>
                <w:rFonts w:cs="Arial"/>
                <w:b/>
                <w:bCs/>
                <w:color w:val="000000"/>
                <w:sz w:val="22"/>
                <w:szCs w:val="24"/>
                <w:lang w:eastAsia="pt-BR"/>
              </w:rPr>
              <w:t xml:space="preserve"> </w:t>
            </w:r>
            <w:r w:rsidR="00145163">
              <w:rPr>
                <w:rFonts w:cs="Arial"/>
                <w:b/>
                <w:bCs/>
                <w:color w:val="000000"/>
                <w:sz w:val="22"/>
                <w:szCs w:val="24"/>
                <w:lang w:eastAsia="pt-BR"/>
              </w:rPr>
              <w:t>P</w:t>
            </w:r>
            <w:r w:rsidR="006461C3">
              <w:rPr>
                <w:rFonts w:cs="Arial"/>
                <w:b/>
                <w:bCs/>
                <w:color w:val="000000"/>
                <w:sz w:val="22"/>
                <w:szCs w:val="24"/>
                <w:lang w:eastAsia="pt-BR"/>
              </w:rPr>
              <w:t xml:space="preserve">ar </w:t>
            </w:r>
            <m:oMath>
              <m:r>
                <m:rPr>
                  <m:sty m:val="bi"/>
                </m:rPr>
                <w:rPr>
                  <w:rFonts w:ascii="Cambria Math" w:hAnsi="Cambria Math" w:cs="Arial"/>
                  <w:color w:val="000000"/>
                  <w:sz w:val="22"/>
                  <w:szCs w:val="24"/>
                  <w:lang w:eastAsia="pt-BR"/>
                </w:rPr>
                <m:t>Posição=</m:t>
              </m:r>
              <m:f>
                <m:fPr>
                  <m:ctrlPr>
                    <w:rPr>
                      <w:rFonts w:ascii="Cambria Math" w:hAnsi="Cambria Math" w:cs="Arial"/>
                      <w:b/>
                      <w:bCs/>
                      <w:i/>
                      <w:color w:val="000000"/>
                      <w:sz w:val="22"/>
                      <w:szCs w:val="24"/>
                      <w:lang w:eastAsia="pt-BR"/>
                    </w:rPr>
                  </m:ctrlPr>
                </m:fPr>
                <m:num>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r>
                    <m:rPr>
                      <m:sty m:val="bi"/>
                    </m:rPr>
                    <w:rPr>
                      <w:rFonts w:ascii="Cambria Math" w:hAnsi="Cambria Math" w:cs="Arial"/>
                      <w:color w:val="000000"/>
                      <w:sz w:val="22"/>
                      <w:szCs w:val="24"/>
                      <w:lang w:eastAsia="pt-BR"/>
                    </w:rPr>
                    <m:t>*0,5+</m:t>
                  </m:r>
                  <m:d>
                    <m:dPr>
                      <m:ctrlPr>
                        <w:rPr>
                          <w:rFonts w:ascii="Cambria Math" w:hAnsi="Cambria Math" w:cs="Arial"/>
                          <w:b/>
                          <w:bCs/>
                          <w:i/>
                          <w:color w:val="000000"/>
                          <w:sz w:val="22"/>
                          <w:szCs w:val="24"/>
                          <w:lang w:eastAsia="pt-BR"/>
                        </w:rPr>
                      </m:ctrlPr>
                    </m:dPr>
                    <m:e>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r>
                        <m:rPr>
                          <m:sty m:val="bi"/>
                        </m:rPr>
                        <w:rPr>
                          <w:rFonts w:ascii="Cambria Math" w:hAnsi="Cambria Math" w:cs="Arial"/>
                          <w:color w:val="000000"/>
                          <w:sz w:val="22"/>
                          <w:szCs w:val="24"/>
                          <w:lang w:eastAsia="pt-BR"/>
                        </w:rPr>
                        <m:t>*0,5+1</m:t>
                      </m:r>
                    </m:e>
                  </m:d>
                </m:num>
                <m:den>
                  <m:r>
                    <m:rPr>
                      <m:sty m:val="bi"/>
                    </m:rPr>
                    <w:rPr>
                      <w:rFonts w:ascii="Cambria Math" w:hAnsi="Cambria Math" w:cs="Arial"/>
                      <w:color w:val="000000"/>
                      <w:sz w:val="22"/>
                      <w:szCs w:val="24"/>
                      <w:lang w:eastAsia="pt-BR"/>
                    </w:rPr>
                    <m:t>2</m:t>
                  </m:r>
                </m:den>
              </m:f>
            </m:oMath>
          </w:p>
          <w:p w14:paraId="76B4529F" w14:textId="0477C813" w:rsidR="00A71725" w:rsidRDefault="00A71725" w:rsidP="00A71725">
            <w:pPr>
              <w:suppressAutoHyphens w:val="0"/>
              <w:spacing w:before="100" w:beforeAutospacing="1" w:after="142" w:line="240" w:lineRule="auto"/>
              <w:ind w:firstLine="0"/>
              <w:jc w:val="left"/>
              <w:rPr>
                <w:rFonts w:cs="Arial"/>
                <w:b/>
                <w:bCs/>
                <w:color w:val="000000"/>
                <w:sz w:val="22"/>
                <w:szCs w:val="24"/>
                <w:lang w:eastAsia="pt-BR"/>
              </w:rPr>
            </w:pPr>
            <w:r w:rsidRPr="00B943AF">
              <w:rPr>
                <w:rFonts w:cs="Arial"/>
                <w:b/>
                <w:bCs/>
                <w:color w:val="000000"/>
                <w:sz w:val="22"/>
                <w:szCs w:val="24"/>
                <w:lang w:eastAsia="pt-BR"/>
              </w:rPr>
              <w:t>Medida Separatriz</w:t>
            </w:r>
            <w:r w:rsidR="00C564CE">
              <w:rPr>
                <w:rFonts w:cs="Arial"/>
                <w:b/>
                <w:bCs/>
                <w:color w:val="000000"/>
                <w:sz w:val="22"/>
                <w:szCs w:val="24"/>
                <w:lang w:eastAsia="pt-BR"/>
              </w:rPr>
              <w:t xml:space="preserve"> (</w:t>
            </w:r>
            <w:r w:rsidR="009C2C19">
              <w:rPr>
                <w:rFonts w:cs="Arial"/>
                <w:b/>
                <w:bCs/>
                <w:color w:val="000000"/>
                <w:sz w:val="22"/>
                <w:szCs w:val="24"/>
                <w:lang w:eastAsia="pt-BR"/>
              </w:rPr>
              <w:t>MS)</w:t>
            </w:r>
            <w:r>
              <w:rPr>
                <w:rFonts w:cs="Arial"/>
                <w:b/>
                <w:bCs/>
                <w:color w:val="000000"/>
                <w:sz w:val="22"/>
                <w:szCs w:val="24"/>
                <w:lang w:eastAsia="pt-BR"/>
              </w:rPr>
              <w:t>:</w:t>
            </w:r>
            <w:r>
              <w:rPr>
                <w:rFonts w:cs="Arial"/>
                <w:color w:val="000000"/>
                <w:sz w:val="22"/>
                <w:szCs w:val="24"/>
                <w:lang w:eastAsia="pt-BR"/>
              </w:rPr>
              <w:t xml:space="preserve"> É igual a porcentagem escolhida pelo usuário(Quartil, Quintil, Decil e  Percentil) aplicada </w:t>
            </w:r>
            <w:r w:rsidR="00697576">
              <w:rPr>
                <w:rFonts w:cs="Arial"/>
                <w:color w:val="000000"/>
                <w:sz w:val="22"/>
                <w:szCs w:val="24"/>
                <w:lang w:eastAsia="pt-BR"/>
              </w:rPr>
              <w:t>à</w:t>
            </w:r>
            <w:r>
              <w:rPr>
                <w:rFonts w:cs="Arial"/>
                <w:color w:val="000000"/>
                <w:sz w:val="22"/>
                <w:szCs w:val="24"/>
                <w:lang w:eastAsia="pt-BR"/>
              </w:rPr>
              <w:t xml:space="preserve"> soma dos valores do Fi, o resultado é a posição </w:t>
            </w:r>
            <w:r w:rsidR="00230151">
              <w:rPr>
                <w:rFonts w:cs="Arial"/>
                <w:color w:val="000000"/>
                <w:sz w:val="22"/>
                <w:szCs w:val="24"/>
                <w:lang w:eastAsia="pt-BR"/>
              </w:rPr>
              <w:t>da variedade</w:t>
            </w:r>
            <w:r w:rsidR="00631076">
              <w:rPr>
                <w:rFonts w:cs="Arial"/>
                <w:color w:val="000000"/>
                <w:sz w:val="22"/>
                <w:szCs w:val="24"/>
                <w:lang w:eastAsia="pt-BR"/>
              </w:rPr>
              <w:t>.</w:t>
            </w:r>
            <w:r w:rsidR="00631076" w:rsidRPr="00631076">
              <w:rPr>
                <w:rFonts w:cs="Arial"/>
                <w:b/>
                <w:bCs/>
                <w:color w:val="000000"/>
                <w:sz w:val="22"/>
                <w:szCs w:val="24"/>
                <w:lang w:eastAsia="pt-BR"/>
              </w:rPr>
              <w:t xml:space="preserve"> Fórmula</w:t>
            </w:r>
            <w:r w:rsidR="00282A96">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 xml:space="preserve"> Posição=</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r>
                <m:rPr>
                  <m:sty m:val="bi"/>
                </m:rPr>
                <w:rPr>
                  <w:rFonts w:ascii="Cambria Math" w:hAnsi="Cambria Math" w:cs="Arial"/>
                  <w:color w:val="000000"/>
                  <w:sz w:val="22"/>
                  <w:szCs w:val="24"/>
                  <w:lang w:eastAsia="pt-BR"/>
                </w:rPr>
                <m:t>*MS</m:t>
              </m:r>
            </m:oMath>
          </w:p>
          <w:p w14:paraId="4BC3FE8C" w14:textId="3F2E1664" w:rsidR="006D7512" w:rsidRPr="00742FF7" w:rsidRDefault="00D50499" w:rsidP="00F932D3">
            <w:pPr>
              <w:suppressAutoHyphens w:val="0"/>
              <w:spacing w:before="100" w:beforeAutospacing="1" w:after="142" w:line="240" w:lineRule="auto"/>
              <w:ind w:firstLine="0"/>
              <w:jc w:val="left"/>
              <w:rPr>
                <w:rFonts w:ascii="Cambria Math" w:hAnsi="Cambria Math" w:cs="Arial"/>
                <w:i/>
                <w:color w:val="000000"/>
                <w:sz w:val="22"/>
                <w:szCs w:val="24"/>
                <w:lang w:eastAsia="pt-BR"/>
              </w:rPr>
            </w:pPr>
            <w:r>
              <w:rPr>
                <w:rFonts w:cs="Arial"/>
                <w:b/>
                <w:bCs/>
                <w:color w:val="000000"/>
                <w:sz w:val="22"/>
                <w:szCs w:val="24"/>
                <w:lang w:eastAsia="pt-BR"/>
              </w:rPr>
              <w:lastRenderedPageBreak/>
              <w:t>Desvio Padrão</w:t>
            </w:r>
            <w:r w:rsidR="003E2EE7">
              <w:rPr>
                <w:rFonts w:cs="Arial"/>
                <w:b/>
                <w:bCs/>
                <w:color w:val="000000"/>
                <w:sz w:val="22"/>
                <w:szCs w:val="24"/>
                <w:lang w:eastAsia="pt-BR"/>
              </w:rPr>
              <w:t xml:space="preserve"> </w:t>
            </w:r>
            <w:r w:rsidR="00560E8E">
              <w:rPr>
                <w:rFonts w:cs="Arial"/>
                <w:b/>
                <w:bCs/>
                <w:color w:val="000000"/>
                <w:sz w:val="22"/>
                <w:szCs w:val="24"/>
                <w:lang w:eastAsia="pt-BR"/>
              </w:rPr>
              <w:t>População</w:t>
            </w:r>
            <w:r w:rsidR="00C66BF1">
              <w:rPr>
                <w:rFonts w:cs="Arial"/>
                <w:b/>
                <w:bCs/>
                <w:color w:val="000000"/>
                <w:sz w:val="22"/>
                <w:szCs w:val="24"/>
                <w:lang w:eastAsia="pt-BR"/>
              </w:rPr>
              <w:t>(DP)</w:t>
            </w:r>
            <w:r>
              <w:rPr>
                <w:rFonts w:cs="Arial"/>
                <w:b/>
                <w:bCs/>
                <w:color w:val="000000"/>
                <w:sz w:val="22"/>
                <w:szCs w:val="24"/>
                <w:lang w:eastAsia="pt-BR"/>
              </w:rPr>
              <w:t>:</w:t>
            </w:r>
            <w:r w:rsidR="0093729F">
              <w:rPr>
                <w:rFonts w:cs="Arial"/>
                <w:b/>
                <w:bCs/>
                <w:color w:val="000000"/>
                <w:sz w:val="22"/>
                <w:szCs w:val="24"/>
                <w:lang w:eastAsia="pt-BR"/>
              </w:rPr>
              <w:t xml:space="preserve"> </w:t>
            </w:r>
            <w:r w:rsidR="00DB38AC">
              <w:rPr>
                <w:rFonts w:cs="Arial"/>
                <w:b/>
                <w:bCs/>
                <w:color w:val="000000"/>
                <w:sz w:val="22"/>
                <w:szCs w:val="24"/>
                <w:lang w:eastAsia="pt-BR"/>
              </w:rPr>
              <w:t>xi</w:t>
            </w:r>
            <w:r w:rsidR="009C1ACF">
              <w:rPr>
                <w:rFonts w:cs="Arial"/>
                <w:b/>
                <w:bCs/>
                <w:color w:val="000000"/>
                <w:sz w:val="22"/>
                <w:szCs w:val="24"/>
                <w:lang w:eastAsia="pt-BR"/>
              </w:rPr>
              <w:t>=</w:t>
            </w:r>
            <w:r w:rsidR="00DB38AC">
              <w:rPr>
                <w:rFonts w:cs="Arial"/>
                <w:color w:val="000000"/>
                <w:sz w:val="22"/>
                <w:szCs w:val="24"/>
                <w:lang w:eastAsia="pt-BR"/>
              </w:rPr>
              <w:t>Cada varie</w:t>
            </w:r>
            <w:r w:rsidR="007614D3">
              <w:rPr>
                <w:rFonts w:cs="Arial"/>
                <w:color w:val="000000"/>
                <w:sz w:val="22"/>
                <w:szCs w:val="24"/>
                <w:lang w:eastAsia="pt-BR"/>
              </w:rPr>
              <w:t>dade pesquisa</w:t>
            </w:r>
            <w:r w:rsidR="001676D9">
              <w:rPr>
                <w:rFonts w:cs="Arial"/>
                <w:color w:val="000000"/>
                <w:sz w:val="22"/>
                <w:szCs w:val="24"/>
                <w:lang w:eastAsia="pt-BR"/>
              </w:rPr>
              <w:t>da</w:t>
            </w:r>
            <w:r w:rsidR="00071802">
              <w:rPr>
                <w:rFonts w:cs="Arial"/>
                <w:color w:val="000000"/>
                <w:sz w:val="22"/>
                <w:szCs w:val="24"/>
                <w:lang w:eastAsia="pt-BR"/>
              </w:rPr>
              <w:t>;</w:t>
            </w:r>
            <w:r w:rsidR="007614D3">
              <w:rPr>
                <w:rFonts w:cs="Arial"/>
                <w:color w:val="000000"/>
                <w:sz w:val="22"/>
                <w:szCs w:val="24"/>
                <w:lang w:eastAsia="pt-BR"/>
              </w:rPr>
              <w:t xml:space="preserve"> </w:t>
            </w:r>
            <w:r w:rsidR="00D73250">
              <w:rPr>
                <w:rFonts w:cs="Arial"/>
                <w:b/>
                <w:bCs/>
                <w:color w:val="000000"/>
                <w:sz w:val="22"/>
                <w:szCs w:val="24"/>
                <w:lang w:eastAsia="pt-BR"/>
              </w:rPr>
              <w:t>x</w:t>
            </w:r>
            <w:r w:rsidR="009C1ACF">
              <w:rPr>
                <w:rFonts w:cs="Arial"/>
                <w:b/>
                <w:bCs/>
                <w:color w:val="000000"/>
                <w:sz w:val="22"/>
                <w:szCs w:val="24"/>
                <w:lang w:eastAsia="pt-BR"/>
              </w:rPr>
              <w:t>=</w:t>
            </w:r>
            <w:r w:rsidR="009B71A5">
              <w:rPr>
                <w:rFonts w:cs="Arial"/>
                <w:color w:val="000000"/>
                <w:sz w:val="22"/>
                <w:szCs w:val="24"/>
                <w:lang w:eastAsia="pt-BR"/>
              </w:rPr>
              <w:t>Média</w:t>
            </w:r>
            <w:r w:rsidR="00071802">
              <w:rPr>
                <w:rFonts w:cs="Arial"/>
                <w:color w:val="000000"/>
                <w:sz w:val="22"/>
                <w:szCs w:val="24"/>
                <w:lang w:eastAsia="pt-BR"/>
              </w:rPr>
              <w:t>;</w:t>
            </w:r>
            <w:r w:rsidR="00B6761F">
              <w:rPr>
                <w:rFonts w:cs="Arial"/>
                <w:color w:val="000000"/>
                <w:sz w:val="22"/>
                <w:szCs w:val="24"/>
                <w:lang w:eastAsia="pt-BR"/>
              </w:rPr>
              <w:t xml:space="preserve"> </w:t>
            </w:r>
            <w:r w:rsidR="00EC4ED5">
              <w:rPr>
                <w:rFonts w:cs="Arial"/>
                <w:color w:val="000000"/>
                <w:sz w:val="22"/>
                <w:szCs w:val="24"/>
                <w:lang w:eastAsia="pt-BR"/>
              </w:rPr>
              <w:t xml:space="preserve"> </w:t>
            </w:r>
            <w:r w:rsidR="008070A4" w:rsidRPr="008070A4">
              <w:rPr>
                <w:rFonts w:cs="Arial"/>
                <w:b/>
                <w:bCs/>
                <w:color w:val="000000"/>
                <w:sz w:val="22"/>
                <w:szCs w:val="24"/>
                <w:lang w:eastAsia="pt-BR"/>
              </w:rPr>
              <w:t>Fi</w:t>
            </w:r>
            <w:r w:rsidR="00BD2E10">
              <w:rPr>
                <w:rFonts w:cs="Arial"/>
                <w:b/>
                <w:bCs/>
                <w:color w:val="000000"/>
                <w:sz w:val="22"/>
                <w:szCs w:val="24"/>
                <w:lang w:eastAsia="pt-BR"/>
              </w:rPr>
              <w:t>=</w:t>
            </w:r>
            <w:r w:rsidR="00572942">
              <w:rPr>
                <w:rFonts w:cs="Arial"/>
                <w:color w:val="000000"/>
                <w:sz w:val="22"/>
                <w:szCs w:val="24"/>
                <w:lang w:eastAsia="pt-BR"/>
              </w:rPr>
              <w:t xml:space="preserve"> </w:t>
            </w:r>
            <w:r w:rsidR="006B6407">
              <w:rPr>
                <w:rFonts w:cs="Arial"/>
                <w:color w:val="000000"/>
                <w:sz w:val="22"/>
                <w:szCs w:val="24"/>
                <w:lang w:eastAsia="pt-BR"/>
              </w:rPr>
              <w:t xml:space="preserve">Frequência simples </w:t>
            </w:r>
            <w:r w:rsidR="00B862CA">
              <w:rPr>
                <w:rFonts w:cs="Arial"/>
                <w:color w:val="000000"/>
                <w:sz w:val="22"/>
                <w:szCs w:val="24"/>
                <w:lang w:eastAsia="pt-BR"/>
              </w:rPr>
              <w:t>de cada variedade</w:t>
            </w:r>
            <w:r w:rsidR="00071802">
              <w:rPr>
                <w:rFonts w:cs="Arial"/>
                <w:color w:val="000000"/>
                <w:sz w:val="22"/>
                <w:szCs w:val="24"/>
                <w:lang w:eastAsia="pt-BR"/>
              </w:rPr>
              <w:t>;</w:t>
            </w:r>
            <w:r w:rsidR="0054434E">
              <w:rPr>
                <w:rFonts w:cs="Arial"/>
                <w:color w:val="000000"/>
                <w:sz w:val="22"/>
                <w:szCs w:val="24"/>
                <w:lang w:eastAsia="pt-BR"/>
              </w:rPr>
              <w:t xml:space="preserve"> </w:t>
            </w:r>
            <m:oMath>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oMath>
            <w:r w:rsidR="00742FF7">
              <w:rPr>
                <w:rFonts w:cs="Arial"/>
                <w:b/>
                <w:bCs/>
                <w:color w:val="000000"/>
                <w:sz w:val="22"/>
                <w:szCs w:val="24"/>
                <w:lang w:eastAsia="pt-BR"/>
              </w:rPr>
              <w:t>=</w:t>
            </w:r>
            <w:r w:rsidR="00742FF7">
              <w:rPr>
                <w:rFonts w:cs="Arial"/>
                <w:color w:val="000000"/>
                <w:sz w:val="22"/>
                <w:szCs w:val="24"/>
                <w:lang w:eastAsia="pt-BR"/>
              </w:rPr>
              <w:t xml:space="preserve"> a </w:t>
            </w:r>
            <w:r w:rsidR="00CA4314">
              <w:rPr>
                <w:rFonts w:cs="Arial"/>
                <w:color w:val="000000"/>
                <w:sz w:val="22"/>
                <w:szCs w:val="24"/>
                <w:lang w:eastAsia="pt-BR"/>
              </w:rPr>
              <w:t xml:space="preserve">Somatória de </w:t>
            </w:r>
            <w:r w:rsidR="00483201">
              <w:rPr>
                <w:rFonts w:cs="Arial"/>
                <w:color w:val="000000"/>
                <w:sz w:val="22"/>
                <w:szCs w:val="24"/>
                <w:lang w:eastAsia="pt-BR"/>
              </w:rPr>
              <w:t>todos elementos</w:t>
            </w:r>
            <w:r w:rsidR="00EB05BA">
              <w:rPr>
                <w:rFonts w:cs="Arial"/>
                <w:color w:val="000000"/>
                <w:sz w:val="22"/>
                <w:szCs w:val="24"/>
                <w:lang w:eastAsia="pt-BR"/>
              </w:rPr>
              <w:t xml:space="preserve"> da Frequência simples</w:t>
            </w:r>
            <w:r w:rsidR="00F932D3">
              <w:rPr>
                <w:rFonts w:cs="Arial"/>
                <w:color w:val="000000"/>
                <w:sz w:val="22"/>
                <w:szCs w:val="24"/>
                <w:lang w:eastAsia="pt-BR"/>
              </w:rPr>
              <w:t>.</w:t>
            </w:r>
            <w:r w:rsidR="00F932D3" w:rsidRPr="00F932D3">
              <w:rPr>
                <w:rFonts w:cs="Arial"/>
                <w:b/>
                <w:bCs/>
                <w:color w:val="000000"/>
                <w:sz w:val="22"/>
                <w:szCs w:val="24"/>
                <w:lang w:eastAsia="pt-BR"/>
              </w:rPr>
              <w:t xml:space="preserve"> Fórmula</w:t>
            </w:r>
            <w:r w:rsidR="00F932D3">
              <w:rPr>
                <w:rFonts w:cs="Arial"/>
                <w:b/>
                <w:bCs/>
                <w:color w:val="000000"/>
                <w:sz w:val="22"/>
                <w:szCs w:val="24"/>
                <w:lang w:eastAsia="pt-BR"/>
              </w:rPr>
              <w:t>s</w:t>
            </w:r>
            <w:r w:rsidR="00F932D3" w:rsidRPr="00F932D3">
              <w:rPr>
                <w:rFonts w:cs="Arial"/>
                <w:b/>
                <w:bCs/>
                <w:color w:val="000000"/>
                <w:sz w:val="22"/>
                <w:szCs w:val="24"/>
                <w:lang w:eastAsia="pt-BR"/>
              </w:rPr>
              <w:t>:</w:t>
            </w:r>
          </w:p>
          <w:p w14:paraId="35DEC093" w14:textId="1C7AB534" w:rsidR="00F932D3" w:rsidRDefault="008F3E82" w:rsidP="00F932D3">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DPPopulação=</m:t>
              </m:r>
              <m:rad>
                <m:radPr>
                  <m:degHide m:val="1"/>
                  <m:ctrlPr>
                    <w:rPr>
                      <w:rFonts w:ascii="Cambria Math" w:hAnsi="Cambria Math" w:cs="Arial"/>
                      <w:b/>
                      <w:bCs/>
                      <w:i/>
                      <w:color w:val="000000"/>
                      <w:sz w:val="22"/>
                      <w:szCs w:val="24"/>
                      <w:lang w:eastAsia="pt-BR"/>
                    </w:rPr>
                  </m:ctrlPr>
                </m:radPr>
                <m:deg/>
                <m:e>
                  <m:d>
                    <m:dPr>
                      <m:endChr m:val="〗"/>
                      <m:ctrlPr>
                        <w:rPr>
                          <w:rFonts w:ascii="Cambria Math" w:hAnsi="Cambria Math" w:cs="Arial"/>
                          <w:b/>
                          <w:bCs/>
                          <w:i/>
                          <w:color w:val="000000"/>
                          <w:sz w:val="22"/>
                          <w:szCs w:val="24"/>
                          <w:lang w:eastAsia="pt-BR"/>
                        </w:rPr>
                      </m:ctrlPr>
                    </m:dPr>
                    <m:e>
                      <m:nary>
                        <m:naryPr>
                          <m:chr m:val="∑"/>
                          <m:limLoc m:val="undOvr"/>
                          <m:subHide m:val="1"/>
                          <m:supHide m:val="1"/>
                          <m:ctrlPr>
                            <w:rPr>
                              <w:rFonts w:ascii="Cambria Math" w:hAnsi="Cambria Math" w:cs="Arial"/>
                              <w:b/>
                              <w:bCs/>
                              <w:i/>
                              <w:color w:val="000000"/>
                              <w:sz w:val="22"/>
                              <w:szCs w:val="24"/>
                              <w:lang w:eastAsia="pt-BR"/>
                            </w:rPr>
                          </m:ctrlPr>
                        </m:naryPr>
                        <m:sub/>
                        <m:sup/>
                        <m:e>
                          <m:f>
                            <m:fPr>
                              <m:ctrlPr>
                                <w:rPr>
                                  <w:rFonts w:ascii="Cambria Math" w:hAnsi="Cambria Math" w:cs="Arial"/>
                                  <w:b/>
                                  <w:bCs/>
                                  <w:i/>
                                  <w:color w:val="000000"/>
                                  <w:sz w:val="22"/>
                                  <w:szCs w:val="24"/>
                                  <w:lang w:eastAsia="pt-BR"/>
                                </w:rPr>
                              </m:ctrlPr>
                            </m:fPr>
                            <m:num>
                              <m:d>
                                <m:dPr>
                                  <m:begChr m:val="〖"/>
                                  <m:shp m:val="match"/>
                                  <m:ctrlPr>
                                    <w:rPr>
                                      <w:rFonts w:ascii="Cambria Math" w:hAnsi="Cambria Math" w:cs="Arial"/>
                                      <w:b/>
                                      <w:bCs/>
                                      <w:i/>
                                      <w:color w:val="000000"/>
                                      <w:sz w:val="22"/>
                                      <w:szCs w:val="24"/>
                                      <w:lang w:eastAsia="pt-BR"/>
                                    </w:rPr>
                                  </m:ctrlPr>
                                </m:dPr>
                                <m:e>
                                  <m:sSup>
                                    <m:sSupPr>
                                      <m:ctrlPr>
                                        <w:rPr>
                                          <w:rFonts w:ascii="Cambria Math" w:hAnsi="Cambria Math" w:cs="Arial"/>
                                          <w:b/>
                                          <w:bCs/>
                                          <w:i/>
                                          <w:color w:val="000000"/>
                                          <w:sz w:val="22"/>
                                          <w:szCs w:val="24"/>
                                          <w:lang w:eastAsia="pt-BR"/>
                                        </w:rPr>
                                      </m:ctrlPr>
                                    </m:sSupPr>
                                    <m:e>
                                      <m:d>
                                        <m:dPr>
                                          <m:ctrlPr>
                                            <w:rPr>
                                              <w:rFonts w:ascii="Cambria Math" w:hAnsi="Cambria Math" w:cs="Arial"/>
                                              <w:b/>
                                              <w:bCs/>
                                              <w:i/>
                                              <w:color w:val="000000"/>
                                              <w:sz w:val="22"/>
                                              <w:szCs w:val="24"/>
                                              <w:lang w:eastAsia="pt-BR"/>
                                            </w:rPr>
                                          </m:ctrlPr>
                                        </m:dPr>
                                        <m:e>
                                          <m:r>
                                            <m:rPr>
                                              <m:sty m:val="bi"/>
                                            </m:rPr>
                                            <w:rPr>
                                              <w:rFonts w:ascii="Cambria Math" w:hAnsi="Cambria Math" w:cs="Arial"/>
                                              <w:color w:val="000000"/>
                                              <w:sz w:val="22"/>
                                              <w:szCs w:val="24"/>
                                              <w:lang w:eastAsia="pt-BR"/>
                                            </w:rPr>
                                            <m:t>xi-x</m:t>
                                          </m:r>
                                        </m:e>
                                      </m:d>
                                    </m:e>
                                    <m:sup>
                                      <m:r>
                                        <m:rPr>
                                          <m:sty m:val="bi"/>
                                        </m:rPr>
                                        <w:rPr>
                                          <w:rFonts w:ascii="Cambria Math" w:hAnsi="Cambria Math" w:cs="Arial"/>
                                          <w:color w:val="000000"/>
                                          <w:sz w:val="22"/>
                                          <w:szCs w:val="24"/>
                                          <w:lang w:eastAsia="pt-BR"/>
                                        </w:rPr>
                                        <m:t>2</m:t>
                                      </m:r>
                                    </m:sup>
                                  </m:sSup>
                                  <m:r>
                                    <m:rPr>
                                      <m:sty m:val="bi"/>
                                    </m:rPr>
                                    <w:rPr>
                                      <w:rFonts w:ascii="Cambria Math" w:hAnsi="Cambria Math" w:cs="Arial"/>
                                      <w:color w:val="000000"/>
                                      <w:sz w:val="22"/>
                                      <w:szCs w:val="24"/>
                                      <w:lang w:eastAsia="pt-BR"/>
                                    </w:rPr>
                                    <m:t>*Fi</m:t>
                                  </m:r>
                                </m:e>
                              </m:d>
                            </m:num>
                            <m:den>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den>
                          </m:f>
                        </m:e>
                      </m:nary>
                    </m:e>
                  </m:d>
                </m:e>
              </m:rad>
              <m:r>
                <m:rPr>
                  <m:sty m:val="bi"/>
                </m:rPr>
                <w:rPr>
                  <w:rFonts w:ascii="Cambria Math" w:hAnsi="Cambria Math" w:cs="Arial"/>
                  <w:color w:val="000000"/>
                  <w:sz w:val="22"/>
                  <w:szCs w:val="24"/>
                  <w:lang w:eastAsia="pt-BR"/>
                </w:rPr>
                <m:t xml:space="preserve"> </m:t>
              </m:r>
            </m:oMath>
            <w:r w:rsidR="00F932D3">
              <w:rPr>
                <w:rFonts w:cs="Arial"/>
                <w:b/>
                <w:bCs/>
                <w:color w:val="000000"/>
                <w:sz w:val="22"/>
                <w:szCs w:val="24"/>
                <w:lang w:eastAsia="pt-BR"/>
              </w:rPr>
              <w:t xml:space="preserve"> </w:t>
            </w:r>
          </w:p>
          <w:p w14:paraId="73B91921" w14:textId="193F407F" w:rsidR="00B159F7" w:rsidRDefault="00F72DF0" w:rsidP="00A71725">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DPAmostra=</m:t>
              </m:r>
              <m:rad>
                <m:radPr>
                  <m:degHide m:val="1"/>
                  <m:ctrlPr>
                    <w:rPr>
                      <w:rFonts w:ascii="Cambria Math" w:hAnsi="Cambria Math" w:cs="Arial"/>
                      <w:b/>
                      <w:bCs/>
                      <w:i/>
                      <w:color w:val="000000"/>
                      <w:sz w:val="22"/>
                      <w:szCs w:val="24"/>
                      <w:lang w:eastAsia="pt-BR"/>
                    </w:rPr>
                  </m:ctrlPr>
                </m:radPr>
                <m:deg/>
                <m:e>
                  <m:d>
                    <m:dPr>
                      <m:endChr m:val="〗"/>
                      <m:ctrlPr>
                        <w:rPr>
                          <w:rFonts w:ascii="Cambria Math" w:hAnsi="Cambria Math" w:cs="Arial"/>
                          <w:b/>
                          <w:bCs/>
                          <w:i/>
                          <w:color w:val="000000"/>
                          <w:sz w:val="22"/>
                          <w:szCs w:val="24"/>
                          <w:lang w:eastAsia="pt-BR"/>
                        </w:rPr>
                      </m:ctrlPr>
                    </m:dPr>
                    <m:e>
                      <m:nary>
                        <m:naryPr>
                          <m:chr m:val="∑"/>
                          <m:limLoc m:val="undOvr"/>
                          <m:subHide m:val="1"/>
                          <m:supHide m:val="1"/>
                          <m:ctrlPr>
                            <w:rPr>
                              <w:rFonts w:ascii="Cambria Math" w:hAnsi="Cambria Math" w:cs="Arial"/>
                              <w:b/>
                              <w:bCs/>
                              <w:i/>
                              <w:color w:val="000000"/>
                              <w:sz w:val="22"/>
                              <w:szCs w:val="24"/>
                              <w:lang w:eastAsia="pt-BR"/>
                            </w:rPr>
                          </m:ctrlPr>
                        </m:naryPr>
                        <m:sub/>
                        <m:sup/>
                        <m:e>
                          <m:f>
                            <m:fPr>
                              <m:ctrlPr>
                                <w:rPr>
                                  <w:rFonts w:ascii="Cambria Math" w:hAnsi="Cambria Math" w:cs="Arial"/>
                                  <w:b/>
                                  <w:bCs/>
                                  <w:i/>
                                  <w:color w:val="000000"/>
                                  <w:sz w:val="22"/>
                                  <w:szCs w:val="24"/>
                                  <w:lang w:eastAsia="pt-BR"/>
                                </w:rPr>
                              </m:ctrlPr>
                            </m:fPr>
                            <m:num>
                              <m:d>
                                <m:dPr>
                                  <m:begChr m:val="〖"/>
                                  <m:shp m:val="match"/>
                                  <m:ctrlPr>
                                    <w:rPr>
                                      <w:rFonts w:ascii="Cambria Math" w:hAnsi="Cambria Math" w:cs="Arial"/>
                                      <w:b/>
                                      <w:bCs/>
                                      <w:i/>
                                      <w:color w:val="000000"/>
                                      <w:sz w:val="22"/>
                                      <w:szCs w:val="24"/>
                                      <w:lang w:eastAsia="pt-BR"/>
                                    </w:rPr>
                                  </m:ctrlPr>
                                </m:dPr>
                                <m:e>
                                  <m:sSup>
                                    <m:sSupPr>
                                      <m:ctrlPr>
                                        <w:rPr>
                                          <w:rFonts w:ascii="Cambria Math" w:hAnsi="Cambria Math" w:cs="Arial"/>
                                          <w:b/>
                                          <w:bCs/>
                                          <w:i/>
                                          <w:color w:val="000000"/>
                                          <w:sz w:val="22"/>
                                          <w:szCs w:val="24"/>
                                          <w:lang w:eastAsia="pt-BR"/>
                                        </w:rPr>
                                      </m:ctrlPr>
                                    </m:sSupPr>
                                    <m:e>
                                      <m:d>
                                        <m:dPr>
                                          <m:ctrlPr>
                                            <w:rPr>
                                              <w:rFonts w:ascii="Cambria Math" w:hAnsi="Cambria Math" w:cs="Arial"/>
                                              <w:b/>
                                              <w:bCs/>
                                              <w:i/>
                                              <w:color w:val="000000"/>
                                              <w:sz w:val="22"/>
                                              <w:szCs w:val="24"/>
                                              <w:lang w:eastAsia="pt-BR"/>
                                            </w:rPr>
                                          </m:ctrlPr>
                                        </m:dPr>
                                        <m:e>
                                          <m:r>
                                            <m:rPr>
                                              <m:sty m:val="bi"/>
                                            </m:rPr>
                                            <w:rPr>
                                              <w:rFonts w:ascii="Cambria Math" w:hAnsi="Cambria Math" w:cs="Arial"/>
                                              <w:color w:val="000000"/>
                                              <w:sz w:val="22"/>
                                              <w:szCs w:val="24"/>
                                              <w:lang w:eastAsia="pt-BR"/>
                                            </w:rPr>
                                            <m:t>xi-x</m:t>
                                          </m:r>
                                        </m:e>
                                      </m:d>
                                    </m:e>
                                    <m:sup>
                                      <m:r>
                                        <m:rPr>
                                          <m:sty m:val="bi"/>
                                        </m:rPr>
                                        <w:rPr>
                                          <w:rFonts w:ascii="Cambria Math" w:hAnsi="Cambria Math" w:cs="Arial"/>
                                          <w:color w:val="000000"/>
                                          <w:sz w:val="22"/>
                                          <w:szCs w:val="24"/>
                                          <w:lang w:eastAsia="pt-BR"/>
                                        </w:rPr>
                                        <m:t>2</m:t>
                                      </m:r>
                                    </m:sup>
                                  </m:sSup>
                                  <m:r>
                                    <m:rPr>
                                      <m:sty m:val="bi"/>
                                    </m:rPr>
                                    <w:rPr>
                                      <w:rFonts w:ascii="Cambria Math" w:hAnsi="Cambria Math" w:cs="Arial"/>
                                      <w:color w:val="000000"/>
                                      <w:sz w:val="22"/>
                                      <w:szCs w:val="24"/>
                                      <w:lang w:eastAsia="pt-BR"/>
                                    </w:rPr>
                                    <m:t>*Fi</m:t>
                                  </m:r>
                                </m:e>
                              </m:d>
                            </m:num>
                            <m:den>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r>
                                <m:rPr>
                                  <m:sty m:val="bi"/>
                                </m:rPr>
                                <w:rPr>
                                  <w:rFonts w:ascii="Cambria Math" w:hAnsi="Cambria Math" w:cs="Arial"/>
                                  <w:color w:val="000000"/>
                                  <w:sz w:val="22"/>
                                  <w:szCs w:val="24"/>
                                  <w:lang w:eastAsia="pt-BR"/>
                                </w:rPr>
                                <m:t>-1</m:t>
                              </m:r>
                            </m:den>
                          </m:f>
                        </m:e>
                      </m:nary>
                    </m:e>
                  </m:d>
                </m:e>
              </m:rad>
            </m:oMath>
          </w:p>
          <w:p w14:paraId="65C8D420" w14:textId="146A1086" w:rsidR="00E34E78" w:rsidRPr="00662A12" w:rsidRDefault="00821F3B" w:rsidP="00A71725">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Coeficiente de variação</w:t>
            </w:r>
            <w:r w:rsidR="00606CF1">
              <w:rPr>
                <w:rFonts w:cs="Arial"/>
                <w:b/>
                <w:bCs/>
                <w:color w:val="000000"/>
                <w:sz w:val="22"/>
                <w:szCs w:val="24"/>
                <w:lang w:eastAsia="pt-BR"/>
              </w:rPr>
              <w:t xml:space="preserve">: </w:t>
            </w:r>
            <w:r w:rsidR="000207B2">
              <w:rPr>
                <w:rFonts w:cs="Arial"/>
                <w:color w:val="000000"/>
                <w:sz w:val="22"/>
                <w:szCs w:val="24"/>
                <w:lang w:eastAsia="pt-BR"/>
              </w:rPr>
              <w:t>É o Desvio Padrão</w:t>
            </w:r>
            <w:r w:rsidR="00205848">
              <w:rPr>
                <w:rFonts w:cs="Arial"/>
                <w:color w:val="000000"/>
                <w:sz w:val="22"/>
                <w:szCs w:val="24"/>
                <w:lang w:eastAsia="pt-BR"/>
              </w:rPr>
              <w:t xml:space="preserve"> dividido pela Média</w:t>
            </w:r>
            <w:r w:rsidR="00375FAD">
              <w:rPr>
                <w:rFonts w:cs="Arial"/>
                <w:color w:val="000000"/>
                <w:sz w:val="22"/>
                <w:szCs w:val="24"/>
                <w:lang w:eastAsia="pt-BR"/>
              </w:rPr>
              <w:t xml:space="preserve"> e multiplicado por 100 </w:t>
            </w:r>
            <w:r w:rsidR="00662A12">
              <w:rPr>
                <w:rFonts w:cs="Arial"/>
                <w:color w:val="000000"/>
                <w:sz w:val="22"/>
                <w:szCs w:val="24"/>
                <w:lang w:eastAsia="pt-BR"/>
              </w:rPr>
              <w:t xml:space="preserve">obtém o resultado em porcentagem. </w:t>
            </w:r>
            <w:r w:rsidR="00662A12">
              <w:rPr>
                <w:rFonts w:cs="Arial"/>
                <w:b/>
                <w:bCs/>
                <w:color w:val="000000"/>
                <w:sz w:val="22"/>
                <w:szCs w:val="24"/>
                <w:lang w:eastAsia="pt-BR"/>
              </w:rPr>
              <w:t>Fórmula</w:t>
            </w:r>
            <w:r w:rsidR="00E72A39">
              <w:rPr>
                <w:rFonts w:cs="Arial"/>
                <w:b/>
                <w:bCs/>
                <w:color w:val="000000"/>
                <w:sz w:val="22"/>
                <w:szCs w:val="24"/>
                <w:lang w:eastAsia="pt-BR"/>
              </w:rPr>
              <w:t xml:space="preserve">: </w:t>
            </w:r>
            <m:oMath>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DP</m:t>
                  </m:r>
                </m:num>
                <m:den>
                  <m:r>
                    <m:rPr>
                      <m:sty m:val="bi"/>
                    </m:rPr>
                    <w:rPr>
                      <w:rFonts w:ascii="Cambria Math" w:hAnsi="Cambria Math" w:cs="Arial"/>
                      <w:color w:val="000000"/>
                      <w:sz w:val="22"/>
                      <w:szCs w:val="24"/>
                      <w:lang w:eastAsia="pt-BR"/>
                    </w:rPr>
                    <m:t>Média</m:t>
                  </m:r>
                </m:den>
              </m:f>
              <m:r>
                <m:rPr>
                  <m:sty m:val="bi"/>
                </m:rPr>
                <w:rPr>
                  <w:rFonts w:ascii="Cambria Math" w:hAnsi="Cambria Math" w:cs="Arial"/>
                  <w:color w:val="000000"/>
                  <w:sz w:val="22"/>
                  <w:szCs w:val="24"/>
                  <w:lang w:eastAsia="pt-BR"/>
                </w:rPr>
                <m:t>*100</m:t>
              </m:r>
            </m:oMath>
          </w:p>
          <w:p w14:paraId="7ED29186" w14:textId="77777777" w:rsidR="00A71725" w:rsidRDefault="00A71725" w:rsidP="00A71725">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Gráficos</w:t>
            </w:r>
          </w:p>
          <w:p w14:paraId="1E5DE608" w14:textId="248848E6" w:rsidR="00902F7F" w:rsidRPr="007378BF" w:rsidRDefault="00A71725" w:rsidP="00A71725">
            <w:pPr>
              <w:suppressAutoHyphens w:val="0"/>
              <w:spacing w:before="100" w:beforeAutospacing="1" w:after="142" w:line="276" w:lineRule="auto"/>
              <w:ind w:firstLine="0"/>
              <w:jc w:val="left"/>
              <w:rPr>
                <w:rFonts w:cs="Arial"/>
                <w:color w:val="000000"/>
                <w:sz w:val="22"/>
                <w:szCs w:val="24"/>
                <w:lang w:eastAsia="pt-BR"/>
              </w:rPr>
            </w:pPr>
            <w:r>
              <w:rPr>
                <w:rFonts w:cs="Arial"/>
                <w:color w:val="000000"/>
                <w:sz w:val="22"/>
                <w:szCs w:val="24"/>
                <w:lang w:eastAsia="pt-BR"/>
              </w:rPr>
              <w:t xml:space="preserve">Gerar gráfico </w:t>
            </w:r>
            <w:r w:rsidR="00C46456">
              <w:rPr>
                <w:rFonts w:cs="Arial"/>
                <w:color w:val="000000"/>
                <w:sz w:val="22"/>
                <w:szCs w:val="24"/>
                <w:lang w:eastAsia="pt-BR"/>
              </w:rPr>
              <w:t>das variedades em relação a fr</w:t>
            </w:r>
            <w:r w:rsidR="00032810">
              <w:rPr>
                <w:rFonts w:cs="Arial"/>
                <w:color w:val="000000"/>
                <w:sz w:val="22"/>
                <w:szCs w:val="24"/>
                <w:lang w:eastAsia="pt-BR"/>
              </w:rPr>
              <w:t>equência relativa.</w:t>
            </w:r>
          </w:p>
        </w:tc>
      </w:tr>
    </w:tbl>
    <w:p w14:paraId="7AD66288" w14:textId="77777777" w:rsidR="00902F7F" w:rsidRDefault="00902F7F" w:rsidP="00415D10">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FA2FC5" w:rsidRPr="007378BF" w14:paraId="35E8E937" w14:textId="77777777" w:rsidTr="005F506E">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A06DFBE" w14:textId="17BD9FA2" w:rsidR="00FA2FC5" w:rsidRPr="007378BF" w:rsidRDefault="00FA2FC5" w:rsidP="005F506E">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w:t>
            </w:r>
            <w:r w:rsidR="00130B96">
              <w:rPr>
                <w:rFonts w:cs="Arial"/>
                <w:b/>
                <w:bCs/>
                <w:color w:val="000000"/>
                <w:sz w:val="22"/>
                <w:szCs w:val="24"/>
                <w:lang w:eastAsia="pt-BR"/>
              </w:rPr>
              <w:t>4</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w:t>
            </w:r>
            <w:r w:rsidR="00460FB0">
              <w:rPr>
                <w:rFonts w:cs="Arial"/>
                <w:b/>
                <w:bCs/>
                <w:i/>
                <w:iCs/>
                <w:color w:val="000000"/>
                <w:sz w:val="22"/>
                <w:szCs w:val="24"/>
                <w:lang w:eastAsia="pt-BR"/>
              </w:rPr>
              <w:t>Calcular</w:t>
            </w:r>
            <w:r w:rsidR="007D346A">
              <w:rPr>
                <w:rFonts w:cs="Arial"/>
                <w:b/>
                <w:bCs/>
                <w:i/>
                <w:iCs/>
                <w:color w:val="000000"/>
                <w:sz w:val="22"/>
                <w:szCs w:val="24"/>
                <w:lang w:eastAsia="pt-BR"/>
              </w:rPr>
              <w:t xml:space="preserve"> variável Quantitativa Contínua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4C27687" w14:textId="77777777" w:rsidR="00FA2FC5" w:rsidRDefault="00FA2FC5"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634A18A5" w14:textId="77777777" w:rsidR="00FA2FC5" w:rsidRPr="007378BF" w:rsidRDefault="00FA2FC5"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Oculto</w:t>
            </w:r>
          </w:p>
          <w:p w14:paraId="2CA058AB" w14:textId="77777777" w:rsidR="00FA2FC5" w:rsidRPr="007378BF" w:rsidRDefault="00FA2FC5"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 xml:space="preserve">   </w:t>
            </w:r>
            <w:r w:rsidRPr="007378BF">
              <w:rPr>
                <w:rFonts w:cs="Arial"/>
                <w:color w:val="000000"/>
                <w:sz w:val="22"/>
                <w:szCs w:val="24"/>
                <w:lang w:eastAsia="pt-BR"/>
              </w:rPr>
              <w:t>)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767316" w14:textId="77777777" w:rsidR="00FA2FC5" w:rsidRDefault="00FA2FC5"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4129DA19" w14:textId="77777777" w:rsidR="00FA2FC5" w:rsidRPr="007378BF" w:rsidRDefault="00FA2FC5"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7DA0D961" w14:textId="77777777" w:rsidR="00FA2FC5" w:rsidRPr="007378BF" w:rsidRDefault="00FA2FC5"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1EC05873" w14:textId="77777777" w:rsidR="00FA2FC5" w:rsidRPr="007378BF" w:rsidRDefault="00FA2FC5"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540DF125" w14:textId="77777777" w:rsidR="00FA2FC5" w:rsidRPr="007378BF" w:rsidRDefault="00FA2FC5" w:rsidP="005F506E">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7D346A" w:rsidRPr="007378BF" w14:paraId="3109E2A3" w14:textId="77777777" w:rsidTr="005F506E">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F8B4C0" w14:textId="0B32ECEA" w:rsidR="007D346A" w:rsidRDefault="007D346A" w:rsidP="007D346A">
            <w:pPr>
              <w:suppressAutoHyphens w:val="0"/>
              <w:spacing w:before="100" w:beforeAutospacing="1" w:after="142" w:line="240"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Pr>
                <w:rFonts w:cs="Arial"/>
                <w:color w:val="000000"/>
                <w:sz w:val="22"/>
                <w:szCs w:val="24"/>
                <w:lang w:eastAsia="pt-BR"/>
              </w:rPr>
              <w:t xml:space="preserve"> </w:t>
            </w:r>
            <w:r w:rsidRPr="007378BF">
              <w:rPr>
                <w:rFonts w:cs="Arial"/>
                <w:b/>
                <w:bCs/>
                <w:color w:val="000000"/>
                <w:sz w:val="22"/>
                <w:szCs w:val="24"/>
                <w:lang w:eastAsia="pt-BR"/>
              </w:rPr>
              <w:t>Descrição</w:t>
            </w:r>
            <w:r w:rsidRPr="007378BF">
              <w:rPr>
                <w:rFonts w:cs="Arial"/>
                <w:color w:val="000000"/>
                <w:sz w:val="22"/>
                <w:szCs w:val="24"/>
                <w:lang w:eastAsia="pt-BR"/>
              </w:rPr>
              <w:t>:</w:t>
            </w:r>
            <w:r>
              <w:rPr>
                <w:rFonts w:cs="Arial"/>
                <w:color w:val="000000"/>
                <w:sz w:val="22"/>
                <w:szCs w:val="24"/>
                <w:lang w:eastAsia="pt-BR"/>
              </w:rPr>
              <w:t xml:space="preserve"> Se a variável for Quantitativa </w:t>
            </w:r>
            <w:r w:rsidR="000D5F73">
              <w:rPr>
                <w:rFonts w:cs="Arial"/>
                <w:color w:val="000000"/>
                <w:sz w:val="22"/>
                <w:szCs w:val="24"/>
                <w:lang w:eastAsia="pt-BR"/>
              </w:rPr>
              <w:t>Contínua</w:t>
            </w:r>
            <w:r>
              <w:rPr>
                <w:rFonts w:cs="Arial"/>
                <w:color w:val="000000"/>
                <w:sz w:val="22"/>
                <w:szCs w:val="24"/>
                <w:lang w:eastAsia="pt-BR"/>
              </w:rPr>
              <w:t xml:space="preserve"> o software deverá </w:t>
            </w:r>
            <w:r w:rsidR="001668D5">
              <w:rPr>
                <w:rFonts w:cs="Arial"/>
                <w:color w:val="000000"/>
                <w:sz w:val="22"/>
                <w:szCs w:val="24"/>
                <w:lang w:eastAsia="pt-BR"/>
              </w:rPr>
              <w:t>fazer</w:t>
            </w:r>
            <w:r w:rsidR="000D5F73">
              <w:rPr>
                <w:rFonts w:cs="Arial"/>
                <w:color w:val="000000"/>
                <w:sz w:val="22"/>
                <w:szCs w:val="24"/>
                <w:lang w:eastAsia="pt-BR"/>
              </w:rPr>
              <w:t xml:space="preserve"> os</w:t>
            </w:r>
            <w:r>
              <w:rPr>
                <w:rFonts w:cs="Arial"/>
                <w:color w:val="000000"/>
                <w:sz w:val="22"/>
                <w:szCs w:val="24"/>
                <w:lang w:eastAsia="pt-BR"/>
              </w:rPr>
              <w:t xml:space="preserve"> seguintes métodos:</w:t>
            </w:r>
          </w:p>
          <w:p w14:paraId="6B3AD62E" w14:textId="77777777" w:rsidR="007D346A" w:rsidRPr="00705C9F"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sidRPr="00705C9F">
              <w:rPr>
                <w:rFonts w:cs="Arial"/>
                <w:b/>
                <w:bCs/>
                <w:color w:val="000000"/>
                <w:sz w:val="22"/>
                <w:szCs w:val="24"/>
                <w:lang w:eastAsia="pt-BR"/>
              </w:rPr>
              <w:t>Construção da tabela de Frequência</w:t>
            </w:r>
          </w:p>
          <w:p w14:paraId="264236B0" w14:textId="6699739F" w:rsidR="009F66AA" w:rsidRPr="00712BF7"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sidRPr="005C5155">
              <w:rPr>
                <w:rFonts w:cs="Arial"/>
                <w:b/>
                <w:bCs/>
                <w:color w:val="000000"/>
                <w:sz w:val="22"/>
                <w:szCs w:val="24"/>
                <w:lang w:eastAsia="pt-BR"/>
              </w:rPr>
              <w:t>Coluna</w:t>
            </w:r>
            <w:r>
              <w:rPr>
                <w:rFonts w:cs="Arial"/>
                <w:b/>
                <w:bCs/>
                <w:color w:val="000000"/>
                <w:sz w:val="22"/>
                <w:szCs w:val="24"/>
                <w:lang w:eastAsia="pt-BR"/>
              </w:rPr>
              <w:t xml:space="preserve"> 0</w:t>
            </w:r>
            <w:r w:rsidRPr="005C5155">
              <w:rPr>
                <w:rFonts w:cs="Arial"/>
                <w:b/>
                <w:bCs/>
                <w:color w:val="000000"/>
                <w:sz w:val="22"/>
                <w:szCs w:val="24"/>
                <w:lang w:eastAsia="pt-BR"/>
              </w:rPr>
              <w:t>1:</w:t>
            </w:r>
            <w:r>
              <w:rPr>
                <w:rFonts w:cs="Arial"/>
                <w:b/>
                <w:bCs/>
                <w:color w:val="000000"/>
                <w:sz w:val="22"/>
                <w:szCs w:val="24"/>
                <w:lang w:eastAsia="pt-BR"/>
              </w:rPr>
              <w:t xml:space="preserve"> </w:t>
            </w:r>
            <w:r w:rsidR="008A050B">
              <w:rPr>
                <w:rFonts w:cs="Arial"/>
                <w:color w:val="000000"/>
                <w:sz w:val="22"/>
                <w:szCs w:val="24"/>
                <w:lang w:eastAsia="pt-BR"/>
              </w:rPr>
              <w:t xml:space="preserve">Intervalo de classe </w:t>
            </w:r>
            <w:r w:rsidR="00130EF1">
              <w:rPr>
                <w:rFonts w:cs="Arial"/>
                <w:color w:val="000000"/>
                <w:sz w:val="22"/>
                <w:szCs w:val="24"/>
                <w:lang w:eastAsia="pt-BR"/>
              </w:rPr>
              <w:t>(IC)</w:t>
            </w:r>
            <w:r w:rsidR="00927F0F">
              <w:rPr>
                <w:rFonts w:cs="Arial"/>
                <w:color w:val="000000"/>
                <w:sz w:val="22"/>
                <w:szCs w:val="24"/>
                <w:lang w:eastAsia="pt-BR"/>
              </w:rPr>
              <w:t>.</w:t>
            </w:r>
            <w:r w:rsidR="00130EF1">
              <w:rPr>
                <w:rFonts w:cs="Arial"/>
                <w:color w:val="000000"/>
                <w:sz w:val="22"/>
                <w:szCs w:val="24"/>
                <w:lang w:eastAsia="pt-BR"/>
              </w:rPr>
              <w:t xml:space="preserve"> </w:t>
            </w:r>
            <w:r w:rsidR="00840F2A">
              <w:rPr>
                <w:rFonts w:cs="Arial"/>
                <w:color w:val="000000"/>
                <w:sz w:val="22"/>
                <w:szCs w:val="24"/>
                <w:lang w:eastAsia="pt-BR"/>
              </w:rPr>
              <w:t xml:space="preserve">Para </w:t>
            </w:r>
            <w:r w:rsidR="00227FD6">
              <w:rPr>
                <w:rFonts w:cs="Arial"/>
                <w:color w:val="000000"/>
                <w:sz w:val="22"/>
                <w:szCs w:val="24"/>
                <w:lang w:eastAsia="pt-BR"/>
              </w:rPr>
              <w:t xml:space="preserve">realizar este </w:t>
            </w:r>
            <w:r w:rsidR="00927F0F">
              <w:rPr>
                <w:rFonts w:cs="Arial"/>
                <w:color w:val="000000"/>
                <w:sz w:val="22"/>
                <w:szCs w:val="24"/>
                <w:lang w:eastAsia="pt-BR"/>
              </w:rPr>
              <w:t>cálculo</w:t>
            </w:r>
            <w:r w:rsidR="00227FD6">
              <w:rPr>
                <w:rFonts w:cs="Arial"/>
                <w:color w:val="000000"/>
                <w:sz w:val="22"/>
                <w:szCs w:val="24"/>
                <w:lang w:eastAsia="pt-BR"/>
              </w:rPr>
              <w:t xml:space="preserve"> é preciso</w:t>
            </w:r>
            <w:r w:rsidR="00C20F0D">
              <w:rPr>
                <w:rFonts w:cs="Arial"/>
                <w:color w:val="000000"/>
                <w:sz w:val="22"/>
                <w:szCs w:val="24"/>
                <w:lang w:eastAsia="pt-BR"/>
              </w:rPr>
              <w:t xml:space="preserve"> primeiro</w:t>
            </w:r>
            <w:r w:rsidR="00227FD6">
              <w:rPr>
                <w:rFonts w:cs="Arial"/>
                <w:color w:val="000000"/>
                <w:sz w:val="22"/>
                <w:szCs w:val="24"/>
                <w:lang w:eastAsia="pt-BR"/>
              </w:rPr>
              <w:t xml:space="preserve"> </w:t>
            </w:r>
            <w:r w:rsidR="00C20F0D">
              <w:rPr>
                <w:rFonts w:cs="Arial"/>
                <w:color w:val="000000"/>
                <w:sz w:val="22"/>
                <w:szCs w:val="24"/>
                <w:lang w:eastAsia="pt-BR"/>
              </w:rPr>
              <w:t xml:space="preserve">calcular </w:t>
            </w:r>
            <w:r w:rsidR="00D50812">
              <w:rPr>
                <w:rFonts w:cs="Arial"/>
                <w:color w:val="000000"/>
                <w:sz w:val="22"/>
                <w:szCs w:val="24"/>
                <w:lang w:eastAsia="pt-BR"/>
              </w:rPr>
              <w:t>Amplitude</w:t>
            </w:r>
            <w:r w:rsidR="00C23E12">
              <w:rPr>
                <w:rFonts w:cs="Arial"/>
                <w:color w:val="000000"/>
                <w:sz w:val="22"/>
                <w:szCs w:val="24"/>
                <w:lang w:eastAsia="pt-BR"/>
              </w:rPr>
              <w:t xml:space="preserve"> </w:t>
            </w:r>
            <w:r w:rsidR="00444FED">
              <w:rPr>
                <w:rFonts w:cs="Arial"/>
                <w:color w:val="000000"/>
                <w:sz w:val="22"/>
                <w:szCs w:val="24"/>
                <w:lang w:eastAsia="pt-BR"/>
              </w:rPr>
              <w:t>T</w:t>
            </w:r>
            <w:r w:rsidR="00C23E12">
              <w:rPr>
                <w:rFonts w:cs="Arial"/>
                <w:color w:val="000000"/>
                <w:sz w:val="22"/>
                <w:szCs w:val="24"/>
                <w:lang w:eastAsia="pt-BR"/>
              </w:rPr>
              <w:t>otal</w:t>
            </w:r>
            <w:r w:rsidR="00444FED">
              <w:rPr>
                <w:rFonts w:cs="Arial"/>
                <w:color w:val="000000"/>
                <w:sz w:val="22"/>
                <w:szCs w:val="24"/>
                <w:lang w:eastAsia="pt-BR"/>
              </w:rPr>
              <w:t xml:space="preserve"> (AT) que é a diferencia entre </w:t>
            </w:r>
            <w:r w:rsidR="00A82E4C">
              <w:rPr>
                <w:rFonts w:cs="Arial"/>
                <w:color w:val="000000"/>
                <w:sz w:val="22"/>
                <w:szCs w:val="24"/>
                <w:lang w:eastAsia="pt-BR"/>
              </w:rPr>
              <w:t>a</w:t>
            </w:r>
            <w:r w:rsidR="00444FED">
              <w:rPr>
                <w:rFonts w:cs="Arial"/>
                <w:color w:val="000000"/>
                <w:sz w:val="22"/>
                <w:szCs w:val="24"/>
                <w:lang w:eastAsia="pt-BR"/>
              </w:rPr>
              <w:t xml:space="preserve"> maior e</w:t>
            </w:r>
            <w:r w:rsidR="00A82E4C">
              <w:rPr>
                <w:rFonts w:cs="Arial"/>
                <w:color w:val="000000"/>
                <w:sz w:val="22"/>
                <w:szCs w:val="24"/>
                <w:lang w:eastAsia="pt-BR"/>
              </w:rPr>
              <w:t xml:space="preserve"> </w:t>
            </w:r>
            <w:r w:rsidR="00444FED">
              <w:rPr>
                <w:rFonts w:cs="Arial"/>
                <w:color w:val="000000"/>
                <w:sz w:val="22"/>
                <w:szCs w:val="24"/>
                <w:lang w:eastAsia="pt-BR"/>
              </w:rPr>
              <w:t xml:space="preserve">menor </w:t>
            </w:r>
            <w:r w:rsidR="00A82E4C">
              <w:rPr>
                <w:rFonts w:cs="Arial"/>
                <w:color w:val="000000"/>
                <w:sz w:val="22"/>
                <w:szCs w:val="24"/>
                <w:lang w:eastAsia="pt-BR"/>
              </w:rPr>
              <w:t>variedade</w:t>
            </w:r>
            <w:r w:rsidR="005B5602">
              <w:rPr>
                <w:rFonts w:cs="Arial"/>
                <w:color w:val="000000"/>
                <w:sz w:val="22"/>
                <w:szCs w:val="24"/>
                <w:lang w:eastAsia="pt-BR"/>
              </w:rPr>
              <w:t xml:space="preserve"> dos dados</w:t>
            </w:r>
            <w:r w:rsidR="000772D8">
              <w:rPr>
                <w:rFonts w:cs="Arial"/>
                <w:color w:val="000000"/>
                <w:sz w:val="22"/>
                <w:szCs w:val="24"/>
                <w:lang w:eastAsia="pt-BR"/>
              </w:rPr>
              <w:t xml:space="preserve">, mais </w:t>
            </w:r>
            <w:r w:rsidR="007D0BB4">
              <w:rPr>
                <w:rFonts w:cs="Arial"/>
                <w:color w:val="000000"/>
                <w:sz w:val="22"/>
                <w:szCs w:val="24"/>
                <w:lang w:eastAsia="pt-BR"/>
              </w:rPr>
              <w:t>1</w:t>
            </w:r>
            <w:r w:rsidR="0016369D">
              <w:rPr>
                <w:rFonts w:cs="Arial"/>
                <w:color w:val="000000"/>
                <w:sz w:val="22"/>
                <w:szCs w:val="24"/>
                <w:lang w:eastAsia="pt-BR"/>
              </w:rPr>
              <w:t>, divido</w:t>
            </w:r>
            <w:r w:rsidR="00813C51">
              <w:rPr>
                <w:rFonts w:cs="Arial"/>
                <w:color w:val="000000"/>
                <w:sz w:val="22"/>
                <w:szCs w:val="24"/>
                <w:lang w:eastAsia="pt-BR"/>
              </w:rPr>
              <w:t xml:space="preserve"> </w:t>
            </w:r>
            <w:r w:rsidR="006E14FC">
              <w:rPr>
                <w:rFonts w:cs="Arial"/>
                <w:color w:val="000000"/>
                <w:sz w:val="22"/>
                <w:szCs w:val="24"/>
                <w:lang w:eastAsia="pt-BR"/>
              </w:rPr>
              <w:t>por</w:t>
            </w:r>
            <w:r w:rsidR="005A6D59">
              <w:rPr>
                <w:rFonts w:cs="Arial"/>
                <w:color w:val="000000"/>
                <w:sz w:val="22"/>
                <w:szCs w:val="24"/>
                <w:lang w:eastAsia="pt-BR"/>
              </w:rPr>
              <w:t xml:space="preserve"> </w:t>
            </w:r>
            <w:r w:rsidR="001B2D47">
              <w:rPr>
                <w:rFonts w:cs="Arial"/>
                <w:color w:val="000000"/>
                <w:sz w:val="22"/>
                <w:szCs w:val="24"/>
                <w:lang w:eastAsia="pt-BR"/>
              </w:rPr>
              <w:t>classe de linha</w:t>
            </w:r>
            <w:r w:rsidR="00DA2B2B">
              <w:rPr>
                <w:rFonts w:cs="Arial"/>
                <w:color w:val="000000"/>
                <w:sz w:val="22"/>
                <w:szCs w:val="24"/>
                <w:lang w:eastAsia="pt-BR"/>
              </w:rPr>
              <w:t>(</w:t>
            </w:r>
            <w:r w:rsidR="00DC5AA9">
              <w:rPr>
                <w:rFonts w:cs="Arial"/>
                <w:color w:val="000000"/>
                <w:sz w:val="22"/>
                <w:szCs w:val="24"/>
                <w:lang w:eastAsia="pt-BR"/>
              </w:rPr>
              <w:t>K</w:t>
            </w:r>
            <w:r w:rsidR="00DA2B2B">
              <w:rPr>
                <w:rFonts w:cs="Arial"/>
                <w:color w:val="000000"/>
                <w:sz w:val="22"/>
                <w:szCs w:val="24"/>
                <w:lang w:eastAsia="pt-BR"/>
              </w:rPr>
              <w:t>)</w:t>
            </w:r>
            <w:r w:rsidR="00310087">
              <w:rPr>
                <w:rFonts w:cs="Arial"/>
                <w:color w:val="000000"/>
                <w:sz w:val="22"/>
                <w:szCs w:val="24"/>
                <w:lang w:eastAsia="pt-BR"/>
              </w:rPr>
              <w:t xml:space="preserve"> que é </w:t>
            </w:r>
            <w:r w:rsidR="00F500B4">
              <w:rPr>
                <w:rFonts w:cs="Arial"/>
                <w:color w:val="000000"/>
                <w:sz w:val="22"/>
                <w:szCs w:val="24"/>
                <w:lang w:eastAsia="pt-BR"/>
              </w:rPr>
              <w:t>a raiz d</w:t>
            </w:r>
            <w:r w:rsidR="00DA2B2B">
              <w:rPr>
                <w:rFonts w:cs="Arial"/>
                <w:color w:val="000000"/>
                <w:sz w:val="22"/>
                <w:szCs w:val="24"/>
                <w:lang w:eastAsia="pt-BR"/>
              </w:rPr>
              <w:t>a quantidade elementos pesquisado</w:t>
            </w:r>
            <w:r w:rsidR="00D15C3A">
              <w:rPr>
                <w:rFonts w:cs="Arial"/>
                <w:color w:val="000000"/>
                <w:sz w:val="22"/>
                <w:szCs w:val="24"/>
                <w:lang w:eastAsia="pt-BR"/>
              </w:rPr>
              <w:t xml:space="preserve"> </w:t>
            </w:r>
            <w:r w:rsidR="008F152D">
              <w:rPr>
                <w:rFonts w:cs="Arial"/>
                <w:color w:val="000000"/>
                <w:sz w:val="22"/>
                <w:szCs w:val="24"/>
                <w:lang w:eastAsia="pt-BR"/>
              </w:rPr>
              <w:t xml:space="preserve">ou </w:t>
            </w:r>
            <w:r w:rsidR="008E10C8">
              <w:rPr>
                <w:rFonts w:cs="Arial"/>
                <w:color w:val="000000"/>
                <w:sz w:val="22"/>
                <w:szCs w:val="24"/>
                <w:lang w:eastAsia="pt-BR"/>
              </w:rPr>
              <w:t>K</w:t>
            </w:r>
            <w:r w:rsidR="008F152D">
              <w:rPr>
                <w:rFonts w:cs="Arial"/>
                <w:color w:val="000000"/>
                <w:sz w:val="22"/>
                <w:szCs w:val="24"/>
                <w:lang w:eastAsia="pt-BR"/>
              </w:rPr>
              <w:t xml:space="preserve">+1 ou </w:t>
            </w:r>
            <w:r w:rsidR="008E10C8">
              <w:rPr>
                <w:rFonts w:cs="Arial"/>
                <w:color w:val="000000"/>
                <w:sz w:val="22"/>
                <w:szCs w:val="24"/>
                <w:lang w:eastAsia="pt-BR"/>
              </w:rPr>
              <w:t>K</w:t>
            </w:r>
            <w:r w:rsidR="008F152D">
              <w:rPr>
                <w:rFonts w:cs="Arial"/>
                <w:color w:val="000000"/>
                <w:sz w:val="22"/>
                <w:szCs w:val="24"/>
                <w:lang w:eastAsia="pt-BR"/>
              </w:rPr>
              <w:t>-1</w:t>
            </w:r>
            <w:r w:rsidR="002937B5">
              <w:rPr>
                <w:rFonts w:cs="Arial"/>
                <w:color w:val="000000"/>
                <w:sz w:val="22"/>
                <w:szCs w:val="24"/>
                <w:lang w:eastAsia="pt-BR"/>
              </w:rPr>
              <w:t xml:space="preserve">, Caso ela ainda </w:t>
            </w:r>
            <w:r w:rsidR="0094260D">
              <w:rPr>
                <w:rFonts w:cs="Arial"/>
                <w:color w:val="000000"/>
                <w:sz w:val="22"/>
                <w:szCs w:val="24"/>
                <w:lang w:eastAsia="pt-BR"/>
              </w:rPr>
              <w:t xml:space="preserve">não </w:t>
            </w:r>
            <w:r w:rsidR="00CC4822">
              <w:rPr>
                <w:rFonts w:cs="Arial"/>
                <w:color w:val="000000"/>
                <w:sz w:val="22"/>
                <w:szCs w:val="24"/>
                <w:lang w:eastAsia="pt-BR"/>
              </w:rPr>
              <w:t>seja</w:t>
            </w:r>
            <w:r w:rsidR="0094260D">
              <w:rPr>
                <w:rFonts w:cs="Arial"/>
                <w:color w:val="000000"/>
                <w:sz w:val="22"/>
                <w:szCs w:val="24"/>
                <w:lang w:eastAsia="pt-BR"/>
              </w:rPr>
              <w:t xml:space="preserve"> divisível deve-se somar 1 </w:t>
            </w:r>
            <w:r w:rsidR="0080250E">
              <w:rPr>
                <w:rFonts w:cs="Arial"/>
                <w:color w:val="000000"/>
                <w:sz w:val="22"/>
                <w:szCs w:val="24"/>
                <w:lang w:eastAsia="pt-BR"/>
              </w:rPr>
              <w:t>na Amplitude total até que ela seja divisível por alguns dos valores d</w:t>
            </w:r>
            <w:r w:rsidR="008E10C8">
              <w:rPr>
                <w:rFonts w:cs="Arial"/>
                <w:color w:val="000000"/>
                <w:sz w:val="22"/>
                <w:szCs w:val="24"/>
                <w:lang w:eastAsia="pt-BR"/>
              </w:rPr>
              <w:t>e K</w:t>
            </w:r>
            <w:r w:rsidR="00666966">
              <w:rPr>
                <w:rFonts w:cs="Arial"/>
                <w:color w:val="000000"/>
                <w:sz w:val="22"/>
                <w:szCs w:val="24"/>
                <w:lang w:eastAsia="pt-BR"/>
              </w:rPr>
              <w:t xml:space="preserve">. </w:t>
            </w:r>
            <w:r w:rsidR="00702C74">
              <w:rPr>
                <w:rFonts w:cs="Arial"/>
                <w:color w:val="000000"/>
                <w:sz w:val="22"/>
                <w:szCs w:val="24"/>
                <w:lang w:eastAsia="pt-BR"/>
              </w:rPr>
              <w:t xml:space="preserve">            </w:t>
            </w:r>
            <w:r w:rsidR="00666966">
              <w:rPr>
                <w:rFonts w:cs="Arial"/>
                <w:color w:val="000000"/>
                <w:sz w:val="22"/>
                <w:szCs w:val="24"/>
                <w:lang w:eastAsia="pt-BR"/>
              </w:rPr>
              <w:t xml:space="preserve"> </w:t>
            </w:r>
            <w:r w:rsidR="00712BF7">
              <w:rPr>
                <w:rFonts w:cs="Arial"/>
                <w:b/>
                <w:bCs/>
                <w:color w:val="000000"/>
                <w:sz w:val="22"/>
                <w:szCs w:val="24"/>
                <w:lang w:eastAsia="pt-BR"/>
              </w:rPr>
              <w:t>Fórmulas</w:t>
            </w:r>
            <w:r w:rsidR="00702C74">
              <w:rPr>
                <w:rFonts w:cs="Arial"/>
                <w:b/>
                <w:bCs/>
                <w:color w:val="000000"/>
                <w:sz w:val="22"/>
                <w:szCs w:val="24"/>
                <w:lang w:eastAsia="pt-BR"/>
              </w:rPr>
              <w:t>:</w:t>
            </w:r>
            <w:r w:rsidR="000B68E7">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IC=</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AT+1</m:t>
                  </m:r>
                </m:num>
                <m:den>
                  <m:r>
                    <m:rPr>
                      <m:sty m:val="bi"/>
                    </m:rPr>
                    <w:rPr>
                      <w:rFonts w:ascii="Cambria Math" w:hAnsi="Cambria Math" w:cs="Arial"/>
                      <w:color w:val="000000"/>
                      <w:sz w:val="22"/>
                      <w:szCs w:val="24"/>
                      <w:lang w:eastAsia="pt-BR"/>
                    </w:rPr>
                    <m:t>K ou K+1 ou k-1</m:t>
                  </m:r>
                </m:den>
              </m:f>
            </m:oMath>
          </w:p>
          <w:p w14:paraId="2ECB2FB1" w14:textId="7DC89C3E" w:rsidR="007D346A" w:rsidRDefault="007D346A" w:rsidP="007D346A">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 xml:space="preserve">Coluna 02: </w:t>
            </w:r>
            <w:r>
              <w:rPr>
                <w:rFonts w:cs="Arial"/>
                <w:color w:val="000000"/>
                <w:sz w:val="22"/>
                <w:szCs w:val="24"/>
                <w:lang w:eastAsia="pt-BR"/>
              </w:rPr>
              <w:t xml:space="preserve">(FI) Frequência Simples é quantidade de elementos </w:t>
            </w:r>
            <w:r w:rsidR="00BA7AF7">
              <w:rPr>
                <w:rFonts w:cs="Arial"/>
                <w:color w:val="000000"/>
                <w:sz w:val="22"/>
                <w:szCs w:val="24"/>
                <w:lang w:eastAsia="pt-BR"/>
              </w:rPr>
              <w:t xml:space="preserve">entre </w:t>
            </w:r>
            <w:r w:rsidR="009F5520">
              <w:rPr>
                <w:rFonts w:cs="Arial"/>
                <w:color w:val="000000"/>
                <w:sz w:val="22"/>
                <w:szCs w:val="24"/>
                <w:lang w:eastAsia="pt-BR"/>
              </w:rPr>
              <w:t>cada</w:t>
            </w:r>
            <w:r w:rsidR="00BA7AF7">
              <w:rPr>
                <w:rFonts w:cs="Arial"/>
                <w:color w:val="000000"/>
                <w:sz w:val="22"/>
                <w:szCs w:val="24"/>
                <w:lang w:eastAsia="pt-BR"/>
              </w:rPr>
              <w:t xml:space="preserve"> intervalo de classe</w:t>
            </w:r>
            <w:r>
              <w:rPr>
                <w:rFonts w:cs="Arial"/>
                <w:color w:val="000000"/>
                <w:sz w:val="22"/>
                <w:szCs w:val="24"/>
                <w:lang w:eastAsia="pt-BR"/>
              </w:rPr>
              <w:t>.</w:t>
            </w:r>
          </w:p>
          <w:p w14:paraId="43F16AAC" w14:textId="7CBD1471" w:rsidR="007D346A"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 xml:space="preserve">Coluna 03: </w:t>
            </w:r>
            <w:r>
              <w:rPr>
                <w:rFonts w:cs="Arial"/>
                <w:color w:val="000000"/>
                <w:sz w:val="22"/>
                <w:szCs w:val="24"/>
                <w:lang w:eastAsia="pt-BR"/>
              </w:rPr>
              <w:t>(FR%)</w:t>
            </w:r>
            <w:r>
              <w:rPr>
                <w:rFonts w:cs="Arial"/>
                <w:b/>
                <w:bCs/>
                <w:color w:val="000000"/>
                <w:sz w:val="22"/>
                <w:szCs w:val="24"/>
                <w:lang w:eastAsia="pt-BR"/>
              </w:rPr>
              <w:t xml:space="preserve"> </w:t>
            </w:r>
            <w:r>
              <w:rPr>
                <w:rFonts w:cs="Arial"/>
                <w:color w:val="000000"/>
                <w:sz w:val="22"/>
                <w:szCs w:val="24"/>
                <w:lang w:eastAsia="pt-BR"/>
              </w:rPr>
              <w:t>Frequência Relativa em porcentagem é igual</w:t>
            </w:r>
            <w:r w:rsidRPr="00A96CBE">
              <w:rPr>
                <w:rFonts w:cs="Arial"/>
                <w:i/>
                <w:iCs/>
                <w:color w:val="000000"/>
                <w:sz w:val="22"/>
                <w:szCs w:val="24"/>
                <w:lang w:eastAsia="pt-BR"/>
              </w:rPr>
              <w:t xml:space="preserve"> </w:t>
            </w:r>
            <w:r>
              <w:rPr>
                <w:rFonts w:cs="Arial"/>
                <w:i/>
                <w:iCs/>
                <w:color w:val="000000"/>
                <w:sz w:val="22"/>
                <w:szCs w:val="24"/>
                <w:lang w:eastAsia="pt-BR"/>
              </w:rPr>
              <w:t>,(</w:t>
            </w:r>
            <w:r w:rsidRPr="00A96CBE">
              <w:rPr>
                <w:rFonts w:cs="Arial"/>
                <w:i/>
                <w:iCs/>
                <w:color w:val="000000"/>
                <w:sz w:val="22"/>
                <w:szCs w:val="24"/>
                <w:lang w:eastAsia="pt-BR"/>
              </w:rPr>
              <w:t>Fi</w:t>
            </w:r>
            <w:r>
              <w:rPr>
                <w:rFonts w:cs="Arial"/>
                <w:color w:val="000000"/>
                <w:sz w:val="22"/>
                <w:szCs w:val="24"/>
                <w:lang w:eastAsia="pt-BR"/>
              </w:rPr>
              <w:t xml:space="preserve"> da linha) </w:t>
            </w:r>
            <w:r w:rsidRPr="00A96CBE">
              <w:rPr>
                <w:rFonts w:cs="Arial"/>
                <w:i/>
                <w:iCs/>
                <w:color w:val="000000"/>
                <w:sz w:val="22"/>
                <w:szCs w:val="24"/>
                <w:lang w:eastAsia="pt-BR"/>
              </w:rPr>
              <w:t>Fil</w:t>
            </w:r>
            <w:r>
              <w:rPr>
                <w:rFonts w:cs="Arial"/>
                <w:i/>
                <w:iCs/>
                <w:color w:val="000000"/>
                <w:sz w:val="22"/>
                <w:szCs w:val="24"/>
                <w:lang w:eastAsia="pt-BR"/>
              </w:rPr>
              <w:t xml:space="preserve">, </w:t>
            </w:r>
            <w:r>
              <w:rPr>
                <w:rFonts w:cs="Arial"/>
                <w:color w:val="000000"/>
                <w:sz w:val="22"/>
                <w:szCs w:val="24"/>
                <w:lang w:eastAsia="pt-BR"/>
              </w:rPr>
              <w:t xml:space="preserve">multiplicado por 100 e divido pela soma dos valores  Fi. </w:t>
            </w:r>
            <w:r>
              <w:rPr>
                <w:rFonts w:cs="Arial"/>
                <w:b/>
                <w:bCs/>
                <w:color w:val="000000"/>
                <w:sz w:val="22"/>
                <w:szCs w:val="24"/>
                <w:lang w:eastAsia="pt-BR"/>
              </w:rPr>
              <w:t>Fórmula:</w:t>
            </w:r>
            <w:r>
              <w:rPr>
                <w:rFonts w:cs="Arial"/>
                <w:color w:val="000000"/>
                <w:sz w:val="22"/>
                <w:szCs w:val="24"/>
                <w:lang w:eastAsia="pt-BR"/>
              </w:rPr>
              <w:t xml:space="preserve"> </w:t>
            </w:r>
            <m:oMath>
              <m:r>
                <m:rPr>
                  <m:sty m:val="bi"/>
                </m:rPr>
                <w:rPr>
                  <w:rFonts w:ascii="Cambria Math" w:hAnsi="Cambria Math" w:cs="Arial"/>
                  <w:color w:val="000000"/>
                  <w:sz w:val="22"/>
                  <w:szCs w:val="24"/>
                  <w:lang w:eastAsia="pt-BR"/>
                </w:rPr>
                <m:t>FR%=100*</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Fil</m:t>
                  </m:r>
                </m:num>
                <m:den>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den>
              </m:f>
            </m:oMath>
          </w:p>
          <w:p w14:paraId="1F962C5E" w14:textId="77777777" w:rsidR="007D346A" w:rsidRDefault="007D346A" w:rsidP="007D346A">
            <w:pPr>
              <w:suppressAutoHyphens w:val="0"/>
              <w:spacing w:before="100" w:beforeAutospacing="1" w:after="142" w:line="240" w:lineRule="auto"/>
              <w:ind w:firstLine="0"/>
              <w:jc w:val="left"/>
              <w:rPr>
                <w:rFonts w:cs="Arial"/>
                <w:color w:val="000000"/>
                <w:sz w:val="22"/>
                <w:szCs w:val="24"/>
                <w:lang w:eastAsia="pt-BR"/>
              </w:rPr>
            </w:pPr>
            <w:r w:rsidRPr="0058572C">
              <w:rPr>
                <w:rFonts w:cs="Arial"/>
                <w:b/>
                <w:bCs/>
                <w:color w:val="000000"/>
                <w:sz w:val="22"/>
                <w:szCs w:val="24"/>
                <w:lang w:eastAsia="pt-BR"/>
              </w:rPr>
              <w:t>Coluna 04:</w:t>
            </w:r>
            <w:r>
              <w:rPr>
                <w:rFonts w:cs="Arial"/>
                <w:b/>
                <w:bCs/>
                <w:color w:val="000000"/>
                <w:sz w:val="22"/>
                <w:szCs w:val="24"/>
                <w:lang w:eastAsia="pt-BR"/>
              </w:rPr>
              <w:t xml:space="preserve"> </w:t>
            </w:r>
            <w:r>
              <w:rPr>
                <w:rFonts w:cs="Arial"/>
                <w:color w:val="000000"/>
                <w:sz w:val="22"/>
                <w:szCs w:val="24"/>
                <w:lang w:eastAsia="pt-BR"/>
              </w:rPr>
              <w:t>(FAC) Frequência Simples Acumulada é igual a Fil da coluna 2, mais FAC da linha anterior do FAC.</w:t>
            </w:r>
          </w:p>
          <w:p w14:paraId="5F30CA7E" w14:textId="77777777" w:rsidR="007D346A" w:rsidRDefault="007D346A" w:rsidP="007D346A">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 xml:space="preserve">Coluna 05: </w:t>
            </w:r>
            <w:r>
              <w:rPr>
                <w:rFonts w:cs="Arial"/>
                <w:color w:val="000000"/>
                <w:sz w:val="22"/>
                <w:szCs w:val="24"/>
                <w:lang w:eastAsia="pt-BR"/>
              </w:rPr>
              <w:t>(FAC%) Frequência Relativa Acumulada é igual linha do FR%, mais o valor da  a linha anterior do FAC%.</w:t>
            </w:r>
          </w:p>
          <w:p w14:paraId="6DD53463" w14:textId="27F8C7FF" w:rsidR="007D346A"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Cálculos</w:t>
            </w:r>
          </w:p>
          <w:p w14:paraId="0E1D55A2" w14:textId="73DEFE57" w:rsidR="00297274" w:rsidRPr="004C08B8" w:rsidRDefault="00297274" w:rsidP="007D346A">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lastRenderedPageBreak/>
              <w:t>Ponto Médio</w:t>
            </w:r>
            <w:r w:rsidR="00DE0661">
              <w:rPr>
                <w:rFonts w:cs="Arial"/>
                <w:b/>
                <w:bCs/>
                <w:color w:val="000000"/>
                <w:sz w:val="22"/>
                <w:szCs w:val="24"/>
                <w:lang w:eastAsia="pt-BR"/>
              </w:rPr>
              <w:t>(PM)</w:t>
            </w:r>
            <w:r>
              <w:rPr>
                <w:rFonts w:cs="Arial"/>
                <w:b/>
                <w:bCs/>
                <w:color w:val="000000"/>
                <w:sz w:val="22"/>
                <w:szCs w:val="24"/>
                <w:lang w:eastAsia="pt-BR"/>
              </w:rPr>
              <w:t>:</w:t>
            </w:r>
            <w:r w:rsidR="00CB706D">
              <w:rPr>
                <w:rFonts w:cs="Arial"/>
                <w:b/>
                <w:bCs/>
                <w:color w:val="000000"/>
                <w:sz w:val="22"/>
                <w:szCs w:val="24"/>
                <w:lang w:eastAsia="pt-BR"/>
              </w:rPr>
              <w:t xml:space="preserve"> </w:t>
            </w:r>
            <w:r w:rsidR="005A5E94">
              <w:rPr>
                <w:rFonts w:cs="Arial"/>
                <w:color w:val="000000"/>
                <w:sz w:val="22"/>
                <w:szCs w:val="24"/>
                <w:lang w:eastAsia="pt-BR"/>
              </w:rPr>
              <w:t>É igual</w:t>
            </w:r>
            <w:r w:rsidR="0065526F">
              <w:rPr>
                <w:rFonts w:cs="Arial"/>
                <w:color w:val="000000"/>
                <w:sz w:val="22"/>
                <w:szCs w:val="24"/>
                <w:lang w:eastAsia="pt-BR"/>
              </w:rPr>
              <w:t xml:space="preserve"> </w:t>
            </w:r>
            <w:r w:rsidR="004E2382">
              <w:rPr>
                <w:rFonts w:cs="Arial"/>
                <w:color w:val="000000"/>
                <w:sz w:val="22"/>
                <w:szCs w:val="24"/>
                <w:lang w:eastAsia="pt-BR"/>
              </w:rPr>
              <w:t>ao limite inferior do intervalo de classe, mais o superior</w:t>
            </w:r>
            <w:r w:rsidR="0065526F">
              <w:rPr>
                <w:rFonts w:cs="Arial"/>
                <w:color w:val="000000"/>
                <w:sz w:val="22"/>
                <w:szCs w:val="24"/>
                <w:lang w:eastAsia="pt-BR"/>
              </w:rPr>
              <w:t xml:space="preserve"> divido por 2</w:t>
            </w:r>
            <w:r w:rsidR="004C08B8">
              <w:rPr>
                <w:rFonts w:cs="Arial"/>
                <w:color w:val="000000"/>
                <w:sz w:val="22"/>
                <w:szCs w:val="24"/>
                <w:lang w:eastAsia="pt-BR"/>
              </w:rPr>
              <w:t>.</w:t>
            </w:r>
            <w:r w:rsidR="004C08B8">
              <w:rPr>
                <w:rFonts w:cs="Arial"/>
                <w:b/>
                <w:bCs/>
                <w:color w:val="000000"/>
                <w:sz w:val="22"/>
                <w:szCs w:val="24"/>
                <w:lang w:eastAsia="pt-BR"/>
              </w:rPr>
              <w:t xml:space="preserve"> F</w:t>
            </w:r>
            <w:r w:rsidR="009A1A89">
              <w:rPr>
                <w:rFonts w:cs="Arial"/>
                <w:b/>
                <w:bCs/>
                <w:color w:val="000000"/>
                <w:sz w:val="22"/>
                <w:szCs w:val="24"/>
                <w:lang w:eastAsia="pt-BR"/>
              </w:rPr>
              <w:t>órmula</w:t>
            </w:r>
            <w:r w:rsidR="00DE0661">
              <w:rPr>
                <w:rFonts w:cs="Arial"/>
                <w:b/>
                <w:bCs/>
                <w:color w:val="000000"/>
                <w:sz w:val="22"/>
                <w:szCs w:val="24"/>
                <w:lang w:eastAsia="pt-BR"/>
              </w:rPr>
              <w:t>:</w:t>
            </w:r>
            <w:r w:rsidR="009A1A89">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PM=</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limiteSuperior-limiteInferior</m:t>
                  </m:r>
                </m:num>
                <m:den>
                  <m:r>
                    <m:rPr>
                      <m:sty m:val="bi"/>
                    </m:rPr>
                    <w:rPr>
                      <w:rFonts w:ascii="Cambria Math" w:hAnsi="Cambria Math" w:cs="Arial"/>
                      <w:color w:val="000000"/>
                      <w:sz w:val="22"/>
                      <w:szCs w:val="24"/>
                      <w:lang w:eastAsia="pt-BR"/>
                    </w:rPr>
                    <m:t>2</m:t>
                  </m:r>
                </m:den>
              </m:f>
            </m:oMath>
          </w:p>
          <w:p w14:paraId="2747BA65" w14:textId="392DDF50" w:rsidR="007D346A" w:rsidRPr="00370365" w:rsidRDefault="007D346A" w:rsidP="007D346A">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 xml:space="preserve">Média: </w:t>
            </w:r>
            <w:r>
              <w:rPr>
                <w:rFonts w:cs="Arial"/>
                <w:color w:val="000000"/>
                <w:sz w:val="22"/>
                <w:szCs w:val="24"/>
                <w:lang w:eastAsia="pt-BR"/>
              </w:rPr>
              <w:t xml:space="preserve">É igual a somatória </w:t>
            </w:r>
            <w:r w:rsidR="007C79DA">
              <w:rPr>
                <w:rFonts w:cs="Arial"/>
                <w:color w:val="000000"/>
                <w:sz w:val="22"/>
                <w:szCs w:val="24"/>
                <w:lang w:eastAsia="pt-BR"/>
              </w:rPr>
              <w:t>de todos os pontos médios</w:t>
            </w:r>
            <w:r>
              <w:rPr>
                <w:rFonts w:cs="Arial"/>
                <w:color w:val="000000"/>
                <w:sz w:val="22"/>
                <w:szCs w:val="24"/>
                <w:lang w:eastAsia="pt-BR"/>
              </w:rPr>
              <w:t xml:space="preserve"> multiplicad</w:t>
            </w:r>
            <w:r w:rsidR="00062F33">
              <w:rPr>
                <w:rFonts w:cs="Arial"/>
                <w:color w:val="000000"/>
                <w:sz w:val="22"/>
                <w:szCs w:val="24"/>
                <w:lang w:eastAsia="pt-BR"/>
              </w:rPr>
              <w:t>os</w:t>
            </w:r>
            <w:r>
              <w:rPr>
                <w:rFonts w:cs="Arial"/>
                <w:color w:val="000000"/>
                <w:sz w:val="22"/>
                <w:szCs w:val="24"/>
                <w:lang w:eastAsia="pt-BR"/>
              </w:rPr>
              <w:t xml:space="preserve"> pelas </w:t>
            </w:r>
            <w:r w:rsidR="00C95D8D">
              <w:rPr>
                <w:rFonts w:cs="Arial"/>
                <w:color w:val="000000"/>
                <w:sz w:val="22"/>
                <w:szCs w:val="24"/>
                <w:lang w:eastAsia="pt-BR"/>
              </w:rPr>
              <w:t>suas  receptivas quantidades</w:t>
            </w:r>
            <w:r>
              <w:rPr>
                <w:rFonts w:cs="Arial"/>
                <w:color w:val="000000"/>
                <w:sz w:val="22"/>
                <w:szCs w:val="24"/>
                <w:lang w:eastAsia="pt-BR"/>
              </w:rPr>
              <w:t xml:space="preserve"> de elementos</w:t>
            </w:r>
            <w:r w:rsidR="00A873C7">
              <w:rPr>
                <w:rFonts w:cs="Arial"/>
                <w:color w:val="000000"/>
                <w:sz w:val="22"/>
                <w:szCs w:val="24"/>
                <w:lang w:eastAsia="pt-BR"/>
              </w:rPr>
              <w:t xml:space="preserve"> </w:t>
            </w:r>
            <w:r w:rsidR="00336835">
              <w:rPr>
                <w:rFonts w:cs="Arial"/>
                <w:color w:val="000000"/>
                <w:sz w:val="22"/>
                <w:szCs w:val="24"/>
                <w:lang w:eastAsia="pt-BR"/>
              </w:rPr>
              <w:t>o Fi</w:t>
            </w:r>
            <w:r>
              <w:rPr>
                <w:rFonts w:cs="Arial"/>
                <w:color w:val="000000"/>
                <w:sz w:val="22"/>
                <w:szCs w:val="24"/>
                <w:lang w:eastAsia="pt-BR"/>
              </w:rPr>
              <w:t xml:space="preserve"> e dívida pela soma dos valores do Fi </w:t>
            </w:r>
            <w:r>
              <w:rPr>
                <w:rFonts w:cs="Arial"/>
                <w:b/>
                <w:bCs/>
                <w:color w:val="000000"/>
                <w:sz w:val="22"/>
                <w:szCs w:val="24"/>
                <w:lang w:eastAsia="pt-BR"/>
              </w:rPr>
              <w:t>fórmula:</w:t>
            </w:r>
            <m:oMath>
              <m:r>
                <w:rPr>
                  <w:rFonts w:ascii="Cambria Math" w:hAnsi="Cambria Math" w:cs="Arial"/>
                  <w:color w:val="000000"/>
                  <w:sz w:val="22"/>
                  <w:szCs w:val="24"/>
                  <w:lang w:eastAsia="pt-BR"/>
                </w:rPr>
                <m:t xml:space="preserve"> Média=</m:t>
              </m:r>
              <m:f>
                <m:fPr>
                  <m:ctrlPr>
                    <w:rPr>
                      <w:rFonts w:ascii="Cambria Math" w:hAnsi="Cambria Math" w:cs="Arial"/>
                      <w:i/>
                      <w:color w:val="000000"/>
                      <w:sz w:val="22"/>
                      <w:szCs w:val="24"/>
                      <w:lang w:eastAsia="pt-BR"/>
                    </w:rPr>
                  </m:ctrlPr>
                </m:fPr>
                <m:num>
                  <m:r>
                    <w:rPr>
                      <w:rFonts w:ascii="Cambria Math" w:hAnsi="Cambria Math" w:cs="Arial"/>
                      <w:color w:val="000000"/>
                      <w:sz w:val="22"/>
                      <w:szCs w:val="24"/>
                      <w:lang w:eastAsia="pt-BR"/>
                    </w:rPr>
                    <m:t>∑PM*Fi</m:t>
                  </m:r>
                </m:num>
                <m:den>
                  <m:nary>
                    <m:naryPr>
                      <m:chr m:val="∑"/>
                      <m:limLoc m:val="undOvr"/>
                      <m:subHide m:val="1"/>
                      <m:supHide m:val="1"/>
                      <m:ctrlPr>
                        <w:rPr>
                          <w:rFonts w:ascii="Cambria Math" w:hAnsi="Cambria Math" w:cs="Arial"/>
                          <w:i/>
                          <w:color w:val="000000"/>
                          <w:sz w:val="22"/>
                          <w:szCs w:val="24"/>
                          <w:lang w:eastAsia="pt-BR"/>
                        </w:rPr>
                      </m:ctrlPr>
                    </m:naryPr>
                    <m:sub/>
                    <m:sup/>
                    <m:e>
                      <m:r>
                        <w:rPr>
                          <w:rFonts w:ascii="Cambria Math" w:hAnsi="Cambria Math" w:cs="Arial"/>
                          <w:color w:val="000000"/>
                          <w:sz w:val="22"/>
                          <w:szCs w:val="24"/>
                          <w:lang w:eastAsia="pt-BR"/>
                        </w:rPr>
                        <m:t>Fi</m:t>
                      </m:r>
                    </m:e>
                  </m:nary>
                </m:den>
              </m:f>
            </m:oMath>
          </w:p>
          <w:p w14:paraId="05C6750F" w14:textId="4F04D471" w:rsidR="007D346A" w:rsidRDefault="007D346A" w:rsidP="007D346A">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Moda:</w:t>
            </w:r>
            <w:r>
              <w:rPr>
                <w:rFonts w:cs="Arial"/>
                <w:color w:val="000000"/>
                <w:sz w:val="22"/>
                <w:szCs w:val="24"/>
                <w:lang w:eastAsia="pt-BR"/>
              </w:rPr>
              <w:t xml:space="preserve"> Moda é a variedade que mais se repete nos dados fornecidos, quando isso acontecer</w:t>
            </w:r>
            <w:r w:rsidR="00C95D8D">
              <w:rPr>
                <w:rFonts w:cs="Arial"/>
                <w:color w:val="000000"/>
                <w:sz w:val="22"/>
                <w:szCs w:val="24"/>
                <w:lang w:eastAsia="pt-BR"/>
              </w:rPr>
              <w:t xml:space="preserve"> com mais de uma variedade</w:t>
            </w:r>
            <w:r>
              <w:rPr>
                <w:rFonts w:cs="Arial"/>
                <w:color w:val="000000"/>
                <w:sz w:val="22"/>
                <w:szCs w:val="24"/>
                <w:lang w:eastAsia="pt-BR"/>
              </w:rPr>
              <w:t>, a moda pode ser classifica como bimodal ou Tri modal.</w:t>
            </w:r>
          </w:p>
          <w:p w14:paraId="2985750D" w14:textId="033253CC" w:rsidR="007D346A" w:rsidRPr="00992BC3" w:rsidRDefault="007D346A" w:rsidP="007D346A">
            <w:pPr>
              <w:suppressAutoHyphens w:val="0"/>
              <w:spacing w:before="100" w:beforeAutospacing="1" w:after="142" w:line="240" w:lineRule="auto"/>
              <w:ind w:firstLine="0"/>
              <w:jc w:val="left"/>
              <w:rPr>
                <w:rFonts w:cs="Arial"/>
                <w:color w:val="000000"/>
                <w:sz w:val="22"/>
                <w:szCs w:val="24"/>
                <w:lang w:eastAsia="pt-BR"/>
              </w:rPr>
            </w:pPr>
            <w:r>
              <w:rPr>
                <w:rFonts w:cs="Arial"/>
                <w:b/>
                <w:bCs/>
                <w:color w:val="000000"/>
                <w:sz w:val="22"/>
                <w:szCs w:val="24"/>
                <w:lang w:eastAsia="pt-BR"/>
              </w:rPr>
              <w:t xml:space="preserve">Posição da </w:t>
            </w:r>
            <w:r w:rsidR="00172470">
              <w:rPr>
                <w:rFonts w:cs="Arial"/>
                <w:b/>
                <w:bCs/>
                <w:color w:val="000000"/>
                <w:sz w:val="22"/>
                <w:szCs w:val="24"/>
                <w:lang w:eastAsia="pt-BR"/>
              </w:rPr>
              <w:t>linha</w:t>
            </w:r>
            <w:r>
              <w:rPr>
                <w:rFonts w:cs="Arial"/>
                <w:b/>
                <w:bCs/>
                <w:color w:val="000000"/>
                <w:sz w:val="22"/>
                <w:szCs w:val="24"/>
                <w:lang w:eastAsia="pt-BR"/>
              </w:rPr>
              <w:t xml:space="preserve">: </w:t>
            </w:r>
            <w:r>
              <w:rPr>
                <w:rFonts w:cs="Arial"/>
                <w:color w:val="000000"/>
                <w:sz w:val="22"/>
                <w:szCs w:val="24"/>
                <w:lang w:eastAsia="pt-BR"/>
              </w:rPr>
              <w:t>Deve se definir a linha de acordo com a quantidade do FAC. Exemplo</w:t>
            </w:r>
            <w:r w:rsidR="006E3300">
              <w:rPr>
                <w:rFonts w:cs="Arial"/>
                <w:color w:val="000000"/>
                <w:sz w:val="22"/>
                <w:szCs w:val="24"/>
                <w:lang w:eastAsia="pt-BR"/>
              </w:rPr>
              <w:t>:</w:t>
            </w:r>
            <w:r>
              <w:rPr>
                <w:rFonts w:cs="Arial"/>
                <w:color w:val="000000"/>
                <w:sz w:val="22"/>
                <w:szCs w:val="24"/>
                <w:lang w:eastAsia="pt-BR"/>
              </w:rPr>
              <w:t xml:space="preserve"> FAC 4,12 e 18; posição de 1à4,1ºlinha; de 5à12, 2ºlinha; de 13á18, 3ºlinha</w:t>
            </w:r>
          </w:p>
          <w:p w14:paraId="2457228B" w14:textId="77777777" w:rsidR="00751F0F" w:rsidRDefault="007D346A" w:rsidP="007D346A">
            <w:pPr>
              <w:suppressAutoHyphens w:val="0"/>
              <w:spacing w:before="100" w:beforeAutospacing="1" w:after="142" w:line="240" w:lineRule="auto"/>
              <w:ind w:firstLine="0"/>
              <w:jc w:val="left"/>
              <w:rPr>
                <w:rFonts w:cs="Arial"/>
                <w:color w:val="000000"/>
                <w:sz w:val="22"/>
                <w:szCs w:val="24"/>
                <w:lang w:eastAsia="pt-BR"/>
              </w:rPr>
            </w:pPr>
            <w:r w:rsidRPr="00A17B8D">
              <w:rPr>
                <w:rFonts w:cs="Arial"/>
                <w:b/>
                <w:bCs/>
                <w:color w:val="000000"/>
                <w:sz w:val="22"/>
                <w:szCs w:val="24"/>
                <w:lang w:eastAsia="pt-BR"/>
              </w:rPr>
              <w:t>Mediana</w:t>
            </w:r>
            <w:r>
              <w:rPr>
                <w:rFonts w:cs="Arial"/>
                <w:b/>
                <w:bCs/>
                <w:color w:val="000000"/>
                <w:sz w:val="22"/>
                <w:szCs w:val="24"/>
                <w:lang w:eastAsia="pt-BR"/>
              </w:rPr>
              <w:t xml:space="preserve">:  </w:t>
            </w:r>
            <w:r w:rsidR="009F2916">
              <w:rPr>
                <w:rFonts w:cs="Arial"/>
                <w:color w:val="000000"/>
                <w:sz w:val="22"/>
                <w:szCs w:val="24"/>
                <w:lang w:eastAsia="pt-BR"/>
              </w:rPr>
              <w:t>Para fazer o cálculo  é preciso</w:t>
            </w:r>
            <w:r w:rsidR="00432028">
              <w:rPr>
                <w:rFonts w:cs="Arial"/>
                <w:color w:val="000000"/>
                <w:sz w:val="22"/>
                <w:szCs w:val="24"/>
                <w:lang w:eastAsia="pt-BR"/>
              </w:rPr>
              <w:t xml:space="preserve"> </w:t>
            </w:r>
            <w:r w:rsidR="00DD75C8">
              <w:rPr>
                <w:rFonts w:cs="Arial"/>
                <w:color w:val="000000"/>
                <w:sz w:val="22"/>
                <w:szCs w:val="24"/>
                <w:lang w:eastAsia="pt-BR"/>
              </w:rPr>
              <w:t>dois passos sendo o primeiro</w:t>
            </w:r>
            <w:r w:rsidR="00432028">
              <w:rPr>
                <w:rFonts w:cs="Arial"/>
                <w:color w:val="000000"/>
                <w:sz w:val="22"/>
                <w:szCs w:val="24"/>
                <w:lang w:eastAsia="pt-BR"/>
              </w:rPr>
              <w:t xml:space="preserve"> </w:t>
            </w:r>
            <w:r w:rsidR="00932281">
              <w:rPr>
                <w:rFonts w:cs="Arial"/>
                <w:color w:val="000000"/>
                <w:sz w:val="22"/>
                <w:szCs w:val="24"/>
                <w:lang w:eastAsia="pt-BR"/>
              </w:rPr>
              <w:t>encontrar</w:t>
            </w:r>
            <w:r w:rsidR="00432028">
              <w:rPr>
                <w:rFonts w:cs="Arial"/>
                <w:color w:val="000000"/>
                <w:sz w:val="22"/>
                <w:szCs w:val="24"/>
                <w:lang w:eastAsia="pt-BR"/>
              </w:rPr>
              <w:t xml:space="preserve"> linha da mediana</w:t>
            </w:r>
            <w:r w:rsidR="001C0B4A">
              <w:rPr>
                <w:rFonts w:cs="Arial"/>
                <w:color w:val="000000"/>
                <w:sz w:val="22"/>
                <w:szCs w:val="24"/>
                <w:lang w:eastAsia="pt-BR"/>
              </w:rPr>
              <w:t>,</w:t>
            </w:r>
            <w:r w:rsidR="00432028">
              <w:rPr>
                <w:rFonts w:cs="Arial"/>
                <w:color w:val="000000"/>
                <w:sz w:val="22"/>
                <w:szCs w:val="24"/>
                <w:lang w:eastAsia="pt-BR"/>
              </w:rPr>
              <w:t xml:space="preserve"> </w:t>
            </w:r>
            <w:r w:rsidR="00932281">
              <w:rPr>
                <w:rFonts w:cs="Arial"/>
                <w:color w:val="000000"/>
                <w:sz w:val="22"/>
                <w:szCs w:val="24"/>
                <w:lang w:eastAsia="pt-BR"/>
              </w:rPr>
              <w:t xml:space="preserve">que é </w:t>
            </w:r>
            <w:r w:rsidR="000459E9">
              <w:rPr>
                <w:rFonts w:cs="Arial"/>
                <w:color w:val="000000"/>
                <w:sz w:val="22"/>
                <w:szCs w:val="24"/>
                <w:lang w:eastAsia="pt-BR"/>
              </w:rPr>
              <w:t>50</w:t>
            </w:r>
            <w:r>
              <w:rPr>
                <w:rFonts w:cs="Arial"/>
                <w:color w:val="000000"/>
                <w:sz w:val="22"/>
                <w:szCs w:val="24"/>
                <w:lang w:eastAsia="pt-BR"/>
              </w:rPr>
              <w:t>% da soma dos valores do Fi, caso o valor seja ímpar o resultado</w:t>
            </w:r>
            <w:r w:rsidR="00DA746D">
              <w:rPr>
                <w:rFonts w:cs="Arial"/>
                <w:color w:val="000000"/>
                <w:sz w:val="22"/>
                <w:szCs w:val="24"/>
                <w:lang w:eastAsia="pt-BR"/>
              </w:rPr>
              <w:t xml:space="preserve"> já</w:t>
            </w:r>
            <w:r>
              <w:rPr>
                <w:rFonts w:cs="Arial"/>
                <w:color w:val="000000"/>
                <w:sz w:val="22"/>
                <w:szCs w:val="24"/>
                <w:lang w:eastAsia="pt-BR"/>
              </w:rPr>
              <w:t xml:space="preserve"> é </w:t>
            </w:r>
            <w:r w:rsidR="00DA746D">
              <w:rPr>
                <w:rFonts w:cs="Arial"/>
                <w:color w:val="000000"/>
                <w:sz w:val="22"/>
                <w:szCs w:val="24"/>
                <w:lang w:eastAsia="pt-BR"/>
              </w:rPr>
              <w:t xml:space="preserve">a </w:t>
            </w:r>
            <w:r>
              <w:rPr>
                <w:rFonts w:cs="Arial"/>
                <w:color w:val="000000"/>
                <w:sz w:val="22"/>
                <w:szCs w:val="24"/>
                <w:lang w:eastAsia="pt-BR"/>
              </w:rPr>
              <w:t xml:space="preserve">posição </w:t>
            </w:r>
            <w:r w:rsidR="00DA746D">
              <w:rPr>
                <w:rFonts w:cs="Arial"/>
                <w:color w:val="000000"/>
                <w:sz w:val="22"/>
                <w:szCs w:val="24"/>
                <w:lang w:eastAsia="pt-BR"/>
              </w:rPr>
              <w:t>da linha</w:t>
            </w:r>
            <w:r>
              <w:rPr>
                <w:rFonts w:cs="Arial"/>
                <w:color w:val="000000"/>
                <w:sz w:val="22"/>
                <w:szCs w:val="24"/>
                <w:lang w:eastAsia="pt-BR"/>
              </w:rPr>
              <w:t>. Mas, no entanto, se for, par é preciso d</w:t>
            </w:r>
            <w:r w:rsidR="000D41A1">
              <w:rPr>
                <w:rFonts w:cs="Arial"/>
                <w:color w:val="000000"/>
                <w:sz w:val="22"/>
                <w:szCs w:val="24"/>
                <w:lang w:eastAsia="pt-BR"/>
              </w:rPr>
              <w:t>a posição</w:t>
            </w:r>
            <w:r>
              <w:rPr>
                <w:rFonts w:cs="Arial"/>
                <w:color w:val="000000"/>
                <w:sz w:val="22"/>
                <w:szCs w:val="24"/>
                <w:lang w:eastAsia="pt-BR"/>
              </w:rPr>
              <w:t xml:space="preserve"> mais </w:t>
            </w:r>
            <w:r w:rsidR="000D41A1">
              <w:rPr>
                <w:rFonts w:cs="Arial"/>
                <w:color w:val="000000"/>
                <w:sz w:val="22"/>
                <w:szCs w:val="24"/>
                <w:lang w:eastAsia="pt-BR"/>
              </w:rPr>
              <w:t>posição</w:t>
            </w:r>
            <w:r>
              <w:rPr>
                <w:rFonts w:cs="Arial"/>
                <w:color w:val="000000"/>
                <w:sz w:val="22"/>
                <w:szCs w:val="24"/>
                <w:lang w:eastAsia="pt-BR"/>
              </w:rPr>
              <w:t>+1</w:t>
            </w:r>
            <w:r w:rsidR="00842A4A">
              <w:rPr>
                <w:rFonts w:cs="Arial"/>
                <w:color w:val="000000"/>
                <w:sz w:val="22"/>
                <w:szCs w:val="24"/>
                <w:lang w:eastAsia="pt-BR"/>
              </w:rPr>
              <w:t>,</w:t>
            </w:r>
            <w:r>
              <w:rPr>
                <w:rFonts w:cs="Arial"/>
                <w:color w:val="000000"/>
                <w:sz w:val="22"/>
                <w:szCs w:val="24"/>
                <w:lang w:eastAsia="pt-BR"/>
              </w:rPr>
              <w:t xml:space="preserve"> então</w:t>
            </w:r>
            <w:r w:rsidR="00F63D14">
              <w:rPr>
                <w:rFonts w:cs="Arial"/>
                <w:color w:val="000000"/>
                <w:sz w:val="22"/>
                <w:szCs w:val="24"/>
                <w:lang w:eastAsia="pt-BR"/>
              </w:rPr>
              <w:t xml:space="preserve"> é</w:t>
            </w:r>
            <w:r>
              <w:rPr>
                <w:rFonts w:cs="Arial"/>
                <w:color w:val="000000"/>
                <w:sz w:val="22"/>
                <w:szCs w:val="24"/>
                <w:lang w:eastAsia="pt-BR"/>
              </w:rPr>
              <w:t xml:space="preserve"> feito a média aritmética simples</w:t>
            </w:r>
            <w:r w:rsidR="00D528CF">
              <w:rPr>
                <w:rFonts w:cs="Arial"/>
                <w:color w:val="000000"/>
                <w:sz w:val="22"/>
                <w:szCs w:val="24"/>
                <w:lang w:eastAsia="pt-BR"/>
              </w:rPr>
              <w:t xml:space="preserve"> </w:t>
            </w:r>
            <w:r w:rsidR="00A231C1">
              <w:rPr>
                <w:rFonts w:cs="Arial"/>
                <w:color w:val="000000"/>
                <w:sz w:val="22"/>
                <w:szCs w:val="24"/>
                <w:lang w:eastAsia="pt-BR"/>
              </w:rPr>
              <w:t xml:space="preserve">para encontrar </w:t>
            </w:r>
            <w:r w:rsidR="00893024">
              <w:rPr>
                <w:rFonts w:cs="Arial"/>
                <w:color w:val="000000"/>
                <w:sz w:val="22"/>
                <w:szCs w:val="24"/>
                <w:lang w:eastAsia="pt-BR"/>
              </w:rPr>
              <w:t>a posição da linha</w:t>
            </w:r>
            <w:r>
              <w:rPr>
                <w:rFonts w:cs="Arial"/>
                <w:color w:val="000000"/>
                <w:sz w:val="22"/>
                <w:szCs w:val="24"/>
                <w:lang w:eastAsia="pt-BR"/>
              </w:rPr>
              <w:t>.</w:t>
            </w:r>
            <w:r w:rsidR="00893024">
              <w:rPr>
                <w:rFonts w:cs="Arial"/>
                <w:color w:val="000000"/>
                <w:sz w:val="22"/>
                <w:szCs w:val="24"/>
                <w:lang w:eastAsia="pt-BR"/>
              </w:rPr>
              <w:t xml:space="preserve"> O segundo pass</w:t>
            </w:r>
            <w:r w:rsidR="00E22BF3">
              <w:rPr>
                <w:rFonts w:cs="Arial"/>
                <w:color w:val="000000"/>
                <w:sz w:val="22"/>
                <w:szCs w:val="24"/>
                <w:lang w:eastAsia="pt-BR"/>
              </w:rPr>
              <w:t>o</w:t>
            </w:r>
            <w:r w:rsidR="008B6A22">
              <w:rPr>
                <w:rFonts w:cs="Arial"/>
                <w:color w:val="000000"/>
                <w:sz w:val="22"/>
                <w:szCs w:val="24"/>
                <w:lang w:eastAsia="pt-BR"/>
              </w:rPr>
              <w:t xml:space="preserve"> é a aplicar a</w:t>
            </w:r>
            <w:r>
              <w:rPr>
                <w:rFonts w:cs="Arial"/>
                <w:color w:val="000000"/>
                <w:sz w:val="22"/>
                <w:szCs w:val="24"/>
                <w:lang w:eastAsia="pt-BR"/>
              </w:rPr>
              <w:t xml:space="preserve"> </w:t>
            </w:r>
          </w:p>
          <w:p w14:paraId="7289AB48" w14:textId="77777777" w:rsidR="008352CD"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Fó</w:t>
            </w:r>
            <w:r w:rsidRPr="003F5630">
              <w:rPr>
                <w:rFonts w:cs="Arial"/>
                <w:b/>
                <w:bCs/>
                <w:color w:val="000000"/>
                <w:sz w:val="22"/>
                <w:szCs w:val="24"/>
                <w:lang w:eastAsia="pt-BR"/>
              </w:rPr>
              <w:t>rmula</w:t>
            </w:r>
            <w:r>
              <w:rPr>
                <w:rFonts w:cs="Arial"/>
                <w:b/>
                <w:bCs/>
                <w:color w:val="000000"/>
                <w:sz w:val="22"/>
                <w:szCs w:val="24"/>
                <w:lang w:eastAsia="pt-BR"/>
              </w:rPr>
              <w:t xml:space="preserve"> </w:t>
            </w:r>
            <w:r w:rsidRPr="003F5630">
              <w:rPr>
                <w:rFonts w:cs="Arial"/>
                <w:b/>
                <w:bCs/>
                <w:color w:val="000000"/>
                <w:sz w:val="22"/>
                <w:szCs w:val="24"/>
                <w:lang w:eastAsia="pt-BR"/>
              </w:rPr>
              <w:t>:</w:t>
            </w:r>
            <w:r w:rsidR="00CD1B67">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Mediana=I+</m:t>
              </m:r>
              <m:d>
                <m:dPr>
                  <m:ctrlPr>
                    <w:rPr>
                      <w:rFonts w:ascii="Cambria Math" w:hAnsi="Cambria Math" w:cs="Arial"/>
                      <w:b/>
                      <w:bCs/>
                      <w:i/>
                      <w:color w:val="000000"/>
                      <w:sz w:val="22"/>
                      <w:szCs w:val="24"/>
                      <w:lang w:eastAsia="pt-BR"/>
                    </w:rPr>
                  </m:ctrlPr>
                </m:dPr>
                <m:e>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Posição-FacAnt</m:t>
                      </m:r>
                    </m:num>
                    <m:den>
                      <m:r>
                        <m:rPr>
                          <m:sty m:val="bi"/>
                        </m:rPr>
                        <w:rPr>
                          <w:rFonts w:ascii="Cambria Math" w:hAnsi="Cambria Math" w:cs="Arial"/>
                          <w:color w:val="000000"/>
                          <w:sz w:val="22"/>
                          <w:szCs w:val="24"/>
                          <w:lang w:eastAsia="pt-BR"/>
                        </w:rPr>
                        <m:t>Find</m:t>
                      </m:r>
                    </m:den>
                  </m:f>
                </m:e>
              </m:d>
              <m:r>
                <m:rPr>
                  <m:sty m:val="bi"/>
                </m:rPr>
                <w:rPr>
                  <w:rFonts w:ascii="Cambria Math" w:hAnsi="Cambria Math" w:cs="Arial"/>
                  <w:color w:val="000000"/>
                  <w:sz w:val="22"/>
                  <w:szCs w:val="24"/>
                  <w:lang w:eastAsia="pt-BR"/>
                </w:rPr>
                <m:t xml:space="preserve">*IC </m:t>
              </m:r>
            </m:oMath>
            <w:r w:rsidR="008A269D">
              <w:rPr>
                <w:rFonts w:cs="Arial"/>
                <w:b/>
                <w:bCs/>
                <w:color w:val="000000"/>
                <w:sz w:val="22"/>
                <w:szCs w:val="24"/>
                <w:lang w:eastAsia="pt-BR"/>
              </w:rPr>
              <w:t xml:space="preserve"> </w:t>
            </w:r>
          </w:p>
          <w:p w14:paraId="7FE83AD3" w14:textId="6D793011" w:rsidR="007D346A" w:rsidRPr="00707225" w:rsidRDefault="00BD12B7" w:rsidP="007D346A">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I</w:t>
            </w:r>
            <w:r w:rsidR="008352CD">
              <w:rPr>
                <w:rFonts w:cs="Arial"/>
                <w:b/>
                <w:bCs/>
                <w:color w:val="000000"/>
                <w:sz w:val="22"/>
                <w:szCs w:val="24"/>
                <w:lang w:eastAsia="pt-BR"/>
              </w:rPr>
              <w:t xml:space="preserve"> </w:t>
            </w:r>
            <w:r>
              <w:rPr>
                <w:rFonts w:cs="Arial"/>
                <w:b/>
                <w:bCs/>
                <w:color w:val="000000"/>
                <w:sz w:val="22"/>
                <w:szCs w:val="24"/>
                <w:lang w:eastAsia="pt-BR"/>
              </w:rPr>
              <w:t>=</w:t>
            </w:r>
            <w:r w:rsidR="0023328A">
              <w:rPr>
                <w:rFonts w:cs="Arial"/>
                <w:color w:val="000000"/>
                <w:sz w:val="22"/>
                <w:szCs w:val="24"/>
                <w:lang w:eastAsia="pt-BR"/>
              </w:rPr>
              <w:t xml:space="preserve"> </w:t>
            </w:r>
            <w:r w:rsidR="00BE4FC7">
              <w:rPr>
                <w:rFonts w:cs="Arial"/>
                <w:color w:val="000000"/>
                <w:sz w:val="22"/>
                <w:szCs w:val="24"/>
                <w:lang w:eastAsia="pt-BR"/>
              </w:rPr>
              <w:t xml:space="preserve">limite </w:t>
            </w:r>
            <w:r w:rsidR="008C60E8">
              <w:rPr>
                <w:rFonts w:cs="Arial"/>
                <w:color w:val="000000"/>
                <w:sz w:val="22"/>
                <w:szCs w:val="24"/>
                <w:lang w:eastAsia="pt-BR"/>
              </w:rPr>
              <w:t>inferior</w:t>
            </w:r>
            <w:r w:rsidR="000F5383">
              <w:rPr>
                <w:rFonts w:cs="Arial"/>
                <w:color w:val="000000"/>
                <w:sz w:val="22"/>
                <w:szCs w:val="24"/>
                <w:lang w:eastAsia="pt-BR"/>
              </w:rPr>
              <w:t xml:space="preserve"> do intervalo de classe da linha da mediana</w:t>
            </w:r>
            <w:r w:rsidR="00DC076D">
              <w:rPr>
                <w:rFonts w:cs="Arial"/>
                <w:color w:val="000000"/>
                <w:sz w:val="22"/>
                <w:szCs w:val="24"/>
                <w:lang w:eastAsia="pt-BR"/>
              </w:rPr>
              <w:t xml:space="preserve">; </w:t>
            </w:r>
            <w:r w:rsidR="00DC076D">
              <w:rPr>
                <w:rFonts w:cs="Arial"/>
                <w:b/>
                <w:bCs/>
                <w:color w:val="000000"/>
                <w:sz w:val="22"/>
                <w:szCs w:val="24"/>
                <w:lang w:eastAsia="pt-BR"/>
              </w:rPr>
              <w:t>Posição=</w:t>
            </w:r>
            <w:r w:rsidR="00DC076D">
              <w:rPr>
                <w:rFonts w:cs="Arial"/>
                <w:color w:val="000000"/>
                <w:sz w:val="22"/>
                <w:szCs w:val="24"/>
                <w:lang w:eastAsia="pt-BR"/>
              </w:rPr>
              <w:t xml:space="preserve"> Passo 1</w:t>
            </w:r>
            <w:r w:rsidR="00030F7E">
              <w:rPr>
                <w:rFonts w:cs="Arial"/>
                <w:color w:val="000000"/>
                <w:sz w:val="22"/>
                <w:szCs w:val="24"/>
                <w:lang w:eastAsia="pt-BR"/>
              </w:rPr>
              <w:t xml:space="preserve">; </w:t>
            </w:r>
            <w:r w:rsidR="00190F94">
              <w:rPr>
                <w:rFonts w:cs="Arial"/>
                <w:b/>
                <w:bCs/>
                <w:color w:val="000000"/>
                <w:sz w:val="22"/>
                <w:szCs w:val="24"/>
                <w:lang w:eastAsia="pt-BR"/>
              </w:rPr>
              <w:t>FacAnt</w:t>
            </w:r>
            <w:r w:rsidR="00E976DF">
              <w:rPr>
                <w:rFonts w:cs="Arial"/>
                <w:b/>
                <w:bCs/>
                <w:color w:val="000000"/>
                <w:sz w:val="22"/>
                <w:szCs w:val="24"/>
                <w:lang w:eastAsia="pt-BR"/>
              </w:rPr>
              <w:t xml:space="preserve">= </w:t>
            </w:r>
            <w:r w:rsidR="00ED4442">
              <w:rPr>
                <w:rFonts w:cs="Arial"/>
                <w:color w:val="000000"/>
                <w:sz w:val="22"/>
                <w:szCs w:val="24"/>
                <w:lang w:eastAsia="pt-BR"/>
              </w:rPr>
              <w:t xml:space="preserve">FAC anterior a linha da </w:t>
            </w:r>
            <w:r w:rsidR="00223835">
              <w:rPr>
                <w:rFonts w:cs="Arial"/>
                <w:color w:val="000000"/>
                <w:sz w:val="22"/>
                <w:szCs w:val="24"/>
                <w:lang w:eastAsia="pt-BR"/>
              </w:rPr>
              <w:t>Mediana</w:t>
            </w:r>
            <w:r w:rsidR="009C1D3B">
              <w:rPr>
                <w:rFonts w:cs="Arial"/>
                <w:color w:val="000000"/>
                <w:sz w:val="22"/>
                <w:szCs w:val="24"/>
                <w:lang w:eastAsia="pt-BR"/>
              </w:rPr>
              <w:t xml:space="preserve">; </w:t>
            </w:r>
            <w:r w:rsidR="00953F1C">
              <w:rPr>
                <w:rFonts w:cs="Arial"/>
                <w:b/>
                <w:bCs/>
                <w:color w:val="000000"/>
                <w:sz w:val="22"/>
                <w:szCs w:val="24"/>
                <w:lang w:eastAsia="pt-BR"/>
              </w:rPr>
              <w:t>Find=</w:t>
            </w:r>
            <w:r w:rsidR="00953F1C">
              <w:rPr>
                <w:rFonts w:cs="Arial"/>
                <w:color w:val="000000"/>
                <w:sz w:val="22"/>
                <w:szCs w:val="24"/>
                <w:lang w:eastAsia="pt-BR"/>
              </w:rPr>
              <w:t xml:space="preserve"> </w:t>
            </w:r>
            <w:r w:rsidR="00953DEA">
              <w:rPr>
                <w:rFonts w:cs="Arial"/>
                <w:color w:val="000000"/>
                <w:sz w:val="22"/>
                <w:szCs w:val="24"/>
                <w:lang w:eastAsia="pt-BR"/>
              </w:rPr>
              <w:t>Fi da linha da mediana</w:t>
            </w:r>
            <w:r w:rsidR="00526876">
              <w:rPr>
                <w:rFonts w:cs="Arial"/>
                <w:color w:val="000000"/>
                <w:sz w:val="22"/>
                <w:szCs w:val="24"/>
                <w:lang w:eastAsia="pt-BR"/>
              </w:rPr>
              <w:t xml:space="preserve">; </w:t>
            </w:r>
            <w:r w:rsidR="00526876">
              <w:rPr>
                <w:rFonts w:cs="Arial"/>
                <w:b/>
                <w:bCs/>
                <w:color w:val="000000"/>
                <w:sz w:val="22"/>
                <w:szCs w:val="24"/>
                <w:lang w:eastAsia="pt-BR"/>
              </w:rPr>
              <w:t xml:space="preserve">IC </w:t>
            </w:r>
            <w:r w:rsidR="00526876">
              <w:rPr>
                <w:rFonts w:cs="Arial"/>
                <w:color w:val="000000"/>
                <w:sz w:val="22"/>
                <w:szCs w:val="24"/>
                <w:lang w:eastAsia="pt-BR"/>
              </w:rPr>
              <w:t>É o intervalo de classe</w:t>
            </w:r>
            <w:r w:rsidR="00C82E46">
              <w:rPr>
                <w:rFonts w:cs="Arial"/>
                <w:color w:val="000000"/>
                <w:sz w:val="22"/>
                <w:szCs w:val="24"/>
                <w:lang w:eastAsia="pt-BR"/>
              </w:rPr>
              <w:t>.</w:t>
            </w:r>
            <w:r w:rsidR="000F5383">
              <w:rPr>
                <w:rFonts w:cs="Arial"/>
                <w:color w:val="000000"/>
                <w:sz w:val="22"/>
                <w:szCs w:val="24"/>
                <w:lang w:eastAsia="pt-BR"/>
              </w:rPr>
              <w:t xml:space="preserve"> </w:t>
            </w:r>
          </w:p>
          <w:p w14:paraId="0B25BF52" w14:textId="7CE786D8" w:rsidR="007D346A" w:rsidRPr="003902FD"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sidRPr="00B943AF">
              <w:rPr>
                <w:rFonts w:cs="Arial"/>
                <w:b/>
                <w:bCs/>
                <w:color w:val="000000"/>
                <w:sz w:val="22"/>
                <w:szCs w:val="24"/>
                <w:lang w:eastAsia="pt-BR"/>
              </w:rPr>
              <w:t>Medida Separatriz</w:t>
            </w:r>
            <w:r>
              <w:rPr>
                <w:rFonts w:cs="Arial"/>
                <w:b/>
                <w:bCs/>
                <w:color w:val="000000"/>
                <w:sz w:val="22"/>
                <w:szCs w:val="24"/>
                <w:lang w:eastAsia="pt-BR"/>
              </w:rPr>
              <w:t xml:space="preserve"> (MS):</w:t>
            </w:r>
            <w:r>
              <w:rPr>
                <w:rFonts w:cs="Arial"/>
                <w:color w:val="000000"/>
                <w:sz w:val="22"/>
                <w:szCs w:val="24"/>
                <w:lang w:eastAsia="pt-BR"/>
              </w:rPr>
              <w:t xml:space="preserve"> É </w:t>
            </w:r>
            <w:r w:rsidR="00CB32F8">
              <w:rPr>
                <w:rFonts w:cs="Arial"/>
                <w:color w:val="000000"/>
                <w:sz w:val="22"/>
                <w:szCs w:val="24"/>
                <w:lang w:eastAsia="pt-BR"/>
              </w:rPr>
              <w:t>semelhante a mediana o que</w:t>
            </w:r>
            <w:r w:rsidR="00204ADE">
              <w:rPr>
                <w:rFonts w:cs="Arial"/>
                <w:color w:val="000000"/>
                <w:sz w:val="22"/>
                <w:szCs w:val="24"/>
                <w:lang w:eastAsia="pt-BR"/>
              </w:rPr>
              <w:t xml:space="preserve"> as</w:t>
            </w:r>
            <w:r w:rsidR="00CB32F8">
              <w:rPr>
                <w:rFonts w:cs="Arial"/>
                <w:color w:val="000000"/>
                <w:sz w:val="22"/>
                <w:szCs w:val="24"/>
                <w:lang w:eastAsia="pt-BR"/>
              </w:rPr>
              <w:t xml:space="preserve"> diferencia</w:t>
            </w:r>
            <w:r w:rsidR="00204ADE">
              <w:rPr>
                <w:rFonts w:cs="Arial"/>
                <w:color w:val="000000"/>
                <w:sz w:val="22"/>
                <w:szCs w:val="24"/>
                <w:lang w:eastAsia="pt-BR"/>
              </w:rPr>
              <w:t>m</w:t>
            </w:r>
            <w:r w:rsidR="00CB32F8">
              <w:rPr>
                <w:rFonts w:cs="Arial"/>
                <w:color w:val="000000"/>
                <w:sz w:val="22"/>
                <w:szCs w:val="24"/>
                <w:lang w:eastAsia="pt-BR"/>
              </w:rPr>
              <w:t xml:space="preserve"> é o primeiro passo</w:t>
            </w:r>
            <w:r w:rsidR="00FC08CA">
              <w:rPr>
                <w:rFonts w:cs="Arial"/>
                <w:color w:val="000000"/>
                <w:sz w:val="22"/>
                <w:szCs w:val="24"/>
                <w:lang w:eastAsia="pt-BR"/>
              </w:rPr>
              <w:t xml:space="preserve"> que </w:t>
            </w:r>
            <w:r w:rsidR="00A33187">
              <w:rPr>
                <w:rFonts w:cs="Arial"/>
                <w:color w:val="000000"/>
                <w:sz w:val="22"/>
                <w:szCs w:val="24"/>
                <w:lang w:eastAsia="pt-BR"/>
              </w:rPr>
              <w:t>não usa apenas 50%</w:t>
            </w:r>
            <w:r w:rsidR="00CA6765">
              <w:rPr>
                <w:rFonts w:cs="Arial"/>
                <w:color w:val="000000"/>
                <w:sz w:val="22"/>
                <w:szCs w:val="24"/>
                <w:lang w:eastAsia="pt-BR"/>
              </w:rPr>
              <w:t>,</w:t>
            </w:r>
            <w:r>
              <w:rPr>
                <w:rFonts w:cs="Arial"/>
                <w:color w:val="000000"/>
                <w:sz w:val="22"/>
                <w:szCs w:val="24"/>
                <w:lang w:eastAsia="pt-BR"/>
              </w:rPr>
              <w:t xml:space="preserve"> a porcentagem</w:t>
            </w:r>
            <w:r w:rsidR="006A4D48">
              <w:rPr>
                <w:rFonts w:cs="Arial"/>
                <w:color w:val="000000"/>
                <w:sz w:val="22"/>
                <w:szCs w:val="24"/>
                <w:lang w:eastAsia="pt-BR"/>
              </w:rPr>
              <w:t xml:space="preserve"> é</w:t>
            </w:r>
            <w:r>
              <w:rPr>
                <w:rFonts w:cs="Arial"/>
                <w:color w:val="000000"/>
                <w:sz w:val="22"/>
                <w:szCs w:val="24"/>
                <w:lang w:eastAsia="pt-BR"/>
              </w:rPr>
              <w:t xml:space="preserve"> escolhida pelo usuário(Quartil, Quintil, Decil e  Percentil) </w:t>
            </w:r>
            <w:r w:rsidR="00A64277">
              <w:rPr>
                <w:rFonts w:cs="Arial"/>
                <w:color w:val="000000"/>
                <w:sz w:val="22"/>
                <w:szCs w:val="24"/>
                <w:lang w:eastAsia="pt-BR"/>
              </w:rPr>
              <w:t xml:space="preserve">e </w:t>
            </w:r>
            <w:r>
              <w:rPr>
                <w:rFonts w:cs="Arial"/>
                <w:color w:val="000000"/>
                <w:sz w:val="22"/>
                <w:szCs w:val="24"/>
                <w:lang w:eastAsia="pt-BR"/>
              </w:rPr>
              <w:t xml:space="preserve">aplicada à soma dos valores do Fi, o resultado é a posição da </w:t>
            </w:r>
            <w:r w:rsidR="00156DB2">
              <w:rPr>
                <w:rFonts w:cs="Arial"/>
                <w:color w:val="000000"/>
                <w:sz w:val="22"/>
                <w:szCs w:val="24"/>
                <w:lang w:eastAsia="pt-BR"/>
              </w:rPr>
              <w:t>linha</w:t>
            </w:r>
            <w:r>
              <w:rPr>
                <w:rFonts w:cs="Arial"/>
                <w:color w:val="000000"/>
                <w:sz w:val="22"/>
                <w:szCs w:val="24"/>
                <w:lang w:eastAsia="pt-BR"/>
              </w:rPr>
              <w:t>.</w:t>
            </w:r>
            <w:r w:rsidRPr="00631076">
              <w:rPr>
                <w:rFonts w:cs="Arial"/>
                <w:b/>
                <w:bCs/>
                <w:color w:val="000000"/>
                <w:sz w:val="22"/>
                <w:szCs w:val="24"/>
                <w:lang w:eastAsia="pt-BR"/>
              </w:rPr>
              <w:t xml:space="preserve"> </w:t>
            </w:r>
            <w:r w:rsidR="000E5740">
              <w:rPr>
                <w:rFonts w:cs="Arial"/>
                <w:color w:val="000000"/>
                <w:sz w:val="22"/>
                <w:szCs w:val="24"/>
                <w:lang w:eastAsia="pt-BR"/>
              </w:rPr>
              <w:t xml:space="preserve">Então </w:t>
            </w:r>
            <w:r w:rsidR="00D772E0">
              <w:rPr>
                <w:rFonts w:cs="Arial"/>
                <w:color w:val="000000"/>
                <w:sz w:val="22"/>
                <w:szCs w:val="24"/>
                <w:lang w:eastAsia="pt-BR"/>
              </w:rPr>
              <w:t>na segunda parte é aplicada a mesma f</w:t>
            </w:r>
            <w:r w:rsidR="004D2C58">
              <w:rPr>
                <w:rFonts w:cs="Arial"/>
                <w:color w:val="000000"/>
                <w:sz w:val="22"/>
                <w:szCs w:val="24"/>
                <w:lang w:eastAsia="pt-BR"/>
              </w:rPr>
              <w:t>ó</w:t>
            </w:r>
            <w:r w:rsidR="00D772E0">
              <w:rPr>
                <w:rFonts w:cs="Arial"/>
                <w:color w:val="000000"/>
                <w:sz w:val="22"/>
                <w:szCs w:val="24"/>
                <w:lang w:eastAsia="pt-BR"/>
              </w:rPr>
              <w:t xml:space="preserve">rmula da </w:t>
            </w:r>
            <w:r w:rsidR="003902FD">
              <w:rPr>
                <w:rFonts w:cs="Arial"/>
                <w:color w:val="000000"/>
                <w:sz w:val="22"/>
                <w:szCs w:val="24"/>
                <w:lang w:eastAsia="pt-BR"/>
              </w:rPr>
              <w:t xml:space="preserve">mediana, </w:t>
            </w:r>
            <w:r w:rsidR="003902FD">
              <w:rPr>
                <w:rFonts w:cs="Arial"/>
                <w:b/>
                <w:bCs/>
                <w:color w:val="000000"/>
                <w:sz w:val="22"/>
                <w:szCs w:val="24"/>
                <w:lang w:eastAsia="pt-BR"/>
              </w:rPr>
              <w:t>Fó</w:t>
            </w:r>
            <w:r w:rsidR="003902FD" w:rsidRPr="003F5630">
              <w:rPr>
                <w:rFonts w:cs="Arial"/>
                <w:b/>
                <w:bCs/>
                <w:color w:val="000000"/>
                <w:sz w:val="22"/>
                <w:szCs w:val="24"/>
                <w:lang w:eastAsia="pt-BR"/>
              </w:rPr>
              <w:t>rmula</w:t>
            </w:r>
            <w:r w:rsidR="003902FD">
              <w:rPr>
                <w:rFonts w:cs="Arial"/>
                <w:b/>
                <w:bCs/>
                <w:color w:val="000000"/>
                <w:sz w:val="22"/>
                <w:szCs w:val="24"/>
                <w:lang w:eastAsia="pt-BR"/>
              </w:rPr>
              <w:t xml:space="preserve"> </w:t>
            </w:r>
            <w:r w:rsidR="003902FD" w:rsidRPr="003F5630">
              <w:rPr>
                <w:rFonts w:cs="Arial"/>
                <w:b/>
                <w:bCs/>
                <w:color w:val="000000"/>
                <w:sz w:val="22"/>
                <w:szCs w:val="24"/>
                <w:lang w:eastAsia="pt-BR"/>
              </w:rPr>
              <w:t>:</w:t>
            </w:r>
            <w:r w:rsidR="003902FD">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Mediana=I+</m:t>
              </m:r>
              <m:d>
                <m:dPr>
                  <m:ctrlPr>
                    <w:rPr>
                      <w:rFonts w:ascii="Cambria Math" w:hAnsi="Cambria Math" w:cs="Arial"/>
                      <w:b/>
                      <w:bCs/>
                      <w:i/>
                      <w:color w:val="000000"/>
                      <w:sz w:val="22"/>
                      <w:szCs w:val="24"/>
                      <w:lang w:eastAsia="pt-BR"/>
                    </w:rPr>
                  </m:ctrlPr>
                </m:dPr>
                <m:e>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Posição-FacAnt</m:t>
                      </m:r>
                    </m:num>
                    <m:den>
                      <m:r>
                        <m:rPr>
                          <m:sty m:val="bi"/>
                        </m:rPr>
                        <w:rPr>
                          <w:rFonts w:ascii="Cambria Math" w:hAnsi="Cambria Math" w:cs="Arial"/>
                          <w:color w:val="000000"/>
                          <w:sz w:val="22"/>
                          <w:szCs w:val="24"/>
                          <w:lang w:eastAsia="pt-BR"/>
                        </w:rPr>
                        <m:t>Find</m:t>
                      </m:r>
                    </m:den>
                  </m:f>
                </m:e>
              </m:d>
              <m:r>
                <m:rPr>
                  <m:sty m:val="bi"/>
                </m:rPr>
                <w:rPr>
                  <w:rFonts w:ascii="Cambria Math" w:hAnsi="Cambria Math" w:cs="Arial"/>
                  <w:color w:val="000000"/>
                  <w:sz w:val="22"/>
                  <w:szCs w:val="24"/>
                  <w:lang w:eastAsia="pt-BR"/>
                </w:rPr>
                <m:t xml:space="preserve">*IC </m:t>
              </m:r>
            </m:oMath>
            <w:r w:rsidR="003902FD">
              <w:rPr>
                <w:rFonts w:cs="Arial"/>
                <w:b/>
                <w:bCs/>
                <w:color w:val="000000"/>
                <w:sz w:val="22"/>
                <w:szCs w:val="24"/>
                <w:lang w:eastAsia="pt-BR"/>
              </w:rPr>
              <w:t xml:space="preserve"> </w:t>
            </w:r>
          </w:p>
          <w:p w14:paraId="42295A45" w14:textId="0AAA13EE" w:rsidR="007D346A" w:rsidRPr="00742FF7" w:rsidRDefault="007D346A" w:rsidP="007D346A">
            <w:pPr>
              <w:suppressAutoHyphens w:val="0"/>
              <w:spacing w:before="100" w:beforeAutospacing="1" w:after="142" w:line="240" w:lineRule="auto"/>
              <w:ind w:firstLine="0"/>
              <w:jc w:val="left"/>
              <w:rPr>
                <w:rFonts w:ascii="Cambria Math" w:hAnsi="Cambria Math" w:cs="Arial"/>
                <w:i/>
                <w:color w:val="000000"/>
                <w:sz w:val="22"/>
                <w:szCs w:val="24"/>
                <w:lang w:eastAsia="pt-BR"/>
              </w:rPr>
            </w:pPr>
            <w:r>
              <w:rPr>
                <w:rFonts w:cs="Arial"/>
                <w:b/>
                <w:bCs/>
                <w:color w:val="000000"/>
                <w:sz w:val="22"/>
                <w:szCs w:val="24"/>
                <w:lang w:eastAsia="pt-BR"/>
              </w:rPr>
              <w:t>Desvio Padrão População(DP): xi=</w:t>
            </w:r>
            <w:r w:rsidR="004C7252">
              <w:rPr>
                <w:rFonts w:cs="Arial"/>
                <w:color w:val="000000"/>
                <w:sz w:val="22"/>
                <w:szCs w:val="24"/>
                <w:lang w:eastAsia="pt-BR"/>
              </w:rPr>
              <w:t>Ponto Médio</w:t>
            </w:r>
            <w:r>
              <w:rPr>
                <w:rFonts w:cs="Arial"/>
                <w:color w:val="000000"/>
                <w:sz w:val="22"/>
                <w:szCs w:val="24"/>
                <w:lang w:eastAsia="pt-BR"/>
              </w:rPr>
              <w:t xml:space="preserve">; </w:t>
            </w:r>
            <w:r>
              <w:rPr>
                <w:rFonts w:cs="Arial"/>
                <w:b/>
                <w:bCs/>
                <w:color w:val="000000"/>
                <w:sz w:val="22"/>
                <w:szCs w:val="24"/>
                <w:lang w:eastAsia="pt-BR"/>
              </w:rPr>
              <w:t>x=</w:t>
            </w:r>
            <w:r>
              <w:rPr>
                <w:rFonts w:cs="Arial"/>
                <w:color w:val="000000"/>
                <w:sz w:val="22"/>
                <w:szCs w:val="24"/>
                <w:lang w:eastAsia="pt-BR"/>
              </w:rPr>
              <w:t xml:space="preserve">Média;  </w:t>
            </w:r>
            <w:r w:rsidRPr="008070A4">
              <w:rPr>
                <w:rFonts w:cs="Arial"/>
                <w:b/>
                <w:bCs/>
                <w:color w:val="000000"/>
                <w:sz w:val="22"/>
                <w:szCs w:val="24"/>
                <w:lang w:eastAsia="pt-BR"/>
              </w:rPr>
              <w:t>Fi</w:t>
            </w:r>
            <w:r>
              <w:rPr>
                <w:rFonts w:cs="Arial"/>
                <w:b/>
                <w:bCs/>
                <w:color w:val="000000"/>
                <w:sz w:val="22"/>
                <w:szCs w:val="24"/>
                <w:lang w:eastAsia="pt-BR"/>
              </w:rPr>
              <w:t>=</w:t>
            </w:r>
            <w:r>
              <w:rPr>
                <w:rFonts w:cs="Arial"/>
                <w:color w:val="000000"/>
                <w:sz w:val="22"/>
                <w:szCs w:val="24"/>
                <w:lang w:eastAsia="pt-BR"/>
              </w:rPr>
              <w:t xml:space="preserve"> Frequência simples de cada variedade; </w:t>
            </w:r>
            <m:oMath>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oMath>
            <w:r>
              <w:rPr>
                <w:rFonts w:cs="Arial"/>
                <w:b/>
                <w:bCs/>
                <w:color w:val="000000"/>
                <w:sz w:val="22"/>
                <w:szCs w:val="24"/>
                <w:lang w:eastAsia="pt-BR"/>
              </w:rPr>
              <w:t>=</w:t>
            </w:r>
            <w:r>
              <w:rPr>
                <w:rFonts w:cs="Arial"/>
                <w:color w:val="000000"/>
                <w:sz w:val="22"/>
                <w:szCs w:val="24"/>
                <w:lang w:eastAsia="pt-BR"/>
              </w:rPr>
              <w:t xml:space="preserve"> a Somatória de todos elementos da Frequência simples.</w:t>
            </w:r>
            <w:r w:rsidRPr="00F932D3">
              <w:rPr>
                <w:rFonts w:cs="Arial"/>
                <w:b/>
                <w:bCs/>
                <w:color w:val="000000"/>
                <w:sz w:val="22"/>
                <w:szCs w:val="24"/>
                <w:lang w:eastAsia="pt-BR"/>
              </w:rPr>
              <w:t xml:space="preserve"> Fórmula</w:t>
            </w:r>
            <w:r>
              <w:rPr>
                <w:rFonts w:cs="Arial"/>
                <w:b/>
                <w:bCs/>
                <w:color w:val="000000"/>
                <w:sz w:val="22"/>
                <w:szCs w:val="24"/>
                <w:lang w:eastAsia="pt-BR"/>
              </w:rPr>
              <w:t>s</w:t>
            </w:r>
            <w:r w:rsidRPr="00F932D3">
              <w:rPr>
                <w:rFonts w:cs="Arial"/>
                <w:b/>
                <w:bCs/>
                <w:color w:val="000000"/>
                <w:sz w:val="22"/>
                <w:szCs w:val="24"/>
                <w:lang w:eastAsia="pt-BR"/>
              </w:rPr>
              <w:t>:</w:t>
            </w:r>
          </w:p>
          <w:p w14:paraId="4778ECB9" w14:textId="5CF5EEED" w:rsidR="007D346A"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DPPopulação=</m:t>
              </m:r>
              <m:rad>
                <m:radPr>
                  <m:degHide m:val="1"/>
                  <m:ctrlPr>
                    <w:rPr>
                      <w:rFonts w:ascii="Cambria Math" w:hAnsi="Cambria Math" w:cs="Arial"/>
                      <w:b/>
                      <w:bCs/>
                      <w:i/>
                      <w:color w:val="000000"/>
                      <w:sz w:val="22"/>
                      <w:szCs w:val="24"/>
                      <w:lang w:eastAsia="pt-BR"/>
                    </w:rPr>
                  </m:ctrlPr>
                </m:radPr>
                <m:deg/>
                <m:e>
                  <m:d>
                    <m:dPr>
                      <m:endChr m:val="〗"/>
                      <m:ctrlPr>
                        <w:rPr>
                          <w:rFonts w:ascii="Cambria Math" w:hAnsi="Cambria Math" w:cs="Arial"/>
                          <w:b/>
                          <w:bCs/>
                          <w:i/>
                          <w:color w:val="000000"/>
                          <w:sz w:val="22"/>
                          <w:szCs w:val="24"/>
                          <w:lang w:eastAsia="pt-BR"/>
                        </w:rPr>
                      </m:ctrlPr>
                    </m:dPr>
                    <m:e>
                      <m:nary>
                        <m:naryPr>
                          <m:chr m:val="∑"/>
                          <m:limLoc m:val="undOvr"/>
                          <m:subHide m:val="1"/>
                          <m:supHide m:val="1"/>
                          <m:ctrlPr>
                            <w:rPr>
                              <w:rFonts w:ascii="Cambria Math" w:hAnsi="Cambria Math" w:cs="Arial"/>
                              <w:b/>
                              <w:bCs/>
                              <w:i/>
                              <w:color w:val="000000"/>
                              <w:sz w:val="22"/>
                              <w:szCs w:val="24"/>
                              <w:lang w:eastAsia="pt-BR"/>
                            </w:rPr>
                          </m:ctrlPr>
                        </m:naryPr>
                        <m:sub/>
                        <m:sup/>
                        <m:e>
                          <m:f>
                            <m:fPr>
                              <m:ctrlPr>
                                <w:rPr>
                                  <w:rFonts w:ascii="Cambria Math" w:hAnsi="Cambria Math" w:cs="Arial"/>
                                  <w:b/>
                                  <w:bCs/>
                                  <w:i/>
                                  <w:color w:val="000000"/>
                                  <w:sz w:val="22"/>
                                  <w:szCs w:val="24"/>
                                  <w:lang w:eastAsia="pt-BR"/>
                                </w:rPr>
                              </m:ctrlPr>
                            </m:fPr>
                            <m:num>
                              <m:d>
                                <m:dPr>
                                  <m:begChr m:val="〖"/>
                                  <m:shp m:val="match"/>
                                  <m:ctrlPr>
                                    <w:rPr>
                                      <w:rFonts w:ascii="Cambria Math" w:hAnsi="Cambria Math" w:cs="Arial"/>
                                      <w:b/>
                                      <w:bCs/>
                                      <w:i/>
                                      <w:color w:val="000000"/>
                                      <w:sz w:val="22"/>
                                      <w:szCs w:val="24"/>
                                      <w:lang w:eastAsia="pt-BR"/>
                                    </w:rPr>
                                  </m:ctrlPr>
                                </m:dPr>
                                <m:e>
                                  <m:sSup>
                                    <m:sSupPr>
                                      <m:ctrlPr>
                                        <w:rPr>
                                          <w:rFonts w:ascii="Cambria Math" w:hAnsi="Cambria Math" w:cs="Arial"/>
                                          <w:b/>
                                          <w:bCs/>
                                          <w:i/>
                                          <w:color w:val="000000"/>
                                          <w:sz w:val="22"/>
                                          <w:szCs w:val="24"/>
                                          <w:lang w:eastAsia="pt-BR"/>
                                        </w:rPr>
                                      </m:ctrlPr>
                                    </m:sSupPr>
                                    <m:e>
                                      <m:d>
                                        <m:dPr>
                                          <m:ctrlPr>
                                            <w:rPr>
                                              <w:rFonts w:ascii="Cambria Math" w:hAnsi="Cambria Math" w:cs="Arial"/>
                                              <w:b/>
                                              <w:bCs/>
                                              <w:i/>
                                              <w:color w:val="000000"/>
                                              <w:sz w:val="22"/>
                                              <w:szCs w:val="24"/>
                                              <w:lang w:eastAsia="pt-BR"/>
                                            </w:rPr>
                                          </m:ctrlPr>
                                        </m:dPr>
                                        <m:e>
                                          <m:r>
                                            <m:rPr>
                                              <m:sty m:val="bi"/>
                                            </m:rPr>
                                            <w:rPr>
                                              <w:rFonts w:ascii="Cambria Math" w:hAnsi="Cambria Math" w:cs="Arial"/>
                                              <w:color w:val="000000"/>
                                              <w:sz w:val="22"/>
                                              <w:szCs w:val="24"/>
                                              <w:lang w:eastAsia="pt-BR"/>
                                            </w:rPr>
                                            <m:t>xi-x</m:t>
                                          </m:r>
                                        </m:e>
                                      </m:d>
                                    </m:e>
                                    <m:sup>
                                      <m:r>
                                        <m:rPr>
                                          <m:sty m:val="bi"/>
                                        </m:rPr>
                                        <w:rPr>
                                          <w:rFonts w:ascii="Cambria Math" w:hAnsi="Cambria Math" w:cs="Arial"/>
                                          <w:color w:val="000000"/>
                                          <w:sz w:val="22"/>
                                          <w:szCs w:val="24"/>
                                          <w:lang w:eastAsia="pt-BR"/>
                                        </w:rPr>
                                        <m:t>2</m:t>
                                      </m:r>
                                    </m:sup>
                                  </m:sSup>
                                  <m:r>
                                    <m:rPr>
                                      <m:sty m:val="bi"/>
                                    </m:rPr>
                                    <w:rPr>
                                      <w:rFonts w:ascii="Cambria Math" w:hAnsi="Cambria Math" w:cs="Arial"/>
                                      <w:color w:val="000000"/>
                                      <w:sz w:val="22"/>
                                      <w:szCs w:val="24"/>
                                      <w:lang w:eastAsia="pt-BR"/>
                                    </w:rPr>
                                    <m:t>*Fi</m:t>
                                  </m:r>
                                </m:e>
                              </m:d>
                            </m:num>
                            <m:den>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den>
                          </m:f>
                        </m:e>
                      </m:nary>
                    </m:e>
                  </m:d>
                </m:e>
              </m:rad>
              <m:r>
                <m:rPr>
                  <m:sty m:val="bi"/>
                </m:rPr>
                <w:rPr>
                  <w:rFonts w:ascii="Cambria Math" w:hAnsi="Cambria Math" w:cs="Arial"/>
                  <w:color w:val="000000"/>
                  <w:sz w:val="22"/>
                  <w:szCs w:val="24"/>
                  <w:lang w:eastAsia="pt-BR"/>
                </w:rPr>
                <m:t xml:space="preserve"> </m:t>
              </m:r>
            </m:oMath>
            <w:r>
              <w:rPr>
                <w:rFonts w:cs="Arial"/>
                <w:b/>
                <w:bCs/>
                <w:color w:val="000000"/>
                <w:sz w:val="22"/>
                <w:szCs w:val="24"/>
                <w:lang w:eastAsia="pt-BR"/>
              </w:rPr>
              <w:t xml:space="preserve"> </w:t>
            </w:r>
          </w:p>
          <w:p w14:paraId="051E3F04" w14:textId="50CB16D0" w:rsidR="007D346A"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DPAmostra=</m:t>
              </m:r>
              <m:rad>
                <m:radPr>
                  <m:degHide m:val="1"/>
                  <m:ctrlPr>
                    <w:rPr>
                      <w:rFonts w:ascii="Cambria Math" w:hAnsi="Cambria Math" w:cs="Arial"/>
                      <w:b/>
                      <w:bCs/>
                      <w:i/>
                      <w:color w:val="000000"/>
                      <w:sz w:val="22"/>
                      <w:szCs w:val="24"/>
                      <w:lang w:eastAsia="pt-BR"/>
                    </w:rPr>
                  </m:ctrlPr>
                </m:radPr>
                <m:deg/>
                <m:e>
                  <m:d>
                    <m:dPr>
                      <m:endChr m:val="〗"/>
                      <m:ctrlPr>
                        <w:rPr>
                          <w:rFonts w:ascii="Cambria Math" w:hAnsi="Cambria Math" w:cs="Arial"/>
                          <w:b/>
                          <w:bCs/>
                          <w:i/>
                          <w:color w:val="000000"/>
                          <w:sz w:val="22"/>
                          <w:szCs w:val="24"/>
                          <w:lang w:eastAsia="pt-BR"/>
                        </w:rPr>
                      </m:ctrlPr>
                    </m:dPr>
                    <m:e>
                      <m:nary>
                        <m:naryPr>
                          <m:chr m:val="∑"/>
                          <m:limLoc m:val="undOvr"/>
                          <m:subHide m:val="1"/>
                          <m:supHide m:val="1"/>
                          <m:ctrlPr>
                            <w:rPr>
                              <w:rFonts w:ascii="Cambria Math" w:hAnsi="Cambria Math" w:cs="Arial"/>
                              <w:b/>
                              <w:bCs/>
                              <w:i/>
                              <w:color w:val="000000"/>
                              <w:sz w:val="22"/>
                              <w:szCs w:val="24"/>
                              <w:lang w:eastAsia="pt-BR"/>
                            </w:rPr>
                          </m:ctrlPr>
                        </m:naryPr>
                        <m:sub/>
                        <m:sup/>
                        <m:e>
                          <m:f>
                            <m:fPr>
                              <m:ctrlPr>
                                <w:rPr>
                                  <w:rFonts w:ascii="Cambria Math" w:hAnsi="Cambria Math" w:cs="Arial"/>
                                  <w:b/>
                                  <w:bCs/>
                                  <w:i/>
                                  <w:color w:val="000000"/>
                                  <w:sz w:val="22"/>
                                  <w:szCs w:val="24"/>
                                  <w:lang w:eastAsia="pt-BR"/>
                                </w:rPr>
                              </m:ctrlPr>
                            </m:fPr>
                            <m:num>
                              <m:d>
                                <m:dPr>
                                  <m:begChr m:val="〖"/>
                                  <m:shp m:val="match"/>
                                  <m:ctrlPr>
                                    <w:rPr>
                                      <w:rFonts w:ascii="Cambria Math" w:hAnsi="Cambria Math" w:cs="Arial"/>
                                      <w:b/>
                                      <w:bCs/>
                                      <w:i/>
                                      <w:color w:val="000000"/>
                                      <w:sz w:val="22"/>
                                      <w:szCs w:val="24"/>
                                      <w:lang w:eastAsia="pt-BR"/>
                                    </w:rPr>
                                  </m:ctrlPr>
                                </m:dPr>
                                <m:e>
                                  <m:sSup>
                                    <m:sSupPr>
                                      <m:ctrlPr>
                                        <w:rPr>
                                          <w:rFonts w:ascii="Cambria Math" w:hAnsi="Cambria Math" w:cs="Arial"/>
                                          <w:b/>
                                          <w:bCs/>
                                          <w:i/>
                                          <w:color w:val="000000"/>
                                          <w:sz w:val="22"/>
                                          <w:szCs w:val="24"/>
                                          <w:lang w:eastAsia="pt-BR"/>
                                        </w:rPr>
                                      </m:ctrlPr>
                                    </m:sSupPr>
                                    <m:e>
                                      <m:d>
                                        <m:dPr>
                                          <m:ctrlPr>
                                            <w:rPr>
                                              <w:rFonts w:ascii="Cambria Math" w:hAnsi="Cambria Math" w:cs="Arial"/>
                                              <w:b/>
                                              <w:bCs/>
                                              <w:i/>
                                              <w:color w:val="000000"/>
                                              <w:sz w:val="22"/>
                                              <w:szCs w:val="24"/>
                                              <w:lang w:eastAsia="pt-BR"/>
                                            </w:rPr>
                                          </m:ctrlPr>
                                        </m:dPr>
                                        <m:e>
                                          <m:r>
                                            <m:rPr>
                                              <m:sty m:val="bi"/>
                                            </m:rPr>
                                            <w:rPr>
                                              <w:rFonts w:ascii="Cambria Math" w:hAnsi="Cambria Math" w:cs="Arial"/>
                                              <w:color w:val="000000"/>
                                              <w:sz w:val="22"/>
                                              <w:szCs w:val="24"/>
                                              <w:lang w:eastAsia="pt-BR"/>
                                            </w:rPr>
                                            <m:t>xi-x</m:t>
                                          </m:r>
                                        </m:e>
                                      </m:d>
                                    </m:e>
                                    <m:sup>
                                      <m:r>
                                        <m:rPr>
                                          <m:sty m:val="bi"/>
                                        </m:rPr>
                                        <w:rPr>
                                          <w:rFonts w:ascii="Cambria Math" w:hAnsi="Cambria Math" w:cs="Arial"/>
                                          <w:color w:val="000000"/>
                                          <w:sz w:val="22"/>
                                          <w:szCs w:val="24"/>
                                          <w:lang w:eastAsia="pt-BR"/>
                                        </w:rPr>
                                        <m:t>2</m:t>
                                      </m:r>
                                    </m:sup>
                                  </m:sSup>
                                  <m:r>
                                    <m:rPr>
                                      <m:sty m:val="bi"/>
                                    </m:rPr>
                                    <w:rPr>
                                      <w:rFonts w:ascii="Cambria Math" w:hAnsi="Cambria Math" w:cs="Arial"/>
                                      <w:color w:val="000000"/>
                                      <w:sz w:val="22"/>
                                      <w:szCs w:val="24"/>
                                      <w:lang w:eastAsia="pt-BR"/>
                                    </w:rPr>
                                    <m:t>*Fi</m:t>
                                  </m:r>
                                </m:e>
                              </m:d>
                            </m:num>
                            <m:den>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Fi</m:t>
                                  </m:r>
                                </m:e>
                              </m:nary>
                            </m:den>
                          </m:f>
                        </m:e>
                      </m:nary>
                    </m:e>
                  </m:d>
                </m:e>
              </m:rad>
              <m:r>
                <m:rPr>
                  <m:sty m:val="bi"/>
                </m:rPr>
                <w:rPr>
                  <w:rFonts w:ascii="Cambria Math" w:hAnsi="Cambria Math" w:cs="Arial"/>
                  <w:color w:val="000000"/>
                  <w:sz w:val="22"/>
                  <w:szCs w:val="24"/>
                  <w:lang w:eastAsia="pt-BR"/>
                </w:rPr>
                <m:t>-1</m:t>
              </m:r>
            </m:oMath>
          </w:p>
          <w:p w14:paraId="74642CB4" w14:textId="287EC6FE" w:rsidR="007D346A" w:rsidRPr="00662A12"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 xml:space="preserve">Coeficiente de variação: </w:t>
            </w:r>
            <w:r>
              <w:rPr>
                <w:rFonts w:cs="Arial"/>
                <w:color w:val="000000"/>
                <w:sz w:val="22"/>
                <w:szCs w:val="24"/>
                <w:lang w:eastAsia="pt-BR"/>
              </w:rPr>
              <w:t xml:space="preserve">É o Desvio Padrão dividido pela Média e multiplicado por 100 obtém o resultado em porcentagem. </w:t>
            </w:r>
            <w:r>
              <w:rPr>
                <w:rFonts w:cs="Arial"/>
                <w:b/>
                <w:bCs/>
                <w:color w:val="000000"/>
                <w:sz w:val="22"/>
                <w:szCs w:val="24"/>
                <w:lang w:eastAsia="pt-BR"/>
              </w:rPr>
              <w:t xml:space="preserve">Fórmula: </w:t>
            </w:r>
            <m:oMath>
              <m:r>
                <m:rPr>
                  <m:sty m:val="bi"/>
                </m:rPr>
                <w:rPr>
                  <w:rFonts w:ascii="Cambria Math" w:hAnsi="Cambria Math" w:cs="Arial"/>
                  <w:color w:val="000000"/>
                  <w:sz w:val="22"/>
                  <w:szCs w:val="24"/>
                  <w:lang w:eastAsia="pt-BR"/>
                </w:rPr>
                <m:t>CV=</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DP</m:t>
                  </m:r>
                </m:num>
                <m:den>
                  <m:r>
                    <m:rPr>
                      <m:sty m:val="bi"/>
                    </m:rPr>
                    <w:rPr>
                      <w:rFonts w:ascii="Cambria Math" w:hAnsi="Cambria Math" w:cs="Arial"/>
                      <w:color w:val="000000"/>
                      <w:sz w:val="22"/>
                      <w:szCs w:val="24"/>
                      <w:lang w:eastAsia="pt-BR"/>
                    </w:rPr>
                    <m:t>Média</m:t>
                  </m:r>
                </m:den>
              </m:f>
              <m:r>
                <m:rPr>
                  <m:sty m:val="bi"/>
                </m:rPr>
                <w:rPr>
                  <w:rFonts w:ascii="Cambria Math" w:hAnsi="Cambria Math" w:cs="Arial"/>
                  <w:color w:val="000000"/>
                  <w:sz w:val="22"/>
                  <w:szCs w:val="24"/>
                  <w:lang w:eastAsia="pt-BR"/>
                </w:rPr>
                <m:t>*100</m:t>
              </m:r>
            </m:oMath>
          </w:p>
          <w:p w14:paraId="4213F4B2" w14:textId="77777777" w:rsidR="007D346A" w:rsidRDefault="007D346A" w:rsidP="007D346A">
            <w:pPr>
              <w:suppressAutoHyphens w:val="0"/>
              <w:spacing w:before="100" w:beforeAutospacing="1" w:after="142" w:line="240" w:lineRule="auto"/>
              <w:ind w:firstLine="0"/>
              <w:jc w:val="left"/>
              <w:rPr>
                <w:rFonts w:cs="Arial"/>
                <w:b/>
                <w:bCs/>
                <w:color w:val="000000"/>
                <w:sz w:val="22"/>
                <w:szCs w:val="24"/>
                <w:lang w:eastAsia="pt-BR"/>
              </w:rPr>
            </w:pPr>
            <w:r>
              <w:rPr>
                <w:rFonts w:cs="Arial"/>
                <w:b/>
                <w:bCs/>
                <w:color w:val="000000"/>
                <w:sz w:val="22"/>
                <w:szCs w:val="24"/>
                <w:lang w:eastAsia="pt-BR"/>
              </w:rPr>
              <w:t>Gráficos</w:t>
            </w:r>
          </w:p>
          <w:p w14:paraId="4347B57A" w14:textId="6AF8FDA5" w:rsidR="007D346A" w:rsidRPr="007378BF" w:rsidRDefault="007D346A" w:rsidP="007D346A">
            <w:pPr>
              <w:suppressAutoHyphens w:val="0"/>
              <w:spacing w:before="100" w:beforeAutospacing="1" w:after="142" w:line="276" w:lineRule="auto"/>
              <w:ind w:firstLine="0"/>
              <w:jc w:val="left"/>
              <w:rPr>
                <w:rFonts w:cs="Arial"/>
                <w:color w:val="000000"/>
                <w:sz w:val="22"/>
                <w:szCs w:val="24"/>
                <w:lang w:eastAsia="pt-BR"/>
              </w:rPr>
            </w:pPr>
            <w:r>
              <w:rPr>
                <w:rFonts w:cs="Arial"/>
                <w:color w:val="000000"/>
                <w:sz w:val="22"/>
                <w:szCs w:val="24"/>
                <w:lang w:eastAsia="pt-BR"/>
              </w:rPr>
              <w:t xml:space="preserve">Gerar gráfico </w:t>
            </w:r>
            <w:r w:rsidR="008C0721">
              <w:rPr>
                <w:rFonts w:cs="Arial"/>
                <w:color w:val="000000"/>
                <w:sz w:val="22"/>
                <w:szCs w:val="24"/>
                <w:lang w:eastAsia="pt-BR"/>
              </w:rPr>
              <w:t xml:space="preserve"> </w:t>
            </w:r>
            <w:r>
              <w:rPr>
                <w:rFonts w:cs="Arial"/>
                <w:color w:val="000000"/>
                <w:sz w:val="22"/>
                <w:szCs w:val="24"/>
                <w:lang w:eastAsia="pt-BR"/>
              </w:rPr>
              <w:t xml:space="preserve">com os valores </w:t>
            </w:r>
            <w:r w:rsidR="004C1DA6">
              <w:rPr>
                <w:rFonts w:cs="Arial"/>
                <w:color w:val="000000"/>
                <w:sz w:val="22"/>
                <w:szCs w:val="24"/>
                <w:lang w:eastAsia="pt-BR"/>
              </w:rPr>
              <w:t>Frequência Relativa em porcentagem</w:t>
            </w:r>
            <w:r>
              <w:rPr>
                <w:rFonts w:cs="Arial"/>
                <w:color w:val="000000"/>
                <w:sz w:val="22"/>
                <w:szCs w:val="24"/>
                <w:lang w:eastAsia="pt-BR"/>
              </w:rPr>
              <w:t xml:space="preserve"> no eixo </w:t>
            </w:r>
            <w:r w:rsidRPr="00A45454">
              <w:rPr>
                <w:rFonts w:cs="Arial"/>
                <w:b/>
                <w:bCs/>
                <w:color w:val="000000"/>
                <w:sz w:val="22"/>
                <w:szCs w:val="24"/>
                <w:lang w:eastAsia="pt-BR"/>
              </w:rPr>
              <w:t>Y</w:t>
            </w:r>
            <w:r>
              <w:rPr>
                <w:rFonts w:cs="Arial"/>
                <w:color w:val="000000"/>
                <w:sz w:val="22"/>
                <w:szCs w:val="24"/>
                <w:lang w:eastAsia="pt-BR"/>
              </w:rPr>
              <w:t xml:space="preserve"> e </w:t>
            </w:r>
            <w:r w:rsidR="00B6709E">
              <w:rPr>
                <w:rFonts w:cs="Arial"/>
                <w:color w:val="000000"/>
                <w:sz w:val="22"/>
                <w:szCs w:val="24"/>
                <w:lang w:eastAsia="pt-BR"/>
              </w:rPr>
              <w:t>intervalo de classe no</w:t>
            </w:r>
            <w:r>
              <w:rPr>
                <w:rFonts w:cs="Arial"/>
                <w:color w:val="000000"/>
                <w:sz w:val="22"/>
                <w:szCs w:val="24"/>
                <w:lang w:eastAsia="pt-BR"/>
              </w:rPr>
              <w:t xml:space="preserve"> eixo </w:t>
            </w:r>
            <w:r w:rsidRPr="00A45454">
              <w:rPr>
                <w:rFonts w:cs="Arial"/>
                <w:b/>
                <w:bCs/>
                <w:color w:val="000000"/>
                <w:sz w:val="22"/>
                <w:szCs w:val="24"/>
                <w:lang w:eastAsia="pt-BR"/>
              </w:rPr>
              <w:t>X</w:t>
            </w:r>
            <w:r>
              <w:rPr>
                <w:rFonts w:cs="Arial"/>
                <w:b/>
                <w:bCs/>
                <w:color w:val="000000"/>
                <w:sz w:val="22"/>
                <w:szCs w:val="24"/>
                <w:lang w:eastAsia="pt-BR"/>
              </w:rPr>
              <w:t>.</w:t>
            </w:r>
          </w:p>
        </w:tc>
      </w:tr>
    </w:tbl>
    <w:p w14:paraId="62BD3146" w14:textId="26A51676" w:rsidR="003447F4" w:rsidRDefault="003447F4" w:rsidP="00FA2FC5">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0A0F85" w:rsidRPr="007378BF" w14:paraId="56D7204E" w14:textId="77777777" w:rsidTr="00AD2319">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9B5CD19" w14:textId="77777777" w:rsidR="000A0F85" w:rsidRPr="007378BF" w:rsidRDefault="000A0F85" w:rsidP="00AD2319">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015</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Inserir dados da Distribuição Binomial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E8A362F" w14:textId="77777777" w:rsidR="000A0F85" w:rsidRDefault="000A0F85" w:rsidP="00AD231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174D9DD1" w14:textId="77777777" w:rsidR="000A0F85" w:rsidRPr="007378BF" w:rsidRDefault="000A0F85" w:rsidP="00AD231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17AC0E68" w14:textId="77777777" w:rsidR="000A0F85" w:rsidRPr="007378BF" w:rsidRDefault="000A0F85" w:rsidP="00AD231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B15717" w14:textId="77777777" w:rsidR="000A0F85" w:rsidRDefault="000A0F85" w:rsidP="00AD231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3466E6BF" w14:textId="77777777" w:rsidR="000A0F85" w:rsidRPr="007378BF" w:rsidRDefault="000A0F85" w:rsidP="00AD231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6AAEFB9C" w14:textId="77777777" w:rsidR="000A0F85" w:rsidRPr="007378BF" w:rsidRDefault="000A0F85" w:rsidP="00AD231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55F781C9" w14:textId="77777777" w:rsidR="000A0F85" w:rsidRPr="007378BF" w:rsidRDefault="000A0F85" w:rsidP="00AD231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133AEE5D" w14:textId="77777777" w:rsidR="000A0F85" w:rsidRPr="007378BF" w:rsidRDefault="000A0F85" w:rsidP="00AD231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0A0F85" w:rsidRPr="007378BF" w14:paraId="7835BB33" w14:textId="77777777" w:rsidTr="00AD2319">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FF24DC" w14:textId="73BD07BE" w:rsidR="000A0F85" w:rsidRPr="000A0F85" w:rsidRDefault="000A0F85" w:rsidP="00AD2319">
            <w:pPr>
              <w:suppressAutoHyphens w:val="0"/>
              <w:spacing w:before="100" w:beforeAutospacing="1" w:after="142" w:line="276" w:lineRule="auto"/>
              <w:ind w:firstLine="0"/>
              <w:jc w:val="left"/>
              <w:rPr>
                <w:rFonts w:cs="Arial"/>
                <w:b/>
                <w:bCs/>
                <w:i/>
                <w:iCs/>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Pr>
                <w:rFonts w:cs="Arial"/>
                <w:color w:val="000000"/>
                <w:sz w:val="22"/>
                <w:szCs w:val="24"/>
                <w:lang w:eastAsia="pt-BR"/>
              </w:rPr>
              <w:t xml:space="preserve">O software deve conter 3 campos(Amostra, Sucesso e Fracasso) para que o usuário possa inserir, os dados para o cálculo da Distribuição Binomial. E mais um campo onde ele possa inserir mais de um Evento separados por </w:t>
            </w:r>
            <w:r w:rsidRPr="0035020F">
              <w:rPr>
                <w:rFonts w:cs="Arial"/>
                <w:b/>
                <w:bCs/>
                <w:i/>
                <w:iCs/>
                <w:color w:val="000000"/>
                <w:sz w:val="22"/>
                <w:szCs w:val="24"/>
                <w:lang w:eastAsia="pt-BR"/>
              </w:rPr>
              <w:t>“;”</w:t>
            </w:r>
            <w:r w:rsidR="00164C6F">
              <w:rPr>
                <w:rFonts w:cs="Arial"/>
                <w:b/>
                <w:bCs/>
                <w:i/>
                <w:iCs/>
                <w:color w:val="000000"/>
                <w:sz w:val="22"/>
                <w:szCs w:val="24"/>
                <w:lang w:eastAsia="pt-BR"/>
              </w:rPr>
              <w:t>.</w:t>
            </w:r>
          </w:p>
        </w:tc>
      </w:tr>
    </w:tbl>
    <w:p w14:paraId="265B8655" w14:textId="405B84F8" w:rsidR="0035020F" w:rsidRDefault="0035020F" w:rsidP="00FA2FC5">
      <w:pPr>
        <w:ind w:firstLine="0"/>
        <w:rPr>
          <w:szCs w:val="24"/>
        </w:rPr>
      </w:pPr>
    </w:p>
    <w:p w14:paraId="7D555216" w14:textId="77777777" w:rsidR="000A0F85" w:rsidRDefault="000A0F85" w:rsidP="00FA2FC5">
      <w:pPr>
        <w:ind w:firstLine="0"/>
        <w:rPr>
          <w:szCs w:val="24"/>
        </w:rPr>
      </w:pPr>
    </w:p>
    <w:p w14:paraId="5AD6E6A8" w14:textId="77777777" w:rsidR="000A0F85" w:rsidRDefault="000A0F85" w:rsidP="00FA2FC5">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905383" w:rsidRPr="007378BF" w14:paraId="1AD89FDF" w14:textId="77777777" w:rsidTr="00602129">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36332D" w14:textId="22ACFBF3" w:rsidR="00905383" w:rsidRPr="007378BF" w:rsidRDefault="00905383" w:rsidP="00602129">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016</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Calcular</w:t>
            </w:r>
            <w:r w:rsidR="00050979">
              <w:rPr>
                <w:rFonts w:cs="Arial"/>
                <w:b/>
                <w:bCs/>
                <w:i/>
                <w:iCs/>
                <w:color w:val="000000"/>
                <w:sz w:val="22"/>
                <w:szCs w:val="24"/>
                <w:lang w:eastAsia="pt-BR"/>
              </w:rPr>
              <w:t xml:space="preserve"> Distribuição Binomial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555FAC6" w14:textId="77777777" w:rsidR="00905383" w:rsidRDefault="0090538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0E8244F7" w14:textId="4F08D227" w:rsidR="00905383" w:rsidRPr="007378BF" w:rsidRDefault="0090538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545345">
              <w:rPr>
                <w:rFonts w:cs="Arial"/>
                <w:color w:val="000000"/>
                <w:sz w:val="22"/>
                <w:szCs w:val="24"/>
                <w:lang w:eastAsia="pt-BR"/>
              </w:rPr>
              <w:t>X</w:t>
            </w:r>
            <w:r w:rsidRPr="007378BF">
              <w:rPr>
                <w:rFonts w:cs="Arial"/>
                <w:color w:val="000000"/>
                <w:sz w:val="22"/>
                <w:szCs w:val="24"/>
                <w:lang w:eastAsia="pt-BR"/>
              </w:rPr>
              <w:t>) Oculto</w:t>
            </w:r>
          </w:p>
          <w:p w14:paraId="369C72B3" w14:textId="2E902220" w:rsidR="00905383" w:rsidRPr="007378BF" w:rsidRDefault="0090538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7A4715">
              <w:rPr>
                <w:rFonts w:cs="Arial"/>
                <w:color w:val="000000"/>
                <w:sz w:val="22"/>
                <w:szCs w:val="24"/>
                <w:lang w:eastAsia="pt-BR"/>
              </w:rPr>
              <w:t xml:space="preserve"> </w:t>
            </w:r>
            <w:r w:rsidRPr="007378BF">
              <w:rPr>
                <w:rFonts w:cs="Arial"/>
                <w:color w:val="000000"/>
                <w:sz w:val="22"/>
                <w:szCs w:val="24"/>
                <w:lang w:eastAsia="pt-BR"/>
              </w:rPr>
              <w:t>)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E914FF" w14:textId="77777777" w:rsidR="00905383" w:rsidRDefault="0090538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4AD7378E" w14:textId="77777777" w:rsidR="00905383" w:rsidRPr="007378BF" w:rsidRDefault="0090538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3D7B0FEA" w14:textId="77777777" w:rsidR="00905383" w:rsidRPr="007378BF" w:rsidRDefault="0090538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351E48DE" w14:textId="77777777" w:rsidR="00905383" w:rsidRPr="007378BF" w:rsidRDefault="0090538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65DE43B7" w14:textId="77777777" w:rsidR="00905383" w:rsidRPr="007378BF" w:rsidRDefault="0090538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905383" w:rsidRPr="007378BF" w14:paraId="7595AC89" w14:textId="77777777" w:rsidTr="00602129">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5ABA8B" w14:textId="1A403FD8" w:rsidR="00E3457A" w:rsidRDefault="00905383" w:rsidP="00602129">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Pr>
                <w:rFonts w:cs="Arial"/>
                <w:color w:val="000000"/>
                <w:sz w:val="22"/>
                <w:szCs w:val="24"/>
                <w:lang w:eastAsia="pt-BR"/>
              </w:rPr>
              <w:t>Com o acionamento do botão, “Calcular</w:t>
            </w:r>
            <w:r w:rsidR="001668D5">
              <w:rPr>
                <w:rFonts w:cs="Arial"/>
                <w:color w:val="000000"/>
                <w:sz w:val="22"/>
                <w:szCs w:val="24"/>
                <w:lang w:eastAsia="pt-BR"/>
              </w:rPr>
              <w:t xml:space="preserve">” o software </w:t>
            </w:r>
            <w:r w:rsidR="006E38CF">
              <w:rPr>
                <w:rFonts w:cs="Arial"/>
                <w:color w:val="000000"/>
                <w:sz w:val="22"/>
                <w:szCs w:val="24"/>
                <w:lang w:eastAsia="pt-BR"/>
              </w:rPr>
              <w:t>executará o</w:t>
            </w:r>
            <w:r w:rsidR="008E6F16">
              <w:rPr>
                <w:rFonts w:cs="Arial"/>
                <w:color w:val="000000"/>
                <w:sz w:val="22"/>
                <w:szCs w:val="24"/>
                <w:lang w:eastAsia="pt-BR"/>
              </w:rPr>
              <w:t>s</w:t>
            </w:r>
            <w:r w:rsidR="006E38CF">
              <w:rPr>
                <w:rFonts w:cs="Arial"/>
                <w:color w:val="000000"/>
                <w:sz w:val="22"/>
                <w:szCs w:val="24"/>
                <w:lang w:eastAsia="pt-BR"/>
              </w:rPr>
              <w:t xml:space="preserve"> seguinte</w:t>
            </w:r>
            <w:r w:rsidR="008E6F16">
              <w:rPr>
                <w:rFonts w:cs="Arial"/>
                <w:color w:val="000000"/>
                <w:sz w:val="22"/>
                <w:szCs w:val="24"/>
                <w:lang w:eastAsia="pt-BR"/>
              </w:rPr>
              <w:t>s</w:t>
            </w:r>
            <w:r w:rsidR="006E38CF">
              <w:rPr>
                <w:rFonts w:cs="Arial"/>
                <w:color w:val="000000"/>
                <w:sz w:val="22"/>
                <w:szCs w:val="24"/>
                <w:lang w:eastAsia="pt-BR"/>
              </w:rPr>
              <w:t xml:space="preserve"> </w:t>
            </w:r>
            <w:r w:rsidR="00E3457A">
              <w:rPr>
                <w:rFonts w:cs="Arial"/>
                <w:color w:val="000000"/>
                <w:sz w:val="22"/>
                <w:szCs w:val="24"/>
                <w:lang w:eastAsia="pt-BR"/>
              </w:rPr>
              <w:t>cálculo</w:t>
            </w:r>
            <w:r w:rsidR="008E6F16">
              <w:rPr>
                <w:rFonts w:cs="Arial"/>
                <w:color w:val="000000"/>
                <w:sz w:val="22"/>
                <w:szCs w:val="24"/>
                <w:lang w:eastAsia="pt-BR"/>
              </w:rPr>
              <w:t>s</w:t>
            </w:r>
            <w:r w:rsidR="00E3457A">
              <w:rPr>
                <w:rFonts w:cs="Arial"/>
                <w:color w:val="000000"/>
                <w:sz w:val="22"/>
                <w:szCs w:val="24"/>
                <w:lang w:eastAsia="pt-BR"/>
              </w:rPr>
              <w:t xml:space="preserve"> da Distribuição Binomial</w:t>
            </w:r>
          </w:p>
          <w:p w14:paraId="60A19DA0" w14:textId="4BC5E8F0" w:rsidR="009F4FD7" w:rsidRPr="009F4FD7" w:rsidRDefault="001F0F8C" w:rsidP="00602129">
            <w:pPr>
              <w:suppressAutoHyphens w:val="0"/>
              <w:spacing w:before="100" w:beforeAutospacing="1" w:after="142" w:line="276" w:lineRule="auto"/>
              <w:ind w:firstLine="0"/>
              <w:jc w:val="left"/>
              <w:rPr>
                <w:rFonts w:cs="Arial"/>
                <w:color w:val="000000"/>
                <w:sz w:val="22"/>
                <w:szCs w:val="24"/>
                <w:lang w:eastAsia="pt-BR"/>
              </w:rPr>
            </w:pPr>
            <w:r w:rsidRPr="001F0F8C">
              <w:rPr>
                <w:rFonts w:cs="Arial"/>
                <w:b/>
                <w:bCs/>
                <w:color w:val="000000"/>
                <w:sz w:val="22"/>
                <w:szCs w:val="24"/>
                <w:lang w:eastAsia="pt-BR"/>
              </w:rPr>
              <w:t>Análise combinatória</w:t>
            </w:r>
            <w:r>
              <w:rPr>
                <w:rFonts w:cs="Arial"/>
                <w:b/>
                <w:bCs/>
                <w:color w:val="000000"/>
                <w:sz w:val="22"/>
                <w:szCs w:val="24"/>
                <w:lang w:eastAsia="pt-BR"/>
              </w:rPr>
              <w:t>:</w:t>
            </w:r>
            <w:r w:rsidR="00320A55">
              <w:rPr>
                <w:rFonts w:cs="Arial"/>
                <w:color w:val="000000"/>
                <w:sz w:val="22"/>
                <w:szCs w:val="24"/>
                <w:lang w:eastAsia="pt-BR"/>
              </w:rPr>
              <w:t xml:space="preserve"> </w:t>
            </w:r>
            <w:r w:rsidR="002C1878">
              <w:rPr>
                <w:rFonts w:cs="Arial"/>
                <w:color w:val="000000"/>
                <w:sz w:val="22"/>
                <w:szCs w:val="24"/>
                <w:lang w:eastAsia="pt-BR"/>
              </w:rPr>
              <w:t>A</w:t>
            </w:r>
            <w:r w:rsidR="00161E1E">
              <w:rPr>
                <w:rFonts w:cs="Arial"/>
                <w:color w:val="000000"/>
                <w:sz w:val="22"/>
                <w:szCs w:val="24"/>
                <w:lang w:eastAsia="pt-BR"/>
              </w:rPr>
              <w:t>mostra</w:t>
            </w:r>
            <w:r w:rsidR="00057C3A">
              <w:rPr>
                <w:rFonts w:cs="Arial"/>
                <w:color w:val="000000"/>
                <w:sz w:val="22"/>
                <w:szCs w:val="24"/>
                <w:lang w:eastAsia="pt-BR"/>
              </w:rPr>
              <w:t>(N)</w:t>
            </w:r>
            <w:r w:rsidR="00161E1E">
              <w:rPr>
                <w:rFonts w:cs="Arial"/>
                <w:color w:val="000000"/>
                <w:sz w:val="22"/>
                <w:szCs w:val="24"/>
                <w:lang w:eastAsia="pt-BR"/>
              </w:rPr>
              <w:t xml:space="preserve"> fatorial dividido por</w:t>
            </w:r>
            <w:r w:rsidRPr="001F0F8C">
              <w:rPr>
                <w:rFonts w:cs="Arial"/>
                <w:b/>
                <w:bCs/>
                <w:color w:val="000000"/>
                <w:sz w:val="22"/>
                <w:szCs w:val="24"/>
                <w:lang w:eastAsia="pt-BR"/>
              </w:rPr>
              <w:t xml:space="preserve"> </w:t>
            </w:r>
            <w:r w:rsidR="003153BB">
              <w:rPr>
                <w:rFonts w:cs="Arial"/>
                <w:color w:val="000000"/>
                <w:sz w:val="22"/>
                <w:szCs w:val="24"/>
                <w:lang w:eastAsia="pt-BR"/>
              </w:rPr>
              <w:t>Evento</w:t>
            </w:r>
            <w:r w:rsidR="001240A7">
              <w:rPr>
                <w:rFonts w:cs="Arial"/>
                <w:color w:val="000000"/>
                <w:sz w:val="22"/>
                <w:szCs w:val="24"/>
                <w:lang w:eastAsia="pt-BR"/>
              </w:rPr>
              <w:t>(K)</w:t>
            </w:r>
            <w:r w:rsidR="001F725D">
              <w:rPr>
                <w:rFonts w:cs="Arial"/>
                <w:color w:val="000000"/>
                <w:sz w:val="22"/>
                <w:szCs w:val="24"/>
                <w:lang w:eastAsia="pt-BR"/>
              </w:rPr>
              <w:t>fatorial</w:t>
            </w:r>
            <w:r w:rsidR="009A45EE">
              <w:rPr>
                <w:rFonts w:cs="Arial"/>
                <w:color w:val="000000"/>
                <w:sz w:val="22"/>
                <w:szCs w:val="24"/>
                <w:lang w:eastAsia="pt-BR"/>
              </w:rPr>
              <w:t xml:space="preserve"> multiplicado por </w:t>
            </w:r>
            <w:r w:rsidR="003E6993">
              <w:rPr>
                <w:rFonts w:cs="Arial"/>
                <w:color w:val="000000"/>
                <w:sz w:val="22"/>
                <w:szCs w:val="24"/>
                <w:lang w:eastAsia="pt-BR"/>
              </w:rPr>
              <w:t>A</w:t>
            </w:r>
            <w:r w:rsidR="00194A25">
              <w:rPr>
                <w:rFonts w:cs="Arial"/>
                <w:color w:val="000000"/>
                <w:sz w:val="22"/>
                <w:szCs w:val="24"/>
                <w:lang w:eastAsia="pt-BR"/>
              </w:rPr>
              <w:t>mostra</w:t>
            </w:r>
            <w:r w:rsidR="003E6993">
              <w:rPr>
                <w:rFonts w:cs="Arial"/>
                <w:color w:val="000000"/>
                <w:sz w:val="22"/>
                <w:szCs w:val="24"/>
                <w:lang w:eastAsia="pt-BR"/>
              </w:rPr>
              <w:t>(K)</w:t>
            </w:r>
            <w:r w:rsidR="00262129">
              <w:rPr>
                <w:rFonts w:cs="Arial"/>
                <w:color w:val="000000"/>
                <w:sz w:val="22"/>
                <w:szCs w:val="24"/>
                <w:lang w:eastAsia="pt-BR"/>
              </w:rPr>
              <w:t xml:space="preserve"> menos Evento(K</w:t>
            </w:r>
            <w:r w:rsidR="00B87A67">
              <w:rPr>
                <w:rFonts w:cs="Arial"/>
                <w:color w:val="000000"/>
                <w:sz w:val="22"/>
                <w:szCs w:val="24"/>
                <w:lang w:eastAsia="pt-BR"/>
              </w:rPr>
              <w:t>)</w:t>
            </w:r>
            <w:r w:rsidR="00E00963">
              <w:rPr>
                <w:rFonts w:cs="Arial"/>
                <w:color w:val="000000"/>
                <w:sz w:val="22"/>
                <w:szCs w:val="24"/>
                <w:lang w:eastAsia="pt-BR"/>
              </w:rPr>
              <w:t xml:space="preserve"> fatorial</w:t>
            </w:r>
            <w:r w:rsidR="00043A2D">
              <w:rPr>
                <w:rFonts w:cs="Arial"/>
                <w:color w:val="000000"/>
                <w:sz w:val="22"/>
                <w:szCs w:val="24"/>
                <w:lang w:eastAsia="pt-BR"/>
              </w:rPr>
              <w:t>.</w:t>
            </w:r>
            <w:r w:rsidR="000127C8" w:rsidRPr="000127C8">
              <w:rPr>
                <w:rFonts w:cs="Arial"/>
                <w:b/>
                <w:bCs/>
                <w:color w:val="000000"/>
                <w:sz w:val="22"/>
                <w:szCs w:val="24"/>
                <w:lang w:eastAsia="pt-BR"/>
              </w:rPr>
              <w:t xml:space="preserve"> </w:t>
            </w:r>
            <w:r w:rsidR="00043A2D">
              <w:rPr>
                <w:rFonts w:cs="Arial"/>
                <w:b/>
                <w:bCs/>
                <w:color w:val="000000"/>
                <w:sz w:val="22"/>
                <w:szCs w:val="24"/>
                <w:lang w:eastAsia="pt-BR"/>
              </w:rPr>
              <w:t xml:space="preserve">                                                         F</w:t>
            </w:r>
            <w:r w:rsidR="000127C8">
              <w:rPr>
                <w:rFonts w:cs="Arial"/>
                <w:b/>
                <w:bCs/>
                <w:color w:val="000000"/>
                <w:sz w:val="22"/>
                <w:szCs w:val="24"/>
                <w:lang w:eastAsia="pt-BR"/>
              </w:rPr>
              <w:t>ó</w:t>
            </w:r>
            <w:r w:rsidR="000127C8" w:rsidRPr="000127C8">
              <w:rPr>
                <w:rFonts w:cs="Arial"/>
                <w:b/>
                <w:bCs/>
                <w:color w:val="000000"/>
                <w:sz w:val="22"/>
                <w:szCs w:val="24"/>
                <w:lang w:eastAsia="pt-BR"/>
              </w:rPr>
              <w:t>rmula</w:t>
            </w:r>
            <w:r w:rsidR="000127C8">
              <w:rPr>
                <w:rFonts w:cs="Arial"/>
                <w:b/>
                <w:bCs/>
                <w:color w:val="000000"/>
                <w:sz w:val="22"/>
                <w:szCs w:val="24"/>
                <w:lang w:eastAsia="pt-BR"/>
              </w:rPr>
              <w:t>:</w:t>
            </w:r>
            <w:r w:rsidR="000127C8">
              <w:rPr>
                <w:rFonts w:cs="Arial"/>
                <w:color w:val="000000"/>
                <w:sz w:val="22"/>
                <w:szCs w:val="24"/>
                <w:lang w:eastAsia="pt-BR"/>
              </w:rPr>
              <w:t xml:space="preserve"> </w:t>
            </w:r>
            <m:oMath>
              <m:r>
                <w:rPr>
                  <w:rFonts w:ascii="Cambria Math" w:hAnsi="Cambria Math" w:cs="Arial"/>
                  <w:color w:val="000000"/>
                  <w:sz w:val="22"/>
                  <w:szCs w:val="24"/>
                  <w:lang w:eastAsia="pt-BR"/>
                </w:rPr>
                <m:t xml:space="preserve"> </m:t>
              </m:r>
              <m:r>
                <m:rPr>
                  <m:sty m:val="bi"/>
                </m:rPr>
                <w:rPr>
                  <w:rFonts w:ascii="Cambria Math" w:hAnsi="Cambria Math" w:cs="Arial"/>
                  <w:color w:val="000000"/>
                  <w:sz w:val="22"/>
                  <w:szCs w:val="24"/>
                  <w:lang w:eastAsia="pt-BR"/>
                </w:rPr>
                <m:t>Análise combinatória=</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N!</m:t>
                  </m:r>
                </m:num>
                <m:den>
                  <m:r>
                    <m:rPr>
                      <m:sty m:val="bi"/>
                    </m:rPr>
                    <w:rPr>
                      <w:rFonts w:ascii="Cambria Math" w:hAnsi="Cambria Math" w:cs="Arial"/>
                      <w:color w:val="000000"/>
                      <w:sz w:val="22"/>
                      <w:szCs w:val="24"/>
                      <w:lang w:eastAsia="pt-BR"/>
                    </w:rPr>
                    <m:t>K!</m:t>
                  </m:r>
                </m:den>
              </m:f>
              <m:r>
                <m:rPr>
                  <m:sty m:val="bi"/>
                </m:rPr>
                <w:rPr>
                  <w:rFonts w:ascii="Cambria Math" w:hAnsi="Cambria Math" w:cs="Arial"/>
                  <w:color w:val="000000"/>
                  <w:sz w:val="22"/>
                  <w:szCs w:val="24"/>
                  <w:lang w:eastAsia="pt-BR"/>
                </w:rPr>
                <m:t>*</m:t>
              </m:r>
              <m:d>
                <m:dPr>
                  <m:ctrlPr>
                    <w:rPr>
                      <w:rFonts w:ascii="Cambria Math" w:hAnsi="Cambria Math" w:cs="Arial"/>
                      <w:b/>
                      <w:bCs/>
                      <w:i/>
                      <w:color w:val="000000"/>
                      <w:sz w:val="22"/>
                      <w:szCs w:val="24"/>
                      <w:lang w:eastAsia="pt-BR"/>
                    </w:rPr>
                  </m:ctrlPr>
                </m:dPr>
                <m:e>
                  <m:r>
                    <m:rPr>
                      <m:sty m:val="bi"/>
                    </m:rPr>
                    <w:rPr>
                      <w:rFonts w:ascii="Cambria Math" w:hAnsi="Cambria Math" w:cs="Arial"/>
                      <w:color w:val="000000"/>
                      <w:sz w:val="22"/>
                      <w:szCs w:val="24"/>
                      <w:lang w:eastAsia="pt-BR"/>
                    </w:rPr>
                    <m:t>N-K</m:t>
                  </m:r>
                </m:e>
              </m:d>
              <m:r>
                <m:rPr>
                  <m:sty m:val="bi"/>
                </m:rPr>
                <w:rPr>
                  <w:rFonts w:ascii="Cambria Math" w:hAnsi="Cambria Math" w:cs="Arial"/>
                  <w:color w:val="000000"/>
                  <w:sz w:val="22"/>
                  <w:szCs w:val="24"/>
                  <w:lang w:eastAsia="pt-BR"/>
                </w:rPr>
                <m:t>!</m:t>
              </m:r>
            </m:oMath>
            <w:r w:rsidR="003B5003">
              <w:rPr>
                <w:rFonts w:cs="Arial"/>
                <w:color w:val="000000"/>
                <w:sz w:val="22"/>
                <w:szCs w:val="24"/>
                <w:lang w:eastAsia="pt-BR"/>
              </w:rPr>
              <w:t xml:space="preserve"> </w:t>
            </w:r>
          </w:p>
          <w:p w14:paraId="60BE2360" w14:textId="4835500E" w:rsidR="004A5DAE" w:rsidRDefault="00DE474B" w:rsidP="00602129">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t>Probabilidade</w:t>
            </w:r>
            <w:r w:rsidR="008D287D">
              <w:rPr>
                <w:rFonts w:cs="Arial"/>
                <w:b/>
                <w:bCs/>
                <w:color w:val="000000"/>
                <w:sz w:val="22"/>
                <w:szCs w:val="24"/>
                <w:lang w:eastAsia="pt-BR"/>
              </w:rPr>
              <w:t>:</w:t>
            </w:r>
            <w:r w:rsidR="008D287D">
              <w:rPr>
                <w:rFonts w:cs="Arial"/>
                <w:color w:val="000000"/>
                <w:sz w:val="22"/>
                <w:szCs w:val="24"/>
                <w:lang w:eastAsia="pt-BR"/>
              </w:rPr>
              <w:t xml:space="preserve"> Para fazer o cálculo </w:t>
            </w:r>
            <w:r w:rsidR="00E527E4">
              <w:rPr>
                <w:rFonts w:cs="Arial"/>
                <w:color w:val="000000"/>
                <w:sz w:val="22"/>
                <w:szCs w:val="24"/>
                <w:lang w:eastAsia="pt-BR"/>
              </w:rPr>
              <w:t>é preciso</w:t>
            </w:r>
            <w:r w:rsidR="00FB38C0">
              <w:rPr>
                <w:rFonts w:cs="Arial"/>
                <w:color w:val="000000"/>
                <w:sz w:val="22"/>
                <w:szCs w:val="24"/>
                <w:lang w:eastAsia="pt-BR"/>
              </w:rPr>
              <w:t xml:space="preserve"> primeiro</w:t>
            </w:r>
            <w:r w:rsidR="00E527E4">
              <w:rPr>
                <w:rFonts w:cs="Arial"/>
                <w:color w:val="000000"/>
                <w:sz w:val="22"/>
                <w:szCs w:val="24"/>
                <w:lang w:eastAsia="pt-BR"/>
              </w:rPr>
              <w:t xml:space="preserve"> fazer a </w:t>
            </w:r>
            <w:r w:rsidR="00FE2B72">
              <w:rPr>
                <w:rFonts w:cs="Arial"/>
                <w:color w:val="000000"/>
                <w:sz w:val="22"/>
                <w:szCs w:val="24"/>
                <w:lang w:eastAsia="pt-BR"/>
              </w:rPr>
              <w:t>análise</w:t>
            </w:r>
            <w:r w:rsidR="00E527E4">
              <w:rPr>
                <w:rFonts w:cs="Arial"/>
                <w:color w:val="000000"/>
                <w:sz w:val="22"/>
                <w:szCs w:val="24"/>
                <w:lang w:eastAsia="pt-BR"/>
              </w:rPr>
              <w:t xml:space="preserve"> combinat</w:t>
            </w:r>
            <w:r w:rsidR="00936C89">
              <w:rPr>
                <w:rFonts w:cs="Arial"/>
                <w:color w:val="000000"/>
                <w:sz w:val="22"/>
                <w:szCs w:val="24"/>
                <w:lang w:eastAsia="pt-BR"/>
              </w:rPr>
              <w:t xml:space="preserve">ória entre </w:t>
            </w:r>
            <w:r w:rsidR="00F54F39">
              <w:rPr>
                <w:rFonts w:cs="Arial"/>
                <w:color w:val="000000"/>
                <w:sz w:val="22"/>
                <w:szCs w:val="24"/>
                <w:lang w:eastAsia="pt-BR"/>
              </w:rPr>
              <w:t>Amostra</w:t>
            </w:r>
            <w:r w:rsidR="00E705B5">
              <w:rPr>
                <w:rFonts w:cs="Arial"/>
                <w:color w:val="000000"/>
                <w:sz w:val="22"/>
                <w:szCs w:val="24"/>
                <w:lang w:eastAsia="pt-BR"/>
              </w:rPr>
              <w:t>(N)</w:t>
            </w:r>
            <w:r w:rsidR="00F54F39">
              <w:rPr>
                <w:rFonts w:cs="Arial"/>
                <w:color w:val="000000"/>
                <w:sz w:val="22"/>
                <w:szCs w:val="24"/>
                <w:lang w:eastAsia="pt-BR"/>
              </w:rPr>
              <w:t xml:space="preserve"> e</w:t>
            </w:r>
            <w:r w:rsidR="00F30D89">
              <w:rPr>
                <w:rFonts w:cs="Arial"/>
                <w:color w:val="000000"/>
                <w:sz w:val="22"/>
                <w:szCs w:val="24"/>
                <w:lang w:eastAsia="pt-BR"/>
              </w:rPr>
              <w:t xml:space="preserve"> Evento</w:t>
            </w:r>
            <w:r w:rsidR="00E705B5">
              <w:rPr>
                <w:rFonts w:cs="Arial"/>
                <w:color w:val="000000"/>
                <w:sz w:val="22"/>
                <w:szCs w:val="24"/>
                <w:lang w:eastAsia="pt-BR"/>
              </w:rPr>
              <w:t>(K)</w:t>
            </w:r>
            <w:r w:rsidR="00A04951">
              <w:rPr>
                <w:rFonts w:cs="Arial"/>
                <w:color w:val="000000"/>
                <w:sz w:val="22"/>
                <w:szCs w:val="24"/>
                <w:lang w:eastAsia="pt-BR"/>
              </w:rPr>
              <w:t xml:space="preserve"> e em seguida </w:t>
            </w:r>
            <w:r w:rsidR="00E705B5">
              <w:rPr>
                <w:rFonts w:cs="Arial"/>
                <w:color w:val="000000"/>
                <w:sz w:val="22"/>
                <w:szCs w:val="24"/>
                <w:lang w:eastAsia="pt-BR"/>
              </w:rPr>
              <w:t>multiplicar</w:t>
            </w:r>
            <w:r w:rsidR="00C946FA">
              <w:rPr>
                <w:rFonts w:cs="Arial"/>
                <w:color w:val="000000"/>
                <w:sz w:val="22"/>
                <w:szCs w:val="24"/>
                <w:lang w:eastAsia="pt-BR"/>
              </w:rPr>
              <w:t xml:space="preserve"> </w:t>
            </w:r>
            <w:r w:rsidR="00DA3285">
              <w:rPr>
                <w:rFonts w:cs="Arial"/>
                <w:color w:val="000000"/>
                <w:sz w:val="22"/>
                <w:szCs w:val="24"/>
                <w:lang w:eastAsia="pt-BR"/>
              </w:rPr>
              <w:t xml:space="preserve">por </w:t>
            </w:r>
            <w:r w:rsidR="00960A6B">
              <w:rPr>
                <w:rFonts w:cs="Arial"/>
                <w:color w:val="000000"/>
                <w:sz w:val="22"/>
                <w:szCs w:val="24"/>
                <w:lang w:eastAsia="pt-BR"/>
              </w:rPr>
              <w:t>Sucesso(</w:t>
            </w:r>
            <w:r w:rsidR="00760C8D">
              <w:rPr>
                <w:rFonts w:cs="Arial"/>
                <w:color w:val="000000"/>
                <w:sz w:val="22"/>
                <w:szCs w:val="24"/>
                <w:lang w:eastAsia="pt-BR"/>
              </w:rPr>
              <w:t>P)</w:t>
            </w:r>
            <w:r w:rsidR="002856AA">
              <w:rPr>
                <w:rFonts w:cs="Arial"/>
                <w:color w:val="000000"/>
                <w:sz w:val="22"/>
                <w:szCs w:val="24"/>
                <w:lang w:eastAsia="pt-BR"/>
              </w:rPr>
              <w:t xml:space="preserve"> elevado  </w:t>
            </w:r>
            <w:r w:rsidR="00915D44">
              <w:rPr>
                <w:rFonts w:cs="Arial"/>
                <w:color w:val="000000"/>
                <w:sz w:val="22"/>
                <w:szCs w:val="24"/>
                <w:lang w:eastAsia="pt-BR"/>
              </w:rPr>
              <w:t xml:space="preserve">ao </w:t>
            </w:r>
            <w:r w:rsidR="00A039CA">
              <w:rPr>
                <w:rFonts w:cs="Arial"/>
                <w:color w:val="000000"/>
                <w:sz w:val="22"/>
                <w:szCs w:val="24"/>
                <w:lang w:eastAsia="pt-BR"/>
              </w:rPr>
              <w:t>E</w:t>
            </w:r>
            <w:r w:rsidR="00915D44">
              <w:rPr>
                <w:rFonts w:cs="Arial"/>
                <w:color w:val="000000"/>
                <w:sz w:val="22"/>
                <w:szCs w:val="24"/>
                <w:lang w:eastAsia="pt-BR"/>
              </w:rPr>
              <w:t>vento</w:t>
            </w:r>
            <w:r w:rsidR="009F1194">
              <w:rPr>
                <w:rFonts w:cs="Arial"/>
                <w:color w:val="000000"/>
                <w:sz w:val="22"/>
                <w:szCs w:val="24"/>
                <w:lang w:eastAsia="pt-BR"/>
              </w:rPr>
              <w:t>(K)</w:t>
            </w:r>
            <w:r w:rsidR="00276BA6">
              <w:rPr>
                <w:rFonts w:cs="Arial"/>
                <w:color w:val="000000"/>
                <w:sz w:val="22"/>
                <w:szCs w:val="24"/>
                <w:lang w:eastAsia="pt-BR"/>
              </w:rPr>
              <w:t xml:space="preserve"> e</w:t>
            </w:r>
            <w:r w:rsidR="007B3440">
              <w:rPr>
                <w:rFonts w:cs="Arial"/>
                <w:color w:val="000000"/>
                <w:sz w:val="22"/>
                <w:szCs w:val="24"/>
                <w:lang w:eastAsia="pt-BR"/>
              </w:rPr>
              <w:t xml:space="preserve"> multiplica</w:t>
            </w:r>
            <w:r w:rsidR="00FD686A">
              <w:rPr>
                <w:rFonts w:cs="Arial"/>
                <w:color w:val="000000"/>
                <w:sz w:val="22"/>
                <w:szCs w:val="24"/>
                <w:lang w:eastAsia="pt-BR"/>
              </w:rPr>
              <w:t>r novamente</w:t>
            </w:r>
            <w:r w:rsidR="007B3440">
              <w:rPr>
                <w:rFonts w:cs="Arial"/>
                <w:color w:val="000000"/>
                <w:sz w:val="22"/>
                <w:szCs w:val="24"/>
                <w:lang w:eastAsia="pt-BR"/>
              </w:rPr>
              <w:t xml:space="preserve"> por </w:t>
            </w:r>
            <w:r w:rsidR="00F54500">
              <w:rPr>
                <w:rFonts w:cs="Arial"/>
                <w:color w:val="000000"/>
                <w:sz w:val="22"/>
                <w:szCs w:val="24"/>
                <w:lang w:eastAsia="pt-BR"/>
              </w:rPr>
              <w:t>fracasso</w:t>
            </w:r>
            <w:r w:rsidR="00DD19C8">
              <w:rPr>
                <w:rFonts w:cs="Arial"/>
                <w:color w:val="000000"/>
                <w:sz w:val="22"/>
                <w:szCs w:val="24"/>
                <w:lang w:eastAsia="pt-BR"/>
              </w:rPr>
              <w:t>(</w:t>
            </w:r>
            <w:r w:rsidR="000668B5">
              <w:rPr>
                <w:rFonts w:cs="Arial"/>
                <w:color w:val="000000"/>
                <w:sz w:val="22"/>
                <w:szCs w:val="24"/>
                <w:lang w:eastAsia="pt-BR"/>
              </w:rPr>
              <w:t>Q</w:t>
            </w:r>
            <w:r w:rsidR="00DD19C8">
              <w:rPr>
                <w:rFonts w:cs="Arial"/>
                <w:color w:val="000000"/>
                <w:sz w:val="22"/>
                <w:szCs w:val="24"/>
                <w:lang w:eastAsia="pt-BR"/>
              </w:rPr>
              <w:t>)</w:t>
            </w:r>
            <w:r w:rsidR="00E705B5">
              <w:rPr>
                <w:rFonts w:cs="Arial"/>
                <w:color w:val="000000"/>
                <w:sz w:val="22"/>
                <w:szCs w:val="24"/>
                <w:lang w:eastAsia="pt-BR"/>
              </w:rPr>
              <w:t xml:space="preserve"> </w:t>
            </w:r>
            <w:r w:rsidR="00CB0828">
              <w:rPr>
                <w:rFonts w:cs="Arial"/>
                <w:color w:val="000000"/>
                <w:sz w:val="22"/>
                <w:szCs w:val="24"/>
                <w:lang w:eastAsia="pt-BR"/>
              </w:rPr>
              <w:t>elevado</w:t>
            </w:r>
            <w:r w:rsidR="00DD19C8">
              <w:rPr>
                <w:rFonts w:cs="Arial"/>
                <w:color w:val="000000"/>
                <w:sz w:val="22"/>
                <w:szCs w:val="24"/>
                <w:lang w:eastAsia="pt-BR"/>
              </w:rPr>
              <w:t xml:space="preserve"> </w:t>
            </w:r>
            <w:r w:rsidR="00754FF7">
              <w:rPr>
                <w:rFonts w:cs="Arial"/>
                <w:color w:val="000000"/>
                <w:sz w:val="22"/>
                <w:szCs w:val="24"/>
                <w:lang w:eastAsia="pt-BR"/>
              </w:rPr>
              <w:t>Amostra</w:t>
            </w:r>
            <w:r w:rsidR="00A039CA">
              <w:rPr>
                <w:rFonts w:cs="Arial"/>
                <w:color w:val="000000"/>
                <w:sz w:val="22"/>
                <w:szCs w:val="24"/>
                <w:lang w:eastAsia="pt-BR"/>
              </w:rPr>
              <w:t>(N)</w:t>
            </w:r>
            <w:r w:rsidR="00754FF7">
              <w:rPr>
                <w:rFonts w:cs="Arial"/>
                <w:color w:val="000000"/>
                <w:sz w:val="22"/>
                <w:szCs w:val="24"/>
                <w:lang w:eastAsia="pt-BR"/>
              </w:rPr>
              <w:t xml:space="preserve"> menos </w:t>
            </w:r>
            <w:r w:rsidR="00A039CA">
              <w:rPr>
                <w:rFonts w:cs="Arial"/>
                <w:color w:val="000000"/>
                <w:sz w:val="22"/>
                <w:szCs w:val="24"/>
                <w:lang w:eastAsia="pt-BR"/>
              </w:rPr>
              <w:t>E</w:t>
            </w:r>
            <w:r w:rsidR="004A5DAE">
              <w:rPr>
                <w:rFonts w:cs="Arial"/>
                <w:color w:val="000000"/>
                <w:sz w:val="22"/>
                <w:szCs w:val="24"/>
                <w:lang w:eastAsia="pt-BR"/>
              </w:rPr>
              <w:t>vento</w:t>
            </w:r>
            <w:r w:rsidR="00A039CA">
              <w:rPr>
                <w:rFonts w:cs="Arial"/>
                <w:color w:val="000000"/>
                <w:sz w:val="22"/>
                <w:szCs w:val="24"/>
                <w:lang w:eastAsia="pt-BR"/>
              </w:rPr>
              <w:t>(K)</w:t>
            </w:r>
            <w:r w:rsidR="0013537E">
              <w:rPr>
                <w:rFonts w:cs="Arial"/>
                <w:color w:val="000000"/>
                <w:sz w:val="22"/>
                <w:szCs w:val="24"/>
                <w:lang w:eastAsia="pt-BR"/>
              </w:rPr>
              <w:t xml:space="preserve">. </w:t>
            </w:r>
            <w:r w:rsidR="00FD4A70">
              <w:rPr>
                <w:rFonts w:cs="Arial"/>
                <w:color w:val="000000"/>
                <w:sz w:val="22"/>
                <w:szCs w:val="24"/>
                <w:lang w:eastAsia="pt-BR"/>
              </w:rPr>
              <w:t>O resultado m</w:t>
            </w:r>
            <w:r w:rsidR="00D20505">
              <w:rPr>
                <w:rFonts w:cs="Arial"/>
                <w:color w:val="000000"/>
                <w:sz w:val="22"/>
                <w:szCs w:val="24"/>
                <w:lang w:eastAsia="pt-BR"/>
              </w:rPr>
              <w:t xml:space="preserve">ultiplicar </w:t>
            </w:r>
            <w:r w:rsidR="00617105">
              <w:rPr>
                <w:rFonts w:cs="Arial"/>
                <w:color w:val="000000"/>
                <w:sz w:val="22"/>
                <w:szCs w:val="24"/>
                <w:lang w:eastAsia="pt-BR"/>
              </w:rPr>
              <w:t xml:space="preserve"> por 100</w:t>
            </w:r>
            <w:r w:rsidR="00AE25BF">
              <w:rPr>
                <w:rFonts w:cs="Arial"/>
                <w:color w:val="000000"/>
                <w:sz w:val="22"/>
                <w:szCs w:val="24"/>
                <w:lang w:eastAsia="pt-BR"/>
              </w:rPr>
              <w:t xml:space="preserve"> para transforma em</w:t>
            </w:r>
            <w:r w:rsidR="00D31DAD">
              <w:rPr>
                <w:rFonts w:cs="Arial"/>
                <w:color w:val="000000"/>
                <w:sz w:val="22"/>
                <w:szCs w:val="24"/>
                <w:lang w:eastAsia="pt-BR"/>
              </w:rPr>
              <w:t xml:space="preserve"> porcentagem</w:t>
            </w:r>
            <w:r w:rsidR="00043A2D">
              <w:rPr>
                <w:rFonts w:cs="Arial"/>
                <w:color w:val="000000"/>
                <w:sz w:val="22"/>
                <w:szCs w:val="24"/>
                <w:lang w:eastAsia="pt-BR"/>
              </w:rPr>
              <w:t>.</w:t>
            </w:r>
            <w:r w:rsidR="00FD686A">
              <w:rPr>
                <w:rFonts w:cs="Arial"/>
                <w:b/>
                <w:bCs/>
                <w:color w:val="000000"/>
                <w:sz w:val="22"/>
                <w:szCs w:val="24"/>
                <w:lang w:eastAsia="pt-BR"/>
              </w:rPr>
              <w:t xml:space="preserve"> </w:t>
            </w:r>
            <w:r w:rsidR="00407434">
              <w:rPr>
                <w:rFonts w:cs="Arial"/>
                <w:b/>
                <w:bCs/>
                <w:color w:val="000000"/>
                <w:sz w:val="22"/>
                <w:szCs w:val="24"/>
                <w:lang w:eastAsia="pt-BR"/>
              </w:rPr>
              <w:t xml:space="preserve">  </w:t>
            </w:r>
            <w:r w:rsidR="00043A2D">
              <w:rPr>
                <w:rFonts w:cs="Arial"/>
                <w:b/>
                <w:bCs/>
                <w:color w:val="000000"/>
                <w:sz w:val="22"/>
                <w:szCs w:val="24"/>
                <w:lang w:eastAsia="pt-BR"/>
              </w:rPr>
              <w:t>F</w:t>
            </w:r>
            <w:r w:rsidR="00FD686A">
              <w:rPr>
                <w:rFonts w:cs="Arial"/>
                <w:b/>
                <w:bCs/>
                <w:color w:val="000000"/>
                <w:sz w:val="22"/>
                <w:szCs w:val="24"/>
                <w:lang w:eastAsia="pt-BR"/>
              </w:rPr>
              <w:t>órmula</w:t>
            </w:r>
            <w:r w:rsidR="00782649">
              <w:rPr>
                <w:rFonts w:cs="Arial"/>
                <w:b/>
                <w:bCs/>
                <w:color w:val="000000"/>
                <w:sz w:val="22"/>
                <w:szCs w:val="24"/>
                <w:lang w:eastAsia="pt-BR"/>
              </w:rPr>
              <w:t>:</w:t>
            </w:r>
            <w:r w:rsidR="00A348C0">
              <w:rPr>
                <w:rFonts w:cs="Arial"/>
                <w:b/>
                <w:bCs/>
                <w:color w:val="000000"/>
                <w:sz w:val="22"/>
                <w:szCs w:val="24"/>
                <w:lang w:eastAsia="pt-BR"/>
              </w:rPr>
              <w:t xml:space="preserve"> </w:t>
            </w:r>
            <m:oMath>
              <m:d>
                <m:dPr>
                  <m:ctrlPr>
                    <w:rPr>
                      <w:rFonts w:ascii="Cambria Math" w:hAnsi="Cambria Math" w:cs="Arial"/>
                      <w:b/>
                      <w:bCs/>
                      <w:i/>
                      <w:color w:val="000000"/>
                      <w:sz w:val="22"/>
                      <w:szCs w:val="24"/>
                      <w:lang w:eastAsia="pt-BR"/>
                    </w:rPr>
                  </m:ctrlPr>
                </m:dPr>
                <m:e>
                  <m:r>
                    <m:rPr>
                      <m:sty m:val="bi"/>
                    </m:rPr>
                    <w:rPr>
                      <w:rFonts w:ascii="Cambria Math" w:hAnsi="Cambria Math" w:cs="Arial"/>
                      <w:color w:val="000000"/>
                      <w:sz w:val="22"/>
                      <w:szCs w:val="24"/>
                      <w:lang w:eastAsia="pt-BR"/>
                    </w:rPr>
                    <m:t>Probabilidade=</m:t>
                  </m:r>
                  <m:d>
                    <m:dPr>
                      <m:ctrlPr>
                        <w:rPr>
                          <w:rFonts w:ascii="Cambria Math" w:hAnsi="Cambria Math" w:cs="Arial"/>
                          <w:b/>
                          <w:bCs/>
                          <w:i/>
                          <w:color w:val="000000"/>
                          <w:sz w:val="22"/>
                          <w:szCs w:val="24"/>
                          <w:lang w:eastAsia="pt-BR"/>
                        </w:rPr>
                      </m:ctrlPr>
                    </m:dPr>
                    <m:e>
                      <m:f>
                        <m:fPr>
                          <m:type m:val="noBa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N</m:t>
                          </m:r>
                        </m:num>
                        <m:den>
                          <m:r>
                            <m:rPr>
                              <m:sty m:val="bi"/>
                            </m:rPr>
                            <w:rPr>
                              <w:rFonts w:ascii="Cambria Math" w:hAnsi="Cambria Math" w:cs="Arial"/>
                              <w:color w:val="000000"/>
                              <w:sz w:val="22"/>
                              <w:szCs w:val="24"/>
                              <w:lang w:eastAsia="pt-BR"/>
                            </w:rPr>
                            <m:t>K</m:t>
                          </m:r>
                        </m:den>
                      </m:f>
                    </m:e>
                  </m:d>
                  <m:r>
                    <m:rPr>
                      <m:sty m:val="bi"/>
                    </m:rPr>
                    <w:rPr>
                      <w:rFonts w:ascii="Cambria Math" w:hAnsi="Cambria Math" w:cs="Arial"/>
                      <w:color w:val="000000"/>
                      <w:sz w:val="22"/>
                      <w:szCs w:val="24"/>
                      <w:lang w:eastAsia="pt-BR"/>
                    </w:rPr>
                    <m:t>*</m:t>
                  </m:r>
                  <m:sSup>
                    <m:sSupPr>
                      <m:ctrlPr>
                        <w:rPr>
                          <w:rFonts w:ascii="Cambria Math" w:hAnsi="Cambria Math" w:cs="Arial"/>
                          <w:b/>
                          <w:bCs/>
                          <w:i/>
                          <w:color w:val="000000"/>
                          <w:sz w:val="22"/>
                          <w:szCs w:val="24"/>
                          <w:lang w:eastAsia="pt-BR"/>
                        </w:rPr>
                      </m:ctrlPr>
                    </m:sSupPr>
                    <m:e>
                      <m:r>
                        <m:rPr>
                          <m:sty m:val="bi"/>
                        </m:rPr>
                        <w:rPr>
                          <w:rFonts w:ascii="Cambria Math" w:hAnsi="Cambria Math" w:cs="Arial"/>
                          <w:color w:val="000000"/>
                          <w:sz w:val="22"/>
                          <w:szCs w:val="24"/>
                          <w:lang w:eastAsia="pt-BR"/>
                        </w:rPr>
                        <m:t>P</m:t>
                      </m:r>
                    </m:e>
                    <m:sup>
                      <m:r>
                        <m:rPr>
                          <m:sty m:val="bi"/>
                        </m:rPr>
                        <w:rPr>
                          <w:rFonts w:ascii="Cambria Math" w:hAnsi="Cambria Math" w:cs="Arial"/>
                          <w:color w:val="000000"/>
                          <w:sz w:val="22"/>
                          <w:szCs w:val="24"/>
                          <w:lang w:eastAsia="pt-BR"/>
                        </w:rPr>
                        <m:t>K</m:t>
                      </m:r>
                    </m:sup>
                  </m:sSup>
                  <m:r>
                    <m:rPr>
                      <m:sty m:val="bi"/>
                    </m:rPr>
                    <w:rPr>
                      <w:rFonts w:ascii="Cambria Math" w:hAnsi="Cambria Math" w:cs="Arial"/>
                      <w:color w:val="000000"/>
                      <w:sz w:val="22"/>
                      <w:szCs w:val="24"/>
                      <w:lang w:eastAsia="pt-BR"/>
                    </w:rPr>
                    <m:t>*</m:t>
                  </m:r>
                  <m:sSup>
                    <m:sSupPr>
                      <m:ctrlPr>
                        <w:rPr>
                          <w:rFonts w:ascii="Cambria Math" w:hAnsi="Cambria Math" w:cs="Arial"/>
                          <w:b/>
                          <w:bCs/>
                          <w:i/>
                          <w:color w:val="000000"/>
                          <w:sz w:val="22"/>
                          <w:szCs w:val="24"/>
                          <w:lang w:eastAsia="pt-BR"/>
                        </w:rPr>
                      </m:ctrlPr>
                    </m:sSupPr>
                    <m:e>
                      <m:r>
                        <m:rPr>
                          <m:sty m:val="bi"/>
                        </m:rPr>
                        <w:rPr>
                          <w:rFonts w:ascii="Cambria Math" w:hAnsi="Cambria Math" w:cs="Arial"/>
                          <w:color w:val="000000"/>
                          <w:sz w:val="22"/>
                          <w:szCs w:val="24"/>
                          <w:lang w:eastAsia="pt-BR"/>
                        </w:rPr>
                        <m:t>Q</m:t>
                      </m:r>
                    </m:e>
                    <m:sup>
                      <m:r>
                        <m:rPr>
                          <m:sty m:val="bi"/>
                        </m:rPr>
                        <w:rPr>
                          <w:rFonts w:ascii="Cambria Math" w:hAnsi="Cambria Math" w:cs="Arial"/>
                          <w:color w:val="000000"/>
                          <w:sz w:val="22"/>
                          <w:szCs w:val="24"/>
                          <w:lang w:eastAsia="pt-BR"/>
                        </w:rPr>
                        <m:t>N-K</m:t>
                      </m:r>
                    </m:sup>
                  </m:sSup>
                </m:e>
              </m:d>
              <m:r>
                <m:rPr>
                  <m:sty m:val="bi"/>
                </m:rPr>
                <w:rPr>
                  <w:rFonts w:ascii="Cambria Math" w:hAnsi="Cambria Math" w:cs="Arial"/>
                  <w:color w:val="000000"/>
                  <w:sz w:val="22"/>
                  <w:szCs w:val="24"/>
                  <w:lang w:eastAsia="pt-BR"/>
                </w:rPr>
                <m:t>*100</m:t>
              </m:r>
            </m:oMath>
          </w:p>
          <w:p w14:paraId="326AC295" w14:textId="7E3ECE48" w:rsidR="00E60B69" w:rsidRPr="00E60B69" w:rsidRDefault="001B5BB2" w:rsidP="00602129">
            <w:pPr>
              <w:suppressAutoHyphens w:val="0"/>
              <w:spacing w:before="10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Mais de um Evento(k):</w:t>
            </w:r>
            <w:r>
              <w:rPr>
                <w:rFonts w:cs="Arial"/>
                <w:color w:val="000000"/>
                <w:sz w:val="22"/>
                <w:szCs w:val="24"/>
                <w:lang w:eastAsia="pt-BR"/>
              </w:rPr>
              <w:t xml:space="preserve"> Quando o usuário inserir </w:t>
            </w:r>
            <w:r w:rsidR="000E77C9">
              <w:rPr>
                <w:rFonts w:cs="Arial"/>
                <w:color w:val="000000"/>
                <w:sz w:val="22"/>
                <w:szCs w:val="24"/>
                <w:lang w:eastAsia="pt-BR"/>
              </w:rPr>
              <w:t>mais de um Evento(</w:t>
            </w:r>
            <w:r w:rsidR="000D0B0D">
              <w:rPr>
                <w:rFonts w:cs="Arial"/>
                <w:color w:val="000000"/>
                <w:sz w:val="22"/>
                <w:szCs w:val="24"/>
                <w:lang w:eastAsia="pt-BR"/>
              </w:rPr>
              <w:t>K), o software deve fazer a probabilidade</w:t>
            </w:r>
            <w:r w:rsidR="00A3604C">
              <w:rPr>
                <w:rFonts w:cs="Arial"/>
                <w:color w:val="000000"/>
                <w:sz w:val="22"/>
                <w:szCs w:val="24"/>
                <w:lang w:eastAsia="pt-BR"/>
              </w:rPr>
              <w:t>(PRO)</w:t>
            </w:r>
            <w:r w:rsidR="000D0B0D">
              <w:rPr>
                <w:rFonts w:cs="Arial"/>
                <w:color w:val="000000"/>
                <w:sz w:val="22"/>
                <w:szCs w:val="24"/>
                <w:lang w:eastAsia="pt-BR"/>
              </w:rPr>
              <w:t xml:space="preserve"> de cada </w:t>
            </w:r>
            <w:r w:rsidR="00687D8E">
              <w:rPr>
                <w:rFonts w:cs="Arial"/>
                <w:color w:val="000000"/>
                <w:sz w:val="22"/>
                <w:szCs w:val="24"/>
                <w:lang w:eastAsia="pt-BR"/>
              </w:rPr>
              <w:t>E</w:t>
            </w:r>
            <w:r w:rsidR="000D0B0D">
              <w:rPr>
                <w:rFonts w:cs="Arial"/>
                <w:color w:val="000000"/>
                <w:sz w:val="22"/>
                <w:szCs w:val="24"/>
                <w:lang w:eastAsia="pt-BR"/>
              </w:rPr>
              <w:t>vento</w:t>
            </w:r>
            <w:r w:rsidR="00687D8E">
              <w:rPr>
                <w:rFonts w:cs="Arial"/>
                <w:color w:val="000000"/>
                <w:sz w:val="22"/>
                <w:szCs w:val="24"/>
                <w:lang w:eastAsia="pt-BR"/>
              </w:rPr>
              <w:t>(K)</w:t>
            </w:r>
            <w:r w:rsidR="000D0B0D">
              <w:rPr>
                <w:rFonts w:cs="Arial"/>
                <w:color w:val="000000"/>
                <w:sz w:val="22"/>
                <w:szCs w:val="24"/>
                <w:lang w:eastAsia="pt-BR"/>
              </w:rPr>
              <w:t xml:space="preserve"> e soma</w:t>
            </w:r>
            <w:r w:rsidR="00130318">
              <w:rPr>
                <w:rFonts w:cs="Arial"/>
                <w:color w:val="000000"/>
                <w:sz w:val="22"/>
                <w:szCs w:val="24"/>
                <w:lang w:eastAsia="pt-BR"/>
              </w:rPr>
              <w:t>r</w:t>
            </w:r>
            <w:r w:rsidR="002F7817">
              <w:rPr>
                <w:rFonts w:cs="Arial"/>
                <w:color w:val="000000"/>
                <w:sz w:val="22"/>
                <w:szCs w:val="24"/>
                <w:lang w:eastAsia="pt-BR"/>
              </w:rPr>
              <w:t xml:space="preserve"> toda elas </w:t>
            </w:r>
            <w:r w:rsidR="00687D8E">
              <w:rPr>
                <w:rFonts w:cs="Arial"/>
                <w:color w:val="000000"/>
                <w:sz w:val="22"/>
                <w:szCs w:val="24"/>
                <w:lang w:eastAsia="pt-BR"/>
              </w:rPr>
              <w:t xml:space="preserve">e </w:t>
            </w:r>
            <w:r w:rsidR="002D7C57">
              <w:rPr>
                <w:rFonts w:cs="Arial"/>
                <w:color w:val="000000"/>
                <w:sz w:val="22"/>
                <w:szCs w:val="24"/>
                <w:lang w:eastAsia="pt-BR"/>
              </w:rPr>
              <w:t>subtrair -1.</w:t>
            </w:r>
            <w:r w:rsidR="00B754C1">
              <w:rPr>
                <w:rFonts w:cs="Arial"/>
                <w:color w:val="000000"/>
                <w:sz w:val="22"/>
                <w:szCs w:val="24"/>
                <w:lang w:eastAsia="pt-BR"/>
              </w:rPr>
              <w:t xml:space="preserve"> </w:t>
            </w:r>
            <w:r w:rsidR="003D5B8F">
              <w:rPr>
                <w:rFonts w:cs="Arial"/>
                <w:color w:val="000000"/>
                <w:sz w:val="22"/>
                <w:szCs w:val="24"/>
                <w:lang w:eastAsia="pt-BR"/>
              </w:rPr>
              <w:t xml:space="preserve">O resultado </w:t>
            </w:r>
            <w:r w:rsidR="00CA58C0">
              <w:rPr>
                <w:rFonts w:cs="Arial"/>
                <w:color w:val="000000"/>
                <w:sz w:val="22"/>
                <w:szCs w:val="24"/>
                <w:lang w:eastAsia="pt-BR"/>
              </w:rPr>
              <w:t xml:space="preserve"> </w:t>
            </w:r>
            <w:r w:rsidR="003D5B8F">
              <w:rPr>
                <w:rFonts w:cs="Arial"/>
                <w:color w:val="000000"/>
                <w:sz w:val="22"/>
                <w:szCs w:val="24"/>
                <w:lang w:eastAsia="pt-BR"/>
              </w:rPr>
              <w:t xml:space="preserve">multiplicar </w:t>
            </w:r>
            <w:r w:rsidR="00B754C1">
              <w:rPr>
                <w:rFonts w:cs="Arial"/>
                <w:color w:val="000000"/>
                <w:sz w:val="22"/>
                <w:szCs w:val="24"/>
                <w:lang w:eastAsia="pt-BR"/>
              </w:rPr>
              <w:t>por 100 para transforma em porcentagem</w:t>
            </w:r>
            <w:r w:rsidR="00043A2D">
              <w:rPr>
                <w:rFonts w:cs="Arial"/>
                <w:color w:val="000000"/>
                <w:sz w:val="22"/>
                <w:szCs w:val="24"/>
                <w:lang w:eastAsia="pt-BR"/>
              </w:rPr>
              <w:t>.</w:t>
            </w:r>
            <w:r w:rsidR="00786E78">
              <w:rPr>
                <w:rFonts w:cs="Arial"/>
                <w:color w:val="000000"/>
                <w:sz w:val="22"/>
                <w:szCs w:val="24"/>
                <w:lang w:eastAsia="pt-BR"/>
              </w:rPr>
              <w:t xml:space="preserve"> </w:t>
            </w:r>
            <w:r w:rsidR="00E60B69">
              <w:rPr>
                <w:rFonts w:cs="Arial"/>
                <w:color w:val="000000"/>
                <w:sz w:val="22"/>
                <w:szCs w:val="24"/>
                <w:lang w:eastAsia="pt-BR"/>
              </w:rPr>
              <w:t xml:space="preserve">                        </w:t>
            </w:r>
            <w:r w:rsidR="00043A2D">
              <w:rPr>
                <w:rFonts w:cs="Arial"/>
                <w:b/>
                <w:bCs/>
                <w:color w:val="000000"/>
                <w:sz w:val="22"/>
                <w:szCs w:val="24"/>
                <w:lang w:eastAsia="pt-BR"/>
              </w:rPr>
              <w:t>F</w:t>
            </w:r>
            <w:r w:rsidR="00786E78">
              <w:rPr>
                <w:rFonts w:cs="Arial"/>
                <w:b/>
                <w:bCs/>
                <w:color w:val="000000"/>
                <w:sz w:val="22"/>
                <w:szCs w:val="24"/>
                <w:lang w:eastAsia="pt-BR"/>
              </w:rPr>
              <w:t xml:space="preserve">órmula: </w:t>
            </w:r>
            <m:oMath>
              <m:r>
                <m:rPr>
                  <m:sty m:val="bi"/>
                </m:rPr>
                <w:rPr>
                  <w:rFonts w:ascii="Cambria Math" w:hAnsi="Cambria Math" w:cs="Arial"/>
                  <w:color w:val="000000"/>
                  <w:sz w:val="22"/>
                  <w:szCs w:val="24"/>
                  <w:lang w:eastAsia="pt-BR"/>
                </w:rPr>
                <m:t>Probalidade=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[(PRO</m:t>
                  </m:r>
                </m:e>
                <m:sub>
                  <m:r>
                    <m:rPr>
                      <m:sty m:val="bi"/>
                    </m:rPr>
                    <w:rPr>
                      <w:rFonts w:ascii="Cambria Math" w:hAnsi="Cambria Math" w:cs="Arial"/>
                      <w:color w:val="000000"/>
                      <w:sz w:val="22"/>
                      <w:szCs w:val="24"/>
                      <w:lang w:eastAsia="pt-BR"/>
                    </w:rPr>
                    <m:t>0</m:t>
                  </m:r>
                </m:sub>
              </m:sSub>
              <m:r>
                <m:rPr>
                  <m:sty m:val="bi"/>
                </m:rPr>
                <w:rPr>
                  <w:rFonts w:ascii="Cambria Math" w:hAnsi="Cambria Math" w:cs="Arial"/>
                  <w:color w:val="000000"/>
                  <w:sz w:val="22"/>
                  <w:szCs w:val="24"/>
                  <w:lang w:eastAsia="pt-BR"/>
                </w:rPr>
                <m:t>+</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PRO</m:t>
                  </m:r>
                </m:e>
                <m:sub>
                  <m:r>
                    <m:rPr>
                      <m:sty m:val="bi"/>
                    </m:rPr>
                    <w:rPr>
                      <w:rFonts w:ascii="Cambria Math" w:hAnsi="Cambria Math" w:cs="Arial"/>
                      <w:color w:val="000000"/>
                      <w:sz w:val="22"/>
                      <w:szCs w:val="24"/>
                      <w:lang w:eastAsia="pt-BR"/>
                    </w:rPr>
                    <m:t>1</m:t>
                  </m:r>
                </m:sub>
              </m:sSub>
              <m:r>
                <m:rPr>
                  <m:sty m:val="bi"/>
                </m:rPr>
                <w:rPr>
                  <w:rFonts w:ascii="Cambria Math" w:hAnsi="Cambria Math" w:cs="Arial"/>
                  <w:color w:val="000000"/>
                  <w:sz w:val="22"/>
                  <w:szCs w:val="24"/>
                  <w:lang w:eastAsia="pt-BR"/>
                </w:rPr>
                <m:t>+</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PRO</m:t>
                  </m:r>
                </m:e>
                <m:sub>
                  <m:r>
                    <m:rPr>
                      <m:sty m:val="bi"/>
                    </m:rPr>
                    <w:rPr>
                      <w:rFonts w:ascii="Cambria Math" w:hAnsi="Cambria Math" w:cs="Arial"/>
                      <w:color w:val="000000"/>
                      <w:sz w:val="22"/>
                      <w:szCs w:val="24"/>
                      <w:lang w:eastAsia="pt-BR"/>
                    </w:rPr>
                    <m:t>2</m:t>
                  </m:r>
                </m:sub>
              </m:sSub>
              <m:r>
                <m:rPr>
                  <m:sty m:val="bi"/>
                </m:rPr>
                <w:rPr>
                  <w:rFonts w:ascii="Cambria Math" w:hAnsi="Cambria Math" w:cs="Arial"/>
                  <w:color w:val="000000"/>
                  <w:sz w:val="22"/>
                  <w:szCs w:val="24"/>
                  <w:lang w:eastAsia="pt-BR"/>
                </w:rPr>
                <m:t>+</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PRO</m:t>
                  </m:r>
                </m:e>
                <m:sub>
                  <m:r>
                    <m:rPr>
                      <m:sty m:val="bi"/>
                    </m:rPr>
                    <w:rPr>
                      <w:rFonts w:ascii="Cambria Math" w:hAnsi="Cambria Math" w:cs="Arial"/>
                      <w:color w:val="000000"/>
                      <w:sz w:val="22"/>
                      <w:szCs w:val="24"/>
                      <w:lang w:eastAsia="pt-BR"/>
                    </w:rPr>
                    <m:t>3</m:t>
                  </m:r>
                </m:sub>
              </m:sSub>
              <m:r>
                <m:rPr>
                  <m:sty m:val="bi"/>
                </m:rPr>
                <w:rPr>
                  <w:rFonts w:ascii="Cambria Math" w:hAnsi="Cambria Math" w:cs="Arial"/>
                  <w:color w:val="000000"/>
                  <w:sz w:val="22"/>
                  <w:szCs w:val="24"/>
                  <w:lang w:eastAsia="pt-BR"/>
                </w:rPr>
                <m:t>)-1]*100</m:t>
              </m:r>
            </m:oMath>
          </w:p>
          <w:p w14:paraId="19F78180" w14:textId="6E156872" w:rsidR="00322B2C" w:rsidRPr="001874A6" w:rsidRDefault="002053B7" w:rsidP="00602129">
            <w:pPr>
              <w:suppressAutoHyphens w:val="0"/>
              <w:spacing w:before="100" w:beforeAutospacing="1" w:after="142" w:line="276" w:lineRule="auto"/>
              <w:ind w:firstLine="0"/>
              <w:jc w:val="left"/>
              <w:rPr>
                <w:rFonts w:ascii="Cambria Math" w:hAnsi="Cambria Math" w:cs="Arial"/>
                <w:i/>
                <w:iCs/>
                <w:color w:val="000000"/>
                <w:sz w:val="22"/>
                <w:szCs w:val="24"/>
                <w:lang w:eastAsia="pt-BR"/>
              </w:rPr>
            </w:pPr>
            <w:r>
              <w:rPr>
                <w:rFonts w:cs="Arial"/>
                <w:b/>
                <w:bCs/>
                <w:color w:val="000000"/>
                <w:sz w:val="22"/>
                <w:szCs w:val="24"/>
                <w:lang w:eastAsia="pt-BR"/>
              </w:rPr>
              <w:t>Média</w:t>
            </w:r>
            <w:r w:rsidR="00627936">
              <w:rPr>
                <w:rFonts w:cs="Arial"/>
                <w:b/>
                <w:bCs/>
                <w:color w:val="000000"/>
                <w:sz w:val="22"/>
                <w:szCs w:val="24"/>
                <w:lang w:eastAsia="pt-BR"/>
              </w:rPr>
              <w:t xml:space="preserve">: </w:t>
            </w:r>
            <w:r w:rsidR="00A32B64" w:rsidRPr="004B0D2B">
              <w:rPr>
                <w:rFonts w:cs="Arial"/>
                <w:color w:val="000000"/>
                <w:sz w:val="22"/>
                <w:szCs w:val="24"/>
                <w:lang w:eastAsia="pt-BR"/>
              </w:rPr>
              <w:t xml:space="preserve">É obtida </w:t>
            </w:r>
            <w:r w:rsidR="00AC3E32">
              <w:rPr>
                <w:rFonts w:cs="Arial"/>
                <w:color w:val="000000"/>
                <w:sz w:val="22"/>
                <w:szCs w:val="24"/>
                <w:lang w:eastAsia="pt-BR"/>
              </w:rPr>
              <w:t>pelo o resultado da multiplicação da Amostra(N) multiplicada</w:t>
            </w:r>
            <w:r w:rsidR="005E62F4">
              <w:rPr>
                <w:rFonts w:cs="Arial"/>
                <w:color w:val="000000"/>
                <w:sz w:val="22"/>
                <w:szCs w:val="24"/>
                <w:lang w:eastAsia="pt-BR"/>
              </w:rPr>
              <w:t xml:space="preserve"> pelo Fracasso</w:t>
            </w:r>
            <w:r w:rsidR="00322352">
              <w:rPr>
                <w:rFonts w:cs="Arial"/>
                <w:color w:val="000000"/>
                <w:sz w:val="22"/>
                <w:szCs w:val="24"/>
                <w:lang w:eastAsia="pt-BR"/>
              </w:rPr>
              <w:t>(P)</w:t>
            </w:r>
            <w:r w:rsidR="00043A2D">
              <w:rPr>
                <w:rFonts w:cs="Arial"/>
                <w:color w:val="000000"/>
                <w:sz w:val="22"/>
                <w:szCs w:val="24"/>
                <w:lang w:eastAsia="pt-BR"/>
              </w:rPr>
              <w:t>.</w:t>
            </w:r>
            <w:r w:rsidR="009F0DF8">
              <w:rPr>
                <w:rFonts w:cs="Arial"/>
                <w:color w:val="000000"/>
                <w:sz w:val="22"/>
                <w:szCs w:val="24"/>
                <w:lang w:eastAsia="pt-BR"/>
              </w:rPr>
              <w:t xml:space="preserve"> </w:t>
            </w:r>
            <w:r w:rsidR="00043A2D">
              <w:rPr>
                <w:rFonts w:cs="Arial"/>
                <w:b/>
                <w:bCs/>
                <w:color w:val="000000"/>
                <w:sz w:val="22"/>
                <w:szCs w:val="24"/>
                <w:lang w:eastAsia="pt-BR"/>
              </w:rPr>
              <w:t>F</w:t>
            </w:r>
            <w:r w:rsidR="009F0DF8">
              <w:rPr>
                <w:rFonts w:cs="Arial"/>
                <w:b/>
                <w:bCs/>
                <w:color w:val="000000"/>
                <w:sz w:val="22"/>
                <w:szCs w:val="24"/>
                <w:lang w:eastAsia="pt-BR"/>
              </w:rPr>
              <w:t>órmula</w:t>
            </w:r>
            <w:r w:rsidR="00C631FB">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Média=N*P</m:t>
              </m:r>
            </m:oMath>
          </w:p>
          <w:p w14:paraId="1413DA39" w14:textId="2113664F" w:rsidR="0035020F" w:rsidRPr="001874A6" w:rsidRDefault="00C31B15" w:rsidP="00602129">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t xml:space="preserve">Desvio Padrão: </w:t>
            </w:r>
            <w:r w:rsidR="00585375">
              <w:rPr>
                <w:rFonts w:cs="Arial"/>
                <w:color w:val="000000"/>
                <w:sz w:val="22"/>
                <w:szCs w:val="24"/>
                <w:lang w:eastAsia="pt-BR"/>
              </w:rPr>
              <w:t xml:space="preserve">É </w:t>
            </w:r>
            <w:r w:rsidR="00262C8B">
              <w:rPr>
                <w:rFonts w:cs="Arial"/>
                <w:color w:val="000000"/>
                <w:sz w:val="22"/>
                <w:szCs w:val="24"/>
                <w:lang w:eastAsia="pt-BR"/>
              </w:rPr>
              <w:t>obtido</w:t>
            </w:r>
            <w:r w:rsidR="00180AF2">
              <w:rPr>
                <w:rFonts w:cs="Arial"/>
                <w:color w:val="000000"/>
                <w:sz w:val="22"/>
                <w:szCs w:val="24"/>
                <w:lang w:eastAsia="pt-BR"/>
              </w:rPr>
              <w:t xml:space="preserve"> pela raiz de </w:t>
            </w:r>
            <w:r w:rsidR="00783BF0">
              <w:rPr>
                <w:rFonts w:cs="Arial"/>
                <w:color w:val="000000"/>
                <w:sz w:val="22"/>
                <w:szCs w:val="24"/>
                <w:lang w:eastAsia="pt-BR"/>
              </w:rPr>
              <w:t>Amostra(N)</w:t>
            </w:r>
            <w:r w:rsidR="001E5781">
              <w:rPr>
                <w:rFonts w:cs="Arial"/>
                <w:color w:val="000000"/>
                <w:sz w:val="22"/>
                <w:szCs w:val="24"/>
                <w:lang w:eastAsia="pt-BR"/>
              </w:rPr>
              <w:t xml:space="preserve"> multiplicado p</w:t>
            </w:r>
            <w:r w:rsidR="00C56C14">
              <w:rPr>
                <w:rFonts w:cs="Arial"/>
                <w:color w:val="000000"/>
                <w:sz w:val="22"/>
                <w:szCs w:val="24"/>
                <w:lang w:eastAsia="pt-BR"/>
              </w:rPr>
              <w:t>elo Sucesso(P)</w:t>
            </w:r>
            <w:r w:rsidR="00012C99">
              <w:rPr>
                <w:rFonts w:cs="Arial"/>
                <w:color w:val="000000"/>
                <w:sz w:val="22"/>
                <w:szCs w:val="24"/>
                <w:lang w:eastAsia="pt-BR"/>
              </w:rPr>
              <w:t xml:space="preserve"> e Fracasso(</w:t>
            </w:r>
            <w:r w:rsidR="008F09E4">
              <w:rPr>
                <w:rFonts w:cs="Arial"/>
                <w:color w:val="000000"/>
                <w:sz w:val="22"/>
                <w:szCs w:val="24"/>
                <w:lang w:eastAsia="pt-BR"/>
              </w:rPr>
              <w:t>Q)</w:t>
            </w:r>
            <w:r w:rsidR="00043A2D">
              <w:rPr>
                <w:rFonts w:cs="Arial"/>
                <w:color w:val="000000"/>
                <w:sz w:val="22"/>
                <w:szCs w:val="24"/>
                <w:lang w:eastAsia="pt-BR"/>
              </w:rPr>
              <w:t>.</w:t>
            </w:r>
            <w:r w:rsidR="00824073">
              <w:rPr>
                <w:rFonts w:cs="Arial"/>
                <w:color w:val="000000"/>
                <w:sz w:val="22"/>
                <w:szCs w:val="24"/>
                <w:lang w:eastAsia="pt-BR"/>
              </w:rPr>
              <w:t xml:space="preserve"> </w:t>
            </w:r>
            <w:r w:rsidR="00043A2D">
              <w:rPr>
                <w:rFonts w:cs="Arial"/>
                <w:b/>
                <w:bCs/>
                <w:color w:val="000000"/>
                <w:sz w:val="22"/>
                <w:szCs w:val="24"/>
                <w:lang w:eastAsia="pt-BR"/>
              </w:rPr>
              <w:t>F</w:t>
            </w:r>
            <w:r w:rsidR="00673BC9">
              <w:rPr>
                <w:rFonts w:cs="Arial"/>
                <w:b/>
                <w:bCs/>
                <w:color w:val="000000"/>
                <w:sz w:val="22"/>
                <w:szCs w:val="24"/>
                <w:lang w:eastAsia="pt-BR"/>
              </w:rPr>
              <w:t xml:space="preserve">órmula: </w:t>
            </w:r>
            <m:oMath>
              <m:r>
                <m:rPr>
                  <m:sty m:val="bi"/>
                </m:rPr>
                <w:rPr>
                  <w:rFonts w:ascii="Cambria Math" w:hAnsi="Cambria Math" w:cs="Arial"/>
                  <w:color w:val="000000"/>
                  <w:sz w:val="22"/>
                  <w:szCs w:val="24"/>
                  <w:lang w:eastAsia="pt-BR"/>
                </w:rPr>
                <m:t>Desvio Padrão=</m:t>
              </m:r>
              <m:rad>
                <m:radPr>
                  <m:degHide m:val="1"/>
                  <m:ctrlPr>
                    <w:rPr>
                      <w:rFonts w:ascii="Cambria Math" w:hAnsi="Cambria Math" w:cs="Arial"/>
                      <w:b/>
                      <w:bCs/>
                      <w:i/>
                      <w:color w:val="000000"/>
                      <w:sz w:val="22"/>
                      <w:szCs w:val="24"/>
                      <w:lang w:eastAsia="pt-BR"/>
                    </w:rPr>
                  </m:ctrlPr>
                </m:radPr>
                <m:deg/>
                <m:e>
                  <m:r>
                    <m:rPr>
                      <m:sty m:val="bi"/>
                    </m:rPr>
                    <w:rPr>
                      <w:rFonts w:ascii="Cambria Math" w:hAnsi="Cambria Math" w:cs="Arial"/>
                      <w:color w:val="000000"/>
                      <w:sz w:val="22"/>
                      <w:szCs w:val="24"/>
                      <w:lang w:eastAsia="pt-BR"/>
                    </w:rPr>
                    <m:t>N*P*K</m:t>
                  </m:r>
                </m:e>
              </m:rad>
            </m:oMath>
          </w:p>
          <w:p w14:paraId="0379E011" w14:textId="5307AB8E" w:rsidR="00905383" w:rsidRPr="001F0F8C" w:rsidRDefault="00905383" w:rsidP="00602129">
            <w:pPr>
              <w:suppressAutoHyphens w:val="0"/>
              <w:spacing w:before="100" w:beforeAutospacing="1" w:after="142" w:line="276" w:lineRule="auto"/>
              <w:ind w:firstLine="0"/>
              <w:jc w:val="left"/>
              <w:rPr>
                <w:rFonts w:cs="Arial"/>
                <w:b/>
                <w:bCs/>
                <w:color w:val="000000"/>
                <w:sz w:val="22"/>
                <w:szCs w:val="24"/>
                <w:lang w:eastAsia="pt-BR"/>
              </w:rPr>
            </w:pPr>
          </w:p>
        </w:tc>
      </w:tr>
    </w:tbl>
    <w:p w14:paraId="5A5B7E4D" w14:textId="45111C7E" w:rsidR="0035020F" w:rsidRDefault="0035020F" w:rsidP="00FA2FC5">
      <w:pPr>
        <w:ind w:firstLine="0"/>
        <w:rPr>
          <w:szCs w:val="24"/>
        </w:rPr>
      </w:pPr>
    </w:p>
    <w:p w14:paraId="3C7EF506" w14:textId="77777777" w:rsidR="0035020F" w:rsidRDefault="0035020F" w:rsidP="00FA2FC5">
      <w:pPr>
        <w:ind w:firstLine="0"/>
        <w:rPr>
          <w:szCs w:val="24"/>
        </w:rPr>
      </w:pPr>
    </w:p>
    <w:p w14:paraId="1375A302" w14:textId="22FB4930" w:rsidR="00223E2B" w:rsidRDefault="00223E2B" w:rsidP="00FA2FC5">
      <w:pPr>
        <w:ind w:firstLine="0"/>
        <w:rPr>
          <w:szCs w:val="24"/>
        </w:rPr>
      </w:pPr>
    </w:p>
    <w:p w14:paraId="1D337887" w14:textId="5AA38E76" w:rsidR="00223E2B" w:rsidRDefault="00223E2B" w:rsidP="00FA2FC5">
      <w:pPr>
        <w:ind w:firstLine="0"/>
        <w:rPr>
          <w:szCs w:val="24"/>
        </w:rPr>
      </w:pPr>
    </w:p>
    <w:p w14:paraId="4F9D2047" w14:textId="77777777" w:rsidR="00223E2B" w:rsidRDefault="00223E2B" w:rsidP="00FA2FC5">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BD75E5" w:rsidRPr="007378BF" w14:paraId="6C751405" w14:textId="77777777" w:rsidTr="00602129">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220B6CD" w14:textId="40E78725" w:rsidR="00BD75E5" w:rsidRPr="007378BF" w:rsidRDefault="00BD75E5" w:rsidP="00602129">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017</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Inserir dados da Distribuição </w:t>
            </w:r>
            <w:r w:rsidR="007B7178">
              <w:rPr>
                <w:rFonts w:cs="Arial"/>
                <w:b/>
                <w:bCs/>
                <w:i/>
                <w:iCs/>
                <w:color w:val="000000"/>
                <w:sz w:val="22"/>
                <w:szCs w:val="24"/>
                <w:lang w:eastAsia="pt-BR"/>
              </w:rPr>
              <w:t>Normal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C119F87" w14:textId="77777777" w:rsidR="00BD75E5" w:rsidRDefault="00BD75E5"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2B21DBB4" w14:textId="77777777" w:rsidR="00BD75E5" w:rsidRPr="007378BF" w:rsidRDefault="00BD75E5"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4CF6642D" w14:textId="77777777" w:rsidR="00BD75E5" w:rsidRPr="007378BF" w:rsidRDefault="00BD75E5"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6DFFBF" w14:textId="77777777" w:rsidR="00BD75E5" w:rsidRDefault="00BD75E5"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4DF8FD5B" w14:textId="77777777" w:rsidR="00BD75E5" w:rsidRPr="007378BF" w:rsidRDefault="00BD75E5"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641C6406" w14:textId="77777777" w:rsidR="00BD75E5" w:rsidRPr="007378BF" w:rsidRDefault="00BD75E5"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30361D76" w14:textId="77777777" w:rsidR="00BD75E5" w:rsidRPr="007378BF" w:rsidRDefault="00BD75E5"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27150532" w14:textId="77777777" w:rsidR="00BD75E5" w:rsidRPr="007378BF" w:rsidRDefault="00BD75E5"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BD75E5" w:rsidRPr="007378BF" w14:paraId="7CD2AA6B" w14:textId="77777777" w:rsidTr="00602129">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8E013F" w14:textId="1DE7DFBD" w:rsidR="00BD75E5" w:rsidRPr="007378BF" w:rsidRDefault="00BD75E5" w:rsidP="00602129">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sidR="002C5FB1">
              <w:rPr>
                <w:rFonts w:cs="Arial"/>
                <w:color w:val="000000"/>
                <w:sz w:val="22"/>
                <w:szCs w:val="24"/>
                <w:lang w:eastAsia="pt-BR"/>
              </w:rPr>
              <w:t>O software deve conter 3 campos(Média, Desvio Padrão e Intervalo) para que o usuário possa inserir, os dados para o cálculo da Distribuição Normal. E mais um campo onde ele possa escolher os intervalos(</w:t>
            </w:r>
            <w:r w:rsidR="00654A29">
              <w:rPr>
                <w:rFonts w:cs="Arial"/>
                <w:color w:val="000000"/>
                <w:sz w:val="22"/>
                <w:szCs w:val="24"/>
                <w:lang w:eastAsia="pt-BR"/>
              </w:rPr>
              <w:t>e</w:t>
            </w:r>
            <w:r w:rsidR="002C5FB1">
              <w:rPr>
                <w:rFonts w:cs="Arial"/>
                <w:color w:val="000000"/>
                <w:sz w:val="22"/>
                <w:szCs w:val="24"/>
                <w:lang w:eastAsia="pt-BR"/>
              </w:rPr>
              <w:t xml:space="preserve">ntre dois números, </w:t>
            </w:r>
            <w:r w:rsidR="00654A29">
              <w:rPr>
                <w:rFonts w:cs="Arial"/>
                <w:color w:val="000000"/>
                <w:sz w:val="22"/>
                <w:szCs w:val="24"/>
                <w:lang w:eastAsia="pt-BR"/>
              </w:rPr>
              <w:t>m</w:t>
            </w:r>
            <w:r w:rsidR="002C5FB1">
              <w:rPr>
                <w:rFonts w:cs="Arial"/>
                <w:color w:val="000000"/>
                <w:sz w:val="22"/>
                <w:szCs w:val="24"/>
                <w:lang w:eastAsia="pt-BR"/>
              </w:rPr>
              <w:t xml:space="preserve">aior que </w:t>
            </w:r>
            <w:r w:rsidR="00654A29">
              <w:rPr>
                <w:rFonts w:cs="Arial"/>
                <w:color w:val="000000"/>
                <w:sz w:val="22"/>
                <w:szCs w:val="24"/>
                <w:lang w:eastAsia="pt-BR"/>
              </w:rPr>
              <w:t>e menor que).</w:t>
            </w:r>
          </w:p>
        </w:tc>
      </w:tr>
    </w:tbl>
    <w:p w14:paraId="161E5AF7" w14:textId="77777777" w:rsidR="00BE5EE5" w:rsidRDefault="00BE5EE5" w:rsidP="003447F4">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E6F16" w:rsidRPr="007378BF" w14:paraId="55643024" w14:textId="77777777" w:rsidTr="2E91B21E">
        <w:trPr>
          <w:trHeight w:val="768"/>
          <w:tblCellSpacing w:w="0" w:type="dxa"/>
        </w:trPr>
        <w:tc>
          <w:tcPr>
            <w:tcW w:w="5085" w:type="dxa"/>
            <w:tcBorders>
              <w:top w:val="single" w:sz="6" w:space="0" w:color="000000" w:themeColor="text1"/>
              <w:left w:val="single" w:sz="6" w:space="0" w:color="000000" w:themeColor="text1"/>
              <w:bottom w:val="single" w:sz="6" w:space="0" w:color="000000" w:themeColor="text1"/>
              <w:right w:val="nil"/>
            </w:tcBorders>
            <w:tcMar>
              <w:top w:w="0" w:type="dxa"/>
              <w:left w:w="108" w:type="dxa"/>
              <w:bottom w:w="0" w:type="dxa"/>
              <w:right w:w="0" w:type="dxa"/>
            </w:tcMar>
            <w:hideMark/>
          </w:tcPr>
          <w:p w14:paraId="69C0A27E" w14:textId="69A05800" w:rsidR="008E6F16" w:rsidRPr="007378BF" w:rsidRDefault="008E6F16" w:rsidP="00602129">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018</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Calcular Distribuição Normal</w:t>
            </w:r>
          </w:p>
        </w:tc>
        <w:tc>
          <w:tcPr>
            <w:tcW w:w="1842" w:type="dxa"/>
            <w:tcBorders>
              <w:top w:val="single" w:sz="6" w:space="0" w:color="000000" w:themeColor="text1"/>
              <w:left w:val="single" w:sz="6" w:space="0" w:color="000000" w:themeColor="text1"/>
              <w:bottom w:val="single" w:sz="6" w:space="0" w:color="000000" w:themeColor="text1"/>
              <w:right w:val="nil"/>
            </w:tcBorders>
            <w:tcMar>
              <w:top w:w="0" w:type="dxa"/>
              <w:left w:w="108" w:type="dxa"/>
              <w:bottom w:w="0" w:type="dxa"/>
              <w:right w:w="0" w:type="dxa"/>
            </w:tcMar>
            <w:hideMark/>
          </w:tcPr>
          <w:p w14:paraId="1E26AFD7" w14:textId="77777777" w:rsidR="008E6F16" w:rsidRDefault="008E6F16"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4D348C71" w14:textId="5B9AFEBE" w:rsidR="008E6F16" w:rsidRPr="007378BF" w:rsidRDefault="008E6F16"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5E7DD3">
              <w:rPr>
                <w:rFonts w:cs="Arial"/>
                <w:color w:val="000000"/>
                <w:sz w:val="22"/>
                <w:szCs w:val="24"/>
                <w:lang w:eastAsia="pt-BR"/>
              </w:rPr>
              <w:t>X</w:t>
            </w:r>
            <w:r w:rsidRPr="007378BF">
              <w:rPr>
                <w:rFonts w:cs="Arial"/>
                <w:color w:val="000000"/>
                <w:sz w:val="22"/>
                <w:szCs w:val="24"/>
                <w:lang w:eastAsia="pt-BR"/>
              </w:rPr>
              <w:t>) Oculto</w:t>
            </w:r>
          </w:p>
          <w:p w14:paraId="73FCB3DF" w14:textId="5D966E97" w:rsidR="008E6F16" w:rsidRPr="007378BF" w:rsidRDefault="008E6F16"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5E7DD3">
              <w:rPr>
                <w:rFonts w:cs="Arial"/>
                <w:color w:val="000000"/>
                <w:sz w:val="22"/>
                <w:szCs w:val="24"/>
                <w:lang w:eastAsia="pt-BR"/>
              </w:rPr>
              <w:t xml:space="preserve"> </w:t>
            </w:r>
            <w:r w:rsidRPr="007378BF">
              <w:rPr>
                <w:rFonts w:cs="Arial"/>
                <w:color w:val="000000"/>
                <w:sz w:val="22"/>
                <w:szCs w:val="24"/>
                <w:lang w:eastAsia="pt-BR"/>
              </w:rPr>
              <w:t>) Evidente</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8" w:type="dxa"/>
              <w:bottom w:w="0" w:type="dxa"/>
              <w:right w:w="108" w:type="dxa"/>
            </w:tcMar>
            <w:hideMark/>
          </w:tcPr>
          <w:p w14:paraId="408D76A3" w14:textId="77777777" w:rsidR="008E6F16" w:rsidRDefault="008E6F16"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0E0D122D" w14:textId="77777777" w:rsidR="008E6F16" w:rsidRPr="007378BF" w:rsidRDefault="008E6F16"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267EFC5A" w14:textId="77777777" w:rsidR="008E6F16" w:rsidRPr="007378BF" w:rsidRDefault="008E6F16"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70A3BE6B" w14:textId="77777777" w:rsidR="008E6F16" w:rsidRPr="007378BF" w:rsidRDefault="008E6F16"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54CCF1C7" w14:textId="77777777" w:rsidR="008E6F16" w:rsidRPr="007378BF" w:rsidRDefault="008E6F16"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8E6F16" w:rsidRPr="007378BF" w14:paraId="790FDFB0" w14:textId="77777777" w:rsidTr="2E91B21E">
        <w:trPr>
          <w:trHeight w:val="255"/>
          <w:tblCellSpacing w:w="0" w:type="dxa"/>
        </w:trPr>
        <w:tc>
          <w:tcPr>
            <w:tcW w:w="87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8" w:type="dxa"/>
              <w:bottom w:w="0" w:type="dxa"/>
              <w:right w:w="108" w:type="dxa"/>
            </w:tcMar>
            <w:hideMark/>
          </w:tcPr>
          <w:p w14:paraId="744793B8" w14:textId="0745C3D7" w:rsidR="008E6F16" w:rsidRDefault="008E6F16" w:rsidP="00602129">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Pr>
                <w:rFonts w:cs="Arial"/>
                <w:color w:val="000000"/>
                <w:sz w:val="22"/>
                <w:szCs w:val="24"/>
                <w:lang w:eastAsia="pt-BR"/>
              </w:rPr>
              <w:t>Com o acionamento do botão, “Calcular” o software executará os seguintes cálculos da Distribuição Normal</w:t>
            </w:r>
          </w:p>
          <w:p w14:paraId="7E0F048A" w14:textId="3E588C70" w:rsidR="00A109EE" w:rsidRDefault="00F53CA1" w:rsidP="00602129">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t>Nº</w:t>
            </w:r>
            <w:r w:rsidR="00AD2CF2">
              <w:rPr>
                <w:rFonts w:cs="Arial"/>
                <w:b/>
                <w:bCs/>
                <w:color w:val="000000"/>
                <w:sz w:val="22"/>
                <w:szCs w:val="24"/>
                <w:lang w:eastAsia="pt-BR"/>
              </w:rPr>
              <w:t xml:space="preserve"> Padrão(</w:t>
            </w:r>
            <w:r w:rsidR="00E70F1F">
              <w:rPr>
                <w:rFonts w:cs="Arial"/>
                <w:b/>
                <w:bCs/>
                <w:color w:val="000000"/>
                <w:sz w:val="22"/>
                <w:szCs w:val="24"/>
                <w:lang w:eastAsia="pt-BR"/>
              </w:rPr>
              <w:t>Z</w:t>
            </w:r>
            <w:r w:rsidR="00AD2CF2">
              <w:rPr>
                <w:rFonts w:cs="Arial"/>
                <w:b/>
                <w:bCs/>
                <w:color w:val="000000"/>
                <w:sz w:val="22"/>
                <w:szCs w:val="24"/>
                <w:lang w:eastAsia="pt-BR"/>
              </w:rPr>
              <w:t>)</w:t>
            </w:r>
            <w:r w:rsidR="0023043F">
              <w:rPr>
                <w:rFonts w:cs="Arial"/>
                <w:b/>
                <w:bCs/>
                <w:color w:val="000000"/>
                <w:sz w:val="22"/>
                <w:szCs w:val="24"/>
                <w:lang w:eastAsia="pt-BR"/>
              </w:rPr>
              <w:t>:</w:t>
            </w:r>
            <w:r w:rsidR="00084501">
              <w:rPr>
                <w:rFonts w:cs="Arial"/>
                <w:b/>
                <w:bCs/>
                <w:color w:val="000000"/>
                <w:sz w:val="22"/>
                <w:szCs w:val="24"/>
                <w:lang w:eastAsia="pt-BR"/>
              </w:rPr>
              <w:t xml:space="preserve"> </w:t>
            </w:r>
            <w:r w:rsidR="006E3D31">
              <w:rPr>
                <w:rFonts w:cs="Arial"/>
                <w:color w:val="000000"/>
                <w:sz w:val="22"/>
                <w:szCs w:val="24"/>
                <w:lang w:eastAsia="pt-BR"/>
              </w:rPr>
              <w:t xml:space="preserve">Se </w:t>
            </w:r>
            <w:r w:rsidR="00C47CBF">
              <w:rPr>
                <w:rFonts w:cs="Arial"/>
                <w:color w:val="000000"/>
                <w:sz w:val="22"/>
                <w:szCs w:val="24"/>
                <w:lang w:eastAsia="pt-BR"/>
              </w:rPr>
              <w:t xml:space="preserve">encontra na </w:t>
            </w:r>
            <w:r w:rsidR="00784069">
              <w:rPr>
                <w:rFonts w:cs="Arial"/>
                <w:color w:val="000000"/>
                <w:sz w:val="22"/>
                <w:szCs w:val="24"/>
                <w:lang w:eastAsia="pt-BR"/>
              </w:rPr>
              <w:t xml:space="preserve"> tabela d</w:t>
            </w:r>
            <w:r w:rsidR="00192162">
              <w:rPr>
                <w:rFonts w:cs="Arial"/>
                <w:color w:val="000000"/>
                <w:sz w:val="22"/>
                <w:szCs w:val="24"/>
                <w:lang w:eastAsia="pt-BR"/>
              </w:rPr>
              <w:t xml:space="preserve">a distribuição </w:t>
            </w:r>
            <w:r w:rsidR="002227E3">
              <w:rPr>
                <w:rFonts w:cs="Arial"/>
                <w:color w:val="000000"/>
                <w:sz w:val="22"/>
                <w:szCs w:val="24"/>
                <w:lang w:eastAsia="pt-BR"/>
              </w:rPr>
              <w:t>N</w:t>
            </w:r>
            <w:r w:rsidR="00192162">
              <w:rPr>
                <w:rFonts w:cs="Arial"/>
                <w:color w:val="000000"/>
                <w:sz w:val="22"/>
                <w:szCs w:val="24"/>
                <w:lang w:eastAsia="pt-BR"/>
              </w:rPr>
              <w:t>ormal</w:t>
            </w:r>
            <w:r w:rsidR="00BB355D">
              <w:rPr>
                <w:rFonts w:cs="Arial"/>
                <w:color w:val="000000"/>
                <w:sz w:val="22"/>
                <w:szCs w:val="24"/>
                <w:lang w:eastAsia="pt-BR"/>
              </w:rPr>
              <w:t>,</w:t>
            </w:r>
            <w:r w:rsidR="0008749E">
              <w:rPr>
                <w:rFonts w:cs="Arial"/>
                <w:color w:val="000000"/>
                <w:sz w:val="22"/>
                <w:szCs w:val="24"/>
                <w:lang w:eastAsia="pt-BR"/>
              </w:rPr>
              <w:t xml:space="preserve"> para achar a coordena que leva a este número deve fazer</w:t>
            </w:r>
            <w:r w:rsidR="00DA0EC0">
              <w:rPr>
                <w:rFonts w:cs="Arial"/>
                <w:color w:val="000000"/>
                <w:sz w:val="22"/>
                <w:szCs w:val="24"/>
                <w:lang w:eastAsia="pt-BR"/>
              </w:rPr>
              <w:t xml:space="preserve"> o</w:t>
            </w:r>
            <w:r w:rsidR="0008749E">
              <w:rPr>
                <w:rFonts w:cs="Arial"/>
                <w:color w:val="000000"/>
                <w:sz w:val="22"/>
                <w:szCs w:val="24"/>
                <w:lang w:eastAsia="pt-BR"/>
              </w:rPr>
              <w:t xml:space="preserve"> </w:t>
            </w:r>
            <w:r w:rsidR="004D4288">
              <w:rPr>
                <w:rFonts w:cs="Arial"/>
                <w:color w:val="000000"/>
                <w:sz w:val="22"/>
                <w:szCs w:val="24"/>
                <w:lang w:eastAsia="pt-BR"/>
              </w:rPr>
              <w:t xml:space="preserve">seguinte </w:t>
            </w:r>
            <w:r w:rsidR="00BB355D">
              <w:rPr>
                <w:rFonts w:cs="Arial"/>
                <w:color w:val="000000"/>
                <w:sz w:val="22"/>
                <w:szCs w:val="24"/>
                <w:lang w:eastAsia="pt-BR"/>
              </w:rPr>
              <w:t>cálculo</w:t>
            </w:r>
            <w:r w:rsidR="00A205E3">
              <w:rPr>
                <w:rFonts w:cs="Arial"/>
                <w:color w:val="000000"/>
                <w:sz w:val="22"/>
                <w:szCs w:val="24"/>
                <w:lang w:eastAsia="pt-BR"/>
              </w:rPr>
              <w:t>,</w:t>
            </w:r>
            <w:r w:rsidR="00024245">
              <w:rPr>
                <w:rFonts w:cs="Arial"/>
                <w:color w:val="000000"/>
                <w:sz w:val="22"/>
                <w:szCs w:val="24"/>
                <w:lang w:eastAsia="pt-BR"/>
              </w:rPr>
              <w:t xml:space="preserve"> </w:t>
            </w:r>
            <w:r w:rsidR="00B25666">
              <w:rPr>
                <w:rFonts w:cs="Arial"/>
                <w:color w:val="000000"/>
                <w:sz w:val="22"/>
                <w:szCs w:val="24"/>
                <w:lang w:eastAsia="pt-BR"/>
              </w:rPr>
              <w:t>N</w:t>
            </w:r>
            <w:r w:rsidR="00B00187">
              <w:rPr>
                <w:rFonts w:cs="Arial"/>
                <w:color w:val="000000"/>
                <w:sz w:val="22"/>
                <w:szCs w:val="24"/>
                <w:lang w:eastAsia="pt-BR"/>
              </w:rPr>
              <w:t>º Padrão(</w:t>
            </w:r>
            <w:r w:rsidR="00024245">
              <w:rPr>
                <w:rFonts w:cs="Arial"/>
                <w:color w:val="000000"/>
                <w:sz w:val="22"/>
                <w:szCs w:val="24"/>
                <w:lang w:eastAsia="pt-BR"/>
              </w:rPr>
              <w:t>Z</w:t>
            </w:r>
            <w:r w:rsidR="00B00187">
              <w:rPr>
                <w:rFonts w:cs="Arial"/>
                <w:color w:val="000000"/>
                <w:sz w:val="22"/>
                <w:szCs w:val="24"/>
                <w:lang w:eastAsia="pt-BR"/>
              </w:rPr>
              <w:t>)</w:t>
            </w:r>
            <w:r w:rsidR="00BB355D">
              <w:rPr>
                <w:rFonts w:cs="Arial"/>
                <w:color w:val="000000"/>
                <w:sz w:val="22"/>
                <w:szCs w:val="24"/>
                <w:lang w:eastAsia="pt-BR"/>
              </w:rPr>
              <w:t xml:space="preserve"> é o número</w:t>
            </w:r>
            <w:r w:rsidR="00624D15">
              <w:rPr>
                <w:rFonts w:cs="Arial"/>
                <w:color w:val="000000"/>
                <w:sz w:val="22"/>
                <w:szCs w:val="24"/>
                <w:lang w:eastAsia="pt-BR"/>
              </w:rPr>
              <w:t xml:space="preserve"> a ser transformado</w:t>
            </w:r>
            <w:r w:rsidR="0042068B">
              <w:rPr>
                <w:rFonts w:cs="Arial"/>
                <w:color w:val="000000"/>
                <w:sz w:val="22"/>
                <w:szCs w:val="24"/>
                <w:lang w:eastAsia="pt-BR"/>
              </w:rPr>
              <w:t>(X)</w:t>
            </w:r>
            <w:r w:rsidR="00EA060F">
              <w:rPr>
                <w:rFonts w:cs="Arial"/>
                <w:color w:val="000000"/>
                <w:sz w:val="22"/>
                <w:szCs w:val="24"/>
                <w:lang w:eastAsia="pt-BR"/>
              </w:rPr>
              <w:t xml:space="preserve"> menos a média</w:t>
            </w:r>
            <w:r w:rsidR="0042068B">
              <w:rPr>
                <w:rFonts w:cs="Arial"/>
                <w:color w:val="000000"/>
                <w:sz w:val="22"/>
                <w:szCs w:val="24"/>
                <w:lang w:eastAsia="pt-BR"/>
              </w:rPr>
              <w:t>(ME)</w:t>
            </w:r>
            <w:r w:rsidR="005D4FD2">
              <w:rPr>
                <w:rFonts w:cs="Arial"/>
                <w:color w:val="000000"/>
                <w:sz w:val="22"/>
                <w:szCs w:val="24"/>
                <w:lang w:eastAsia="pt-BR"/>
              </w:rPr>
              <w:t>,</w:t>
            </w:r>
            <w:r w:rsidR="000C13AE">
              <w:rPr>
                <w:rFonts w:cs="Arial"/>
                <w:color w:val="000000"/>
                <w:sz w:val="22"/>
                <w:szCs w:val="24"/>
                <w:lang w:eastAsia="pt-BR"/>
              </w:rPr>
              <w:t xml:space="preserve"> </w:t>
            </w:r>
            <w:r w:rsidR="00126FEB">
              <w:rPr>
                <w:rFonts w:cs="Arial"/>
                <w:color w:val="000000"/>
                <w:sz w:val="22"/>
                <w:szCs w:val="24"/>
                <w:lang w:eastAsia="pt-BR"/>
              </w:rPr>
              <w:t xml:space="preserve">e </w:t>
            </w:r>
            <w:r w:rsidR="00F04BD3">
              <w:rPr>
                <w:rFonts w:cs="Arial"/>
                <w:color w:val="000000"/>
                <w:sz w:val="22"/>
                <w:szCs w:val="24"/>
                <w:lang w:eastAsia="pt-BR"/>
              </w:rPr>
              <w:t xml:space="preserve">depois </w:t>
            </w:r>
            <w:r w:rsidR="00DB2A0F">
              <w:rPr>
                <w:rFonts w:cs="Arial"/>
                <w:color w:val="000000"/>
                <w:sz w:val="22"/>
                <w:szCs w:val="24"/>
                <w:lang w:eastAsia="pt-BR"/>
              </w:rPr>
              <w:t xml:space="preserve"> divido pelo</w:t>
            </w:r>
            <w:r w:rsidR="000C13AE">
              <w:rPr>
                <w:rFonts w:cs="Arial"/>
                <w:color w:val="000000"/>
                <w:sz w:val="22"/>
                <w:szCs w:val="24"/>
                <w:lang w:eastAsia="pt-BR"/>
              </w:rPr>
              <w:t xml:space="preserve"> de</w:t>
            </w:r>
            <w:r w:rsidR="00113578">
              <w:rPr>
                <w:rFonts w:cs="Arial"/>
                <w:color w:val="000000"/>
                <w:sz w:val="22"/>
                <w:szCs w:val="24"/>
                <w:lang w:eastAsia="pt-BR"/>
              </w:rPr>
              <w:t>svio padrão</w:t>
            </w:r>
            <w:r w:rsidR="0042068B">
              <w:rPr>
                <w:rFonts w:cs="Arial"/>
                <w:color w:val="000000"/>
                <w:sz w:val="22"/>
                <w:szCs w:val="24"/>
                <w:lang w:eastAsia="pt-BR"/>
              </w:rPr>
              <w:t>(DP)</w:t>
            </w:r>
            <w:r w:rsidR="00A03834">
              <w:rPr>
                <w:rFonts w:cs="Arial"/>
                <w:color w:val="000000"/>
                <w:sz w:val="22"/>
                <w:szCs w:val="24"/>
                <w:lang w:eastAsia="pt-BR"/>
              </w:rPr>
              <w:t xml:space="preserve"> </w:t>
            </w:r>
            <w:r w:rsidR="00A03834">
              <w:rPr>
                <w:rFonts w:cs="Arial"/>
                <w:b/>
                <w:bCs/>
                <w:color w:val="000000"/>
                <w:sz w:val="22"/>
                <w:szCs w:val="24"/>
                <w:lang w:eastAsia="pt-BR"/>
              </w:rPr>
              <w:t xml:space="preserve">Fórmula: </w:t>
            </w:r>
            <m:oMath>
              <m:r>
                <m:rPr>
                  <m:sty m:val="bi"/>
                </m:rPr>
                <w:rPr>
                  <w:rFonts w:ascii="Cambria Math" w:hAnsi="Cambria Math" w:cs="Arial"/>
                  <w:color w:val="000000"/>
                  <w:sz w:val="22"/>
                  <w:szCs w:val="24"/>
                  <w:lang w:eastAsia="pt-BR"/>
                </w:rPr>
                <m:t>Nº Padrão</m:t>
              </m:r>
              <m:d>
                <m:dPr>
                  <m:ctrlPr>
                    <w:rPr>
                      <w:rFonts w:ascii="Cambria Math" w:hAnsi="Cambria Math" w:cs="Arial"/>
                      <w:b/>
                      <w:bCs/>
                      <w:i/>
                      <w:color w:val="000000"/>
                      <w:sz w:val="22"/>
                      <w:szCs w:val="24"/>
                      <w:lang w:eastAsia="pt-BR"/>
                    </w:rPr>
                  </m:ctrlPr>
                </m:dPr>
                <m:e>
                  <m:r>
                    <m:rPr>
                      <m:sty m:val="bi"/>
                    </m:rPr>
                    <w:rPr>
                      <w:rFonts w:ascii="Cambria Math" w:hAnsi="Cambria Math" w:cs="Arial"/>
                      <w:color w:val="000000"/>
                      <w:sz w:val="22"/>
                      <w:szCs w:val="24"/>
                      <w:lang w:eastAsia="pt-BR"/>
                    </w:rPr>
                    <m:t>Z</m:t>
                  </m:r>
                </m:e>
              </m:d>
              <m:r>
                <m:rPr>
                  <m:sty m:val="bi"/>
                </m:rPr>
                <w:rPr>
                  <w:rFonts w:ascii="Cambria Math" w:hAnsi="Cambria Math" w:cs="Arial"/>
                  <w:color w:val="000000"/>
                  <w:sz w:val="22"/>
                  <w:szCs w:val="24"/>
                  <w:lang w:eastAsia="pt-BR"/>
                </w:rPr>
                <m:t>=</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X-ME</m:t>
                  </m:r>
                </m:num>
                <m:den>
                  <m:r>
                    <m:rPr>
                      <m:sty m:val="bi"/>
                    </m:rPr>
                    <w:rPr>
                      <w:rFonts w:ascii="Cambria Math" w:hAnsi="Cambria Math" w:cs="Arial"/>
                      <w:color w:val="000000"/>
                      <w:sz w:val="22"/>
                      <w:szCs w:val="24"/>
                      <w:lang w:eastAsia="pt-BR"/>
                    </w:rPr>
                    <m:t>DP</m:t>
                  </m:r>
                </m:den>
              </m:f>
            </m:oMath>
            <w:r w:rsidR="00A03834">
              <w:rPr>
                <w:rFonts w:cs="Arial"/>
                <w:b/>
                <w:bCs/>
                <w:color w:val="000000"/>
                <w:sz w:val="22"/>
                <w:szCs w:val="24"/>
                <w:lang w:eastAsia="pt-BR"/>
              </w:rPr>
              <w:t xml:space="preserve"> </w:t>
            </w:r>
            <w:r w:rsidR="00162528">
              <w:rPr>
                <w:rFonts w:cs="Arial"/>
                <w:color w:val="000000"/>
                <w:sz w:val="22"/>
                <w:szCs w:val="24"/>
                <w:lang w:eastAsia="pt-BR"/>
              </w:rPr>
              <w:t xml:space="preserve"> </w:t>
            </w:r>
            <w:r w:rsidR="00675A5E">
              <w:rPr>
                <w:rFonts w:cs="Arial"/>
                <w:color w:val="000000"/>
                <w:sz w:val="22"/>
                <w:szCs w:val="24"/>
                <w:lang w:eastAsia="pt-BR"/>
              </w:rPr>
              <w:t xml:space="preserve">. </w:t>
            </w:r>
            <w:r w:rsidR="00437A61">
              <w:rPr>
                <w:rFonts w:cs="Arial"/>
                <w:color w:val="000000"/>
                <w:sz w:val="22"/>
                <w:szCs w:val="24"/>
                <w:lang w:eastAsia="pt-BR"/>
              </w:rPr>
              <w:t>O</w:t>
            </w:r>
            <w:r w:rsidR="00162528">
              <w:rPr>
                <w:rFonts w:cs="Arial"/>
                <w:color w:val="000000"/>
                <w:sz w:val="22"/>
                <w:szCs w:val="24"/>
                <w:lang w:eastAsia="pt-BR"/>
              </w:rPr>
              <w:t>s dois primeiros números</w:t>
            </w:r>
            <w:r w:rsidR="00C80659">
              <w:rPr>
                <w:rFonts w:cs="Arial"/>
                <w:color w:val="000000"/>
                <w:sz w:val="22"/>
                <w:szCs w:val="24"/>
                <w:lang w:eastAsia="pt-BR"/>
              </w:rPr>
              <w:t xml:space="preserve"> do resultado</w:t>
            </w:r>
            <w:r w:rsidR="00070A5E">
              <w:rPr>
                <w:rFonts w:cs="Arial"/>
                <w:color w:val="000000"/>
                <w:sz w:val="22"/>
                <w:szCs w:val="24"/>
                <w:lang w:eastAsia="pt-BR"/>
              </w:rPr>
              <w:t>,</w:t>
            </w:r>
            <w:r w:rsidR="00C80659">
              <w:rPr>
                <w:rFonts w:cs="Arial"/>
                <w:color w:val="000000"/>
                <w:sz w:val="22"/>
                <w:szCs w:val="24"/>
                <w:lang w:eastAsia="pt-BR"/>
              </w:rPr>
              <w:t xml:space="preserve"> </w:t>
            </w:r>
            <w:r w:rsidR="00C80659" w:rsidRPr="00070A5E">
              <w:rPr>
                <w:rFonts w:cs="Arial"/>
                <w:b/>
                <w:bCs/>
                <w:color w:val="000000"/>
                <w:sz w:val="22"/>
                <w:szCs w:val="24"/>
                <w:lang w:eastAsia="pt-BR"/>
              </w:rPr>
              <w:t>exemplo</w:t>
            </w:r>
            <w:r w:rsidR="00C80659">
              <w:rPr>
                <w:rFonts w:cs="Arial"/>
                <w:color w:val="000000"/>
                <w:sz w:val="22"/>
                <w:szCs w:val="24"/>
                <w:lang w:eastAsia="pt-BR"/>
              </w:rPr>
              <w:t xml:space="preserve"> </w:t>
            </w:r>
            <w:r w:rsidR="00611713" w:rsidRPr="00753962">
              <w:rPr>
                <w:rFonts w:cs="Arial"/>
                <w:b/>
                <w:bCs/>
                <w:color w:val="000000"/>
                <w:sz w:val="22"/>
                <w:szCs w:val="24"/>
                <w:highlight w:val="yellow"/>
                <w:lang w:eastAsia="pt-BR"/>
              </w:rPr>
              <w:t>0,8</w:t>
            </w:r>
            <w:r w:rsidR="00611713" w:rsidRPr="0016275A">
              <w:rPr>
                <w:rFonts w:cs="Arial"/>
                <w:b/>
                <w:bCs/>
                <w:color w:val="000000"/>
                <w:sz w:val="22"/>
                <w:szCs w:val="24"/>
                <w:lang w:eastAsia="pt-BR"/>
              </w:rPr>
              <w:t>6</w:t>
            </w:r>
            <w:r w:rsidR="00CE0782" w:rsidRPr="0016275A">
              <w:rPr>
                <w:rFonts w:cs="Arial"/>
                <w:b/>
                <w:bCs/>
                <w:color w:val="000000"/>
                <w:sz w:val="22"/>
                <w:szCs w:val="24"/>
                <w:lang w:eastAsia="pt-BR"/>
              </w:rPr>
              <w:t>7</w:t>
            </w:r>
            <w:r w:rsidR="004404E5" w:rsidRPr="0016275A">
              <w:rPr>
                <w:rFonts w:cs="Arial"/>
                <w:b/>
                <w:bCs/>
                <w:color w:val="000000"/>
                <w:sz w:val="22"/>
                <w:szCs w:val="24"/>
                <w:lang w:eastAsia="pt-BR"/>
              </w:rPr>
              <w:t xml:space="preserve"> é o eixo Y</w:t>
            </w:r>
            <w:r w:rsidR="004404E5">
              <w:rPr>
                <w:rFonts w:cs="Arial"/>
                <w:color w:val="000000"/>
                <w:sz w:val="22"/>
                <w:szCs w:val="24"/>
                <w:lang w:eastAsia="pt-BR"/>
              </w:rPr>
              <w:t xml:space="preserve"> da tabela</w:t>
            </w:r>
            <w:r w:rsidR="006C34F1">
              <w:rPr>
                <w:rFonts w:cs="Arial"/>
                <w:color w:val="000000"/>
                <w:sz w:val="22"/>
                <w:szCs w:val="24"/>
                <w:lang w:eastAsia="pt-BR"/>
              </w:rPr>
              <w:t>,</w:t>
            </w:r>
            <w:r w:rsidR="00B67A2D">
              <w:rPr>
                <w:rFonts w:cs="Arial"/>
                <w:color w:val="000000"/>
                <w:sz w:val="22"/>
                <w:szCs w:val="24"/>
                <w:lang w:eastAsia="pt-BR"/>
              </w:rPr>
              <w:t xml:space="preserve"> o </w:t>
            </w:r>
            <w:r w:rsidR="00B67A2D" w:rsidRPr="005F5C09">
              <w:rPr>
                <w:rFonts w:cs="Arial"/>
                <w:color w:val="000000"/>
                <w:sz w:val="22"/>
                <w:szCs w:val="24"/>
                <w:lang w:eastAsia="pt-BR"/>
              </w:rPr>
              <w:t>te</w:t>
            </w:r>
            <w:r w:rsidR="00DB4A52" w:rsidRPr="005F5C09">
              <w:rPr>
                <w:rFonts w:cs="Arial"/>
                <w:color w:val="000000"/>
                <w:sz w:val="22"/>
                <w:szCs w:val="24"/>
                <w:lang w:eastAsia="pt-BR"/>
              </w:rPr>
              <w:t>rceiro número</w:t>
            </w:r>
            <w:r w:rsidR="006C34F1" w:rsidRPr="0016275A">
              <w:rPr>
                <w:rFonts w:cs="Arial"/>
                <w:b/>
                <w:bCs/>
                <w:color w:val="000000"/>
                <w:sz w:val="22"/>
                <w:szCs w:val="24"/>
                <w:lang w:eastAsia="pt-BR"/>
              </w:rPr>
              <w:t xml:space="preserve"> 0,8</w:t>
            </w:r>
            <w:r w:rsidR="006C34F1" w:rsidRPr="00753962">
              <w:rPr>
                <w:rFonts w:cs="Arial"/>
                <w:b/>
                <w:bCs/>
                <w:color w:val="000000"/>
                <w:sz w:val="22"/>
                <w:szCs w:val="24"/>
                <w:highlight w:val="yellow"/>
                <w:lang w:eastAsia="pt-BR"/>
              </w:rPr>
              <w:t>6</w:t>
            </w:r>
            <w:r w:rsidR="002C78E2" w:rsidRPr="0016275A">
              <w:rPr>
                <w:rFonts w:cs="Arial"/>
                <w:b/>
                <w:bCs/>
                <w:color w:val="000000"/>
                <w:sz w:val="22"/>
                <w:szCs w:val="24"/>
                <w:lang w:eastAsia="pt-BR"/>
              </w:rPr>
              <w:t>7</w:t>
            </w:r>
            <w:r w:rsidR="008B67D5" w:rsidRPr="0016275A">
              <w:rPr>
                <w:rFonts w:cs="Arial"/>
                <w:b/>
                <w:bCs/>
                <w:color w:val="000000"/>
                <w:sz w:val="22"/>
                <w:szCs w:val="24"/>
                <w:lang w:eastAsia="pt-BR"/>
              </w:rPr>
              <w:t xml:space="preserve"> é </w:t>
            </w:r>
            <w:r w:rsidR="00034B5C">
              <w:rPr>
                <w:rFonts w:cs="Arial"/>
                <w:b/>
                <w:bCs/>
                <w:color w:val="000000"/>
                <w:sz w:val="22"/>
                <w:szCs w:val="24"/>
                <w:lang w:eastAsia="pt-BR"/>
              </w:rPr>
              <w:t xml:space="preserve">o </w:t>
            </w:r>
            <w:r w:rsidR="008B67D5" w:rsidRPr="0016275A">
              <w:rPr>
                <w:rFonts w:cs="Arial"/>
                <w:b/>
                <w:bCs/>
                <w:color w:val="000000"/>
                <w:sz w:val="22"/>
                <w:szCs w:val="24"/>
                <w:lang w:eastAsia="pt-BR"/>
              </w:rPr>
              <w:t>eixo X</w:t>
            </w:r>
            <w:r w:rsidR="0016275A">
              <w:rPr>
                <w:rFonts w:cs="Arial"/>
                <w:color w:val="000000"/>
                <w:sz w:val="22"/>
                <w:szCs w:val="24"/>
                <w:lang w:eastAsia="pt-BR"/>
              </w:rPr>
              <w:t>,</w:t>
            </w:r>
            <w:r w:rsidR="00520622">
              <w:rPr>
                <w:rFonts w:cs="Arial"/>
                <w:color w:val="000000"/>
                <w:sz w:val="22"/>
                <w:szCs w:val="24"/>
                <w:lang w:eastAsia="pt-BR"/>
              </w:rPr>
              <w:t xml:space="preserve"> caso haja  um quarto número </w:t>
            </w:r>
            <w:r w:rsidR="005462D3">
              <w:rPr>
                <w:rFonts w:cs="Arial"/>
                <w:color w:val="000000"/>
                <w:sz w:val="22"/>
                <w:szCs w:val="24"/>
                <w:lang w:eastAsia="pt-BR"/>
              </w:rPr>
              <w:t xml:space="preserve">maior ou igual a 5 </w:t>
            </w:r>
            <w:r w:rsidR="009B70DD">
              <w:rPr>
                <w:rFonts w:cs="Arial"/>
                <w:color w:val="000000"/>
                <w:sz w:val="22"/>
                <w:szCs w:val="24"/>
                <w:lang w:eastAsia="pt-BR"/>
              </w:rPr>
              <w:t xml:space="preserve">o terceiro número é arredondo para cima </w:t>
            </w:r>
            <w:r w:rsidR="00D15D36">
              <w:rPr>
                <w:rFonts w:cs="Arial"/>
                <w:color w:val="000000"/>
                <w:sz w:val="22"/>
                <w:szCs w:val="24"/>
                <w:lang w:eastAsia="pt-BR"/>
              </w:rPr>
              <w:t>e menor que 5</w:t>
            </w:r>
            <w:r w:rsidR="00041803">
              <w:rPr>
                <w:rFonts w:cs="Arial"/>
                <w:color w:val="000000"/>
                <w:sz w:val="22"/>
                <w:szCs w:val="24"/>
                <w:lang w:eastAsia="pt-BR"/>
              </w:rPr>
              <w:t xml:space="preserve"> para baixo.</w:t>
            </w:r>
          </w:p>
          <w:p w14:paraId="6EEA8581" w14:textId="59AAD883" w:rsidR="00F46244" w:rsidRDefault="00651786" w:rsidP="00602129">
            <w:pPr>
              <w:suppressAutoHyphens w:val="0"/>
              <w:spacing w:before="10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Tabela de Distribuição</w:t>
            </w:r>
            <w:r w:rsidR="002227E3">
              <w:rPr>
                <w:rFonts w:cs="Arial"/>
                <w:b/>
                <w:bCs/>
                <w:color w:val="000000"/>
                <w:sz w:val="22"/>
                <w:szCs w:val="24"/>
                <w:lang w:eastAsia="pt-BR"/>
              </w:rPr>
              <w:t xml:space="preserve"> Normal:</w:t>
            </w:r>
          </w:p>
          <w:p w14:paraId="0A410D48" w14:textId="2EF259E1" w:rsidR="002227E3" w:rsidRPr="00F46244" w:rsidRDefault="004E2D20" w:rsidP="00BE5EE5">
            <w:pPr>
              <w:suppressAutoHyphens w:val="0"/>
              <w:spacing w:before="100" w:beforeAutospacing="1" w:after="142" w:line="276" w:lineRule="auto"/>
              <w:ind w:firstLine="0"/>
              <w:jc w:val="center"/>
              <w:rPr>
                <w:rFonts w:cs="Arial"/>
                <w:b/>
                <w:bCs/>
                <w:color w:val="000000"/>
                <w:sz w:val="22"/>
                <w:szCs w:val="24"/>
                <w:lang w:eastAsia="pt-BR"/>
              </w:rPr>
            </w:pPr>
            <w:r w:rsidRPr="004E2D20">
              <w:rPr>
                <w:rFonts w:cs="Arial"/>
                <w:b/>
                <w:bCs/>
                <w:noProof/>
                <w:color w:val="000000"/>
                <w:sz w:val="22"/>
                <w:szCs w:val="24"/>
                <w:lang w:eastAsia="pt-BR"/>
              </w:rPr>
              <w:lastRenderedPageBreak/>
              <w:drawing>
                <wp:inline distT="0" distB="0" distL="0" distR="0" wp14:anchorId="226ED738" wp14:editId="1ABB4ADC">
                  <wp:extent cx="2390775" cy="3019425"/>
                  <wp:effectExtent l="152400" t="152400" r="371475" b="3524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3059" cy="3047568"/>
                          </a:xfrm>
                          <a:prstGeom prst="rect">
                            <a:avLst/>
                          </a:prstGeom>
                          <a:ln>
                            <a:noFill/>
                          </a:ln>
                          <a:effectLst>
                            <a:outerShdw blurRad="292100" dist="139700" dir="2700000" algn="tl" rotWithShape="0">
                              <a:srgbClr val="333333">
                                <a:alpha val="65000"/>
                              </a:srgbClr>
                            </a:outerShdw>
                          </a:effectLst>
                        </pic:spPr>
                      </pic:pic>
                    </a:graphicData>
                  </a:graphic>
                </wp:inline>
              </w:drawing>
            </w:r>
          </w:p>
          <w:p w14:paraId="4A262132" w14:textId="058A451D" w:rsidR="00240C9A" w:rsidRDefault="009347A8" w:rsidP="00602129">
            <w:pPr>
              <w:suppressAutoHyphens w:val="0"/>
              <w:spacing w:before="10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Probabilidade</w:t>
            </w:r>
            <w:r w:rsidR="005770A9">
              <w:rPr>
                <w:rFonts w:cs="Arial"/>
                <w:b/>
                <w:bCs/>
                <w:color w:val="000000"/>
                <w:sz w:val="22"/>
                <w:szCs w:val="24"/>
                <w:lang w:eastAsia="pt-BR"/>
              </w:rPr>
              <w:t xml:space="preserve"> entre dois números</w:t>
            </w:r>
          </w:p>
          <w:p w14:paraId="445FA89E" w14:textId="4DFDE6F9" w:rsidR="00543DEF" w:rsidRDefault="00240C9A" w:rsidP="00602129">
            <w:pPr>
              <w:suppressAutoHyphens w:val="0"/>
              <w:spacing w:before="100" w:beforeAutospacing="1" w:after="142" w:line="276" w:lineRule="auto"/>
              <w:ind w:firstLine="0"/>
              <w:jc w:val="left"/>
              <w:rPr>
                <w:rFonts w:cs="Arial"/>
                <w:color w:val="000000"/>
                <w:sz w:val="22"/>
                <w:szCs w:val="24"/>
                <w:lang w:eastAsia="pt-BR"/>
              </w:rPr>
            </w:pPr>
            <w:r w:rsidRPr="00240C9A">
              <w:rPr>
                <w:rFonts w:cs="Arial"/>
                <w:b/>
                <w:bCs/>
                <w:color w:val="000000"/>
                <w:sz w:val="22"/>
                <w:szCs w:val="24"/>
                <w:lang w:eastAsia="pt-BR"/>
              </w:rPr>
              <w:t>I</w:t>
            </w:r>
            <w:r w:rsidR="0077513B" w:rsidRPr="00240C9A">
              <w:rPr>
                <w:rFonts w:cs="Arial"/>
                <w:b/>
                <w:bCs/>
                <w:color w:val="000000"/>
                <w:sz w:val="22"/>
                <w:szCs w:val="24"/>
                <w:lang w:eastAsia="pt-BR"/>
              </w:rPr>
              <w:t>ntervalo for</w:t>
            </w:r>
            <w:r w:rsidR="00D21B74" w:rsidRPr="00240C9A">
              <w:rPr>
                <w:rFonts w:cs="Arial"/>
                <w:b/>
                <w:bCs/>
                <w:color w:val="000000"/>
                <w:sz w:val="22"/>
                <w:szCs w:val="24"/>
                <w:lang w:eastAsia="pt-BR"/>
              </w:rPr>
              <w:t xml:space="preserve"> entre a média e </w:t>
            </w:r>
            <w:r w:rsidR="0027402A" w:rsidRPr="00240C9A">
              <w:rPr>
                <w:rFonts w:cs="Arial"/>
                <w:b/>
                <w:bCs/>
                <w:color w:val="000000"/>
                <w:sz w:val="22"/>
                <w:szCs w:val="24"/>
                <w:lang w:eastAsia="pt-BR"/>
              </w:rPr>
              <w:t>um número</w:t>
            </w:r>
            <w:r>
              <w:rPr>
                <w:rFonts w:cs="Arial"/>
                <w:b/>
                <w:bCs/>
                <w:color w:val="000000"/>
                <w:sz w:val="22"/>
                <w:szCs w:val="24"/>
                <w:lang w:eastAsia="pt-BR"/>
              </w:rPr>
              <w:t>:</w:t>
            </w:r>
            <w:r w:rsidR="002D73A9">
              <w:rPr>
                <w:rFonts w:cs="Arial"/>
                <w:color w:val="000000"/>
                <w:sz w:val="22"/>
                <w:szCs w:val="24"/>
                <w:lang w:eastAsia="pt-BR"/>
              </w:rPr>
              <w:t xml:space="preserve"> a probabilidade é </w:t>
            </w:r>
            <w:r w:rsidR="00C15D4B">
              <w:rPr>
                <w:rFonts w:cs="Arial"/>
                <w:color w:val="000000"/>
                <w:sz w:val="22"/>
                <w:szCs w:val="24"/>
                <w:lang w:eastAsia="pt-BR"/>
              </w:rPr>
              <w:t xml:space="preserve">transformar o número </w:t>
            </w:r>
            <w:r w:rsidR="00A16ECD">
              <w:rPr>
                <w:rFonts w:cs="Arial"/>
                <w:color w:val="000000"/>
                <w:sz w:val="22"/>
                <w:szCs w:val="24"/>
                <w:lang w:eastAsia="pt-BR"/>
              </w:rPr>
              <w:t xml:space="preserve">em </w:t>
            </w:r>
            <w:r w:rsidR="00C827AE">
              <w:rPr>
                <w:rFonts w:cs="Arial"/>
                <w:color w:val="000000"/>
                <w:sz w:val="22"/>
                <w:szCs w:val="24"/>
                <w:lang w:eastAsia="pt-BR"/>
              </w:rPr>
              <w:t>N</w:t>
            </w:r>
            <w:r w:rsidR="003A04CD">
              <w:rPr>
                <w:rFonts w:cs="Arial"/>
                <w:color w:val="000000"/>
                <w:sz w:val="22"/>
                <w:szCs w:val="24"/>
                <w:lang w:eastAsia="pt-BR"/>
              </w:rPr>
              <w:t>º</w:t>
            </w:r>
            <w:r w:rsidR="004C4EDB">
              <w:rPr>
                <w:rFonts w:cs="Arial"/>
                <w:color w:val="000000"/>
                <w:sz w:val="22"/>
                <w:szCs w:val="24"/>
                <w:lang w:eastAsia="pt-BR"/>
              </w:rPr>
              <w:t xml:space="preserve"> </w:t>
            </w:r>
            <w:r w:rsidR="00C827AE">
              <w:rPr>
                <w:rFonts w:cs="Arial"/>
                <w:color w:val="000000"/>
                <w:sz w:val="22"/>
                <w:szCs w:val="24"/>
                <w:lang w:eastAsia="pt-BR"/>
              </w:rPr>
              <w:t>P</w:t>
            </w:r>
            <w:r w:rsidR="00A16ECD">
              <w:rPr>
                <w:rFonts w:cs="Arial"/>
                <w:color w:val="000000"/>
                <w:sz w:val="22"/>
                <w:szCs w:val="24"/>
                <w:lang w:eastAsia="pt-BR"/>
              </w:rPr>
              <w:t>adrão(Z)</w:t>
            </w:r>
            <w:r w:rsidR="0006028F">
              <w:rPr>
                <w:rFonts w:cs="Arial"/>
                <w:color w:val="000000"/>
                <w:sz w:val="22"/>
                <w:szCs w:val="24"/>
                <w:lang w:eastAsia="pt-BR"/>
              </w:rPr>
              <w:t xml:space="preserve"> e</w:t>
            </w:r>
            <w:r w:rsidR="00A16ECD">
              <w:rPr>
                <w:rFonts w:cs="Arial"/>
                <w:color w:val="000000"/>
                <w:sz w:val="22"/>
                <w:szCs w:val="24"/>
                <w:lang w:eastAsia="pt-BR"/>
              </w:rPr>
              <w:t xml:space="preserve"> </w:t>
            </w:r>
            <w:r w:rsidR="00FC24E0">
              <w:rPr>
                <w:rFonts w:cs="Arial"/>
                <w:color w:val="000000"/>
                <w:sz w:val="22"/>
                <w:szCs w:val="24"/>
                <w:lang w:eastAsia="pt-BR"/>
              </w:rPr>
              <w:t xml:space="preserve"> </w:t>
            </w:r>
            <w:r w:rsidR="001B51C0">
              <w:rPr>
                <w:rFonts w:cs="Arial"/>
                <w:color w:val="000000"/>
                <w:sz w:val="22"/>
                <w:szCs w:val="24"/>
                <w:lang w:eastAsia="pt-BR"/>
              </w:rPr>
              <w:t>multiplica</w:t>
            </w:r>
            <w:r w:rsidR="00C86F5C">
              <w:rPr>
                <w:rFonts w:cs="Arial"/>
                <w:color w:val="000000"/>
                <w:sz w:val="22"/>
                <w:szCs w:val="24"/>
                <w:lang w:eastAsia="pt-BR"/>
              </w:rPr>
              <w:t>r</w:t>
            </w:r>
            <w:r w:rsidR="001B51C0">
              <w:rPr>
                <w:rFonts w:cs="Arial"/>
                <w:color w:val="000000"/>
                <w:sz w:val="22"/>
                <w:szCs w:val="24"/>
                <w:lang w:eastAsia="pt-BR"/>
              </w:rPr>
              <w:t xml:space="preserve"> por </w:t>
            </w:r>
            <w:r w:rsidR="00FC24E0">
              <w:rPr>
                <w:rFonts w:cs="Arial"/>
                <w:color w:val="000000"/>
                <w:sz w:val="22"/>
                <w:szCs w:val="24"/>
                <w:lang w:eastAsia="pt-BR"/>
              </w:rPr>
              <w:t>100</w:t>
            </w:r>
            <w:r w:rsidR="00543DEF">
              <w:rPr>
                <w:rFonts w:cs="Arial"/>
                <w:color w:val="000000"/>
                <w:sz w:val="22"/>
                <w:szCs w:val="24"/>
                <w:lang w:eastAsia="pt-BR"/>
              </w:rPr>
              <w:t>.</w:t>
            </w:r>
            <w:r w:rsidR="00B968A0" w:rsidRPr="009F4F22">
              <w:rPr>
                <w:rFonts w:cs="Arial"/>
                <w:b/>
                <w:bCs/>
                <w:color w:val="000000"/>
                <w:sz w:val="22"/>
                <w:szCs w:val="24"/>
                <w:lang w:eastAsia="pt-BR"/>
              </w:rPr>
              <w:t xml:space="preserve"> Exemplo</w:t>
            </w:r>
            <w:r w:rsidR="00B968A0">
              <w:rPr>
                <w:rFonts w:cs="Arial"/>
                <w:b/>
                <w:bCs/>
                <w:color w:val="000000"/>
                <w:sz w:val="22"/>
                <w:szCs w:val="24"/>
                <w:lang w:eastAsia="pt-BR"/>
              </w:rPr>
              <w:t>:</w:t>
            </w:r>
            <w:r w:rsidR="00B968A0" w:rsidRPr="009F4F22">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1</m:t>
                  </m:r>
                </m:sub>
              </m:sSub>
              <m:r>
                <m:rPr>
                  <m:sty m:val="bi"/>
                </m:rPr>
                <w:rPr>
                  <w:rFonts w:ascii="Cambria Math" w:hAnsi="Cambria Math" w:cs="Arial"/>
                  <w:color w:val="000000"/>
                  <w:sz w:val="22"/>
                  <w:szCs w:val="24"/>
                  <w:lang w:eastAsia="pt-BR"/>
                </w:rPr>
                <m:t>*100</m:t>
              </m:r>
            </m:oMath>
          </w:p>
          <w:p w14:paraId="735EE8A0" w14:textId="7664F842" w:rsidR="00B144A9" w:rsidRDefault="00D5407E" w:rsidP="00602129">
            <w:pPr>
              <w:suppressAutoHyphens w:val="0"/>
              <w:spacing w:before="100" w:beforeAutospacing="1" w:after="142" w:line="276" w:lineRule="auto"/>
              <w:ind w:firstLine="0"/>
              <w:jc w:val="left"/>
              <w:rPr>
                <w:rFonts w:cs="Arial"/>
                <w:b/>
                <w:bCs/>
                <w:color w:val="000000"/>
                <w:sz w:val="22"/>
                <w:szCs w:val="24"/>
                <w:lang w:eastAsia="pt-BR"/>
              </w:rPr>
            </w:pPr>
            <w:r>
              <w:rPr>
                <w:rFonts w:cs="Arial"/>
                <w:color w:val="000000"/>
                <w:sz w:val="22"/>
                <w:szCs w:val="24"/>
                <w:lang w:eastAsia="pt-BR"/>
              </w:rPr>
              <w:t xml:space="preserve"> </w:t>
            </w:r>
            <w:r w:rsidR="00543DEF" w:rsidRPr="00543DEF">
              <w:rPr>
                <w:rFonts w:cs="Arial"/>
                <w:b/>
                <w:bCs/>
                <w:color w:val="000000"/>
                <w:sz w:val="22"/>
                <w:szCs w:val="24"/>
                <w:lang w:eastAsia="pt-BR"/>
              </w:rPr>
              <w:t>I</w:t>
            </w:r>
            <w:r w:rsidR="001A24EF" w:rsidRPr="00543DEF">
              <w:rPr>
                <w:rFonts w:cs="Arial"/>
                <w:b/>
                <w:bCs/>
                <w:color w:val="000000"/>
                <w:sz w:val="22"/>
                <w:szCs w:val="24"/>
                <w:lang w:eastAsia="pt-BR"/>
              </w:rPr>
              <w:t>ntervalo for</w:t>
            </w:r>
            <w:r w:rsidR="005B16B0" w:rsidRPr="00543DEF">
              <w:rPr>
                <w:rFonts w:cs="Arial"/>
                <w:b/>
                <w:bCs/>
                <w:color w:val="000000"/>
                <w:sz w:val="22"/>
                <w:szCs w:val="24"/>
                <w:lang w:eastAsia="pt-BR"/>
              </w:rPr>
              <w:t xml:space="preserve"> </w:t>
            </w:r>
            <w:r w:rsidR="00495814" w:rsidRPr="00543DEF">
              <w:rPr>
                <w:rFonts w:cs="Arial"/>
                <w:b/>
                <w:bCs/>
                <w:color w:val="000000"/>
                <w:sz w:val="22"/>
                <w:szCs w:val="24"/>
                <w:lang w:eastAsia="pt-BR"/>
              </w:rPr>
              <w:t xml:space="preserve">entre um número menor </w:t>
            </w:r>
            <w:r w:rsidR="00CA20A4" w:rsidRPr="00543DEF">
              <w:rPr>
                <w:rFonts w:cs="Arial"/>
                <w:b/>
                <w:bCs/>
                <w:color w:val="000000"/>
                <w:sz w:val="22"/>
                <w:szCs w:val="24"/>
                <w:lang w:eastAsia="pt-BR"/>
              </w:rPr>
              <w:t xml:space="preserve">e outro </w:t>
            </w:r>
            <w:r w:rsidR="00C7680B" w:rsidRPr="00543DEF">
              <w:rPr>
                <w:rFonts w:cs="Arial"/>
                <w:b/>
                <w:bCs/>
                <w:color w:val="000000"/>
                <w:sz w:val="22"/>
                <w:szCs w:val="24"/>
                <w:lang w:eastAsia="pt-BR"/>
              </w:rPr>
              <w:t>maior que a média</w:t>
            </w:r>
            <w:r w:rsidR="00543DEF">
              <w:rPr>
                <w:rFonts w:cs="Arial"/>
                <w:b/>
                <w:bCs/>
                <w:color w:val="000000"/>
                <w:sz w:val="22"/>
                <w:szCs w:val="24"/>
                <w:lang w:eastAsia="pt-BR"/>
              </w:rPr>
              <w:t>:</w:t>
            </w:r>
            <w:r w:rsidR="008C7506">
              <w:rPr>
                <w:rFonts w:cs="Arial"/>
                <w:color w:val="000000"/>
                <w:sz w:val="22"/>
                <w:szCs w:val="24"/>
                <w:lang w:eastAsia="pt-BR"/>
              </w:rPr>
              <w:t xml:space="preserve"> para obter a probabilidade é preciso </w:t>
            </w:r>
            <w:r w:rsidR="005B0AD2">
              <w:rPr>
                <w:rFonts w:cs="Arial"/>
                <w:color w:val="000000"/>
                <w:sz w:val="22"/>
                <w:szCs w:val="24"/>
                <w:lang w:eastAsia="pt-BR"/>
              </w:rPr>
              <w:t xml:space="preserve">transformar os </w:t>
            </w:r>
            <w:r w:rsidR="003A04CD">
              <w:rPr>
                <w:rFonts w:cs="Arial"/>
                <w:color w:val="000000"/>
                <w:sz w:val="22"/>
                <w:szCs w:val="24"/>
                <w:lang w:eastAsia="pt-BR"/>
              </w:rPr>
              <w:t>dois números</w:t>
            </w:r>
            <w:r w:rsidR="00DB471E">
              <w:rPr>
                <w:rFonts w:cs="Arial"/>
                <w:color w:val="000000"/>
                <w:sz w:val="22"/>
                <w:szCs w:val="24"/>
                <w:lang w:eastAsia="pt-BR"/>
              </w:rPr>
              <w:t xml:space="preserve"> em</w:t>
            </w:r>
            <w:r w:rsidR="00C23055">
              <w:rPr>
                <w:rFonts w:cs="Arial"/>
                <w:color w:val="000000"/>
                <w:sz w:val="22"/>
                <w:szCs w:val="24"/>
                <w:lang w:eastAsia="pt-BR"/>
              </w:rPr>
              <w:t xml:space="preserve"> </w:t>
            </w:r>
            <w:r w:rsidR="00C827AE">
              <w:rPr>
                <w:rFonts w:cs="Arial"/>
                <w:color w:val="000000"/>
                <w:sz w:val="22"/>
                <w:szCs w:val="24"/>
                <w:lang w:eastAsia="pt-BR"/>
              </w:rPr>
              <w:t>N</w:t>
            </w:r>
            <w:r w:rsidR="00C23055">
              <w:rPr>
                <w:rFonts w:cs="Arial"/>
                <w:color w:val="000000"/>
                <w:sz w:val="22"/>
                <w:szCs w:val="24"/>
                <w:lang w:eastAsia="pt-BR"/>
              </w:rPr>
              <w:t>º</w:t>
            </w:r>
            <w:r w:rsidR="001E65D8">
              <w:rPr>
                <w:rFonts w:cs="Arial"/>
                <w:color w:val="000000"/>
                <w:sz w:val="22"/>
                <w:szCs w:val="24"/>
                <w:lang w:eastAsia="pt-BR"/>
              </w:rPr>
              <w:t xml:space="preserve"> </w:t>
            </w:r>
            <w:r w:rsidR="00C827AE">
              <w:rPr>
                <w:rFonts w:cs="Arial"/>
                <w:color w:val="000000"/>
                <w:sz w:val="22"/>
                <w:szCs w:val="24"/>
                <w:lang w:eastAsia="pt-BR"/>
              </w:rPr>
              <w:t>P</w:t>
            </w:r>
            <w:r w:rsidR="00140AE2">
              <w:rPr>
                <w:rFonts w:cs="Arial"/>
                <w:color w:val="000000"/>
                <w:sz w:val="22"/>
                <w:szCs w:val="24"/>
                <w:lang w:eastAsia="pt-BR"/>
              </w:rPr>
              <w:t>adrão</w:t>
            </w:r>
            <w:r w:rsidR="004A7136">
              <w:rPr>
                <w:rFonts w:cs="Arial"/>
                <w:color w:val="000000"/>
                <w:sz w:val="22"/>
                <w:szCs w:val="24"/>
                <w:lang w:eastAsia="pt-BR"/>
              </w:rPr>
              <w:t>(</w:t>
            </w:r>
            <w:r w:rsidR="004963D5">
              <w:rPr>
                <w:rFonts w:cs="Arial"/>
                <w:color w:val="000000"/>
                <w:sz w:val="22"/>
                <w:szCs w:val="24"/>
                <w:lang w:eastAsia="pt-BR"/>
              </w:rPr>
              <w:t>Z</w:t>
            </w:r>
            <w:r w:rsidR="004A7136">
              <w:rPr>
                <w:rFonts w:cs="Arial"/>
                <w:color w:val="000000"/>
                <w:sz w:val="22"/>
                <w:szCs w:val="24"/>
                <w:lang w:eastAsia="pt-BR"/>
              </w:rPr>
              <w:t>)</w:t>
            </w:r>
            <w:r w:rsidR="00D55448">
              <w:rPr>
                <w:rFonts w:cs="Arial"/>
                <w:color w:val="000000"/>
                <w:sz w:val="22"/>
                <w:szCs w:val="24"/>
                <w:lang w:eastAsia="pt-BR"/>
              </w:rPr>
              <w:t>,</w:t>
            </w:r>
            <w:r w:rsidR="004963D5">
              <w:rPr>
                <w:rFonts w:cs="Arial"/>
                <w:color w:val="000000"/>
                <w:sz w:val="22"/>
                <w:szCs w:val="24"/>
                <w:lang w:eastAsia="pt-BR"/>
              </w:rPr>
              <w:t xml:space="preserve"> somar e </w:t>
            </w:r>
            <w:r w:rsidR="009455C8">
              <w:rPr>
                <w:rFonts w:cs="Arial"/>
                <w:color w:val="000000"/>
                <w:sz w:val="22"/>
                <w:szCs w:val="24"/>
                <w:lang w:eastAsia="pt-BR"/>
              </w:rPr>
              <w:t>multiplicar por 100</w:t>
            </w:r>
            <w:r w:rsidR="00B144A9">
              <w:rPr>
                <w:rFonts w:cs="Arial"/>
                <w:color w:val="000000"/>
                <w:sz w:val="22"/>
                <w:szCs w:val="24"/>
                <w:lang w:eastAsia="pt-BR"/>
              </w:rPr>
              <w:t>.</w:t>
            </w:r>
            <w:r w:rsidR="007B6095" w:rsidRPr="009F4F22">
              <w:rPr>
                <w:rFonts w:cs="Arial"/>
                <w:b/>
                <w:bCs/>
                <w:color w:val="000000"/>
                <w:sz w:val="22"/>
                <w:szCs w:val="24"/>
                <w:lang w:eastAsia="pt-BR"/>
              </w:rPr>
              <w:t xml:space="preserve"> </w:t>
            </w:r>
            <w:r w:rsidR="00B968A0" w:rsidRPr="009F4F22">
              <w:rPr>
                <w:rFonts w:cs="Arial"/>
                <w:b/>
                <w:bCs/>
                <w:color w:val="000000"/>
                <w:sz w:val="22"/>
                <w:szCs w:val="24"/>
                <w:lang w:eastAsia="pt-BR"/>
              </w:rPr>
              <w:t>Exemplo</w:t>
            </w:r>
            <w:r w:rsidR="00B968A0">
              <w:rPr>
                <w:rFonts w:cs="Arial"/>
                <w:b/>
                <w:bCs/>
                <w:color w:val="000000"/>
                <w:sz w:val="22"/>
                <w:szCs w:val="24"/>
                <w:lang w:eastAsia="pt-BR"/>
              </w:rPr>
              <w:t>:</w:t>
            </w:r>
            <w:r w:rsidR="00B968A0" w:rsidRPr="009F4F22">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1</m:t>
                  </m:r>
                </m:sub>
              </m:sSub>
              <m:r>
                <m:rPr>
                  <m:sty m:val="bi"/>
                </m:rPr>
                <w:rPr>
                  <w:rFonts w:ascii="Cambria Math" w:hAnsi="Cambria Math" w:cs="Arial"/>
                  <w:color w:val="000000"/>
                  <w:sz w:val="22"/>
                  <w:szCs w:val="24"/>
                  <w:lang w:eastAsia="pt-BR"/>
                </w:rPr>
                <m:t>+</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2</m:t>
                  </m:r>
                </m:sub>
              </m:sSub>
              <m:r>
                <m:rPr>
                  <m:sty m:val="bi"/>
                </m:rPr>
                <w:rPr>
                  <w:rFonts w:ascii="Cambria Math" w:hAnsi="Cambria Math" w:cs="Arial"/>
                  <w:color w:val="000000"/>
                  <w:sz w:val="22"/>
                  <w:szCs w:val="24"/>
                  <w:lang w:eastAsia="pt-BR"/>
                </w:rPr>
                <m:t>)*100</m:t>
              </m:r>
            </m:oMath>
          </w:p>
          <w:p w14:paraId="6ED4AFF7" w14:textId="7E22533B" w:rsidR="007B6095" w:rsidRPr="00BC0654" w:rsidRDefault="00B144A9" w:rsidP="00602129">
            <w:pPr>
              <w:suppressAutoHyphens w:val="0"/>
              <w:spacing w:before="100" w:beforeAutospacing="1" w:after="142" w:line="276" w:lineRule="auto"/>
              <w:ind w:firstLine="0"/>
              <w:jc w:val="left"/>
              <w:rPr>
                <w:rFonts w:cs="Arial"/>
                <w:b/>
                <w:bCs/>
                <w:color w:val="000000"/>
                <w:sz w:val="22"/>
                <w:szCs w:val="24"/>
                <w:lang w:eastAsia="pt-BR"/>
              </w:rPr>
            </w:pPr>
            <w:r w:rsidRPr="00B144A9">
              <w:rPr>
                <w:rFonts w:cs="Arial"/>
                <w:b/>
                <w:bCs/>
                <w:color w:val="000000"/>
                <w:sz w:val="22"/>
                <w:szCs w:val="24"/>
                <w:lang w:eastAsia="pt-BR"/>
              </w:rPr>
              <w:t>I</w:t>
            </w:r>
            <w:r w:rsidR="0072452A" w:rsidRPr="00B144A9">
              <w:rPr>
                <w:rFonts w:cs="Arial"/>
                <w:b/>
                <w:bCs/>
                <w:color w:val="000000"/>
                <w:sz w:val="22"/>
                <w:szCs w:val="24"/>
                <w:lang w:eastAsia="pt-BR"/>
              </w:rPr>
              <w:t xml:space="preserve">ntervalo </w:t>
            </w:r>
            <w:r w:rsidR="00F07518" w:rsidRPr="00B144A9">
              <w:rPr>
                <w:rFonts w:cs="Arial"/>
                <w:b/>
                <w:bCs/>
                <w:color w:val="000000"/>
                <w:sz w:val="22"/>
                <w:szCs w:val="24"/>
                <w:lang w:eastAsia="pt-BR"/>
              </w:rPr>
              <w:t>for entre dois números maior</w:t>
            </w:r>
            <w:r w:rsidR="00B54250" w:rsidRPr="00B144A9">
              <w:rPr>
                <w:rFonts w:cs="Arial"/>
                <w:b/>
                <w:bCs/>
                <w:color w:val="000000"/>
                <w:sz w:val="22"/>
                <w:szCs w:val="24"/>
                <w:lang w:eastAsia="pt-BR"/>
              </w:rPr>
              <w:t xml:space="preserve"> </w:t>
            </w:r>
            <w:r w:rsidR="00F07518" w:rsidRPr="00B144A9">
              <w:rPr>
                <w:rFonts w:cs="Arial"/>
                <w:b/>
                <w:bCs/>
                <w:color w:val="000000"/>
                <w:sz w:val="22"/>
                <w:szCs w:val="24"/>
                <w:lang w:eastAsia="pt-BR"/>
              </w:rPr>
              <w:t xml:space="preserve"> que </w:t>
            </w:r>
            <w:r w:rsidR="00B54250" w:rsidRPr="00B144A9">
              <w:rPr>
                <w:rFonts w:cs="Arial"/>
                <w:b/>
                <w:bCs/>
                <w:color w:val="000000"/>
                <w:sz w:val="22"/>
                <w:szCs w:val="24"/>
                <w:lang w:eastAsia="pt-BR"/>
              </w:rPr>
              <w:t xml:space="preserve">a </w:t>
            </w:r>
            <w:r w:rsidR="00F07518" w:rsidRPr="00B144A9">
              <w:rPr>
                <w:rFonts w:cs="Arial"/>
                <w:b/>
                <w:bCs/>
                <w:color w:val="000000"/>
                <w:sz w:val="22"/>
                <w:szCs w:val="24"/>
                <w:lang w:eastAsia="pt-BR"/>
              </w:rPr>
              <w:t>média</w:t>
            </w:r>
            <w:r>
              <w:rPr>
                <w:rFonts w:cs="Arial"/>
                <w:b/>
                <w:bCs/>
                <w:color w:val="000000"/>
                <w:sz w:val="22"/>
                <w:szCs w:val="24"/>
                <w:lang w:eastAsia="pt-BR"/>
              </w:rPr>
              <w:t>:</w:t>
            </w:r>
            <w:r w:rsidR="00F07518">
              <w:rPr>
                <w:rFonts w:cs="Arial"/>
                <w:color w:val="000000"/>
                <w:sz w:val="22"/>
                <w:szCs w:val="24"/>
                <w:lang w:eastAsia="pt-BR"/>
              </w:rPr>
              <w:t xml:space="preserve"> </w:t>
            </w:r>
            <w:r w:rsidR="00ED4CA1">
              <w:rPr>
                <w:rFonts w:cs="Arial"/>
                <w:color w:val="000000"/>
                <w:sz w:val="22"/>
                <w:szCs w:val="24"/>
                <w:lang w:eastAsia="pt-BR"/>
              </w:rPr>
              <w:t xml:space="preserve">para obter a probabilidade é preciso </w:t>
            </w:r>
            <w:r w:rsidR="00C23055">
              <w:rPr>
                <w:rFonts w:cs="Arial"/>
                <w:color w:val="000000"/>
                <w:sz w:val="22"/>
                <w:szCs w:val="24"/>
                <w:lang w:eastAsia="pt-BR"/>
              </w:rPr>
              <w:t xml:space="preserve">transformar os </w:t>
            </w:r>
            <w:r w:rsidR="001B416C">
              <w:rPr>
                <w:rFonts w:cs="Arial"/>
                <w:color w:val="000000"/>
                <w:sz w:val="22"/>
                <w:szCs w:val="24"/>
                <w:lang w:eastAsia="pt-BR"/>
              </w:rPr>
              <w:t xml:space="preserve"> dos dois números</w:t>
            </w:r>
            <w:r w:rsidR="009703DE">
              <w:rPr>
                <w:rFonts w:cs="Arial"/>
                <w:color w:val="000000"/>
                <w:sz w:val="22"/>
                <w:szCs w:val="24"/>
                <w:lang w:eastAsia="pt-BR"/>
              </w:rPr>
              <w:t xml:space="preserve"> em </w:t>
            </w:r>
            <w:r w:rsidR="00C827AE">
              <w:rPr>
                <w:rFonts w:cs="Arial"/>
                <w:color w:val="000000"/>
                <w:sz w:val="22"/>
                <w:szCs w:val="24"/>
                <w:lang w:eastAsia="pt-BR"/>
              </w:rPr>
              <w:t>N</w:t>
            </w:r>
            <w:r w:rsidR="009703DE">
              <w:rPr>
                <w:rFonts w:cs="Arial"/>
                <w:color w:val="000000"/>
                <w:sz w:val="22"/>
                <w:szCs w:val="24"/>
                <w:lang w:eastAsia="pt-BR"/>
              </w:rPr>
              <w:t xml:space="preserve">º </w:t>
            </w:r>
            <w:r w:rsidR="00C827AE">
              <w:rPr>
                <w:rFonts w:cs="Arial"/>
                <w:color w:val="000000"/>
                <w:sz w:val="22"/>
                <w:szCs w:val="24"/>
                <w:lang w:eastAsia="pt-BR"/>
              </w:rPr>
              <w:t>P</w:t>
            </w:r>
            <w:r w:rsidR="009703DE">
              <w:rPr>
                <w:rFonts w:cs="Arial"/>
                <w:color w:val="000000"/>
                <w:sz w:val="22"/>
                <w:szCs w:val="24"/>
                <w:lang w:eastAsia="pt-BR"/>
              </w:rPr>
              <w:t>adrão</w:t>
            </w:r>
            <w:r w:rsidR="004C4EDB">
              <w:rPr>
                <w:rFonts w:cs="Arial"/>
                <w:color w:val="000000"/>
                <w:sz w:val="22"/>
                <w:szCs w:val="24"/>
                <w:lang w:eastAsia="pt-BR"/>
              </w:rPr>
              <w:t>(Z)</w:t>
            </w:r>
            <w:r w:rsidR="001B416C">
              <w:rPr>
                <w:rFonts w:cs="Arial"/>
                <w:color w:val="000000"/>
                <w:sz w:val="22"/>
                <w:szCs w:val="24"/>
                <w:lang w:eastAsia="pt-BR"/>
              </w:rPr>
              <w:t xml:space="preserve"> e subtrair </w:t>
            </w:r>
            <w:r w:rsidR="001C6EC0">
              <w:rPr>
                <w:rFonts w:cs="Arial"/>
                <w:color w:val="000000"/>
                <w:sz w:val="22"/>
                <w:szCs w:val="24"/>
                <w:lang w:eastAsia="pt-BR"/>
              </w:rPr>
              <w:t>o menor</w:t>
            </w:r>
            <w:r w:rsidR="00703E0B">
              <w:rPr>
                <w:rFonts w:cs="Arial"/>
                <w:color w:val="000000"/>
                <w:sz w:val="22"/>
                <w:szCs w:val="24"/>
                <w:lang w:eastAsia="pt-BR"/>
              </w:rPr>
              <w:t xml:space="preserve"> número do maior</w:t>
            </w:r>
            <w:r w:rsidR="008D4D62">
              <w:rPr>
                <w:rFonts w:cs="Arial"/>
                <w:color w:val="000000"/>
                <w:sz w:val="22"/>
                <w:szCs w:val="24"/>
                <w:lang w:eastAsia="pt-BR"/>
              </w:rPr>
              <w:t xml:space="preserve"> e multiplicar por 100. </w:t>
            </w:r>
            <w:r w:rsidR="00370274" w:rsidRPr="009F4F22">
              <w:rPr>
                <w:rFonts w:cs="Arial"/>
                <w:b/>
                <w:bCs/>
                <w:color w:val="000000"/>
                <w:sz w:val="22"/>
                <w:szCs w:val="24"/>
                <w:lang w:eastAsia="pt-BR"/>
              </w:rPr>
              <w:t>Exemplo</w:t>
            </w:r>
            <w:r w:rsidR="00370274">
              <w:rPr>
                <w:rFonts w:cs="Arial"/>
                <w:b/>
                <w:bCs/>
                <w:color w:val="000000"/>
                <w:sz w:val="22"/>
                <w:szCs w:val="24"/>
                <w:lang w:eastAsia="pt-BR"/>
              </w:rPr>
              <w:t>:</w:t>
            </w:r>
            <w:r w:rsidR="00370274" w:rsidRPr="009F4F22">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2</m:t>
                  </m:r>
                </m:sub>
              </m:sSub>
              <m:r>
                <m:rPr>
                  <m:sty m:val="bi"/>
                </m:rPr>
                <w:rPr>
                  <w:rFonts w:ascii="Cambria Math" w:hAnsi="Cambria Math" w:cs="Arial"/>
                  <w:color w:val="000000"/>
                  <w:sz w:val="22"/>
                  <w:szCs w:val="24"/>
                  <w:lang w:eastAsia="pt-BR"/>
                </w:rPr>
                <m:t>-</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1</m:t>
                  </m:r>
                </m:sub>
              </m:sSub>
              <m:r>
                <m:rPr>
                  <m:sty m:val="bi"/>
                </m:rPr>
                <w:rPr>
                  <w:rFonts w:ascii="Cambria Math" w:hAnsi="Cambria Math" w:cs="Arial"/>
                  <w:color w:val="000000"/>
                  <w:sz w:val="22"/>
                  <w:szCs w:val="24"/>
                  <w:lang w:eastAsia="pt-BR"/>
                </w:rPr>
                <m:t>)*100</m:t>
              </m:r>
            </m:oMath>
          </w:p>
          <w:p w14:paraId="3821B27D" w14:textId="77A763CF" w:rsidR="008E6F16" w:rsidRPr="000F1236" w:rsidRDefault="005C7E4E" w:rsidP="00602129">
            <w:pPr>
              <w:suppressAutoHyphens w:val="0"/>
              <w:spacing w:before="100" w:beforeAutospacing="1" w:after="142" w:line="276" w:lineRule="auto"/>
              <w:ind w:firstLine="0"/>
              <w:jc w:val="left"/>
              <w:rPr>
                <w:rFonts w:cs="Arial"/>
                <w:color w:val="000000"/>
                <w:sz w:val="22"/>
                <w:szCs w:val="24"/>
                <w:lang w:eastAsia="pt-BR"/>
              </w:rPr>
            </w:pPr>
            <w:r w:rsidRPr="005A193B">
              <w:rPr>
                <w:rFonts w:cs="Arial"/>
                <w:b/>
                <w:bCs/>
                <w:color w:val="000000"/>
                <w:sz w:val="22"/>
                <w:szCs w:val="24"/>
                <w:lang w:eastAsia="pt-BR"/>
              </w:rPr>
              <w:t>I</w:t>
            </w:r>
            <w:r w:rsidR="008D4D62" w:rsidRPr="005A193B">
              <w:rPr>
                <w:rFonts w:cs="Arial"/>
                <w:b/>
                <w:bCs/>
                <w:color w:val="000000"/>
                <w:sz w:val="22"/>
                <w:szCs w:val="24"/>
                <w:lang w:eastAsia="pt-BR"/>
              </w:rPr>
              <w:t xml:space="preserve">ntervalo for entre dois números </w:t>
            </w:r>
            <w:r w:rsidR="00963C8E" w:rsidRPr="005A193B">
              <w:rPr>
                <w:rFonts w:cs="Arial"/>
                <w:b/>
                <w:bCs/>
                <w:color w:val="000000"/>
                <w:sz w:val="22"/>
                <w:szCs w:val="24"/>
                <w:lang w:eastAsia="pt-BR"/>
              </w:rPr>
              <w:t>menor</w:t>
            </w:r>
            <w:r w:rsidR="008D4D62" w:rsidRPr="005A193B">
              <w:rPr>
                <w:rFonts w:cs="Arial"/>
                <w:b/>
                <w:bCs/>
                <w:color w:val="000000"/>
                <w:sz w:val="22"/>
                <w:szCs w:val="24"/>
                <w:lang w:eastAsia="pt-BR"/>
              </w:rPr>
              <w:t xml:space="preserve">  que a média</w:t>
            </w:r>
            <w:r w:rsidR="005A193B">
              <w:rPr>
                <w:rFonts w:cs="Arial"/>
                <w:color w:val="000000"/>
                <w:sz w:val="22"/>
                <w:szCs w:val="24"/>
                <w:lang w:eastAsia="pt-BR"/>
              </w:rPr>
              <w:t>:</w:t>
            </w:r>
            <w:r w:rsidR="008D4D62">
              <w:rPr>
                <w:rFonts w:cs="Arial"/>
                <w:color w:val="000000"/>
                <w:sz w:val="22"/>
                <w:szCs w:val="24"/>
                <w:lang w:eastAsia="pt-BR"/>
              </w:rPr>
              <w:t xml:space="preserve"> para obter a probabilidade é preciso </w:t>
            </w:r>
            <w:r w:rsidR="005518A3">
              <w:rPr>
                <w:rFonts w:cs="Arial"/>
                <w:color w:val="000000"/>
                <w:sz w:val="22"/>
                <w:szCs w:val="24"/>
                <w:lang w:eastAsia="pt-BR"/>
              </w:rPr>
              <w:t>transformar</w:t>
            </w:r>
            <w:r w:rsidR="008D4D62">
              <w:rPr>
                <w:rFonts w:cs="Arial"/>
                <w:color w:val="000000"/>
                <w:sz w:val="22"/>
                <w:szCs w:val="24"/>
                <w:lang w:eastAsia="pt-BR"/>
              </w:rPr>
              <w:t xml:space="preserve"> </w:t>
            </w:r>
            <w:r w:rsidR="005518A3">
              <w:rPr>
                <w:rFonts w:cs="Arial"/>
                <w:color w:val="000000"/>
                <w:sz w:val="22"/>
                <w:szCs w:val="24"/>
                <w:lang w:eastAsia="pt-BR"/>
              </w:rPr>
              <w:t>o</w:t>
            </w:r>
            <w:r w:rsidR="008D4D62">
              <w:rPr>
                <w:rFonts w:cs="Arial"/>
                <w:color w:val="000000"/>
                <w:sz w:val="22"/>
                <w:szCs w:val="24"/>
                <w:lang w:eastAsia="pt-BR"/>
              </w:rPr>
              <w:t>s dois números e</w:t>
            </w:r>
            <w:r w:rsidR="005518A3">
              <w:rPr>
                <w:rFonts w:cs="Arial"/>
                <w:color w:val="000000"/>
                <w:sz w:val="22"/>
                <w:szCs w:val="24"/>
                <w:lang w:eastAsia="pt-BR"/>
              </w:rPr>
              <w:t xml:space="preserve">m </w:t>
            </w:r>
            <w:r w:rsidR="00C827AE">
              <w:rPr>
                <w:rFonts w:cs="Arial"/>
                <w:color w:val="000000"/>
                <w:sz w:val="22"/>
                <w:szCs w:val="24"/>
                <w:lang w:eastAsia="pt-BR"/>
              </w:rPr>
              <w:t>N</w:t>
            </w:r>
            <w:r w:rsidR="004A1327">
              <w:rPr>
                <w:rFonts w:cs="Arial"/>
                <w:color w:val="000000"/>
                <w:sz w:val="22"/>
                <w:szCs w:val="24"/>
                <w:lang w:eastAsia="pt-BR"/>
              </w:rPr>
              <w:t xml:space="preserve">º </w:t>
            </w:r>
            <w:r w:rsidR="00C827AE">
              <w:rPr>
                <w:rFonts w:cs="Arial"/>
                <w:color w:val="000000"/>
                <w:sz w:val="22"/>
                <w:szCs w:val="24"/>
                <w:lang w:eastAsia="pt-BR"/>
              </w:rPr>
              <w:t>P</w:t>
            </w:r>
            <w:r w:rsidR="004A1327">
              <w:rPr>
                <w:rFonts w:cs="Arial"/>
                <w:color w:val="000000"/>
                <w:sz w:val="22"/>
                <w:szCs w:val="24"/>
                <w:lang w:eastAsia="pt-BR"/>
              </w:rPr>
              <w:t>adrão</w:t>
            </w:r>
            <w:r w:rsidR="004C4EDB">
              <w:rPr>
                <w:rFonts w:cs="Arial"/>
                <w:color w:val="000000"/>
                <w:sz w:val="22"/>
                <w:szCs w:val="24"/>
                <w:lang w:eastAsia="pt-BR"/>
              </w:rPr>
              <w:t>(Z)</w:t>
            </w:r>
            <w:r w:rsidR="004A1327">
              <w:rPr>
                <w:rFonts w:cs="Arial"/>
                <w:color w:val="000000"/>
                <w:sz w:val="22"/>
                <w:szCs w:val="24"/>
                <w:lang w:eastAsia="pt-BR"/>
              </w:rPr>
              <w:t xml:space="preserve"> e</w:t>
            </w:r>
            <w:r w:rsidR="008D4D62">
              <w:rPr>
                <w:rFonts w:cs="Arial"/>
                <w:color w:val="000000"/>
                <w:sz w:val="22"/>
                <w:szCs w:val="24"/>
                <w:lang w:eastAsia="pt-BR"/>
              </w:rPr>
              <w:t xml:space="preserve"> subtrair o</w:t>
            </w:r>
            <w:r w:rsidR="0019255B">
              <w:rPr>
                <w:rFonts w:cs="Arial"/>
                <w:color w:val="000000"/>
                <w:sz w:val="22"/>
                <w:szCs w:val="24"/>
                <w:lang w:eastAsia="pt-BR"/>
              </w:rPr>
              <w:t xml:space="preserve"> resultado</w:t>
            </w:r>
            <w:r w:rsidR="008D4D62">
              <w:rPr>
                <w:rFonts w:cs="Arial"/>
                <w:color w:val="000000"/>
                <w:sz w:val="22"/>
                <w:szCs w:val="24"/>
                <w:lang w:eastAsia="pt-BR"/>
              </w:rPr>
              <w:t xml:space="preserve"> </w:t>
            </w:r>
            <w:r w:rsidR="0019255B">
              <w:rPr>
                <w:rFonts w:cs="Arial"/>
                <w:color w:val="000000"/>
                <w:sz w:val="22"/>
                <w:szCs w:val="24"/>
                <w:lang w:eastAsia="pt-BR"/>
              </w:rPr>
              <w:t>do maio</w:t>
            </w:r>
            <w:r w:rsidR="008D4D62">
              <w:rPr>
                <w:rFonts w:cs="Arial"/>
                <w:color w:val="000000"/>
                <w:sz w:val="22"/>
                <w:szCs w:val="24"/>
                <w:lang w:eastAsia="pt-BR"/>
              </w:rPr>
              <w:t>r número do m</w:t>
            </w:r>
            <w:r w:rsidR="000D4CB9">
              <w:rPr>
                <w:rFonts w:cs="Arial"/>
                <w:color w:val="000000"/>
                <w:sz w:val="22"/>
                <w:szCs w:val="24"/>
                <w:lang w:eastAsia="pt-BR"/>
              </w:rPr>
              <w:t>enor</w:t>
            </w:r>
            <w:r w:rsidR="008D4D62">
              <w:rPr>
                <w:rFonts w:cs="Arial"/>
                <w:color w:val="000000"/>
                <w:sz w:val="22"/>
                <w:szCs w:val="24"/>
                <w:lang w:eastAsia="pt-BR"/>
              </w:rPr>
              <w:t xml:space="preserve"> e multiplicar por 100.</w:t>
            </w:r>
            <w:r w:rsidR="000F1C8B" w:rsidRPr="009F4F22">
              <w:rPr>
                <w:rFonts w:cs="Arial"/>
                <w:b/>
                <w:bCs/>
                <w:color w:val="000000"/>
                <w:sz w:val="22"/>
                <w:szCs w:val="24"/>
                <w:lang w:eastAsia="pt-BR"/>
              </w:rPr>
              <w:t xml:space="preserve"> Exemplo</w:t>
            </w:r>
            <w:r w:rsidR="000F1C8B">
              <w:rPr>
                <w:rFonts w:cs="Arial"/>
                <w:b/>
                <w:bCs/>
                <w:color w:val="000000"/>
                <w:sz w:val="22"/>
                <w:szCs w:val="24"/>
                <w:lang w:eastAsia="pt-BR"/>
              </w:rPr>
              <w:t>:</w:t>
            </w:r>
            <w:r w:rsidR="000F1C8B" w:rsidRPr="009F4F22">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1</m:t>
                  </m:r>
                </m:sub>
              </m:sSub>
              <m:r>
                <m:rPr>
                  <m:sty m:val="bi"/>
                </m:rPr>
                <w:rPr>
                  <w:rFonts w:ascii="Cambria Math" w:hAnsi="Cambria Math" w:cs="Arial"/>
                  <w:color w:val="000000"/>
                  <w:sz w:val="22"/>
                  <w:szCs w:val="24"/>
                  <w:lang w:eastAsia="pt-BR"/>
                </w:rPr>
                <m:t>-</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2</m:t>
                  </m:r>
                </m:sub>
              </m:sSub>
              <m:r>
                <m:rPr>
                  <m:sty m:val="bi"/>
                </m:rPr>
                <w:rPr>
                  <w:rFonts w:ascii="Cambria Math" w:hAnsi="Cambria Math" w:cs="Arial"/>
                  <w:color w:val="000000"/>
                  <w:sz w:val="22"/>
                  <w:szCs w:val="24"/>
                  <w:lang w:eastAsia="pt-BR"/>
                </w:rPr>
                <m:t>)*100</m:t>
              </m:r>
            </m:oMath>
          </w:p>
          <w:p w14:paraId="675B4D1B" w14:textId="4DAD915B" w:rsidR="005770A9" w:rsidRDefault="005770A9" w:rsidP="00602129">
            <w:pPr>
              <w:suppressAutoHyphens w:val="0"/>
              <w:spacing w:before="10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Probabilidade maior que</w:t>
            </w:r>
          </w:p>
          <w:p w14:paraId="16AE3C7C" w14:textId="25DC8E22" w:rsidR="00500BDD" w:rsidRDefault="00B1201F" w:rsidP="00602129">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t xml:space="preserve">Intervalo </w:t>
            </w:r>
            <w:r w:rsidR="00500BDD">
              <w:rPr>
                <w:rFonts w:cs="Arial"/>
                <w:b/>
                <w:bCs/>
                <w:color w:val="000000"/>
                <w:sz w:val="22"/>
                <w:szCs w:val="24"/>
                <w:lang w:eastAsia="pt-BR"/>
              </w:rPr>
              <w:t xml:space="preserve">Maior que </w:t>
            </w:r>
            <w:r w:rsidR="00FA151D">
              <w:rPr>
                <w:rFonts w:cs="Arial"/>
                <w:b/>
                <w:bCs/>
                <w:color w:val="000000"/>
                <w:sz w:val="22"/>
                <w:szCs w:val="24"/>
                <w:lang w:eastAsia="pt-BR"/>
              </w:rPr>
              <w:t>Número a ser transformado</w:t>
            </w:r>
            <w:r w:rsidR="00407682">
              <w:rPr>
                <w:rFonts w:cs="Arial"/>
                <w:b/>
                <w:bCs/>
                <w:color w:val="000000"/>
                <w:sz w:val="22"/>
                <w:szCs w:val="24"/>
                <w:lang w:eastAsia="pt-BR"/>
              </w:rPr>
              <w:t xml:space="preserve">: </w:t>
            </w:r>
            <w:r w:rsidR="000D654B">
              <w:rPr>
                <w:rFonts w:cs="Arial"/>
                <w:b/>
                <w:bCs/>
                <w:color w:val="000000"/>
                <w:sz w:val="22"/>
                <w:szCs w:val="24"/>
                <w:lang w:eastAsia="pt-BR"/>
              </w:rPr>
              <w:t xml:space="preserve"> </w:t>
            </w:r>
            <w:r w:rsidR="000D654B">
              <w:rPr>
                <w:rFonts w:cs="Arial"/>
                <w:color w:val="000000"/>
                <w:sz w:val="22"/>
                <w:szCs w:val="24"/>
                <w:lang w:eastAsia="pt-BR"/>
              </w:rPr>
              <w:t>a probabilidade é transformar o número em Nº Padrão(Z)</w:t>
            </w:r>
            <w:r w:rsidR="00407682">
              <w:rPr>
                <w:rFonts w:cs="Arial"/>
                <w:b/>
                <w:bCs/>
                <w:color w:val="000000"/>
                <w:sz w:val="22"/>
                <w:szCs w:val="24"/>
                <w:lang w:eastAsia="pt-BR"/>
              </w:rPr>
              <w:t xml:space="preserve"> </w:t>
            </w:r>
            <w:r w:rsidR="002D07D5">
              <w:rPr>
                <w:rFonts w:cs="Arial"/>
                <w:color w:val="000000"/>
                <w:sz w:val="22"/>
                <w:szCs w:val="24"/>
                <w:lang w:eastAsia="pt-BR"/>
              </w:rPr>
              <w:t>e subtrair d</w:t>
            </w:r>
            <w:r w:rsidR="004D2E41">
              <w:rPr>
                <w:rFonts w:cs="Arial"/>
                <w:color w:val="000000"/>
                <w:sz w:val="22"/>
                <w:szCs w:val="24"/>
                <w:lang w:eastAsia="pt-BR"/>
              </w:rPr>
              <w:t>e</w:t>
            </w:r>
            <w:r w:rsidR="00FA384D">
              <w:rPr>
                <w:rFonts w:cs="Arial"/>
                <w:color w:val="000000"/>
                <w:sz w:val="22"/>
                <w:szCs w:val="24"/>
                <w:lang w:eastAsia="pt-BR"/>
              </w:rPr>
              <w:t xml:space="preserve"> Nº Padrão(0,5)</w:t>
            </w:r>
            <w:r w:rsidR="00FA384D">
              <w:rPr>
                <w:rFonts w:cs="Arial"/>
                <w:b/>
                <w:bCs/>
                <w:color w:val="000000"/>
                <w:sz w:val="22"/>
                <w:szCs w:val="24"/>
                <w:lang w:eastAsia="pt-BR"/>
              </w:rPr>
              <w:t xml:space="preserve"> </w:t>
            </w:r>
            <w:r w:rsidR="007E5719">
              <w:rPr>
                <w:rFonts w:cs="Arial"/>
                <w:b/>
                <w:bCs/>
                <w:color w:val="000000"/>
                <w:sz w:val="22"/>
                <w:szCs w:val="24"/>
                <w:lang w:eastAsia="pt-BR"/>
              </w:rPr>
              <w:t xml:space="preserve"> </w:t>
            </w:r>
            <w:r w:rsidR="007E5719">
              <w:rPr>
                <w:rFonts w:cs="Arial"/>
                <w:color w:val="000000"/>
                <w:sz w:val="22"/>
                <w:szCs w:val="24"/>
                <w:lang w:eastAsia="pt-BR"/>
              </w:rPr>
              <w:t>e mult</w:t>
            </w:r>
            <w:r w:rsidR="001C20F1">
              <w:rPr>
                <w:rFonts w:cs="Arial"/>
                <w:color w:val="000000"/>
                <w:sz w:val="22"/>
                <w:szCs w:val="24"/>
                <w:lang w:eastAsia="pt-BR"/>
              </w:rPr>
              <w:t>iplicar por 100.</w:t>
            </w:r>
            <w:r w:rsidR="00EE515A">
              <w:rPr>
                <w:rFonts w:cs="Arial"/>
                <w:color w:val="000000"/>
                <w:sz w:val="22"/>
                <w:szCs w:val="24"/>
                <w:lang w:eastAsia="pt-BR"/>
              </w:rPr>
              <w:t xml:space="preserve"> </w:t>
            </w:r>
            <w:r w:rsidR="001C20F1">
              <w:rPr>
                <w:rFonts w:cs="Arial"/>
                <w:color w:val="000000"/>
                <w:sz w:val="22"/>
                <w:szCs w:val="24"/>
                <w:lang w:eastAsia="pt-BR"/>
              </w:rPr>
              <w:t xml:space="preserve"> </w:t>
            </w:r>
            <w:r w:rsidR="001C20F1">
              <w:rPr>
                <w:rFonts w:cs="Arial"/>
                <w:b/>
                <w:bCs/>
                <w:color w:val="000000"/>
                <w:sz w:val="22"/>
                <w:szCs w:val="24"/>
                <w:lang w:eastAsia="pt-BR"/>
              </w:rPr>
              <w:t>Exemplo</w:t>
            </w:r>
            <w:r w:rsidR="00EC2FB3">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0,5</m:t>
                  </m:r>
                </m:sub>
              </m:sSub>
              <m:r>
                <m:rPr>
                  <m:sty m:val="bi"/>
                </m:rPr>
                <w:rPr>
                  <w:rFonts w:ascii="Cambria Math" w:hAnsi="Cambria Math" w:cs="Arial"/>
                  <w:color w:val="000000"/>
                  <w:sz w:val="22"/>
                  <w:szCs w:val="24"/>
                  <w:lang w:eastAsia="pt-BR"/>
                </w:rPr>
                <m:t xml:space="preserve">- </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1</m:t>
                  </m:r>
                </m:sub>
              </m:sSub>
              <m:r>
                <m:rPr>
                  <m:sty m:val="bi"/>
                </m:rPr>
                <w:rPr>
                  <w:rFonts w:ascii="Cambria Math" w:hAnsi="Cambria Math" w:cs="Arial"/>
                  <w:color w:val="000000"/>
                  <w:sz w:val="22"/>
                  <w:szCs w:val="24"/>
                  <w:lang w:eastAsia="pt-BR"/>
                </w:rPr>
                <m:t>)*100</m:t>
              </m:r>
            </m:oMath>
            <w:r w:rsidR="002D07D5">
              <w:rPr>
                <w:rFonts w:cs="Arial"/>
                <w:color w:val="000000"/>
                <w:sz w:val="22"/>
                <w:szCs w:val="24"/>
                <w:lang w:eastAsia="pt-BR"/>
              </w:rPr>
              <w:t xml:space="preserve"> </w:t>
            </w:r>
          </w:p>
          <w:p w14:paraId="383EF2EE" w14:textId="3C75D782" w:rsidR="00733B0D" w:rsidRDefault="006E34D0" w:rsidP="00733B0D">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t>Intervalo M</w:t>
            </w:r>
            <w:r w:rsidR="00A01D57">
              <w:rPr>
                <w:rFonts w:cs="Arial"/>
                <w:b/>
                <w:bCs/>
                <w:color w:val="000000"/>
                <w:sz w:val="22"/>
                <w:szCs w:val="24"/>
                <w:lang w:eastAsia="pt-BR"/>
              </w:rPr>
              <w:t xml:space="preserve">enor que a média: </w:t>
            </w:r>
            <w:r w:rsidR="00733B0D">
              <w:rPr>
                <w:rFonts w:cs="Arial"/>
                <w:color w:val="000000"/>
                <w:sz w:val="22"/>
                <w:szCs w:val="24"/>
                <w:lang w:eastAsia="pt-BR"/>
              </w:rPr>
              <w:t>a probabilidade é transformar o número em Nº Padrão(Z)</w:t>
            </w:r>
            <w:r w:rsidR="00733B0D">
              <w:rPr>
                <w:rFonts w:cs="Arial"/>
                <w:b/>
                <w:bCs/>
                <w:color w:val="000000"/>
                <w:sz w:val="22"/>
                <w:szCs w:val="24"/>
                <w:lang w:eastAsia="pt-BR"/>
              </w:rPr>
              <w:t xml:space="preserve"> </w:t>
            </w:r>
            <w:r w:rsidR="00733B0D">
              <w:rPr>
                <w:rFonts w:cs="Arial"/>
                <w:color w:val="000000"/>
                <w:sz w:val="22"/>
                <w:szCs w:val="24"/>
                <w:lang w:eastAsia="pt-BR"/>
              </w:rPr>
              <w:t xml:space="preserve">e </w:t>
            </w:r>
            <w:r w:rsidR="00324335">
              <w:rPr>
                <w:rFonts w:cs="Arial"/>
                <w:color w:val="000000"/>
                <w:sz w:val="22"/>
                <w:szCs w:val="24"/>
                <w:lang w:eastAsia="pt-BR"/>
              </w:rPr>
              <w:t>somar</w:t>
            </w:r>
            <w:r w:rsidR="00733B0D">
              <w:rPr>
                <w:rFonts w:cs="Arial"/>
                <w:color w:val="000000"/>
                <w:sz w:val="22"/>
                <w:szCs w:val="24"/>
                <w:lang w:eastAsia="pt-BR"/>
              </w:rPr>
              <w:t xml:space="preserve">  Nº Padrão(0,5)</w:t>
            </w:r>
            <w:r w:rsidR="00733B0D">
              <w:rPr>
                <w:rFonts w:cs="Arial"/>
                <w:b/>
                <w:bCs/>
                <w:color w:val="000000"/>
                <w:sz w:val="22"/>
                <w:szCs w:val="24"/>
                <w:lang w:eastAsia="pt-BR"/>
              </w:rPr>
              <w:t xml:space="preserve">  </w:t>
            </w:r>
            <w:r w:rsidR="00733B0D">
              <w:rPr>
                <w:rFonts w:cs="Arial"/>
                <w:color w:val="000000"/>
                <w:sz w:val="22"/>
                <w:szCs w:val="24"/>
                <w:lang w:eastAsia="pt-BR"/>
              </w:rPr>
              <w:t xml:space="preserve">e multiplicar por 100.  </w:t>
            </w:r>
            <w:r w:rsidR="00733B0D">
              <w:rPr>
                <w:rFonts w:cs="Arial"/>
                <w:b/>
                <w:bCs/>
                <w:color w:val="000000"/>
                <w:sz w:val="22"/>
                <w:szCs w:val="24"/>
                <w:lang w:eastAsia="pt-BR"/>
              </w:rPr>
              <w:t xml:space="preserve">Exemplo: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0,5</m:t>
                  </m:r>
                </m:sub>
              </m:sSub>
              <m:r>
                <m:rPr>
                  <m:sty m:val="bi"/>
                </m:rPr>
                <w:rPr>
                  <w:rFonts w:ascii="Cambria Math" w:hAnsi="Cambria Math" w:cs="Arial"/>
                  <w:color w:val="000000"/>
                  <w:sz w:val="22"/>
                  <w:szCs w:val="24"/>
                  <w:lang w:eastAsia="pt-BR"/>
                </w:rPr>
                <m:t xml:space="preserve">+ </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1</m:t>
                  </m:r>
                </m:sub>
              </m:sSub>
              <m:r>
                <m:rPr>
                  <m:sty m:val="bi"/>
                </m:rPr>
                <w:rPr>
                  <w:rFonts w:ascii="Cambria Math" w:hAnsi="Cambria Math" w:cs="Arial"/>
                  <w:color w:val="000000"/>
                  <w:sz w:val="22"/>
                  <w:szCs w:val="24"/>
                  <w:lang w:eastAsia="pt-BR"/>
                </w:rPr>
                <m:t>)*100</m:t>
              </m:r>
            </m:oMath>
            <w:r w:rsidR="00733B0D">
              <w:rPr>
                <w:rFonts w:cs="Arial"/>
                <w:color w:val="000000"/>
                <w:sz w:val="22"/>
                <w:szCs w:val="24"/>
                <w:lang w:eastAsia="pt-BR"/>
              </w:rPr>
              <w:t xml:space="preserve"> </w:t>
            </w:r>
          </w:p>
          <w:p w14:paraId="19457576" w14:textId="61FA6F0C" w:rsidR="00B3103D" w:rsidRPr="006E34D0" w:rsidRDefault="00B3103D" w:rsidP="00602129">
            <w:pPr>
              <w:suppressAutoHyphens w:val="0"/>
              <w:spacing w:before="100" w:beforeAutospacing="1" w:after="142" w:line="276" w:lineRule="auto"/>
              <w:ind w:firstLine="0"/>
              <w:jc w:val="left"/>
              <w:rPr>
                <w:rFonts w:cs="Arial"/>
                <w:b/>
                <w:bCs/>
                <w:color w:val="000000"/>
                <w:sz w:val="22"/>
                <w:szCs w:val="24"/>
                <w:lang w:eastAsia="pt-BR"/>
              </w:rPr>
            </w:pPr>
          </w:p>
          <w:p w14:paraId="7138317A" w14:textId="2D56720D" w:rsidR="0044736F" w:rsidRPr="00AC6C16" w:rsidRDefault="00EE515A" w:rsidP="00602129">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t xml:space="preserve">Intervalo Maior que </w:t>
            </w:r>
            <w:r w:rsidR="003333DB">
              <w:rPr>
                <w:rFonts w:cs="Arial"/>
                <w:b/>
                <w:bCs/>
                <w:color w:val="000000"/>
                <w:sz w:val="22"/>
                <w:szCs w:val="24"/>
                <w:lang w:eastAsia="pt-BR"/>
              </w:rPr>
              <w:t xml:space="preserve">a Média: </w:t>
            </w:r>
            <w:r w:rsidR="00AC6C16">
              <w:rPr>
                <w:rFonts w:cs="Arial"/>
                <w:color w:val="000000"/>
                <w:sz w:val="22"/>
                <w:szCs w:val="24"/>
                <w:lang w:eastAsia="pt-BR"/>
              </w:rPr>
              <w:t xml:space="preserve">A probabilidade é </w:t>
            </w:r>
            <w:r w:rsidR="00B5788D">
              <w:rPr>
                <w:rFonts w:cs="Arial"/>
                <w:color w:val="000000"/>
                <w:sz w:val="22"/>
                <w:szCs w:val="24"/>
                <w:lang w:eastAsia="pt-BR"/>
              </w:rPr>
              <w:t>o Nº Padrão(0,5)</w:t>
            </w:r>
            <w:r w:rsidR="00B5788D">
              <w:rPr>
                <w:rFonts w:cs="Arial"/>
                <w:b/>
                <w:bCs/>
                <w:color w:val="000000"/>
                <w:sz w:val="22"/>
                <w:szCs w:val="24"/>
                <w:lang w:eastAsia="pt-BR"/>
              </w:rPr>
              <w:t xml:space="preserve">  </w:t>
            </w:r>
            <w:r w:rsidR="00B5788D">
              <w:rPr>
                <w:rFonts w:cs="Arial"/>
                <w:color w:val="000000"/>
                <w:sz w:val="22"/>
                <w:szCs w:val="24"/>
                <w:lang w:eastAsia="pt-BR"/>
              </w:rPr>
              <w:t xml:space="preserve">e multiplicar por 100. </w:t>
            </w:r>
            <w:r w:rsidR="00B5788D">
              <w:rPr>
                <w:rFonts w:cs="Arial"/>
                <w:b/>
                <w:bCs/>
                <w:color w:val="000000"/>
                <w:sz w:val="22"/>
                <w:szCs w:val="24"/>
                <w:lang w:eastAsia="pt-BR"/>
              </w:rPr>
              <w:t xml:space="preserve">Exemplo: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0,5</m:t>
                  </m:r>
                </m:sub>
              </m:sSub>
              <m:r>
                <m:rPr>
                  <m:sty m:val="bi"/>
                </m:rPr>
                <w:rPr>
                  <w:rFonts w:ascii="Cambria Math" w:hAnsi="Cambria Math" w:cs="Arial"/>
                  <w:color w:val="000000"/>
                  <w:sz w:val="22"/>
                  <w:szCs w:val="24"/>
                  <w:lang w:eastAsia="pt-BR"/>
                </w:rPr>
                <m:t>*100</m:t>
              </m:r>
            </m:oMath>
            <w:r w:rsidR="00B5788D">
              <w:rPr>
                <w:rFonts w:cs="Arial"/>
                <w:color w:val="000000"/>
                <w:sz w:val="22"/>
                <w:szCs w:val="24"/>
                <w:lang w:eastAsia="pt-BR"/>
              </w:rPr>
              <w:t xml:space="preserve">  </w:t>
            </w:r>
          </w:p>
          <w:p w14:paraId="53C25874" w14:textId="77777777" w:rsidR="008744E3" w:rsidRDefault="008744E3" w:rsidP="00602129">
            <w:pPr>
              <w:suppressAutoHyphens w:val="0"/>
              <w:spacing w:before="10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Probabilidade menor que</w:t>
            </w:r>
          </w:p>
          <w:p w14:paraId="61C83D32" w14:textId="0FE019CA" w:rsidR="003F1F7A" w:rsidRDefault="003F1F7A" w:rsidP="003F1F7A">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t>Intervalo M</w:t>
            </w:r>
            <w:r w:rsidR="0054275E">
              <w:rPr>
                <w:rFonts w:cs="Arial"/>
                <w:b/>
                <w:bCs/>
                <w:color w:val="000000"/>
                <w:sz w:val="22"/>
                <w:szCs w:val="24"/>
                <w:lang w:eastAsia="pt-BR"/>
              </w:rPr>
              <w:t xml:space="preserve">enor </w:t>
            </w:r>
            <w:r>
              <w:rPr>
                <w:rFonts w:cs="Arial"/>
                <w:b/>
                <w:bCs/>
                <w:color w:val="000000"/>
                <w:sz w:val="22"/>
                <w:szCs w:val="24"/>
                <w:lang w:eastAsia="pt-BR"/>
              </w:rPr>
              <w:t xml:space="preserve">que Número a ser transformado:  </w:t>
            </w:r>
            <w:r>
              <w:rPr>
                <w:rFonts w:cs="Arial"/>
                <w:color w:val="000000"/>
                <w:sz w:val="22"/>
                <w:szCs w:val="24"/>
                <w:lang w:eastAsia="pt-BR"/>
              </w:rPr>
              <w:t>a probabilidade é transformar o número em Nº Padrão(Z)</w:t>
            </w:r>
            <w:r>
              <w:rPr>
                <w:rFonts w:cs="Arial"/>
                <w:b/>
                <w:bCs/>
                <w:color w:val="000000"/>
                <w:sz w:val="22"/>
                <w:szCs w:val="24"/>
                <w:lang w:eastAsia="pt-BR"/>
              </w:rPr>
              <w:t xml:space="preserve"> </w:t>
            </w:r>
            <w:r>
              <w:rPr>
                <w:rFonts w:cs="Arial"/>
                <w:color w:val="000000"/>
                <w:sz w:val="22"/>
                <w:szCs w:val="24"/>
                <w:lang w:eastAsia="pt-BR"/>
              </w:rPr>
              <w:t>e subtrair de Nº Padrão(0,5)</w:t>
            </w:r>
            <w:r>
              <w:rPr>
                <w:rFonts w:cs="Arial"/>
                <w:b/>
                <w:bCs/>
                <w:color w:val="000000"/>
                <w:sz w:val="22"/>
                <w:szCs w:val="24"/>
                <w:lang w:eastAsia="pt-BR"/>
              </w:rPr>
              <w:t xml:space="preserve">  </w:t>
            </w:r>
            <w:r>
              <w:rPr>
                <w:rFonts w:cs="Arial"/>
                <w:color w:val="000000"/>
                <w:sz w:val="22"/>
                <w:szCs w:val="24"/>
                <w:lang w:eastAsia="pt-BR"/>
              </w:rPr>
              <w:t xml:space="preserve">e multiplicar por 100.  </w:t>
            </w:r>
            <w:r>
              <w:rPr>
                <w:rFonts w:cs="Arial"/>
                <w:b/>
                <w:bCs/>
                <w:color w:val="000000"/>
                <w:sz w:val="22"/>
                <w:szCs w:val="24"/>
                <w:lang w:eastAsia="pt-BR"/>
              </w:rPr>
              <w:t xml:space="preserve">Exemplo: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0,5</m:t>
                  </m:r>
                </m:sub>
              </m:sSub>
              <m:r>
                <m:rPr>
                  <m:sty m:val="bi"/>
                </m:rPr>
                <w:rPr>
                  <w:rFonts w:ascii="Cambria Math" w:hAnsi="Cambria Math" w:cs="Arial"/>
                  <w:color w:val="000000"/>
                  <w:sz w:val="22"/>
                  <w:szCs w:val="24"/>
                  <w:lang w:eastAsia="pt-BR"/>
                </w:rPr>
                <m:t xml:space="preserve">- </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1</m:t>
                  </m:r>
                </m:sub>
              </m:sSub>
              <m:r>
                <m:rPr>
                  <m:sty m:val="bi"/>
                </m:rPr>
                <w:rPr>
                  <w:rFonts w:ascii="Cambria Math" w:hAnsi="Cambria Math" w:cs="Arial"/>
                  <w:color w:val="000000"/>
                  <w:sz w:val="22"/>
                  <w:szCs w:val="24"/>
                  <w:lang w:eastAsia="pt-BR"/>
                </w:rPr>
                <m:t>)*100</m:t>
              </m:r>
            </m:oMath>
            <w:r>
              <w:rPr>
                <w:rFonts w:cs="Arial"/>
                <w:color w:val="000000"/>
                <w:sz w:val="22"/>
                <w:szCs w:val="24"/>
                <w:lang w:eastAsia="pt-BR"/>
              </w:rPr>
              <w:t xml:space="preserve"> </w:t>
            </w:r>
          </w:p>
          <w:p w14:paraId="173758B7" w14:textId="1A6159DC" w:rsidR="003F1F7A" w:rsidRPr="005E7DD3" w:rsidRDefault="003F1F7A" w:rsidP="003F1F7A">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t xml:space="preserve">Intervalo </w:t>
            </w:r>
            <w:r w:rsidR="00FD6086">
              <w:rPr>
                <w:rFonts w:cs="Arial"/>
                <w:b/>
                <w:bCs/>
                <w:color w:val="000000"/>
                <w:sz w:val="22"/>
                <w:szCs w:val="24"/>
                <w:lang w:eastAsia="pt-BR"/>
              </w:rPr>
              <w:t>Maior</w:t>
            </w:r>
            <w:r>
              <w:rPr>
                <w:rFonts w:cs="Arial"/>
                <w:b/>
                <w:bCs/>
                <w:color w:val="000000"/>
                <w:sz w:val="22"/>
                <w:szCs w:val="24"/>
                <w:lang w:eastAsia="pt-BR"/>
              </w:rPr>
              <w:t xml:space="preserve"> que a média: </w:t>
            </w:r>
            <w:r>
              <w:rPr>
                <w:rFonts w:cs="Arial"/>
                <w:color w:val="000000"/>
                <w:sz w:val="22"/>
                <w:szCs w:val="24"/>
                <w:lang w:eastAsia="pt-BR"/>
              </w:rPr>
              <w:t>a probabilidade é transformar o número em Nº Padrão(Z)</w:t>
            </w:r>
            <w:r>
              <w:rPr>
                <w:rFonts w:cs="Arial"/>
                <w:b/>
                <w:bCs/>
                <w:color w:val="000000"/>
                <w:sz w:val="22"/>
                <w:szCs w:val="24"/>
                <w:lang w:eastAsia="pt-BR"/>
              </w:rPr>
              <w:t xml:space="preserve"> </w:t>
            </w:r>
            <w:r>
              <w:rPr>
                <w:rFonts w:cs="Arial"/>
                <w:color w:val="000000"/>
                <w:sz w:val="22"/>
                <w:szCs w:val="24"/>
                <w:lang w:eastAsia="pt-BR"/>
              </w:rPr>
              <w:t>e somar  Nº Padrão(0,5)</w:t>
            </w:r>
            <w:r>
              <w:rPr>
                <w:rFonts w:cs="Arial"/>
                <w:b/>
                <w:bCs/>
                <w:color w:val="000000"/>
                <w:sz w:val="22"/>
                <w:szCs w:val="24"/>
                <w:lang w:eastAsia="pt-BR"/>
              </w:rPr>
              <w:t xml:space="preserve">  </w:t>
            </w:r>
            <w:r>
              <w:rPr>
                <w:rFonts w:cs="Arial"/>
                <w:color w:val="000000"/>
                <w:sz w:val="22"/>
                <w:szCs w:val="24"/>
                <w:lang w:eastAsia="pt-BR"/>
              </w:rPr>
              <w:t xml:space="preserve">e multiplicar por 100.  </w:t>
            </w:r>
            <w:r>
              <w:rPr>
                <w:rFonts w:cs="Arial"/>
                <w:b/>
                <w:bCs/>
                <w:color w:val="000000"/>
                <w:sz w:val="22"/>
                <w:szCs w:val="24"/>
                <w:lang w:eastAsia="pt-BR"/>
              </w:rPr>
              <w:t xml:space="preserve">Exemplo: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0,5</m:t>
                  </m:r>
                </m:sub>
              </m:sSub>
              <m:r>
                <m:rPr>
                  <m:sty m:val="bi"/>
                </m:rPr>
                <w:rPr>
                  <w:rFonts w:ascii="Cambria Math" w:hAnsi="Cambria Math" w:cs="Arial"/>
                  <w:color w:val="000000"/>
                  <w:sz w:val="22"/>
                  <w:szCs w:val="24"/>
                  <w:lang w:eastAsia="pt-BR"/>
                </w:rPr>
                <m:t xml:space="preserve">+ </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1</m:t>
                  </m:r>
                </m:sub>
              </m:sSub>
              <m:r>
                <m:rPr>
                  <m:sty m:val="bi"/>
                </m:rPr>
                <w:rPr>
                  <w:rFonts w:ascii="Cambria Math" w:hAnsi="Cambria Math" w:cs="Arial"/>
                  <w:color w:val="000000"/>
                  <w:sz w:val="22"/>
                  <w:szCs w:val="24"/>
                  <w:lang w:eastAsia="pt-BR"/>
                </w:rPr>
                <m:t>)*100</m:t>
              </m:r>
            </m:oMath>
            <w:r>
              <w:rPr>
                <w:rFonts w:cs="Arial"/>
                <w:color w:val="000000"/>
                <w:sz w:val="22"/>
                <w:szCs w:val="24"/>
                <w:lang w:eastAsia="pt-BR"/>
              </w:rPr>
              <w:t xml:space="preserve"> </w:t>
            </w:r>
          </w:p>
          <w:p w14:paraId="7F97AE8A" w14:textId="5A638812" w:rsidR="003F1F7A" w:rsidRPr="005E7DD3" w:rsidRDefault="003F1F7A" w:rsidP="00602129">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t>Intervalo M</w:t>
            </w:r>
            <w:r w:rsidR="005E7DD3">
              <w:rPr>
                <w:rFonts w:cs="Arial"/>
                <w:b/>
                <w:bCs/>
                <w:color w:val="000000"/>
                <w:sz w:val="22"/>
                <w:szCs w:val="24"/>
                <w:lang w:eastAsia="pt-BR"/>
              </w:rPr>
              <w:t xml:space="preserve">enor </w:t>
            </w:r>
            <w:r>
              <w:rPr>
                <w:rFonts w:cs="Arial"/>
                <w:b/>
                <w:bCs/>
                <w:color w:val="000000"/>
                <w:sz w:val="22"/>
                <w:szCs w:val="24"/>
                <w:lang w:eastAsia="pt-BR"/>
              </w:rPr>
              <w:t xml:space="preserve">que a Média: </w:t>
            </w:r>
            <w:r>
              <w:rPr>
                <w:rFonts w:cs="Arial"/>
                <w:color w:val="000000"/>
                <w:sz w:val="22"/>
                <w:szCs w:val="24"/>
                <w:lang w:eastAsia="pt-BR"/>
              </w:rPr>
              <w:t>A probabilidade é o Nº Padrão(0,5)</w:t>
            </w:r>
            <w:r>
              <w:rPr>
                <w:rFonts w:cs="Arial"/>
                <w:b/>
                <w:bCs/>
                <w:color w:val="000000"/>
                <w:sz w:val="22"/>
                <w:szCs w:val="24"/>
                <w:lang w:eastAsia="pt-BR"/>
              </w:rPr>
              <w:t xml:space="preserve">  </w:t>
            </w:r>
            <w:r>
              <w:rPr>
                <w:rFonts w:cs="Arial"/>
                <w:color w:val="000000"/>
                <w:sz w:val="22"/>
                <w:szCs w:val="24"/>
                <w:lang w:eastAsia="pt-BR"/>
              </w:rPr>
              <w:t xml:space="preserve">e multiplicar por 100. </w:t>
            </w:r>
            <w:r>
              <w:rPr>
                <w:rFonts w:cs="Arial"/>
                <w:b/>
                <w:bCs/>
                <w:color w:val="000000"/>
                <w:sz w:val="22"/>
                <w:szCs w:val="24"/>
                <w:lang w:eastAsia="pt-BR"/>
              </w:rPr>
              <w:t xml:space="preserve">Exemplo: </w:t>
            </w:r>
            <m:oMath>
              <m:r>
                <m:rPr>
                  <m:sty m:val="bi"/>
                </m:rPr>
                <w:rPr>
                  <w:rFonts w:ascii="Cambria Math" w:hAnsi="Cambria Math" w:cs="Arial"/>
                  <w:color w:val="000000"/>
                  <w:sz w:val="22"/>
                  <w:szCs w:val="24"/>
                  <w:lang w:eastAsia="pt-BR"/>
                </w:rPr>
                <m:t>Probabilidade=</m:t>
              </m:r>
              <m:sSub>
                <m:sSubPr>
                  <m:ctrlPr>
                    <w:rPr>
                      <w:rFonts w:ascii="Cambria Math" w:hAnsi="Cambria Math" w:cs="Arial"/>
                      <w:b/>
                      <w:bCs/>
                      <w:i/>
                      <w:color w:val="000000"/>
                      <w:sz w:val="22"/>
                      <w:szCs w:val="24"/>
                      <w:lang w:eastAsia="pt-BR"/>
                    </w:rPr>
                  </m:ctrlPr>
                </m:sSubPr>
                <m:e>
                  <m:r>
                    <m:rPr>
                      <m:sty m:val="bi"/>
                    </m:rPr>
                    <w:rPr>
                      <w:rFonts w:ascii="Cambria Math" w:hAnsi="Cambria Math" w:cs="Arial"/>
                      <w:color w:val="000000"/>
                      <w:sz w:val="22"/>
                      <w:szCs w:val="24"/>
                      <w:lang w:eastAsia="pt-BR"/>
                    </w:rPr>
                    <m:t>Z</m:t>
                  </m:r>
                </m:e>
                <m:sub>
                  <m:r>
                    <m:rPr>
                      <m:sty m:val="bi"/>
                    </m:rPr>
                    <w:rPr>
                      <w:rFonts w:ascii="Cambria Math" w:hAnsi="Cambria Math" w:cs="Arial"/>
                      <w:color w:val="000000"/>
                      <w:sz w:val="22"/>
                      <w:szCs w:val="24"/>
                      <w:lang w:eastAsia="pt-BR"/>
                    </w:rPr>
                    <m:t>0,5</m:t>
                  </m:r>
                </m:sub>
              </m:sSub>
              <m:r>
                <m:rPr>
                  <m:sty m:val="bi"/>
                </m:rPr>
                <w:rPr>
                  <w:rFonts w:ascii="Cambria Math" w:hAnsi="Cambria Math" w:cs="Arial"/>
                  <w:color w:val="000000"/>
                  <w:sz w:val="22"/>
                  <w:szCs w:val="24"/>
                  <w:lang w:eastAsia="pt-BR"/>
                </w:rPr>
                <m:t>*100</m:t>
              </m:r>
            </m:oMath>
            <w:r>
              <w:rPr>
                <w:rFonts w:cs="Arial"/>
                <w:color w:val="000000"/>
                <w:sz w:val="22"/>
                <w:szCs w:val="24"/>
                <w:lang w:eastAsia="pt-BR"/>
              </w:rPr>
              <w:t xml:space="preserve">  </w:t>
            </w:r>
          </w:p>
        </w:tc>
      </w:tr>
    </w:tbl>
    <w:p w14:paraId="4CCA19A4" w14:textId="77777777" w:rsidR="00654A29" w:rsidRDefault="00654A29" w:rsidP="003447F4">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5E7DD3" w:rsidRPr="007378BF" w14:paraId="00593B29" w14:textId="77777777" w:rsidTr="00602129">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8E16F4F" w14:textId="188C5655" w:rsidR="005E7DD3" w:rsidRPr="007378BF" w:rsidRDefault="005E7DD3" w:rsidP="00602129">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01</w:t>
            </w:r>
            <w:r w:rsidR="000C72B1">
              <w:rPr>
                <w:rFonts w:cs="Arial"/>
                <w:b/>
                <w:bCs/>
                <w:color w:val="000000"/>
                <w:sz w:val="22"/>
                <w:szCs w:val="24"/>
                <w:lang w:eastAsia="pt-BR"/>
              </w:rPr>
              <w:t>9</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Inserir dados da Distribuição </w:t>
            </w:r>
            <w:r w:rsidR="000C72B1">
              <w:rPr>
                <w:rFonts w:cs="Arial"/>
                <w:b/>
                <w:bCs/>
                <w:i/>
                <w:iCs/>
                <w:color w:val="000000"/>
                <w:sz w:val="22"/>
                <w:szCs w:val="24"/>
                <w:lang w:eastAsia="pt-BR"/>
              </w:rPr>
              <w:t>Uniforme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B77F4EE" w14:textId="77777777" w:rsidR="005E7DD3" w:rsidRDefault="005E7DD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03FC1007" w14:textId="77777777" w:rsidR="005E7DD3" w:rsidRPr="007378BF" w:rsidRDefault="005E7DD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77FF8D8B" w14:textId="77777777" w:rsidR="005E7DD3" w:rsidRPr="007378BF" w:rsidRDefault="005E7DD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E605C2" w14:textId="77777777" w:rsidR="005E7DD3" w:rsidRDefault="005E7DD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1077AB7C" w14:textId="77777777" w:rsidR="005E7DD3" w:rsidRPr="007378BF" w:rsidRDefault="005E7DD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59FA7CE0" w14:textId="77777777" w:rsidR="005E7DD3" w:rsidRPr="007378BF" w:rsidRDefault="005E7DD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79958C7E" w14:textId="77777777" w:rsidR="005E7DD3" w:rsidRPr="007378BF" w:rsidRDefault="005E7DD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793BA5EC" w14:textId="77777777" w:rsidR="005E7DD3" w:rsidRPr="007378BF" w:rsidRDefault="005E7DD3"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5E7DD3" w:rsidRPr="007378BF" w14:paraId="67B0640C" w14:textId="77777777" w:rsidTr="00602129">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3F4113" w14:textId="1B1EC7BC" w:rsidR="005E7DD3" w:rsidRPr="007378BF" w:rsidRDefault="005E7DD3" w:rsidP="00602129">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Pr>
                <w:rFonts w:cs="Arial"/>
                <w:color w:val="000000"/>
                <w:sz w:val="22"/>
                <w:szCs w:val="24"/>
                <w:lang w:eastAsia="pt-BR"/>
              </w:rPr>
              <w:t>O software deve conter 3 campos(</w:t>
            </w:r>
            <w:r w:rsidR="00C810AC">
              <w:rPr>
                <w:rFonts w:cs="Arial"/>
                <w:color w:val="000000"/>
                <w:sz w:val="22"/>
                <w:szCs w:val="24"/>
                <w:lang w:eastAsia="pt-BR"/>
              </w:rPr>
              <w:t>Ponto Mínimo</w:t>
            </w:r>
            <w:r>
              <w:rPr>
                <w:rFonts w:cs="Arial"/>
                <w:color w:val="000000"/>
                <w:sz w:val="22"/>
                <w:szCs w:val="24"/>
                <w:lang w:eastAsia="pt-BR"/>
              </w:rPr>
              <w:t>,</w:t>
            </w:r>
            <w:r w:rsidR="00C810AC">
              <w:rPr>
                <w:rFonts w:cs="Arial"/>
                <w:color w:val="000000"/>
                <w:sz w:val="22"/>
                <w:szCs w:val="24"/>
                <w:lang w:eastAsia="pt-BR"/>
              </w:rPr>
              <w:t xml:space="preserve"> Ponto </w:t>
            </w:r>
            <w:r w:rsidR="00E27E24">
              <w:rPr>
                <w:rFonts w:cs="Arial"/>
                <w:color w:val="000000"/>
                <w:sz w:val="22"/>
                <w:szCs w:val="24"/>
                <w:lang w:eastAsia="pt-BR"/>
              </w:rPr>
              <w:t xml:space="preserve">Máximo </w:t>
            </w:r>
            <w:r>
              <w:rPr>
                <w:rFonts w:cs="Arial"/>
                <w:color w:val="000000"/>
                <w:sz w:val="22"/>
                <w:szCs w:val="24"/>
                <w:lang w:eastAsia="pt-BR"/>
              </w:rPr>
              <w:t xml:space="preserve">e Intervalo) para que o usuário possa inserir os dados para o cálculo da Distribuição </w:t>
            </w:r>
            <w:r w:rsidR="002B46D7">
              <w:rPr>
                <w:rFonts w:cs="Arial"/>
                <w:color w:val="000000"/>
                <w:sz w:val="22"/>
                <w:szCs w:val="24"/>
                <w:lang w:eastAsia="pt-BR"/>
              </w:rPr>
              <w:t>Uniforme</w:t>
            </w:r>
            <w:r>
              <w:rPr>
                <w:rFonts w:cs="Arial"/>
                <w:color w:val="000000"/>
                <w:sz w:val="22"/>
                <w:szCs w:val="24"/>
                <w:lang w:eastAsia="pt-BR"/>
              </w:rPr>
              <w:t>. E mais um campo onde ele possa escolher os intervalos(entre dois números, maior que e menor que).</w:t>
            </w:r>
          </w:p>
        </w:tc>
      </w:tr>
    </w:tbl>
    <w:p w14:paraId="24BB7421" w14:textId="23C10831" w:rsidR="00BD75E5" w:rsidRDefault="00BD75E5" w:rsidP="003447F4">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E8186D" w:rsidRPr="007378BF" w14:paraId="676EF65F" w14:textId="77777777" w:rsidTr="00602129">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B65811D" w14:textId="564C29FE" w:rsidR="00E8186D" w:rsidRPr="007378BF" w:rsidRDefault="00E8186D" w:rsidP="00602129">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w:t>
            </w:r>
            <w:r w:rsidR="00A54B96">
              <w:rPr>
                <w:rFonts w:cs="Arial"/>
                <w:b/>
                <w:bCs/>
                <w:color w:val="000000"/>
                <w:sz w:val="22"/>
                <w:szCs w:val="24"/>
                <w:lang w:eastAsia="pt-BR"/>
              </w:rPr>
              <w:t>20</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w:t>
            </w:r>
            <w:r w:rsidR="00A54B96">
              <w:rPr>
                <w:rFonts w:cs="Arial"/>
                <w:b/>
                <w:bCs/>
                <w:i/>
                <w:iCs/>
                <w:color w:val="000000"/>
                <w:sz w:val="22"/>
                <w:szCs w:val="24"/>
                <w:lang w:eastAsia="pt-BR"/>
              </w:rPr>
              <w:t>Ca</w:t>
            </w:r>
            <w:r w:rsidR="0085279D">
              <w:rPr>
                <w:rFonts w:cs="Arial"/>
                <w:b/>
                <w:bCs/>
                <w:i/>
                <w:iCs/>
                <w:color w:val="000000"/>
                <w:sz w:val="22"/>
                <w:szCs w:val="24"/>
                <w:lang w:eastAsia="pt-BR"/>
              </w:rPr>
              <w:t>l</w:t>
            </w:r>
            <w:r w:rsidR="00A54B96">
              <w:rPr>
                <w:rFonts w:cs="Arial"/>
                <w:b/>
                <w:bCs/>
                <w:i/>
                <w:iCs/>
                <w:color w:val="000000"/>
                <w:sz w:val="22"/>
                <w:szCs w:val="24"/>
                <w:lang w:eastAsia="pt-BR"/>
              </w:rPr>
              <w:t xml:space="preserve">cular </w:t>
            </w:r>
            <w:r>
              <w:rPr>
                <w:rFonts w:cs="Arial"/>
                <w:b/>
                <w:bCs/>
                <w:i/>
                <w:iCs/>
                <w:color w:val="000000"/>
                <w:sz w:val="22"/>
                <w:szCs w:val="24"/>
                <w:lang w:eastAsia="pt-BR"/>
              </w:rPr>
              <w:t xml:space="preserve"> Distribuição Uniforme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017227B" w14:textId="77777777" w:rsidR="00E8186D" w:rsidRDefault="00E8186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0292A6B9" w14:textId="35A93A6A" w:rsidR="00E8186D" w:rsidRPr="007378BF" w:rsidRDefault="00E8186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Oculto</w:t>
            </w:r>
          </w:p>
          <w:p w14:paraId="4F12B91C" w14:textId="7CDB6759" w:rsidR="00E8186D" w:rsidRPr="007378BF" w:rsidRDefault="00E8186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 xml:space="preserve"> </w:t>
            </w:r>
            <w:r w:rsidRPr="007378BF">
              <w:rPr>
                <w:rFonts w:cs="Arial"/>
                <w:color w:val="000000"/>
                <w:sz w:val="22"/>
                <w:szCs w:val="24"/>
                <w:lang w:eastAsia="pt-BR"/>
              </w:rPr>
              <w:t>)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543FF7" w14:textId="77777777" w:rsidR="00E8186D" w:rsidRDefault="00E8186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6726BA93" w14:textId="77777777" w:rsidR="00E8186D" w:rsidRPr="007378BF" w:rsidRDefault="00E8186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53D07D0E" w14:textId="77777777" w:rsidR="00E8186D" w:rsidRPr="007378BF" w:rsidRDefault="00E8186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005A7242" w14:textId="77777777" w:rsidR="00E8186D" w:rsidRPr="007378BF" w:rsidRDefault="00E8186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28DDFE3B" w14:textId="77777777" w:rsidR="00E8186D" w:rsidRPr="007378BF" w:rsidRDefault="00E8186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E8186D" w:rsidRPr="007378BF" w14:paraId="2A985151" w14:textId="77777777" w:rsidTr="00602129">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43E86E" w14:textId="77777777" w:rsidR="001433AC" w:rsidRDefault="00E8186D" w:rsidP="00602129">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Pr>
                <w:rFonts w:cs="Arial"/>
                <w:color w:val="000000"/>
                <w:sz w:val="22"/>
                <w:szCs w:val="24"/>
                <w:lang w:eastAsia="pt-BR"/>
              </w:rPr>
              <w:t>:</w:t>
            </w:r>
            <w:r w:rsidR="00214B13">
              <w:rPr>
                <w:rFonts w:cs="Arial"/>
                <w:color w:val="000000"/>
                <w:sz w:val="22"/>
                <w:szCs w:val="24"/>
                <w:lang w:eastAsia="pt-BR"/>
              </w:rPr>
              <w:t xml:space="preserve"> Com o acionamento do botão, “Calcular” o software executará os seguintes cálculos da Distribuição </w:t>
            </w:r>
            <w:r w:rsidR="00584C7C">
              <w:rPr>
                <w:rFonts w:cs="Arial"/>
                <w:color w:val="000000"/>
                <w:sz w:val="22"/>
                <w:szCs w:val="24"/>
                <w:lang w:eastAsia="pt-BR"/>
              </w:rPr>
              <w:t>Uniforme</w:t>
            </w:r>
            <w:r w:rsidR="001433AC">
              <w:rPr>
                <w:rFonts w:cs="Arial"/>
                <w:color w:val="000000"/>
                <w:sz w:val="22"/>
                <w:szCs w:val="24"/>
                <w:lang w:eastAsia="pt-BR"/>
              </w:rPr>
              <w:t>.</w:t>
            </w:r>
          </w:p>
          <w:p w14:paraId="4A023C60" w14:textId="362D590D" w:rsidR="00AE730F" w:rsidRDefault="002C5DA6" w:rsidP="00602129">
            <w:pPr>
              <w:suppressAutoHyphens w:val="0"/>
              <w:spacing w:before="10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Probabilidade</w:t>
            </w:r>
            <w:r w:rsidR="00DD468A">
              <w:rPr>
                <w:rFonts w:cs="Arial"/>
                <w:b/>
                <w:bCs/>
                <w:color w:val="000000"/>
                <w:sz w:val="22"/>
                <w:szCs w:val="24"/>
                <w:lang w:eastAsia="pt-BR"/>
              </w:rPr>
              <w:t>:</w:t>
            </w:r>
            <w:r w:rsidR="00DD468A">
              <w:rPr>
                <w:rFonts w:cs="Arial"/>
                <w:color w:val="000000"/>
                <w:sz w:val="22"/>
                <w:szCs w:val="24"/>
                <w:lang w:eastAsia="pt-BR"/>
              </w:rPr>
              <w:t xml:space="preserve"> É igual</w:t>
            </w:r>
            <w:r w:rsidR="0038147D">
              <w:rPr>
                <w:rFonts w:cs="Arial"/>
                <w:color w:val="000000"/>
                <w:sz w:val="22"/>
                <w:szCs w:val="24"/>
                <w:lang w:eastAsia="pt-BR"/>
              </w:rPr>
              <w:t xml:space="preserve"> a</w:t>
            </w:r>
            <w:r w:rsidR="00407C0B">
              <w:rPr>
                <w:rFonts w:cs="Arial"/>
                <w:color w:val="000000"/>
                <w:sz w:val="22"/>
                <w:szCs w:val="24"/>
                <w:lang w:eastAsia="pt-BR"/>
              </w:rPr>
              <w:t xml:space="preserve"> </w:t>
            </w:r>
            <w:r w:rsidR="00432D44">
              <w:rPr>
                <w:rFonts w:cs="Arial"/>
                <w:color w:val="000000"/>
                <w:sz w:val="22"/>
                <w:szCs w:val="24"/>
                <w:lang w:eastAsia="pt-BR"/>
              </w:rPr>
              <w:t>um</w:t>
            </w:r>
            <w:r w:rsidR="00407C0B">
              <w:rPr>
                <w:rFonts w:cs="Arial"/>
                <w:color w:val="000000"/>
                <w:sz w:val="22"/>
                <w:szCs w:val="24"/>
                <w:lang w:eastAsia="pt-BR"/>
              </w:rPr>
              <w:t xml:space="preserve"> dividido pel</w:t>
            </w:r>
            <w:r w:rsidR="00D64BA1">
              <w:rPr>
                <w:rFonts w:cs="Arial"/>
                <w:color w:val="000000"/>
                <w:sz w:val="22"/>
                <w:szCs w:val="24"/>
                <w:lang w:eastAsia="pt-BR"/>
              </w:rPr>
              <w:t>o</w:t>
            </w:r>
            <w:r w:rsidR="00407C0B">
              <w:rPr>
                <w:rFonts w:cs="Arial"/>
                <w:color w:val="000000"/>
                <w:sz w:val="22"/>
                <w:szCs w:val="24"/>
                <w:lang w:eastAsia="pt-BR"/>
              </w:rPr>
              <w:t xml:space="preserve"> </w:t>
            </w:r>
            <w:r w:rsidR="00E1598E">
              <w:rPr>
                <w:rFonts w:cs="Arial"/>
                <w:color w:val="000000"/>
                <w:sz w:val="22"/>
                <w:szCs w:val="24"/>
                <w:lang w:eastAsia="pt-BR"/>
              </w:rPr>
              <w:t>Ponto Máximo(B)</w:t>
            </w:r>
            <w:r w:rsidR="000B16C0">
              <w:rPr>
                <w:rFonts w:cs="Arial"/>
                <w:color w:val="000000"/>
                <w:sz w:val="22"/>
                <w:szCs w:val="24"/>
                <w:lang w:eastAsia="pt-BR"/>
              </w:rPr>
              <w:t xml:space="preserve"> </w:t>
            </w:r>
            <w:r w:rsidR="00FB50E6">
              <w:rPr>
                <w:rFonts w:cs="Arial"/>
                <w:color w:val="000000"/>
                <w:sz w:val="22"/>
                <w:szCs w:val="24"/>
                <w:lang w:eastAsia="pt-BR"/>
              </w:rPr>
              <w:t>menos o</w:t>
            </w:r>
            <w:r w:rsidR="000B16C0">
              <w:rPr>
                <w:rFonts w:cs="Arial"/>
                <w:color w:val="000000"/>
                <w:sz w:val="22"/>
                <w:szCs w:val="24"/>
                <w:lang w:eastAsia="pt-BR"/>
              </w:rPr>
              <w:t xml:space="preserve">  Ponto Mínimo</w:t>
            </w:r>
            <w:r w:rsidR="00AB6C47">
              <w:rPr>
                <w:rFonts w:cs="Arial"/>
                <w:color w:val="000000"/>
                <w:sz w:val="22"/>
                <w:szCs w:val="24"/>
                <w:lang w:eastAsia="pt-BR"/>
              </w:rPr>
              <w:t>(A)</w:t>
            </w:r>
            <w:r w:rsidR="00216BD0">
              <w:rPr>
                <w:rFonts w:cs="Arial"/>
                <w:color w:val="000000"/>
                <w:sz w:val="22"/>
                <w:szCs w:val="24"/>
                <w:lang w:eastAsia="pt-BR"/>
              </w:rPr>
              <w:t xml:space="preserve"> e tudo</w:t>
            </w:r>
            <w:r w:rsidR="00C348B3">
              <w:rPr>
                <w:rFonts w:cs="Arial"/>
                <w:color w:val="000000"/>
                <w:sz w:val="22"/>
                <w:szCs w:val="24"/>
                <w:lang w:eastAsia="pt-BR"/>
              </w:rPr>
              <w:t xml:space="preserve"> multiplicado</w:t>
            </w:r>
            <w:r w:rsidR="003744F5">
              <w:rPr>
                <w:rFonts w:cs="Arial"/>
                <w:color w:val="000000"/>
                <w:sz w:val="22"/>
                <w:szCs w:val="24"/>
                <w:lang w:eastAsia="pt-BR"/>
              </w:rPr>
              <w:t xml:space="preserve"> pelo intervalo</w:t>
            </w:r>
            <w:r w:rsidR="00BD0C00">
              <w:rPr>
                <w:rFonts w:cs="Arial"/>
                <w:color w:val="000000"/>
                <w:sz w:val="22"/>
                <w:szCs w:val="24"/>
                <w:lang w:eastAsia="pt-BR"/>
              </w:rPr>
              <w:t>(X)</w:t>
            </w:r>
            <w:r w:rsidR="003744F5">
              <w:rPr>
                <w:rFonts w:cs="Arial"/>
                <w:color w:val="000000"/>
                <w:sz w:val="22"/>
                <w:szCs w:val="24"/>
                <w:lang w:eastAsia="pt-BR"/>
              </w:rPr>
              <w:t xml:space="preserve">. </w:t>
            </w:r>
            <w:r w:rsidR="003744F5">
              <w:rPr>
                <w:rFonts w:cs="Arial"/>
                <w:b/>
                <w:bCs/>
                <w:color w:val="000000"/>
                <w:sz w:val="22"/>
                <w:szCs w:val="24"/>
                <w:lang w:eastAsia="pt-BR"/>
              </w:rPr>
              <w:t xml:space="preserve">Fórmula: </w:t>
            </w:r>
            <m:oMath>
              <m:r>
                <m:rPr>
                  <m:sty m:val="bi"/>
                </m:rPr>
                <w:rPr>
                  <w:rFonts w:ascii="Cambria Math" w:hAnsi="Cambria Math" w:cs="Arial"/>
                  <w:color w:val="000000"/>
                  <w:sz w:val="22"/>
                  <w:szCs w:val="24"/>
                  <w:lang w:eastAsia="pt-BR"/>
                </w:rPr>
                <m:t>Probabilidade=</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1</m:t>
                  </m:r>
                </m:num>
                <m:den>
                  <m:r>
                    <m:rPr>
                      <m:sty m:val="bi"/>
                    </m:rPr>
                    <w:rPr>
                      <w:rFonts w:ascii="Cambria Math" w:hAnsi="Cambria Math" w:cs="Arial"/>
                      <w:color w:val="000000"/>
                      <w:sz w:val="22"/>
                      <w:szCs w:val="24"/>
                      <w:lang w:eastAsia="pt-BR"/>
                    </w:rPr>
                    <m:t>B-A</m:t>
                  </m:r>
                </m:den>
              </m:f>
              <m:r>
                <m:rPr>
                  <m:sty m:val="bi"/>
                </m:rPr>
                <w:rPr>
                  <w:rFonts w:ascii="Cambria Math" w:hAnsi="Cambria Math" w:cs="Arial"/>
                  <w:color w:val="000000"/>
                  <w:sz w:val="22"/>
                  <w:szCs w:val="24"/>
                  <w:lang w:eastAsia="pt-BR"/>
                </w:rPr>
                <m:t>*X</m:t>
              </m:r>
            </m:oMath>
          </w:p>
          <w:p w14:paraId="555733F6" w14:textId="77777777" w:rsidR="00D86D60" w:rsidRDefault="00E50B6B" w:rsidP="00602129">
            <w:pPr>
              <w:suppressAutoHyphens w:val="0"/>
              <w:spacing w:before="10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 xml:space="preserve">Média: </w:t>
            </w:r>
            <w:r>
              <w:rPr>
                <w:rFonts w:cs="Arial"/>
                <w:color w:val="000000"/>
                <w:sz w:val="22"/>
                <w:szCs w:val="24"/>
                <w:lang w:eastAsia="pt-BR"/>
              </w:rPr>
              <w:t>É igual a</w:t>
            </w:r>
            <w:r w:rsidR="005E12BB">
              <w:rPr>
                <w:rFonts w:cs="Arial"/>
                <w:color w:val="000000"/>
                <w:sz w:val="22"/>
                <w:szCs w:val="24"/>
                <w:lang w:eastAsia="pt-BR"/>
              </w:rPr>
              <w:t xml:space="preserve"> Ponto Máximo</w:t>
            </w:r>
            <w:r w:rsidR="006E20A7">
              <w:rPr>
                <w:rFonts w:cs="Arial"/>
                <w:color w:val="000000"/>
                <w:sz w:val="22"/>
                <w:szCs w:val="24"/>
                <w:lang w:eastAsia="pt-BR"/>
              </w:rPr>
              <w:t>(B)+ Ponto Mínimo(A)</w:t>
            </w:r>
            <w:r w:rsidR="000E5A18">
              <w:rPr>
                <w:rFonts w:cs="Arial"/>
                <w:color w:val="000000"/>
                <w:sz w:val="22"/>
                <w:szCs w:val="24"/>
                <w:lang w:eastAsia="pt-BR"/>
              </w:rPr>
              <w:t xml:space="preserve"> divido por 2. </w:t>
            </w:r>
            <w:r w:rsidR="00BF4D68">
              <w:rPr>
                <w:rFonts w:cs="Arial"/>
                <w:color w:val="000000"/>
                <w:sz w:val="22"/>
                <w:szCs w:val="24"/>
                <w:lang w:eastAsia="pt-BR"/>
              </w:rPr>
              <w:t xml:space="preserve">                 </w:t>
            </w:r>
            <w:r w:rsidR="000E5A18">
              <w:rPr>
                <w:rFonts w:cs="Arial"/>
                <w:b/>
                <w:bCs/>
                <w:color w:val="000000"/>
                <w:sz w:val="22"/>
                <w:szCs w:val="24"/>
                <w:lang w:eastAsia="pt-BR"/>
              </w:rPr>
              <w:t xml:space="preserve">Fórmula: </w:t>
            </w:r>
            <m:oMath>
              <m:r>
                <m:rPr>
                  <m:sty m:val="bi"/>
                </m:rPr>
                <w:rPr>
                  <w:rFonts w:ascii="Cambria Math" w:hAnsi="Cambria Math" w:cs="Arial"/>
                  <w:color w:val="000000"/>
                  <w:sz w:val="22"/>
                  <w:szCs w:val="24"/>
                  <w:lang w:eastAsia="pt-BR"/>
                </w:rPr>
                <m:t>Média=</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B+A</m:t>
                  </m:r>
                </m:num>
                <m:den>
                  <m:r>
                    <m:rPr>
                      <m:sty m:val="bi"/>
                    </m:rPr>
                    <w:rPr>
                      <w:rFonts w:ascii="Cambria Math" w:hAnsi="Cambria Math" w:cs="Arial"/>
                      <w:color w:val="000000"/>
                      <w:sz w:val="22"/>
                      <w:szCs w:val="24"/>
                      <w:lang w:eastAsia="pt-BR"/>
                    </w:rPr>
                    <m:t>2</m:t>
                  </m:r>
                </m:den>
              </m:f>
              <m:r>
                <m:rPr>
                  <m:sty m:val="bi"/>
                </m:rPr>
                <w:rPr>
                  <w:rFonts w:ascii="Cambria Math" w:hAnsi="Cambria Math" w:cs="Arial"/>
                  <w:color w:val="000000"/>
                  <w:sz w:val="22"/>
                  <w:szCs w:val="24"/>
                  <w:lang w:eastAsia="pt-BR"/>
                </w:rPr>
                <m:t xml:space="preserve"> </m:t>
              </m:r>
            </m:oMath>
          </w:p>
          <w:p w14:paraId="26EE9A0B" w14:textId="75CAA9D5" w:rsidR="00C20104" w:rsidRPr="00C20104" w:rsidRDefault="00C20104" w:rsidP="00602129">
            <w:pPr>
              <w:suppressAutoHyphens w:val="0"/>
              <w:spacing w:before="100" w:beforeAutospacing="1" w:after="142" w:line="276" w:lineRule="auto"/>
              <w:ind w:firstLine="0"/>
              <w:jc w:val="left"/>
              <w:rPr>
                <w:rFonts w:cs="Arial"/>
                <w:color w:val="000000"/>
                <w:sz w:val="22"/>
                <w:szCs w:val="24"/>
                <w:lang w:eastAsia="pt-BR"/>
              </w:rPr>
            </w:pPr>
            <w:r>
              <w:rPr>
                <w:rFonts w:cs="Arial"/>
                <w:b/>
                <w:bCs/>
                <w:color w:val="000000"/>
                <w:sz w:val="22"/>
                <w:szCs w:val="24"/>
                <w:lang w:eastAsia="pt-BR"/>
              </w:rPr>
              <w:lastRenderedPageBreak/>
              <w:t xml:space="preserve">Desvio Padrão: </w:t>
            </w:r>
            <w:r>
              <w:rPr>
                <w:rFonts w:cs="Arial"/>
                <w:color w:val="000000"/>
                <w:sz w:val="22"/>
                <w:szCs w:val="24"/>
                <w:lang w:eastAsia="pt-BR"/>
              </w:rPr>
              <w:t>É igual</w:t>
            </w:r>
            <w:r w:rsidR="00BA4476">
              <w:rPr>
                <w:rFonts w:cs="Arial"/>
                <w:color w:val="000000"/>
                <w:sz w:val="22"/>
                <w:szCs w:val="24"/>
                <w:lang w:eastAsia="pt-BR"/>
              </w:rPr>
              <w:t xml:space="preserve"> a raiz de </w:t>
            </w:r>
            <w:r w:rsidR="00CB03F5">
              <w:rPr>
                <w:rFonts w:cs="Arial"/>
                <w:color w:val="000000"/>
                <w:sz w:val="22"/>
                <w:szCs w:val="24"/>
                <w:lang w:eastAsia="pt-BR"/>
              </w:rPr>
              <w:t>Ponto M</w:t>
            </w:r>
            <w:r w:rsidR="007D4677">
              <w:rPr>
                <w:rFonts w:cs="Arial"/>
                <w:color w:val="000000"/>
                <w:sz w:val="22"/>
                <w:szCs w:val="24"/>
                <w:lang w:eastAsia="pt-BR"/>
              </w:rPr>
              <w:t>áximo(B) menos Ponto Mínimo(A)</w:t>
            </w:r>
            <w:r w:rsidR="00D441D7">
              <w:rPr>
                <w:rFonts w:cs="Arial"/>
                <w:color w:val="000000"/>
                <w:sz w:val="22"/>
                <w:szCs w:val="24"/>
                <w:lang w:eastAsia="pt-BR"/>
              </w:rPr>
              <w:t xml:space="preserve"> </w:t>
            </w:r>
            <w:r w:rsidR="00354B4D">
              <w:rPr>
                <w:rFonts w:cs="Arial"/>
                <w:color w:val="000000"/>
                <w:sz w:val="22"/>
                <w:szCs w:val="24"/>
                <w:lang w:eastAsia="pt-BR"/>
              </w:rPr>
              <w:t>elevado ao quadrado</w:t>
            </w:r>
            <w:r w:rsidR="00D828A9">
              <w:rPr>
                <w:rFonts w:cs="Arial"/>
                <w:color w:val="000000"/>
                <w:sz w:val="22"/>
                <w:szCs w:val="24"/>
                <w:lang w:eastAsia="pt-BR"/>
              </w:rPr>
              <w:t xml:space="preserve"> e</w:t>
            </w:r>
            <w:r w:rsidR="00906D36">
              <w:rPr>
                <w:rFonts w:cs="Arial"/>
                <w:color w:val="000000"/>
                <w:sz w:val="22"/>
                <w:szCs w:val="24"/>
                <w:lang w:eastAsia="pt-BR"/>
              </w:rPr>
              <w:t xml:space="preserve"> divido pela </w:t>
            </w:r>
            <w:r w:rsidR="006D65C9">
              <w:rPr>
                <w:rFonts w:cs="Arial"/>
                <w:color w:val="000000"/>
                <w:sz w:val="22"/>
                <w:szCs w:val="24"/>
                <w:lang w:eastAsia="pt-BR"/>
              </w:rPr>
              <w:t xml:space="preserve">variância(V) </w:t>
            </w:r>
            <w:r w:rsidR="00EE0AAD">
              <w:rPr>
                <w:rFonts w:cs="Arial"/>
                <w:color w:val="000000"/>
                <w:sz w:val="22"/>
                <w:szCs w:val="24"/>
                <w:lang w:eastAsia="pt-BR"/>
              </w:rPr>
              <w:t xml:space="preserve">que é 12. </w:t>
            </w:r>
            <w:r w:rsidR="00EE0AAD">
              <w:rPr>
                <w:rFonts w:cs="Arial"/>
                <w:b/>
                <w:bCs/>
                <w:color w:val="000000"/>
                <w:sz w:val="22"/>
                <w:szCs w:val="24"/>
                <w:lang w:eastAsia="pt-BR"/>
              </w:rPr>
              <w:t xml:space="preserve">Fórmula: </w:t>
            </w:r>
            <m:oMath>
              <m:r>
                <m:rPr>
                  <m:sty m:val="bi"/>
                </m:rPr>
                <w:rPr>
                  <w:rFonts w:ascii="Cambria Math" w:hAnsi="Cambria Math" w:cs="Arial"/>
                  <w:color w:val="000000"/>
                  <w:sz w:val="22"/>
                  <w:szCs w:val="24"/>
                  <w:lang w:eastAsia="pt-BR"/>
                </w:rPr>
                <m:t>Devio Padrão=</m:t>
              </m:r>
              <m:rad>
                <m:radPr>
                  <m:degHide m:val="1"/>
                  <m:ctrlPr>
                    <w:rPr>
                      <w:rFonts w:ascii="Cambria Math" w:hAnsi="Cambria Math" w:cs="Arial"/>
                      <w:b/>
                      <w:bCs/>
                      <w:i/>
                      <w:color w:val="000000"/>
                      <w:sz w:val="22"/>
                      <w:szCs w:val="24"/>
                      <w:lang w:eastAsia="pt-BR"/>
                    </w:rPr>
                  </m:ctrlPr>
                </m:radPr>
                <m:deg/>
                <m:e>
                  <m:f>
                    <m:fPr>
                      <m:ctrlPr>
                        <w:rPr>
                          <w:rFonts w:ascii="Cambria Math" w:hAnsi="Cambria Math" w:cs="Arial"/>
                          <w:b/>
                          <w:bCs/>
                          <w:i/>
                          <w:color w:val="000000"/>
                          <w:sz w:val="22"/>
                          <w:szCs w:val="24"/>
                          <w:lang w:eastAsia="pt-BR"/>
                        </w:rPr>
                      </m:ctrlPr>
                    </m:fPr>
                    <m:num>
                      <m:sSup>
                        <m:sSupPr>
                          <m:ctrlPr>
                            <w:rPr>
                              <w:rFonts w:ascii="Cambria Math" w:hAnsi="Cambria Math" w:cs="Arial"/>
                              <w:b/>
                              <w:bCs/>
                              <w:i/>
                              <w:color w:val="000000"/>
                              <w:sz w:val="22"/>
                              <w:szCs w:val="24"/>
                              <w:lang w:eastAsia="pt-BR"/>
                            </w:rPr>
                          </m:ctrlPr>
                        </m:sSupPr>
                        <m:e>
                          <m:d>
                            <m:dPr>
                              <m:ctrlPr>
                                <w:rPr>
                                  <w:rFonts w:ascii="Cambria Math" w:hAnsi="Cambria Math" w:cs="Arial"/>
                                  <w:b/>
                                  <w:bCs/>
                                  <w:i/>
                                  <w:color w:val="000000"/>
                                  <w:sz w:val="22"/>
                                  <w:szCs w:val="24"/>
                                  <w:lang w:eastAsia="pt-BR"/>
                                </w:rPr>
                              </m:ctrlPr>
                            </m:dPr>
                            <m:e>
                              <m:r>
                                <m:rPr>
                                  <m:sty m:val="bi"/>
                                </m:rPr>
                                <w:rPr>
                                  <w:rFonts w:ascii="Cambria Math" w:hAnsi="Cambria Math" w:cs="Arial"/>
                                  <w:color w:val="000000"/>
                                  <w:sz w:val="22"/>
                                  <w:szCs w:val="24"/>
                                  <w:lang w:eastAsia="pt-BR"/>
                                </w:rPr>
                                <m:t>B-A</m:t>
                              </m:r>
                            </m:e>
                          </m:d>
                        </m:e>
                        <m:sup>
                          <m:r>
                            <m:rPr>
                              <m:sty m:val="bi"/>
                            </m:rPr>
                            <w:rPr>
                              <w:rFonts w:ascii="Cambria Math" w:hAnsi="Cambria Math" w:cs="Arial"/>
                              <w:color w:val="000000"/>
                              <w:sz w:val="22"/>
                              <w:szCs w:val="24"/>
                              <w:lang w:eastAsia="pt-BR"/>
                            </w:rPr>
                            <m:t>2</m:t>
                          </m:r>
                        </m:sup>
                      </m:sSup>
                    </m:num>
                    <m:den>
                      <m:r>
                        <m:rPr>
                          <m:sty m:val="bi"/>
                        </m:rPr>
                        <w:rPr>
                          <w:rFonts w:ascii="Cambria Math" w:hAnsi="Cambria Math" w:cs="Arial"/>
                          <w:color w:val="000000"/>
                          <w:sz w:val="22"/>
                          <w:szCs w:val="24"/>
                          <w:lang w:eastAsia="pt-BR"/>
                        </w:rPr>
                        <m:t>V</m:t>
                      </m:r>
                    </m:den>
                  </m:f>
                </m:e>
              </m:rad>
            </m:oMath>
            <w:r w:rsidR="006D65C9">
              <w:rPr>
                <w:rFonts w:cs="Arial"/>
                <w:color w:val="000000"/>
                <w:sz w:val="22"/>
                <w:szCs w:val="24"/>
                <w:lang w:eastAsia="pt-BR"/>
              </w:rPr>
              <w:t xml:space="preserve"> </w:t>
            </w:r>
          </w:p>
        </w:tc>
      </w:tr>
    </w:tbl>
    <w:p w14:paraId="3F640D47" w14:textId="665F843A" w:rsidR="005E7DD3" w:rsidRDefault="005E7DD3" w:rsidP="003447F4">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3671F8" w:rsidRPr="007378BF" w14:paraId="019B30E0" w14:textId="77777777" w:rsidTr="00602129">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8FF5F25" w14:textId="4035CC8F" w:rsidR="003671F8" w:rsidRPr="007378BF" w:rsidRDefault="003671F8" w:rsidP="00602129">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021</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w:t>
            </w:r>
            <w:r w:rsidR="0020441C">
              <w:rPr>
                <w:rFonts w:cs="Arial"/>
                <w:b/>
                <w:bCs/>
                <w:i/>
                <w:iCs/>
                <w:color w:val="000000"/>
                <w:sz w:val="22"/>
                <w:szCs w:val="24"/>
                <w:lang w:eastAsia="pt-BR"/>
              </w:rPr>
              <w:t>Salvar os resultados</w:t>
            </w:r>
            <w:r>
              <w:rPr>
                <w:rFonts w:cs="Arial"/>
                <w:b/>
                <w:bCs/>
                <w:i/>
                <w:iCs/>
                <w:color w:val="000000"/>
                <w:sz w:val="22"/>
                <w:szCs w:val="24"/>
                <w:lang w:eastAsia="pt-BR"/>
              </w:rPr>
              <w:t xml:space="preserve"> da</w:t>
            </w:r>
            <w:r w:rsidR="00777152">
              <w:rPr>
                <w:rFonts w:cs="Arial"/>
                <w:b/>
                <w:bCs/>
                <w:i/>
                <w:iCs/>
                <w:color w:val="000000"/>
                <w:sz w:val="22"/>
                <w:szCs w:val="24"/>
                <w:lang w:eastAsia="pt-BR"/>
              </w:rPr>
              <w:t>s</w:t>
            </w:r>
            <w:r>
              <w:rPr>
                <w:rFonts w:cs="Arial"/>
                <w:b/>
                <w:bCs/>
                <w:i/>
                <w:iCs/>
                <w:color w:val="000000"/>
                <w:sz w:val="22"/>
                <w:szCs w:val="24"/>
                <w:lang w:eastAsia="pt-BR"/>
              </w:rPr>
              <w:t xml:space="preserve"> Distribuiç</w:t>
            </w:r>
            <w:r w:rsidR="00777152">
              <w:rPr>
                <w:rFonts w:cs="Arial"/>
                <w:b/>
                <w:bCs/>
                <w:i/>
                <w:iCs/>
                <w:color w:val="000000"/>
                <w:sz w:val="22"/>
                <w:szCs w:val="24"/>
                <w:lang w:eastAsia="pt-BR"/>
              </w:rPr>
              <w:t>ões</w:t>
            </w:r>
            <w:r>
              <w:rPr>
                <w:rFonts w:cs="Arial"/>
                <w:b/>
                <w:bCs/>
                <w:i/>
                <w:iCs/>
                <w:color w:val="000000"/>
                <w:sz w:val="22"/>
                <w:szCs w:val="24"/>
                <w:lang w:eastAsia="pt-BR"/>
              </w:rPr>
              <w:t xml:space="preserve"> </w:t>
            </w:r>
            <w:r w:rsidR="0020441C">
              <w:rPr>
                <w:rFonts w:cs="Arial"/>
                <w:b/>
                <w:bCs/>
                <w:i/>
                <w:iCs/>
                <w:color w:val="000000"/>
                <w:sz w:val="22"/>
                <w:szCs w:val="24"/>
                <w:lang w:eastAsia="pt-BR"/>
              </w:rPr>
              <w:t xml:space="preserve">Binomial, Normal e </w:t>
            </w:r>
            <w:r>
              <w:rPr>
                <w:rFonts w:cs="Arial"/>
                <w:b/>
                <w:bCs/>
                <w:i/>
                <w:iCs/>
                <w:color w:val="000000"/>
                <w:sz w:val="22"/>
                <w:szCs w:val="24"/>
                <w:lang w:eastAsia="pt-BR"/>
              </w:rPr>
              <w:t>Uniforme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7F1B93A" w14:textId="77777777" w:rsidR="003671F8" w:rsidRDefault="003671F8"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1F5BB50C" w14:textId="77777777" w:rsidR="003671F8" w:rsidRPr="007378BF" w:rsidRDefault="003671F8"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1C3D5212" w14:textId="77777777" w:rsidR="003671F8" w:rsidRPr="007378BF" w:rsidRDefault="003671F8"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8245AA" w14:textId="77777777" w:rsidR="003671F8" w:rsidRDefault="003671F8"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5BB795C0" w14:textId="77777777" w:rsidR="003671F8" w:rsidRPr="007378BF" w:rsidRDefault="003671F8"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2CF8BE7E" w14:textId="77777777" w:rsidR="003671F8" w:rsidRPr="007378BF" w:rsidRDefault="003671F8"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5DB0B626" w14:textId="77777777" w:rsidR="003671F8" w:rsidRPr="007378BF" w:rsidRDefault="003671F8"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5F48A97E" w14:textId="77777777" w:rsidR="003671F8" w:rsidRPr="007378BF" w:rsidRDefault="003671F8"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3671F8" w:rsidRPr="007378BF" w14:paraId="7F87D36A" w14:textId="77777777" w:rsidTr="00602129">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AEBCA5" w14:textId="75A6DA20" w:rsidR="003671F8" w:rsidRPr="007378BF" w:rsidRDefault="003671F8" w:rsidP="00602129">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sidR="00A20E2A">
              <w:rPr>
                <w:rFonts w:cs="Arial"/>
                <w:color w:val="000000"/>
                <w:sz w:val="22"/>
                <w:szCs w:val="24"/>
                <w:lang w:eastAsia="pt-BR"/>
              </w:rPr>
              <w:t xml:space="preserve">O software deve salvar os </w:t>
            </w:r>
            <w:r w:rsidR="00165619">
              <w:rPr>
                <w:rFonts w:cs="Arial"/>
                <w:color w:val="000000"/>
                <w:sz w:val="22"/>
                <w:szCs w:val="24"/>
                <w:lang w:eastAsia="pt-BR"/>
              </w:rPr>
              <w:t>resultados</w:t>
            </w:r>
            <w:r w:rsidR="00A20E2A">
              <w:rPr>
                <w:rFonts w:cs="Arial"/>
                <w:color w:val="000000"/>
                <w:sz w:val="22"/>
                <w:szCs w:val="24"/>
                <w:lang w:eastAsia="pt-BR"/>
              </w:rPr>
              <w:t xml:space="preserve"> da dis</w:t>
            </w:r>
            <w:r w:rsidR="00D87F16">
              <w:rPr>
                <w:rFonts w:cs="Arial"/>
                <w:color w:val="000000"/>
                <w:sz w:val="22"/>
                <w:szCs w:val="24"/>
                <w:lang w:eastAsia="pt-BR"/>
              </w:rPr>
              <w:t>tribuições Binomial</w:t>
            </w:r>
            <w:r w:rsidR="00401861">
              <w:rPr>
                <w:rFonts w:cs="Arial"/>
                <w:color w:val="000000"/>
                <w:sz w:val="22"/>
                <w:szCs w:val="24"/>
                <w:lang w:eastAsia="pt-BR"/>
              </w:rPr>
              <w:t>, Normal e Uniforme</w:t>
            </w:r>
            <w:r w:rsidR="00F642E8">
              <w:rPr>
                <w:rFonts w:cs="Arial"/>
                <w:color w:val="000000"/>
                <w:sz w:val="22"/>
                <w:szCs w:val="24"/>
                <w:lang w:eastAsia="pt-BR"/>
              </w:rPr>
              <w:t>, para que usu</w:t>
            </w:r>
            <w:r w:rsidR="002D0D2B">
              <w:rPr>
                <w:rFonts w:cs="Arial"/>
                <w:color w:val="000000"/>
                <w:sz w:val="22"/>
                <w:szCs w:val="24"/>
                <w:lang w:eastAsia="pt-BR"/>
              </w:rPr>
              <w:t xml:space="preserve">ário possa fazer outros cálculos e depois </w:t>
            </w:r>
            <w:r w:rsidR="005B09B9">
              <w:rPr>
                <w:rFonts w:cs="Arial"/>
                <w:color w:val="000000"/>
                <w:sz w:val="22"/>
                <w:szCs w:val="24"/>
                <w:lang w:eastAsia="pt-BR"/>
              </w:rPr>
              <w:t>possa acessar para pode</w:t>
            </w:r>
            <w:r w:rsidR="00185A0C">
              <w:rPr>
                <w:rFonts w:cs="Arial"/>
                <w:color w:val="000000"/>
                <w:sz w:val="22"/>
                <w:szCs w:val="24"/>
                <w:lang w:eastAsia="pt-BR"/>
              </w:rPr>
              <w:t xml:space="preserve">r </w:t>
            </w:r>
            <w:r w:rsidR="004000F7">
              <w:rPr>
                <w:rFonts w:cs="Arial"/>
                <w:color w:val="000000"/>
                <w:sz w:val="22"/>
                <w:szCs w:val="24"/>
                <w:lang w:eastAsia="pt-BR"/>
              </w:rPr>
              <w:t>visualizar</w:t>
            </w:r>
            <w:r w:rsidR="005B09B9">
              <w:rPr>
                <w:rFonts w:cs="Arial"/>
                <w:color w:val="000000"/>
                <w:sz w:val="22"/>
                <w:szCs w:val="24"/>
                <w:lang w:eastAsia="pt-BR"/>
              </w:rPr>
              <w:t>.</w:t>
            </w:r>
          </w:p>
        </w:tc>
      </w:tr>
    </w:tbl>
    <w:p w14:paraId="79609349" w14:textId="283AD5A1" w:rsidR="003671F8" w:rsidRDefault="003671F8" w:rsidP="003447F4">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753989" w:rsidRPr="007378BF" w14:paraId="22110322" w14:textId="77777777" w:rsidTr="00602129">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B70FF10" w14:textId="5FFCB9B9" w:rsidR="00753989" w:rsidRPr="007378BF" w:rsidRDefault="00753989" w:rsidP="00602129">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022</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Inserir dados da Correlação e Regressão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8F5F1EF" w14:textId="77777777" w:rsidR="00753989" w:rsidRDefault="00753989"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3E4F5808" w14:textId="77777777" w:rsidR="00753989" w:rsidRPr="007378BF" w:rsidRDefault="00753989"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14:paraId="04F10E91" w14:textId="77777777" w:rsidR="00753989" w:rsidRPr="007378BF" w:rsidRDefault="00753989"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C8741E" w14:textId="77777777" w:rsidR="00753989" w:rsidRDefault="00753989"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5B1B7984" w14:textId="77777777" w:rsidR="00753989" w:rsidRPr="007378BF" w:rsidRDefault="00753989"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481195E5" w14:textId="77777777" w:rsidR="00753989" w:rsidRPr="007378BF" w:rsidRDefault="00753989"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65B03CF8" w14:textId="77777777" w:rsidR="00753989" w:rsidRPr="007378BF" w:rsidRDefault="00753989"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351FDA93" w14:textId="77777777" w:rsidR="00753989" w:rsidRPr="007378BF" w:rsidRDefault="00753989"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753989" w:rsidRPr="007378BF" w14:paraId="24908010" w14:textId="77777777" w:rsidTr="00602129">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B1FF01" w14:textId="183F06F7" w:rsidR="00753989" w:rsidRPr="007378BF" w:rsidRDefault="00753989" w:rsidP="00602129">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w:t>
            </w:r>
            <w:r>
              <w:rPr>
                <w:rFonts w:cs="Arial"/>
                <w:color w:val="000000"/>
                <w:sz w:val="22"/>
                <w:szCs w:val="24"/>
                <w:lang w:eastAsia="pt-BR"/>
              </w:rPr>
              <w:t xml:space="preserve">O software deve conter </w:t>
            </w:r>
            <w:r w:rsidR="00FA02A8">
              <w:rPr>
                <w:rFonts w:cs="Arial"/>
                <w:color w:val="000000"/>
                <w:sz w:val="22"/>
                <w:szCs w:val="24"/>
                <w:lang w:eastAsia="pt-BR"/>
              </w:rPr>
              <w:t>2</w:t>
            </w:r>
            <w:r>
              <w:rPr>
                <w:rFonts w:cs="Arial"/>
                <w:color w:val="000000"/>
                <w:sz w:val="22"/>
                <w:szCs w:val="24"/>
                <w:lang w:eastAsia="pt-BR"/>
              </w:rPr>
              <w:t xml:space="preserve"> campos</w:t>
            </w:r>
            <w:r w:rsidR="00A04D11">
              <w:rPr>
                <w:rFonts w:cs="Arial"/>
                <w:color w:val="000000"/>
                <w:sz w:val="22"/>
                <w:szCs w:val="24"/>
                <w:lang w:eastAsia="pt-BR"/>
              </w:rPr>
              <w:t xml:space="preserve"> </w:t>
            </w:r>
            <w:r>
              <w:rPr>
                <w:rFonts w:cs="Arial"/>
                <w:color w:val="000000"/>
                <w:sz w:val="22"/>
                <w:szCs w:val="24"/>
                <w:lang w:eastAsia="pt-BR"/>
              </w:rPr>
              <w:t>(</w:t>
            </w:r>
            <w:r w:rsidR="00FA02A8">
              <w:rPr>
                <w:rFonts w:cs="Arial"/>
                <w:color w:val="000000"/>
                <w:sz w:val="22"/>
                <w:szCs w:val="24"/>
                <w:lang w:eastAsia="pt-BR"/>
              </w:rPr>
              <w:t xml:space="preserve">Valores de </w:t>
            </w:r>
            <w:r w:rsidR="002E5DB3">
              <w:rPr>
                <w:rFonts w:cs="Arial"/>
                <w:color w:val="000000"/>
                <w:sz w:val="22"/>
                <w:szCs w:val="24"/>
                <w:lang w:eastAsia="pt-BR"/>
              </w:rPr>
              <w:t>(X</w:t>
            </w:r>
            <w:r w:rsidR="0087017F">
              <w:rPr>
                <w:rFonts w:cs="Arial"/>
                <w:color w:val="000000"/>
                <w:sz w:val="22"/>
                <w:szCs w:val="24"/>
                <w:lang w:eastAsia="pt-BR"/>
              </w:rPr>
              <w:t>i</w:t>
            </w:r>
            <w:r w:rsidR="002E5DB3">
              <w:rPr>
                <w:rFonts w:cs="Arial"/>
                <w:color w:val="000000"/>
                <w:sz w:val="22"/>
                <w:szCs w:val="24"/>
                <w:lang w:eastAsia="pt-BR"/>
              </w:rPr>
              <w:t xml:space="preserve">) e Valores de </w:t>
            </w:r>
            <w:r w:rsidR="00A04D11">
              <w:rPr>
                <w:rFonts w:cs="Arial"/>
                <w:color w:val="000000"/>
                <w:sz w:val="22"/>
                <w:szCs w:val="24"/>
                <w:lang w:eastAsia="pt-BR"/>
              </w:rPr>
              <w:t>(Y</w:t>
            </w:r>
            <w:r w:rsidR="0087017F">
              <w:rPr>
                <w:rFonts w:cs="Arial"/>
                <w:color w:val="000000"/>
                <w:sz w:val="22"/>
                <w:szCs w:val="24"/>
                <w:lang w:eastAsia="pt-BR"/>
              </w:rPr>
              <w:t>i</w:t>
            </w:r>
            <w:r w:rsidR="00A04D11">
              <w:rPr>
                <w:rFonts w:cs="Arial"/>
                <w:color w:val="000000"/>
                <w:sz w:val="22"/>
                <w:szCs w:val="24"/>
                <w:lang w:eastAsia="pt-BR"/>
              </w:rPr>
              <w:t>))</w:t>
            </w:r>
            <w:r>
              <w:rPr>
                <w:rFonts w:cs="Arial"/>
                <w:color w:val="000000"/>
                <w:sz w:val="22"/>
                <w:szCs w:val="24"/>
                <w:lang w:eastAsia="pt-BR"/>
              </w:rPr>
              <w:t xml:space="preserve"> </w:t>
            </w:r>
            <w:r w:rsidR="0083330D">
              <w:rPr>
                <w:rFonts w:cs="Arial"/>
                <w:color w:val="000000"/>
                <w:sz w:val="22"/>
                <w:szCs w:val="24"/>
                <w:lang w:eastAsia="pt-BR"/>
              </w:rPr>
              <w:t xml:space="preserve">onde </w:t>
            </w:r>
            <w:r>
              <w:rPr>
                <w:rFonts w:cs="Arial"/>
                <w:color w:val="000000"/>
                <w:sz w:val="22"/>
                <w:szCs w:val="24"/>
                <w:lang w:eastAsia="pt-BR"/>
              </w:rPr>
              <w:t xml:space="preserve">  o usuário possa inserir os dados</w:t>
            </w:r>
            <w:r w:rsidR="00550711">
              <w:rPr>
                <w:rFonts w:cs="Arial"/>
                <w:color w:val="000000"/>
                <w:sz w:val="22"/>
                <w:szCs w:val="24"/>
                <w:lang w:eastAsia="pt-BR"/>
              </w:rPr>
              <w:t xml:space="preserve"> separados por ponto e </w:t>
            </w:r>
            <w:r w:rsidR="005A3029">
              <w:rPr>
                <w:rFonts w:cs="Arial"/>
                <w:color w:val="000000"/>
                <w:sz w:val="22"/>
                <w:szCs w:val="24"/>
                <w:lang w:eastAsia="pt-BR"/>
              </w:rPr>
              <w:t>vírgula</w:t>
            </w:r>
            <w:r w:rsidR="00DD5236">
              <w:rPr>
                <w:rFonts w:cs="Arial"/>
                <w:color w:val="000000"/>
                <w:sz w:val="22"/>
                <w:szCs w:val="24"/>
                <w:lang w:eastAsia="pt-BR"/>
              </w:rPr>
              <w:t>,</w:t>
            </w:r>
            <w:r w:rsidR="00E53953">
              <w:rPr>
                <w:rFonts w:cs="Arial"/>
                <w:color w:val="000000"/>
                <w:sz w:val="22"/>
                <w:szCs w:val="24"/>
                <w:lang w:eastAsia="pt-BR"/>
              </w:rPr>
              <w:t xml:space="preserve"> </w:t>
            </w:r>
            <w:r w:rsidR="00B615CC">
              <w:rPr>
                <w:rFonts w:cs="Arial"/>
                <w:color w:val="000000"/>
                <w:sz w:val="22"/>
                <w:szCs w:val="24"/>
                <w:lang w:eastAsia="pt-BR"/>
              </w:rPr>
              <w:t xml:space="preserve">ou </w:t>
            </w:r>
            <w:r w:rsidR="005A6767">
              <w:rPr>
                <w:rFonts w:cs="Arial"/>
                <w:color w:val="000000"/>
                <w:sz w:val="22"/>
                <w:szCs w:val="24"/>
                <w:lang w:eastAsia="pt-BR"/>
              </w:rPr>
              <w:t>um botão para que o usuário possa importar uma planilha</w:t>
            </w:r>
            <w:r w:rsidR="004308C1">
              <w:rPr>
                <w:rFonts w:cs="Arial"/>
                <w:color w:val="000000"/>
                <w:sz w:val="22"/>
                <w:szCs w:val="24"/>
                <w:lang w:eastAsia="pt-BR"/>
              </w:rPr>
              <w:t xml:space="preserve"> </w:t>
            </w:r>
            <w:r w:rsidR="008523E9">
              <w:rPr>
                <w:rFonts w:cs="Arial"/>
                <w:color w:val="000000"/>
                <w:sz w:val="22"/>
                <w:szCs w:val="24"/>
                <w:lang w:eastAsia="pt-BR"/>
              </w:rPr>
              <w:t xml:space="preserve">.xlsx ou </w:t>
            </w:r>
            <w:r w:rsidR="006F59BE">
              <w:rPr>
                <w:rFonts w:cs="Arial"/>
                <w:color w:val="000000"/>
                <w:sz w:val="22"/>
                <w:szCs w:val="24"/>
                <w:lang w:eastAsia="pt-BR"/>
              </w:rPr>
              <w:t>.</w:t>
            </w:r>
            <w:r w:rsidR="008523E9">
              <w:rPr>
                <w:rFonts w:cs="Arial"/>
                <w:color w:val="000000"/>
                <w:sz w:val="22"/>
                <w:szCs w:val="24"/>
                <w:lang w:eastAsia="pt-BR"/>
              </w:rPr>
              <w:t>csv</w:t>
            </w:r>
            <w:r w:rsidR="005A6767">
              <w:rPr>
                <w:rFonts w:cs="Arial"/>
                <w:color w:val="000000"/>
                <w:sz w:val="22"/>
                <w:szCs w:val="24"/>
                <w:lang w:eastAsia="pt-BR"/>
              </w:rPr>
              <w:t xml:space="preserve"> com os dados</w:t>
            </w:r>
            <w:r>
              <w:rPr>
                <w:rFonts w:cs="Arial"/>
                <w:color w:val="000000"/>
                <w:sz w:val="22"/>
                <w:szCs w:val="24"/>
                <w:lang w:eastAsia="pt-BR"/>
              </w:rPr>
              <w:t xml:space="preserve"> para o cálculo da</w:t>
            </w:r>
            <w:r w:rsidR="00E24C19">
              <w:rPr>
                <w:rFonts w:cs="Arial"/>
                <w:color w:val="000000"/>
                <w:sz w:val="22"/>
                <w:szCs w:val="24"/>
                <w:lang w:eastAsia="pt-BR"/>
              </w:rPr>
              <w:t xml:space="preserve"> Correlação e Regressão</w:t>
            </w:r>
            <w:r>
              <w:rPr>
                <w:rFonts w:cs="Arial"/>
                <w:color w:val="000000"/>
                <w:sz w:val="22"/>
                <w:szCs w:val="24"/>
                <w:lang w:eastAsia="pt-BR"/>
              </w:rPr>
              <w:t>.</w:t>
            </w:r>
            <w:r w:rsidR="00EC4508">
              <w:rPr>
                <w:rFonts w:cs="Arial"/>
                <w:color w:val="000000"/>
                <w:sz w:val="22"/>
                <w:szCs w:val="24"/>
                <w:lang w:eastAsia="pt-BR"/>
              </w:rPr>
              <w:t xml:space="preserve"> Após o cálculo </w:t>
            </w:r>
            <w:r w:rsidR="0034551B">
              <w:rPr>
                <w:rFonts w:cs="Arial"/>
                <w:color w:val="000000"/>
                <w:sz w:val="22"/>
                <w:szCs w:val="24"/>
                <w:lang w:eastAsia="pt-BR"/>
              </w:rPr>
              <w:t xml:space="preserve">o usuário poderá alterar </w:t>
            </w:r>
            <w:r w:rsidR="005704BF">
              <w:rPr>
                <w:rFonts w:cs="Arial"/>
                <w:color w:val="000000"/>
                <w:sz w:val="22"/>
                <w:szCs w:val="24"/>
                <w:lang w:eastAsia="pt-BR"/>
              </w:rPr>
              <w:t xml:space="preserve">a resposta </w:t>
            </w:r>
            <w:r w:rsidR="000F02AB">
              <w:rPr>
                <w:rFonts w:cs="Arial"/>
                <w:color w:val="000000"/>
                <w:sz w:val="22"/>
                <w:szCs w:val="24"/>
                <w:lang w:eastAsia="pt-BR"/>
              </w:rPr>
              <w:t>removendo</w:t>
            </w:r>
            <w:r w:rsidR="00615B16">
              <w:rPr>
                <w:rFonts w:cs="Arial"/>
                <w:color w:val="000000"/>
                <w:sz w:val="22"/>
                <w:szCs w:val="24"/>
                <w:lang w:eastAsia="pt-BR"/>
              </w:rPr>
              <w:t xml:space="preserve"> o adicionando </w:t>
            </w:r>
            <w:r w:rsidR="00296450">
              <w:rPr>
                <w:rFonts w:cs="Arial"/>
                <w:color w:val="000000"/>
                <w:sz w:val="22"/>
                <w:szCs w:val="24"/>
                <w:lang w:eastAsia="pt-BR"/>
              </w:rPr>
              <w:t>valores nos campos de input</w:t>
            </w:r>
            <w:r w:rsidR="00B948F4">
              <w:rPr>
                <w:rFonts w:cs="Arial"/>
                <w:color w:val="000000"/>
                <w:sz w:val="22"/>
                <w:szCs w:val="24"/>
                <w:lang w:eastAsia="pt-BR"/>
              </w:rPr>
              <w:t xml:space="preserve"> e clicando no </w:t>
            </w:r>
            <w:r w:rsidR="00117714">
              <w:rPr>
                <w:rFonts w:cs="Arial"/>
                <w:color w:val="000000"/>
                <w:sz w:val="22"/>
                <w:szCs w:val="24"/>
                <w:lang w:eastAsia="pt-BR"/>
              </w:rPr>
              <w:t xml:space="preserve">botão modificar Histórico </w:t>
            </w:r>
          </w:p>
        </w:tc>
      </w:tr>
    </w:tbl>
    <w:p w14:paraId="74225268" w14:textId="6C79F135" w:rsidR="008B55DD" w:rsidRDefault="008B55DD" w:rsidP="003447F4">
      <w:pPr>
        <w:ind w:firstLine="0"/>
        <w:rPr>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85279D" w:rsidRPr="007378BF" w14:paraId="24A30A8E" w14:textId="77777777" w:rsidTr="2E91B21E">
        <w:trPr>
          <w:trHeight w:val="768"/>
          <w:tblCellSpacing w:w="0" w:type="dxa"/>
        </w:trPr>
        <w:tc>
          <w:tcPr>
            <w:tcW w:w="5085" w:type="dxa"/>
            <w:tcBorders>
              <w:top w:val="single" w:sz="6" w:space="0" w:color="000000" w:themeColor="text1"/>
              <w:left w:val="single" w:sz="6" w:space="0" w:color="000000" w:themeColor="text1"/>
              <w:bottom w:val="single" w:sz="6" w:space="0" w:color="000000" w:themeColor="text1"/>
              <w:right w:val="nil"/>
            </w:tcBorders>
            <w:tcMar>
              <w:top w:w="0" w:type="dxa"/>
              <w:left w:w="108" w:type="dxa"/>
              <w:bottom w:w="0" w:type="dxa"/>
              <w:right w:w="0" w:type="dxa"/>
            </w:tcMar>
            <w:hideMark/>
          </w:tcPr>
          <w:p w14:paraId="0EC0C51D" w14:textId="15B96A59" w:rsidR="0085279D" w:rsidRPr="007378BF" w:rsidRDefault="0085279D" w:rsidP="00602129">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02</w:t>
            </w:r>
            <w:r w:rsidR="00CD2243">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w:t>
            </w:r>
            <w:r>
              <w:rPr>
                <w:rFonts w:cs="Arial"/>
                <w:b/>
                <w:bCs/>
                <w:i/>
                <w:iCs/>
                <w:color w:val="000000"/>
                <w:sz w:val="22"/>
                <w:szCs w:val="24"/>
                <w:lang w:eastAsia="pt-BR"/>
              </w:rPr>
              <w:t xml:space="preserve"> </w:t>
            </w:r>
            <w:r w:rsidR="00280FC1">
              <w:rPr>
                <w:rFonts w:cs="Arial"/>
                <w:b/>
                <w:bCs/>
                <w:i/>
                <w:iCs/>
                <w:color w:val="000000"/>
                <w:sz w:val="22"/>
                <w:szCs w:val="24"/>
                <w:lang w:eastAsia="pt-BR"/>
              </w:rPr>
              <w:t xml:space="preserve">Calcular </w:t>
            </w:r>
            <w:r>
              <w:rPr>
                <w:rFonts w:cs="Arial"/>
                <w:b/>
                <w:bCs/>
                <w:i/>
                <w:iCs/>
                <w:color w:val="000000"/>
                <w:sz w:val="22"/>
                <w:szCs w:val="24"/>
                <w:lang w:eastAsia="pt-BR"/>
              </w:rPr>
              <w:t>C</w:t>
            </w:r>
            <w:r w:rsidR="004A78FB">
              <w:rPr>
                <w:rFonts w:cs="Arial"/>
                <w:b/>
                <w:bCs/>
                <w:i/>
                <w:iCs/>
                <w:color w:val="000000"/>
                <w:sz w:val="22"/>
                <w:szCs w:val="24"/>
                <w:lang w:eastAsia="pt-BR"/>
              </w:rPr>
              <w:t>orrelação e Regressão</w:t>
            </w:r>
          </w:p>
        </w:tc>
        <w:tc>
          <w:tcPr>
            <w:tcW w:w="1842" w:type="dxa"/>
            <w:tcBorders>
              <w:top w:val="single" w:sz="6" w:space="0" w:color="000000" w:themeColor="text1"/>
              <w:left w:val="single" w:sz="6" w:space="0" w:color="000000" w:themeColor="text1"/>
              <w:bottom w:val="single" w:sz="6" w:space="0" w:color="000000" w:themeColor="text1"/>
              <w:right w:val="nil"/>
            </w:tcBorders>
            <w:tcMar>
              <w:top w:w="0" w:type="dxa"/>
              <w:left w:w="108" w:type="dxa"/>
              <w:bottom w:w="0" w:type="dxa"/>
              <w:right w:w="0" w:type="dxa"/>
            </w:tcMar>
            <w:hideMark/>
          </w:tcPr>
          <w:p w14:paraId="1456A987" w14:textId="77777777" w:rsidR="0085279D" w:rsidRDefault="0085279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14:paraId="5BB2582A" w14:textId="77777777" w:rsidR="0085279D" w:rsidRPr="007378BF" w:rsidRDefault="0085279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Oculto</w:t>
            </w:r>
          </w:p>
          <w:p w14:paraId="63ED1EF8" w14:textId="77777777" w:rsidR="0085279D" w:rsidRPr="007378BF" w:rsidRDefault="0085279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 xml:space="preserve"> </w:t>
            </w:r>
            <w:r w:rsidRPr="007378BF">
              <w:rPr>
                <w:rFonts w:cs="Arial"/>
                <w:color w:val="000000"/>
                <w:sz w:val="22"/>
                <w:szCs w:val="24"/>
                <w:lang w:eastAsia="pt-BR"/>
              </w:rPr>
              <w:t>) Evidente</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8" w:type="dxa"/>
              <w:bottom w:w="0" w:type="dxa"/>
              <w:right w:w="108" w:type="dxa"/>
            </w:tcMar>
            <w:hideMark/>
          </w:tcPr>
          <w:p w14:paraId="1AC9F686" w14:textId="77777777" w:rsidR="0085279D" w:rsidRDefault="0085279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14:paraId="510331C5" w14:textId="77777777" w:rsidR="0085279D" w:rsidRPr="007378BF" w:rsidRDefault="0085279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Altíssima</w:t>
            </w:r>
          </w:p>
          <w:p w14:paraId="02992A29" w14:textId="77777777" w:rsidR="0085279D" w:rsidRPr="007378BF" w:rsidRDefault="0085279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14:paraId="48F32755" w14:textId="77777777" w:rsidR="0085279D" w:rsidRPr="007378BF" w:rsidRDefault="0085279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14:paraId="3338C9D0" w14:textId="77777777" w:rsidR="0085279D" w:rsidRPr="007378BF" w:rsidRDefault="0085279D" w:rsidP="00602129">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85279D" w:rsidRPr="007378BF" w14:paraId="4DBEC02C" w14:textId="77777777" w:rsidTr="2E91B21E">
        <w:trPr>
          <w:trHeight w:val="255"/>
          <w:tblCellSpacing w:w="0" w:type="dxa"/>
        </w:trPr>
        <w:tc>
          <w:tcPr>
            <w:tcW w:w="874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8" w:type="dxa"/>
              <w:bottom w:w="0" w:type="dxa"/>
              <w:right w:w="108" w:type="dxa"/>
            </w:tcMar>
            <w:hideMark/>
          </w:tcPr>
          <w:p w14:paraId="1DD8A2D5" w14:textId="41A11320" w:rsidR="0085279D" w:rsidRDefault="0085279D" w:rsidP="00602129">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Pr>
                <w:rFonts w:cs="Arial"/>
                <w:color w:val="000000"/>
                <w:sz w:val="22"/>
                <w:szCs w:val="24"/>
                <w:lang w:eastAsia="pt-BR"/>
              </w:rPr>
              <w:t>: Com o acionamento do botão, “Calcular”</w:t>
            </w:r>
            <w:r w:rsidR="007D4B4D">
              <w:rPr>
                <w:rFonts w:cs="Arial"/>
                <w:color w:val="000000"/>
                <w:sz w:val="22"/>
                <w:szCs w:val="24"/>
                <w:lang w:eastAsia="pt-BR"/>
              </w:rPr>
              <w:t xml:space="preserve"> da correlação e regressão</w:t>
            </w:r>
            <w:r>
              <w:rPr>
                <w:rFonts w:cs="Arial"/>
                <w:color w:val="000000"/>
                <w:sz w:val="22"/>
                <w:szCs w:val="24"/>
                <w:lang w:eastAsia="pt-BR"/>
              </w:rPr>
              <w:t xml:space="preserve"> o software executará os seguintes cálculos.</w:t>
            </w:r>
          </w:p>
          <w:p w14:paraId="61B55BF2" w14:textId="11ABA57E" w:rsidR="004F0BB4" w:rsidRDefault="0094430F" w:rsidP="00602129">
            <w:pPr>
              <w:suppressAutoHyphens w:val="0"/>
              <w:spacing w:before="100" w:beforeAutospacing="1" w:after="142" w:line="276" w:lineRule="auto"/>
              <w:ind w:firstLine="0"/>
              <w:jc w:val="left"/>
              <w:rPr>
                <w:rFonts w:cs="Arial"/>
                <w:b/>
                <w:bCs/>
                <w:color w:val="000000"/>
                <w:sz w:val="22"/>
                <w:szCs w:val="24"/>
                <w:lang w:eastAsia="pt-BR"/>
              </w:rPr>
            </w:pPr>
            <w:r w:rsidRPr="2E91B21E">
              <w:rPr>
                <w:rFonts w:cs="Arial"/>
                <w:b/>
                <w:color w:val="000000" w:themeColor="text1"/>
                <w:sz w:val="22"/>
                <w:szCs w:val="22"/>
                <w:lang w:eastAsia="pt-BR"/>
              </w:rPr>
              <w:t>Correlação</w:t>
            </w:r>
            <w:r w:rsidR="00632361" w:rsidRPr="2E91B21E">
              <w:rPr>
                <w:rFonts w:cs="Arial"/>
                <w:b/>
                <w:color w:val="000000" w:themeColor="text1"/>
                <w:sz w:val="22"/>
                <w:szCs w:val="22"/>
                <w:lang w:eastAsia="pt-BR"/>
              </w:rPr>
              <w:t xml:space="preserve">: </w:t>
            </w:r>
            <w:r w:rsidR="006F2591" w:rsidRPr="2E91B21E">
              <w:rPr>
                <w:rFonts w:cs="Arial"/>
                <w:b/>
                <w:color w:val="000000" w:themeColor="text1"/>
                <w:sz w:val="22"/>
                <w:szCs w:val="22"/>
                <w:lang w:eastAsia="pt-BR"/>
              </w:rPr>
              <w:t xml:space="preserve"> </w:t>
            </w:r>
            <w:r w:rsidR="000D141F" w:rsidRPr="2E91B21E">
              <w:rPr>
                <w:rFonts w:cs="Arial"/>
                <w:color w:val="000000" w:themeColor="text1"/>
                <w:sz w:val="22"/>
                <w:szCs w:val="22"/>
                <w:lang w:eastAsia="pt-BR"/>
              </w:rPr>
              <w:t>Calcula</w:t>
            </w:r>
            <w:r w:rsidR="00280FC1" w:rsidRPr="2E91B21E">
              <w:rPr>
                <w:rFonts w:cs="Arial"/>
                <w:color w:val="000000" w:themeColor="text1"/>
                <w:sz w:val="22"/>
                <w:szCs w:val="22"/>
                <w:lang w:eastAsia="pt-BR"/>
              </w:rPr>
              <w:t xml:space="preserve"> </w:t>
            </w:r>
            <w:r w:rsidR="00A7160A" w:rsidRPr="2E91B21E">
              <w:rPr>
                <w:rFonts w:cs="Arial"/>
                <w:color w:val="000000" w:themeColor="text1"/>
                <w:sz w:val="22"/>
                <w:szCs w:val="22"/>
                <w:lang w:eastAsia="pt-BR"/>
              </w:rPr>
              <w:t>o grau de intens</w:t>
            </w:r>
            <w:r w:rsidR="002F201D" w:rsidRPr="2E91B21E">
              <w:rPr>
                <w:rFonts w:cs="Arial"/>
                <w:color w:val="000000" w:themeColor="text1"/>
                <w:sz w:val="22"/>
                <w:szCs w:val="22"/>
                <w:lang w:eastAsia="pt-BR"/>
              </w:rPr>
              <w:t>idade entre 2 v</w:t>
            </w:r>
            <w:r w:rsidR="00EC6D80" w:rsidRPr="2E91B21E">
              <w:rPr>
                <w:rFonts w:cs="Arial"/>
                <w:color w:val="000000" w:themeColor="text1"/>
                <w:sz w:val="22"/>
                <w:szCs w:val="22"/>
                <w:lang w:eastAsia="pt-BR"/>
              </w:rPr>
              <w:t>ariáveis ou mais</w:t>
            </w:r>
            <w:r w:rsidR="00A33798" w:rsidRPr="2E91B21E">
              <w:rPr>
                <w:rFonts w:cs="Arial"/>
                <w:color w:val="000000" w:themeColor="text1"/>
                <w:sz w:val="22"/>
                <w:szCs w:val="22"/>
                <w:lang w:eastAsia="pt-BR"/>
              </w:rPr>
              <w:t>,</w:t>
            </w:r>
            <w:r w:rsidR="00491D56" w:rsidRPr="2E91B21E">
              <w:rPr>
                <w:rFonts w:cs="Arial"/>
                <w:color w:val="000000" w:themeColor="text1"/>
                <w:sz w:val="22"/>
                <w:szCs w:val="22"/>
                <w:lang w:eastAsia="pt-BR"/>
              </w:rPr>
              <w:t xml:space="preserve"> as variáveis são</w:t>
            </w:r>
            <w:r w:rsidR="00A33798" w:rsidRPr="2E91B21E">
              <w:rPr>
                <w:rFonts w:cs="Arial"/>
                <w:color w:val="000000" w:themeColor="text1"/>
                <w:sz w:val="22"/>
                <w:szCs w:val="22"/>
                <w:lang w:eastAsia="pt-BR"/>
              </w:rPr>
              <w:t xml:space="preserve"> n</w:t>
            </w:r>
            <w:r w:rsidR="006F2591" w:rsidRPr="2E91B21E">
              <w:rPr>
                <w:rFonts w:cs="Arial"/>
                <w:color w:val="000000" w:themeColor="text1"/>
                <w:sz w:val="22"/>
                <w:szCs w:val="22"/>
                <w:lang w:eastAsia="pt-BR"/>
              </w:rPr>
              <w:t>úmero de ob</w:t>
            </w:r>
            <w:r w:rsidR="008A7D63" w:rsidRPr="2E91B21E">
              <w:rPr>
                <w:rFonts w:cs="Arial"/>
                <w:color w:val="000000" w:themeColor="text1"/>
                <w:sz w:val="22"/>
                <w:szCs w:val="22"/>
                <w:lang w:eastAsia="pt-BR"/>
              </w:rPr>
              <w:t>servações(N)</w:t>
            </w:r>
            <w:r w:rsidR="00851067" w:rsidRPr="2E91B21E">
              <w:rPr>
                <w:rFonts w:cs="Arial"/>
                <w:color w:val="000000" w:themeColor="text1"/>
                <w:sz w:val="22"/>
                <w:szCs w:val="22"/>
                <w:lang w:eastAsia="pt-BR"/>
              </w:rPr>
              <w:t>,</w:t>
            </w:r>
            <w:r w:rsidR="00A56F7A" w:rsidRPr="2E91B21E">
              <w:rPr>
                <w:rFonts w:cs="Arial"/>
                <w:color w:val="000000" w:themeColor="text1"/>
                <w:sz w:val="22"/>
                <w:szCs w:val="22"/>
                <w:lang w:eastAsia="pt-BR"/>
              </w:rPr>
              <w:t xml:space="preserve"> </w:t>
            </w:r>
            <w:r w:rsidR="00851067" w:rsidRPr="2E91B21E">
              <w:rPr>
                <w:rFonts w:cs="Arial"/>
                <w:color w:val="000000" w:themeColor="text1"/>
                <w:sz w:val="22"/>
                <w:szCs w:val="22"/>
                <w:lang w:eastAsia="pt-BR"/>
              </w:rPr>
              <w:t>v</w:t>
            </w:r>
            <w:r w:rsidR="006D1BDE" w:rsidRPr="2E91B21E">
              <w:rPr>
                <w:rFonts w:cs="Arial"/>
                <w:color w:val="000000" w:themeColor="text1"/>
                <w:sz w:val="22"/>
                <w:szCs w:val="22"/>
                <w:lang w:eastAsia="pt-BR"/>
              </w:rPr>
              <w:t xml:space="preserve">ariável </w:t>
            </w:r>
            <w:r w:rsidR="008F124A" w:rsidRPr="2E91B21E">
              <w:rPr>
                <w:rFonts w:cs="Arial"/>
                <w:color w:val="000000" w:themeColor="text1"/>
                <w:sz w:val="22"/>
                <w:szCs w:val="22"/>
                <w:lang w:eastAsia="pt-BR"/>
              </w:rPr>
              <w:t>indepe</w:t>
            </w:r>
            <w:r w:rsidR="008B47F0" w:rsidRPr="2E91B21E">
              <w:rPr>
                <w:rFonts w:cs="Arial"/>
                <w:color w:val="000000" w:themeColor="text1"/>
                <w:sz w:val="22"/>
                <w:szCs w:val="22"/>
                <w:lang w:eastAsia="pt-BR"/>
              </w:rPr>
              <w:t>nden</w:t>
            </w:r>
            <w:r w:rsidR="008F124A" w:rsidRPr="2E91B21E">
              <w:rPr>
                <w:rFonts w:cs="Arial"/>
                <w:color w:val="000000" w:themeColor="text1"/>
                <w:sz w:val="22"/>
                <w:szCs w:val="22"/>
                <w:lang w:eastAsia="pt-BR"/>
              </w:rPr>
              <w:t>te</w:t>
            </w:r>
            <w:r w:rsidR="008B47F0" w:rsidRPr="2E91B21E">
              <w:rPr>
                <w:rFonts w:cs="Arial"/>
                <w:color w:val="000000" w:themeColor="text1"/>
                <w:sz w:val="22"/>
                <w:szCs w:val="22"/>
                <w:lang w:eastAsia="pt-BR"/>
              </w:rPr>
              <w:t>(Xi)</w:t>
            </w:r>
            <w:r w:rsidR="00271A25" w:rsidRPr="2E91B21E">
              <w:rPr>
                <w:rFonts w:cs="Arial"/>
                <w:color w:val="000000" w:themeColor="text1"/>
                <w:sz w:val="22"/>
                <w:szCs w:val="22"/>
                <w:lang w:eastAsia="pt-BR"/>
              </w:rPr>
              <w:t>, variável dependente</w:t>
            </w:r>
            <w:r w:rsidR="00BC6BE5" w:rsidRPr="2E91B21E">
              <w:rPr>
                <w:rFonts w:cs="Arial"/>
                <w:color w:val="000000" w:themeColor="text1"/>
                <w:sz w:val="22"/>
                <w:szCs w:val="22"/>
                <w:lang w:eastAsia="pt-BR"/>
              </w:rPr>
              <w:t>(Yi).</w:t>
            </w:r>
            <w:r w:rsidR="00777CB1" w:rsidRPr="2E91B21E">
              <w:rPr>
                <w:rFonts w:cs="Arial"/>
                <w:color w:val="000000" w:themeColor="text1"/>
                <w:sz w:val="22"/>
                <w:szCs w:val="22"/>
                <w:lang w:eastAsia="pt-BR"/>
              </w:rPr>
              <w:t xml:space="preserve"> Para facilitar o </w:t>
            </w:r>
            <w:r w:rsidR="001C53BD" w:rsidRPr="2E91B21E">
              <w:rPr>
                <w:rFonts w:cs="Arial"/>
                <w:color w:val="000000" w:themeColor="text1"/>
                <w:sz w:val="22"/>
                <w:szCs w:val="22"/>
                <w:lang w:eastAsia="pt-BR"/>
              </w:rPr>
              <w:t>cálculo</w:t>
            </w:r>
            <w:r w:rsidR="00777CB1" w:rsidRPr="2E91B21E">
              <w:rPr>
                <w:rFonts w:cs="Arial"/>
                <w:color w:val="000000" w:themeColor="text1"/>
                <w:sz w:val="22"/>
                <w:szCs w:val="22"/>
                <w:lang w:eastAsia="pt-BR"/>
              </w:rPr>
              <w:t xml:space="preserve"> </w:t>
            </w:r>
            <w:r w:rsidR="001C53BD" w:rsidRPr="2E91B21E">
              <w:rPr>
                <w:rFonts w:cs="Arial"/>
                <w:color w:val="000000" w:themeColor="text1"/>
                <w:sz w:val="22"/>
                <w:szCs w:val="22"/>
                <w:lang w:eastAsia="pt-BR"/>
              </w:rPr>
              <w:t xml:space="preserve">é preciso </w:t>
            </w:r>
            <w:r w:rsidR="00B07E77" w:rsidRPr="2E91B21E">
              <w:rPr>
                <w:rFonts w:cs="Arial"/>
                <w:color w:val="000000" w:themeColor="text1"/>
                <w:sz w:val="22"/>
                <w:szCs w:val="22"/>
                <w:lang w:eastAsia="pt-BR"/>
              </w:rPr>
              <w:t xml:space="preserve">antes de aplicar na  fórmula </w:t>
            </w:r>
            <w:r w:rsidR="00491D56" w:rsidRPr="2E91B21E">
              <w:rPr>
                <w:rFonts w:cs="Arial"/>
                <w:color w:val="000000" w:themeColor="text1"/>
                <w:sz w:val="22"/>
                <w:szCs w:val="22"/>
                <w:lang w:eastAsia="pt-BR"/>
              </w:rPr>
              <w:t>fazer as somatórias</w:t>
            </w:r>
            <w:r w:rsidR="00A62EE4">
              <w:rPr>
                <w:rFonts w:cs="Arial"/>
                <w:color w:val="000000" w:themeColor="text1"/>
                <w:sz w:val="22"/>
                <w:szCs w:val="22"/>
                <w:lang w:eastAsia="pt-BR"/>
              </w:rPr>
              <w:t xml:space="preserve"> primeiro</w:t>
            </w:r>
            <w:r w:rsidR="00D611F0" w:rsidRPr="2E91B21E">
              <w:rPr>
                <w:rFonts w:cs="Arial"/>
                <w:color w:val="000000" w:themeColor="text1"/>
                <w:sz w:val="22"/>
                <w:szCs w:val="22"/>
                <w:lang w:eastAsia="pt-BR"/>
              </w:rPr>
              <w:t xml:space="preserve">. </w:t>
            </w:r>
            <w:r w:rsidR="00D611F0" w:rsidRPr="2E91B21E">
              <w:rPr>
                <w:rFonts w:cs="Arial"/>
                <w:b/>
                <w:color w:val="000000" w:themeColor="text1"/>
                <w:sz w:val="22"/>
                <w:szCs w:val="22"/>
                <w:lang w:eastAsia="pt-BR"/>
              </w:rPr>
              <w:t>Exemplo:</w:t>
            </w:r>
            <w:r w:rsidR="00B42BFF" w:rsidRPr="2E91B21E">
              <w:rPr>
                <w:rFonts w:cs="Arial"/>
                <w:b/>
                <w:color w:val="000000" w:themeColor="text1"/>
                <w:sz w:val="22"/>
                <w:szCs w:val="22"/>
                <w:lang w:eastAsia="pt-BR"/>
              </w:rPr>
              <w:t xml:space="preserve"> </w:t>
            </w:r>
            <w:r>
              <w:rPr>
                <w:noProof/>
              </w:rPr>
              <w:drawing>
                <wp:inline distT="0" distB="0" distL="0" distR="0" wp14:anchorId="093173DF" wp14:editId="44D795A7">
                  <wp:extent cx="3789483" cy="995680"/>
                  <wp:effectExtent l="0" t="0" r="1905" b="0"/>
                  <wp:docPr id="42992836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3789483" cy="995680"/>
                          </a:xfrm>
                          <a:prstGeom prst="rect">
                            <a:avLst/>
                          </a:prstGeom>
                        </pic:spPr>
                      </pic:pic>
                    </a:graphicData>
                  </a:graphic>
                </wp:inline>
              </w:drawing>
            </w:r>
          </w:p>
          <w:p w14:paraId="1AEB9687" w14:textId="620B3F7E" w:rsidR="0085279D" w:rsidRDefault="00BC6BE5" w:rsidP="00602129">
            <w:pPr>
              <w:suppressAutoHyphens w:val="0"/>
              <w:spacing w:before="100" w:beforeAutospacing="1" w:after="142" w:line="276" w:lineRule="auto"/>
              <w:ind w:firstLine="0"/>
              <w:jc w:val="left"/>
              <w:rPr>
                <w:rFonts w:cs="Arial"/>
                <w:b/>
                <w:bCs/>
                <w:color w:val="000000"/>
                <w:sz w:val="22"/>
                <w:szCs w:val="24"/>
                <w:lang w:eastAsia="pt-BR"/>
              </w:rPr>
            </w:pPr>
            <w:r w:rsidRPr="00B42BFF">
              <w:rPr>
                <w:rFonts w:cs="Arial"/>
                <w:b/>
                <w:bCs/>
                <w:color w:val="000000"/>
                <w:sz w:val="22"/>
                <w:szCs w:val="24"/>
                <w:lang w:eastAsia="pt-BR"/>
              </w:rPr>
              <w:lastRenderedPageBreak/>
              <w:t>Fórmula</w:t>
            </w:r>
            <w:r w:rsidR="007033CF" w:rsidRPr="00B42BFF">
              <w:rPr>
                <w:rFonts w:cs="Arial"/>
                <w:b/>
                <w:bCs/>
                <w:color w:val="000000"/>
                <w:sz w:val="22"/>
                <w:szCs w:val="24"/>
                <w:lang w:eastAsia="pt-BR"/>
              </w:rPr>
              <w:t>:</w:t>
            </w:r>
            <w:r w:rsidR="004251EF" w:rsidRPr="00B42BFF">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Correlação=</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N*(</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Xi*Yi)</m:t>
                      </m:r>
                    </m:e>
                  </m:nary>
                  <m:r>
                    <m:rPr>
                      <m:sty m:val="bi"/>
                    </m:rPr>
                    <w:rPr>
                      <w:rFonts w:ascii="Cambria Math" w:hAnsi="Cambria Math" w:cs="Arial"/>
                      <w:color w:val="000000"/>
                      <w:sz w:val="22"/>
                      <w:szCs w:val="24"/>
                      <w:lang w:eastAsia="pt-BR"/>
                    </w:rPr>
                    <m:t>-</m:t>
                  </m:r>
                  <m:d>
                    <m:dPr>
                      <m:ctrlPr>
                        <w:rPr>
                          <w:rFonts w:ascii="Cambria Math" w:hAnsi="Cambria Math" w:cs="Arial"/>
                          <w:b/>
                          <w:bCs/>
                          <w:i/>
                          <w:color w:val="000000"/>
                          <w:sz w:val="22"/>
                          <w:szCs w:val="24"/>
                          <w:lang w:eastAsia="pt-BR"/>
                        </w:rPr>
                      </m:ctrlPr>
                    </m:dPr>
                    <m:e>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Xi</m:t>
                          </m:r>
                        </m:e>
                      </m:nary>
                      <m:r>
                        <m:rPr>
                          <m:sty m:val="bi"/>
                        </m:rPr>
                        <w:rPr>
                          <w:rFonts w:ascii="Cambria Math" w:hAnsi="Cambria Math" w:cs="Arial"/>
                          <w:color w:val="000000"/>
                          <w:sz w:val="22"/>
                          <w:szCs w:val="24"/>
                          <w:lang w:eastAsia="pt-BR"/>
                        </w:rPr>
                        <m:t xml:space="preserve"> </m:t>
                      </m:r>
                    </m:e>
                  </m:d>
                  <m:r>
                    <m:rPr>
                      <m:sty m:val="bi"/>
                    </m:rPr>
                    <w:rPr>
                      <w:rFonts w:ascii="Cambria Math" w:hAnsi="Cambria Math" w:cs="Arial"/>
                      <w:color w:val="000000"/>
                      <w:sz w:val="22"/>
                      <w:szCs w:val="24"/>
                      <w:lang w:eastAsia="pt-BR"/>
                    </w:rPr>
                    <m:t>*(</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 xml:space="preserve">Yi </m:t>
                      </m:r>
                    </m:e>
                  </m:nary>
                  <m:r>
                    <m:rPr>
                      <m:sty m:val="bi"/>
                    </m:rPr>
                    <w:rPr>
                      <w:rFonts w:ascii="Cambria Math" w:hAnsi="Cambria Math" w:cs="Arial"/>
                      <w:color w:val="000000"/>
                      <w:sz w:val="22"/>
                      <w:szCs w:val="24"/>
                      <w:lang w:eastAsia="pt-BR"/>
                    </w:rPr>
                    <m:t>)</m:t>
                  </m:r>
                </m:num>
                <m:den>
                  <m:rad>
                    <m:radPr>
                      <m:degHide m:val="1"/>
                      <m:ctrlPr>
                        <w:rPr>
                          <w:rFonts w:ascii="Cambria Math" w:hAnsi="Cambria Math" w:cs="Arial"/>
                          <w:b/>
                          <w:bCs/>
                          <w:i/>
                          <w:color w:val="000000"/>
                          <w:sz w:val="22"/>
                          <w:szCs w:val="24"/>
                          <w:lang w:eastAsia="pt-BR"/>
                        </w:rPr>
                      </m:ctrlPr>
                    </m:radPr>
                    <m:deg/>
                    <m:e>
                      <m:d>
                        <m:dPr>
                          <m:begChr m:val="["/>
                          <m:endChr m:val="]"/>
                          <m:ctrlPr>
                            <w:rPr>
                              <w:rFonts w:ascii="Cambria Math" w:hAnsi="Cambria Math" w:cs="Arial"/>
                              <w:b/>
                              <w:bCs/>
                              <w:i/>
                              <w:color w:val="000000"/>
                              <w:sz w:val="22"/>
                              <w:szCs w:val="24"/>
                              <w:lang w:eastAsia="pt-BR"/>
                            </w:rPr>
                          </m:ctrlPr>
                        </m:dPr>
                        <m:e>
                          <m:r>
                            <m:rPr>
                              <m:sty m:val="bi"/>
                            </m:rPr>
                            <w:rPr>
                              <w:rFonts w:ascii="Cambria Math" w:hAnsi="Cambria Math" w:cs="Arial"/>
                              <w:color w:val="000000"/>
                              <w:sz w:val="22"/>
                              <w:szCs w:val="24"/>
                              <w:lang w:eastAsia="pt-BR"/>
                            </w:rPr>
                            <m:t>N*</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X</m:t>
                              </m:r>
                              <m:sSup>
                                <m:sSupPr>
                                  <m:ctrlPr>
                                    <w:rPr>
                                      <w:rFonts w:ascii="Cambria Math" w:hAnsi="Cambria Math" w:cs="Arial"/>
                                      <w:b/>
                                      <w:bCs/>
                                      <w:i/>
                                      <w:color w:val="000000"/>
                                      <w:sz w:val="22"/>
                                      <w:szCs w:val="24"/>
                                      <w:lang w:eastAsia="pt-BR"/>
                                    </w:rPr>
                                  </m:ctrlPr>
                                </m:sSupPr>
                                <m:e>
                                  <m:r>
                                    <m:rPr>
                                      <m:sty m:val="bi"/>
                                    </m:rPr>
                                    <w:rPr>
                                      <w:rFonts w:ascii="Cambria Math" w:hAnsi="Cambria Math" w:cs="Arial"/>
                                      <w:color w:val="000000"/>
                                      <w:sz w:val="22"/>
                                      <w:szCs w:val="24"/>
                                      <w:lang w:eastAsia="pt-BR"/>
                                    </w:rPr>
                                    <m:t>i</m:t>
                                  </m:r>
                                </m:e>
                                <m:sup>
                                  <m:r>
                                    <m:rPr>
                                      <m:sty m:val="bi"/>
                                    </m:rPr>
                                    <w:rPr>
                                      <w:rFonts w:ascii="Cambria Math" w:hAnsi="Cambria Math" w:cs="Arial"/>
                                      <w:color w:val="000000"/>
                                      <w:sz w:val="22"/>
                                      <w:szCs w:val="24"/>
                                      <w:lang w:eastAsia="pt-BR"/>
                                    </w:rPr>
                                    <m:t>2</m:t>
                                  </m:r>
                                </m:sup>
                              </m:sSup>
                            </m:e>
                          </m:nary>
                          <m:r>
                            <m:rPr>
                              <m:sty m:val="bi"/>
                            </m:rPr>
                            <w:rPr>
                              <w:rFonts w:ascii="Cambria Math" w:hAnsi="Cambria Math" w:cs="Arial"/>
                              <w:color w:val="000000"/>
                              <w:sz w:val="22"/>
                              <w:szCs w:val="24"/>
                              <w:lang w:eastAsia="pt-BR"/>
                            </w:rPr>
                            <m:t>-</m:t>
                          </m:r>
                          <m:sSup>
                            <m:sSupPr>
                              <m:ctrlPr>
                                <w:rPr>
                                  <w:rFonts w:ascii="Cambria Math" w:hAnsi="Cambria Math" w:cs="Arial"/>
                                  <w:b/>
                                  <w:bCs/>
                                  <w:i/>
                                  <w:color w:val="000000"/>
                                  <w:sz w:val="22"/>
                                  <w:szCs w:val="24"/>
                                  <w:lang w:eastAsia="pt-BR"/>
                                </w:rPr>
                              </m:ctrlPr>
                            </m:sSupPr>
                            <m:e>
                              <m:d>
                                <m:dPr>
                                  <m:ctrlPr>
                                    <w:rPr>
                                      <w:rFonts w:ascii="Cambria Math" w:hAnsi="Cambria Math" w:cs="Arial"/>
                                      <w:b/>
                                      <w:bCs/>
                                      <w:i/>
                                      <w:color w:val="000000"/>
                                      <w:sz w:val="22"/>
                                      <w:szCs w:val="24"/>
                                      <w:lang w:eastAsia="pt-BR"/>
                                    </w:rPr>
                                  </m:ctrlPr>
                                </m:dPr>
                                <m:e>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Xi</m:t>
                                      </m:r>
                                    </m:e>
                                  </m:nary>
                                  <m:r>
                                    <m:rPr>
                                      <m:sty m:val="bi"/>
                                    </m:rPr>
                                    <w:rPr>
                                      <w:rFonts w:ascii="Cambria Math" w:hAnsi="Cambria Math" w:cs="Arial"/>
                                      <w:color w:val="000000"/>
                                      <w:sz w:val="22"/>
                                      <w:szCs w:val="24"/>
                                      <w:lang w:eastAsia="pt-BR"/>
                                    </w:rPr>
                                    <m:t xml:space="preserve"> </m:t>
                                  </m:r>
                                </m:e>
                              </m:d>
                            </m:e>
                            <m:sup>
                              <m:r>
                                <m:rPr>
                                  <m:sty m:val="bi"/>
                                </m:rPr>
                                <w:rPr>
                                  <w:rFonts w:ascii="Cambria Math" w:hAnsi="Cambria Math" w:cs="Arial"/>
                                  <w:color w:val="000000"/>
                                  <w:sz w:val="22"/>
                                  <w:szCs w:val="24"/>
                                  <w:lang w:eastAsia="pt-BR"/>
                                </w:rPr>
                                <m:t>2</m:t>
                              </m:r>
                            </m:sup>
                          </m:sSup>
                        </m:e>
                      </m:d>
                      <m:r>
                        <m:rPr>
                          <m:sty m:val="bi"/>
                        </m:rPr>
                        <w:rPr>
                          <w:rFonts w:ascii="Cambria Math" w:hAnsi="Cambria Math" w:cs="Arial"/>
                          <w:color w:val="000000"/>
                          <w:sz w:val="22"/>
                          <w:szCs w:val="24"/>
                          <w:lang w:eastAsia="pt-BR"/>
                        </w:rPr>
                        <m:t>*[N*</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Y</m:t>
                          </m:r>
                          <m:sSup>
                            <m:sSupPr>
                              <m:ctrlPr>
                                <w:rPr>
                                  <w:rFonts w:ascii="Cambria Math" w:hAnsi="Cambria Math" w:cs="Arial"/>
                                  <w:b/>
                                  <w:bCs/>
                                  <w:i/>
                                  <w:color w:val="000000"/>
                                  <w:sz w:val="22"/>
                                  <w:szCs w:val="24"/>
                                  <w:lang w:eastAsia="pt-BR"/>
                                </w:rPr>
                              </m:ctrlPr>
                            </m:sSupPr>
                            <m:e>
                              <m:r>
                                <m:rPr>
                                  <m:sty m:val="bi"/>
                                </m:rPr>
                                <w:rPr>
                                  <w:rFonts w:ascii="Cambria Math" w:hAnsi="Cambria Math" w:cs="Arial"/>
                                  <w:color w:val="000000"/>
                                  <w:sz w:val="22"/>
                                  <w:szCs w:val="24"/>
                                  <w:lang w:eastAsia="pt-BR"/>
                                </w:rPr>
                                <m:t>i</m:t>
                              </m:r>
                            </m:e>
                            <m:sup>
                              <m:r>
                                <m:rPr>
                                  <m:sty m:val="bi"/>
                                </m:rPr>
                                <w:rPr>
                                  <w:rFonts w:ascii="Cambria Math" w:hAnsi="Cambria Math" w:cs="Arial"/>
                                  <w:color w:val="000000"/>
                                  <w:sz w:val="22"/>
                                  <w:szCs w:val="24"/>
                                  <w:lang w:eastAsia="pt-BR"/>
                                </w:rPr>
                                <m:t>2</m:t>
                              </m:r>
                            </m:sup>
                          </m:sSup>
                        </m:e>
                      </m:nary>
                      <m:r>
                        <m:rPr>
                          <m:sty m:val="bi"/>
                        </m:rPr>
                        <w:rPr>
                          <w:rFonts w:ascii="Cambria Math" w:hAnsi="Cambria Math" w:cs="Arial"/>
                          <w:color w:val="000000"/>
                          <w:sz w:val="22"/>
                          <w:szCs w:val="24"/>
                          <w:lang w:eastAsia="pt-BR"/>
                        </w:rPr>
                        <m:t>-</m:t>
                      </m:r>
                      <m:sSup>
                        <m:sSupPr>
                          <m:ctrlPr>
                            <w:rPr>
                              <w:rFonts w:ascii="Cambria Math" w:hAnsi="Cambria Math" w:cs="Arial"/>
                              <w:b/>
                              <w:bCs/>
                              <w:i/>
                              <w:color w:val="000000"/>
                              <w:sz w:val="22"/>
                              <w:szCs w:val="24"/>
                              <w:lang w:eastAsia="pt-BR"/>
                            </w:rPr>
                          </m:ctrlPr>
                        </m:sSupPr>
                        <m:e>
                          <m:d>
                            <m:dPr>
                              <m:ctrlPr>
                                <w:rPr>
                                  <w:rFonts w:ascii="Cambria Math" w:hAnsi="Cambria Math" w:cs="Arial"/>
                                  <w:b/>
                                  <w:bCs/>
                                  <w:i/>
                                  <w:color w:val="000000"/>
                                  <w:sz w:val="22"/>
                                  <w:szCs w:val="24"/>
                                  <w:lang w:eastAsia="pt-BR"/>
                                </w:rPr>
                              </m:ctrlPr>
                            </m:dPr>
                            <m:e>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Yi</m:t>
                                  </m:r>
                                </m:e>
                              </m:nary>
                            </m:e>
                          </m:d>
                        </m:e>
                        <m:sup>
                          <m:r>
                            <m:rPr>
                              <m:sty m:val="bi"/>
                            </m:rPr>
                            <w:rPr>
                              <w:rFonts w:ascii="Cambria Math" w:hAnsi="Cambria Math" w:cs="Arial"/>
                              <w:color w:val="000000"/>
                              <w:sz w:val="22"/>
                              <w:szCs w:val="24"/>
                              <w:lang w:eastAsia="pt-BR"/>
                            </w:rPr>
                            <m:t>2</m:t>
                          </m:r>
                        </m:sup>
                      </m:sSup>
                    </m:e>
                  </m:rad>
                </m:den>
              </m:f>
            </m:oMath>
          </w:p>
          <w:p w14:paraId="0EE5DF45" w14:textId="22602F63" w:rsidR="0072530C" w:rsidRDefault="00CF648F" w:rsidP="00602129">
            <w:pPr>
              <w:suppressAutoHyphens w:val="0"/>
              <w:spacing w:before="10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Regressão</w:t>
            </w:r>
            <w:r w:rsidR="005C59F2">
              <w:rPr>
                <w:rFonts w:cs="Arial"/>
                <w:b/>
                <w:bCs/>
                <w:color w:val="000000"/>
                <w:sz w:val="22"/>
                <w:szCs w:val="24"/>
                <w:lang w:eastAsia="pt-BR"/>
              </w:rPr>
              <w:t>:</w:t>
            </w:r>
            <w:r w:rsidR="00513E01">
              <w:rPr>
                <w:rFonts w:cs="Arial"/>
                <w:b/>
                <w:bCs/>
                <w:color w:val="000000"/>
                <w:sz w:val="22"/>
                <w:szCs w:val="24"/>
                <w:lang w:eastAsia="pt-BR"/>
              </w:rPr>
              <w:t xml:space="preserve"> </w:t>
            </w:r>
            <w:r w:rsidR="000A0117" w:rsidRPr="002D7E28">
              <w:rPr>
                <w:rFonts w:cs="Arial"/>
                <w:color w:val="000000"/>
                <w:sz w:val="22"/>
                <w:szCs w:val="24"/>
                <w:lang w:eastAsia="pt-BR"/>
              </w:rPr>
              <w:t xml:space="preserve">a fórmula da regressão é </w:t>
            </w:r>
            <w:r w:rsidR="000A0117">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Y=A*X+B</m:t>
              </m:r>
            </m:oMath>
            <w:r w:rsidR="00176897">
              <w:rPr>
                <w:rFonts w:cs="Arial"/>
                <w:b/>
                <w:bCs/>
                <w:color w:val="000000"/>
                <w:sz w:val="22"/>
                <w:szCs w:val="24"/>
                <w:lang w:eastAsia="pt-BR"/>
              </w:rPr>
              <w:t xml:space="preserve"> </w:t>
            </w:r>
            <w:r w:rsidR="00B91306">
              <w:rPr>
                <w:rFonts w:cs="Arial"/>
                <w:color w:val="000000"/>
                <w:sz w:val="22"/>
                <w:szCs w:val="24"/>
                <w:lang w:eastAsia="pt-BR"/>
              </w:rPr>
              <w:t xml:space="preserve"> </w:t>
            </w:r>
            <w:r w:rsidR="000054B5">
              <w:rPr>
                <w:rFonts w:cs="Arial"/>
                <w:color w:val="000000"/>
                <w:sz w:val="22"/>
                <w:szCs w:val="24"/>
                <w:lang w:eastAsia="pt-BR"/>
              </w:rPr>
              <w:t xml:space="preserve"> (</w:t>
            </w:r>
            <w:r w:rsidR="00890A8F">
              <w:rPr>
                <w:rFonts w:cs="Arial"/>
                <w:color w:val="000000"/>
                <w:sz w:val="22"/>
                <w:szCs w:val="24"/>
                <w:lang w:eastAsia="pt-BR"/>
              </w:rPr>
              <w:t>X) é</w:t>
            </w:r>
            <w:r w:rsidR="000054B5">
              <w:rPr>
                <w:rFonts w:cs="Arial"/>
                <w:color w:val="000000"/>
                <w:sz w:val="22"/>
                <w:szCs w:val="24"/>
                <w:lang w:eastAsia="pt-BR"/>
              </w:rPr>
              <w:t xml:space="preserve"> </w:t>
            </w:r>
            <w:r w:rsidR="00551A27">
              <w:rPr>
                <w:rFonts w:cs="Arial"/>
                <w:color w:val="000000"/>
                <w:sz w:val="22"/>
                <w:szCs w:val="24"/>
                <w:lang w:eastAsia="pt-BR"/>
              </w:rPr>
              <w:t xml:space="preserve">variável </w:t>
            </w:r>
            <w:r w:rsidR="00543F1B">
              <w:rPr>
                <w:rFonts w:cs="Arial"/>
                <w:color w:val="000000"/>
                <w:sz w:val="22"/>
                <w:szCs w:val="24"/>
                <w:lang w:eastAsia="pt-BR"/>
              </w:rPr>
              <w:t>independente e</w:t>
            </w:r>
            <w:r w:rsidR="00CA5806">
              <w:rPr>
                <w:rFonts w:cs="Arial"/>
                <w:color w:val="000000"/>
                <w:sz w:val="22"/>
                <w:szCs w:val="24"/>
                <w:lang w:eastAsia="pt-BR"/>
              </w:rPr>
              <w:t xml:space="preserve"> (Y) </w:t>
            </w:r>
            <w:r w:rsidR="008C545F">
              <w:rPr>
                <w:rFonts w:cs="Arial"/>
                <w:color w:val="000000"/>
                <w:sz w:val="22"/>
                <w:szCs w:val="24"/>
                <w:lang w:eastAsia="pt-BR"/>
              </w:rPr>
              <w:t>dependente</w:t>
            </w:r>
            <w:r w:rsidR="00743FED">
              <w:rPr>
                <w:rFonts w:cs="Arial"/>
                <w:color w:val="000000"/>
                <w:sz w:val="22"/>
                <w:szCs w:val="24"/>
                <w:lang w:eastAsia="pt-BR"/>
              </w:rPr>
              <w:t xml:space="preserve"> </w:t>
            </w:r>
            <w:r w:rsidR="0007376C">
              <w:rPr>
                <w:rFonts w:cs="Arial"/>
                <w:color w:val="000000"/>
                <w:sz w:val="22"/>
                <w:szCs w:val="24"/>
                <w:lang w:eastAsia="pt-BR"/>
              </w:rPr>
              <w:t>de escolha do usuário após o cálculo</w:t>
            </w:r>
            <w:r w:rsidR="00515835">
              <w:rPr>
                <w:rFonts w:cs="Arial"/>
                <w:color w:val="000000"/>
                <w:sz w:val="22"/>
                <w:szCs w:val="24"/>
                <w:lang w:eastAsia="pt-BR"/>
              </w:rPr>
              <w:t>.</w:t>
            </w:r>
            <w:r w:rsidR="008C3398">
              <w:rPr>
                <w:rFonts w:cs="Arial"/>
                <w:color w:val="000000"/>
                <w:sz w:val="22"/>
                <w:szCs w:val="24"/>
                <w:lang w:eastAsia="pt-BR"/>
              </w:rPr>
              <w:t xml:space="preserve"> </w:t>
            </w:r>
            <w:r w:rsidR="00515835">
              <w:rPr>
                <w:rFonts w:cs="Arial"/>
                <w:color w:val="000000"/>
                <w:sz w:val="22"/>
                <w:szCs w:val="24"/>
                <w:lang w:eastAsia="pt-BR"/>
              </w:rPr>
              <w:t>J</w:t>
            </w:r>
            <w:r w:rsidR="00142125">
              <w:rPr>
                <w:rFonts w:cs="Arial"/>
                <w:color w:val="000000"/>
                <w:sz w:val="22"/>
                <w:szCs w:val="24"/>
                <w:lang w:eastAsia="pt-BR"/>
              </w:rPr>
              <w:t>á o (A) e o (B)</w:t>
            </w:r>
            <w:r w:rsidR="00375CBD">
              <w:rPr>
                <w:rFonts w:cs="Arial"/>
                <w:color w:val="000000"/>
                <w:sz w:val="22"/>
                <w:szCs w:val="24"/>
                <w:lang w:eastAsia="pt-BR"/>
              </w:rPr>
              <w:t xml:space="preserve"> são os dois coeficientes de </w:t>
            </w:r>
            <w:r w:rsidR="00F15001">
              <w:rPr>
                <w:rFonts w:cs="Arial"/>
                <w:color w:val="000000"/>
                <w:sz w:val="22"/>
                <w:szCs w:val="24"/>
                <w:lang w:eastAsia="pt-BR"/>
              </w:rPr>
              <w:t>regre</w:t>
            </w:r>
            <w:r w:rsidR="00881E6B">
              <w:rPr>
                <w:rFonts w:cs="Arial"/>
                <w:color w:val="000000"/>
                <w:sz w:val="22"/>
                <w:szCs w:val="24"/>
                <w:lang w:eastAsia="pt-BR"/>
              </w:rPr>
              <w:t>ssão</w:t>
            </w:r>
            <w:r w:rsidR="0072530C">
              <w:rPr>
                <w:rFonts w:cs="Arial"/>
                <w:color w:val="000000"/>
                <w:sz w:val="22"/>
                <w:szCs w:val="24"/>
                <w:lang w:eastAsia="pt-BR"/>
              </w:rPr>
              <w:t xml:space="preserve">, </w:t>
            </w:r>
            <w:r w:rsidR="0072530C">
              <w:rPr>
                <w:rFonts w:cs="Arial"/>
                <w:b/>
                <w:bCs/>
                <w:color w:val="000000"/>
                <w:sz w:val="22"/>
                <w:szCs w:val="24"/>
                <w:lang w:eastAsia="pt-BR"/>
              </w:rPr>
              <w:t>cálculos:</w:t>
            </w:r>
          </w:p>
          <w:p w14:paraId="648FAF18" w14:textId="2AFA336E" w:rsidR="00633CE5" w:rsidRDefault="008E308F" w:rsidP="001308AE">
            <w:pPr>
              <w:suppressAutoHyphens w:val="0"/>
              <w:spacing w:before="24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Coeficiente de variação(</w:t>
            </w:r>
            <w:r w:rsidR="00E45442">
              <w:rPr>
                <w:rFonts w:cs="Arial"/>
                <w:b/>
                <w:bCs/>
                <w:color w:val="000000"/>
                <w:sz w:val="22"/>
                <w:szCs w:val="24"/>
                <w:lang w:eastAsia="pt-BR"/>
              </w:rPr>
              <w:t>A</w:t>
            </w:r>
            <w:r>
              <w:rPr>
                <w:rFonts w:cs="Arial"/>
                <w:b/>
                <w:bCs/>
                <w:color w:val="000000"/>
                <w:sz w:val="22"/>
                <w:szCs w:val="24"/>
                <w:lang w:eastAsia="pt-BR"/>
              </w:rPr>
              <w:t>):</w:t>
            </w:r>
            <w:r w:rsidR="00F76852">
              <w:rPr>
                <w:rFonts w:cs="Arial"/>
                <w:b/>
                <w:bCs/>
                <w:color w:val="000000"/>
                <w:sz w:val="22"/>
                <w:szCs w:val="24"/>
                <w:lang w:eastAsia="pt-BR"/>
              </w:rPr>
              <w:t xml:space="preserve"> </w:t>
            </w:r>
            <w:r w:rsidR="003C5726">
              <w:rPr>
                <w:rFonts w:cs="Arial"/>
                <w:color w:val="000000"/>
                <w:sz w:val="22"/>
                <w:szCs w:val="24"/>
                <w:lang w:eastAsia="pt-BR"/>
              </w:rPr>
              <w:t xml:space="preserve">Números de </w:t>
            </w:r>
            <w:r w:rsidR="00F222DD">
              <w:rPr>
                <w:rFonts w:cs="Arial"/>
                <w:color w:val="000000"/>
                <w:sz w:val="22"/>
                <w:szCs w:val="24"/>
                <w:lang w:eastAsia="pt-BR"/>
              </w:rPr>
              <w:t xml:space="preserve"> </w:t>
            </w:r>
            <w:r w:rsidR="00091071">
              <w:rPr>
                <w:rFonts w:cs="Arial"/>
                <w:color w:val="000000"/>
                <w:sz w:val="22"/>
                <w:szCs w:val="24"/>
                <w:lang w:eastAsia="pt-BR"/>
              </w:rPr>
              <w:t>observações(N</w:t>
            </w:r>
            <w:r w:rsidR="001053A5">
              <w:rPr>
                <w:rFonts w:cs="Arial"/>
                <w:color w:val="000000"/>
                <w:sz w:val="22"/>
                <w:szCs w:val="24"/>
                <w:lang w:eastAsia="pt-BR"/>
              </w:rPr>
              <w:t>), variável independente(Xi), variável dependente(Yi).</w:t>
            </w:r>
            <w:r w:rsidR="00813774">
              <w:rPr>
                <w:rFonts w:cs="Arial"/>
                <w:color w:val="000000"/>
                <w:sz w:val="22"/>
                <w:szCs w:val="24"/>
                <w:lang w:eastAsia="pt-BR"/>
              </w:rPr>
              <w:t xml:space="preserve"> </w:t>
            </w:r>
            <w:r w:rsidR="00813774">
              <w:rPr>
                <w:rFonts w:cs="Arial"/>
                <w:b/>
                <w:bCs/>
                <w:color w:val="000000"/>
                <w:sz w:val="22"/>
                <w:szCs w:val="24"/>
                <w:lang w:eastAsia="pt-BR"/>
              </w:rPr>
              <w:t>Fórmula</w:t>
            </w:r>
            <w:r w:rsidR="008B1204">
              <w:rPr>
                <w:rFonts w:cs="Arial"/>
                <w:b/>
                <w:bCs/>
                <w:color w:val="000000"/>
                <w:sz w:val="22"/>
                <w:szCs w:val="24"/>
                <w:lang w:eastAsia="pt-BR"/>
              </w:rPr>
              <w:t xml:space="preserve">: </w:t>
            </w:r>
            <m:oMath>
              <m:r>
                <m:rPr>
                  <m:sty m:val="bi"/>
                </m:rPr>
                <w:rPr>
                  <w:rFonts w:ascii="Cambria Math" w:hAnsi="Cambria Math" w:cs="Arial"/>
                  <w:color w:val="000000"/>
                  <w:sz w:val="22"/>
                  <w:szCs w:val="24"/>
                  <w:lang w:eastAsia="pt-BR"/>
                </w:rPr>
                <m:t>A=</m:t>
              </m:r>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 xml:space="preserve">N* </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 xml:space="preserve">Xi*Yi </m:t>
                      </m:r>
                    </m:e>
                  </m:nary>
                  <m:r>
                    <m:rPr>
                      <m:sty m:val="bi"/>
                    </m:rPr>
                    <w:rPr>
                      <w:rFonts w:ascii="Cambria Math" w:hAnsi="Cambria Math" w:cs="Arial"/>
                      <w:color w:val="000000"/>
                      <w:sz w:val="22"/>
                      <w:szCs w:val="24"/>
                      <w:lang w:eastAsia="pt-BR"/>
                    </w:rPr>
                    <m:t xml:space="preserve">- </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Xi*Yi</m:t>
                      </m:r>
                    </m:e>
                  </m:nary>
                </m:num>
                <m:den>
                  <m:r>
                    <m:rPr>
                      <m:sty m:val="bi"/>
                    </m:rPr>
                    <w:rPr>
                      <w:rFonts w:ascii="Cambria Math" w:hAnsi="Cambria Math" w:cs="Arial"/>
                      <w:color w:val="000000"/>
                      <w:sz w:val="22"/>
                      <w:szCs w:val="24"/>
                      <w:lang w:eastAsia="pt-BR"/>
                    </w:rPr>
                    <m:t>N*</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X</m:t>
                      </m:r>
                      <m:sSup>
                        <m:sSupPr>
                          <m:ctrlPr>
                            <w:rPr>
                              <w:rFonts w:ascii="Cambria Math" w:hAnsi="Cambria Math" w:cs="Arial"/>
                              <w:b/>
                              <w:bCs/>
                              <w:i/>
                              <w:color w:val="000000"/>
                              <w:sz w:val="22"/>
                              <w:szCs w:val="24"/>
                              <w:lang w:eastAsia="pt-BR"/>
                            </w:rPr>
                          </m:ctrlPr>
                        </m:sSupPr>
                        <m:e>
                          <m:r>
                            <m:rPr>
                              <m:sty m:val="bi"/>
                            </m:rPr>
                            <w:rPr>
                              <w:rFonts w:ascii="Cambria Math" w:hAnsi="Cambria Math" w:cs="Arial"/>
                              <w:color w:val="000000"/>
                              <w:sz w:val="22"/>
                              <w:szCs w:val="24"/>
                              <w:lang w:eastAsia="pt-BR"/>
                            </w:rPr>
                            <m:t>i</m:t>
                          </m:r>
                        </m:e>
                        <m:sup>
                          <m:r>
                            <m:rPr>
                              <m:sty m:val="bi"/>
                            </m:rPr>
                            <w:rPr>
                              <w:rFonts w:ascii="Cambria Math" w:hAnsi="Cambria Math" w:cs="Arial"/>
                              <w:color w:val="000000"/>
                              <w:sz w:val="22"/>
                              <w:szCs w:val="24"/>
                              <w:lang w:eastAsia="pt-BR"/>
                            </w:rPr>
                            <m:t>2</m:t>
                          </m:r>
                        </m:sup>
                      </m:sSup>
                    </m:e>
                  </m:nary>
                  <m:r>
                    <m:rPr>
                      <m:sty m:val="bi"/>
                    </m:rPr>
                    <w:rPr>
                      <w:rFonts w:ascii="Cambria Math" w:hAnsi="Cambria Math" w:cs="Arial"/>
                      <w:color w:val="000000"/>
                      <w:sz w:val="22"/>
                      <w:szCs w:val="24"/>
                      <w:lang w:eastAsia="pt-BR"/>
                    </w:rPr>
                    <m:t>-(</m:t>
                  </m:r>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Xi</m:t>
                      </m:r>
                    </m:e>
                  </m:nary>
                  <m:r>
                    <m:rPr>
                      <m:sty m:val="bi"/>
                    </m:rPr>
                    <w:rPr>
                      <w:rFonts w:ascii="Cambria Math" w:hAnsi="Cambria Math" w:cs="Arial"/>
                      <w:color w:val="000000"/>
                      <w:sz w:val="22"/>
                      <w:szCs w:val="24"/>
                      <w:lang w:eastAsia="pt-BR"/>
                    </w:rPr>
                    <m:t>)²</m:t>
                  </m:r>
                </m:den>
              </m:f>
            </m:oMath>
          </w:p>
          <w:p w14:paraId="4C298E19" w14:textId="2EB5479E" w:rsidR="00F571EC" w:rsidRPr="00F571EC" w:rsidRDefault="00322AF2" w:rsidP="00F571EC">
            <w:pPr>
              <w:suppressAutoHyphens w:val="0"/>
              <w:spacing w:before="24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Coeficiente de variação(B):</w:t>
            </w:r>
            <w:r w:rsidR="001744B1">
              <w:rPr>
                <w:rFonts w:cs="Arial"/>
                <w:b/>
                <w:bCs/>
                <w:color w:val="000000"/>
                <w:sz w:val="22"/>
                <w:szCs w:val="24"/>
                <w:lang w:eastAsia="pt-BR"/>
              </w:rPr>
              <w:t xml:space="preserve"> </w:t>
            </w:r>
            <w:r w:rsidR="001744B1">
              <w:rPr>
                <w:rFonts w:cs="Arial"/>
                <w:color w:val="000000"/>
                <w:sz w:val="22"/>
                <w:szCs w:val="24"/>
                <w:lang w:eastAsia="pt-BR"/>
              </w:rPr>
              <w:t>é a média</w:t>
            </w:r>
            <w:r w:rsidR="00733BCC">
              <w:rPr>
                <w:rFonts w:cs="Arial"/>
                <w:b/>
                <w:bCs/>
                <w:color w:val="000000"/>
                <w:sz w:val="22"/>
                <w:szCs w:val="24"/>
                <w:lang w:eastAsia="pt-BR"/>
              </w:rPr>
              <w:t xml:space="preserve"> </w:t>
            </w:r>
            <m:oMath>
              <m:acc>
                <m:accPr>
                  <m:chr m:val="̅"/>
                  <m:ctrlPr>
                    <w:rPr>
                      <w:rFonts w:ascii="Cambria Math" w:hAnsi="Cambria Math" w:cs="Arial"/>
                      <w:b/>
                      <w:bCs/>
                      <w:i/>
                      <w:color w:val="000000"/>
                      <w:sz w:val="22"/>
                      <w:szCs w:val="24"/>
                      <w:lang w:eastAsia="pt-BR"/>
                    </w:rPr>
                  </m:ctrlPr>
                </m:accPr>
                <m:e>
                  <m:r>
                    <m:rPr>
                      <m:sty m:val="bi"/>
                    </m:rPr>
                    <w:rPr>
                      <w:rFonts w:ascii="Cambria Math" w:hAnsi="Cambria Math" w:cs="Arial"/>
                      <w:color w:val="000000"/>
                      <w:sz w:val="22"/>
                      <w:szCs w:val="24"/>
                      <w:lang w:eastAsia="pt-BR"/>
                    </w:rPr>
                    <m:t>Yi</m:t>
                  </m:r>
                </m:e>
              </m:acc>
              <m:r>
                <m:rPr>
                  <m:sty m:val="bi"/>
                </m:rPr>
                <w:rPr>
                  <w:rFonts w:ascii="Cambria Math" w:hAnsi="Cambria Math" w:cs="Arial"/>
                  <w:color w:val="000000"/>
                  <w:sz w:val="22"/>
                  <w:szCs w:val="24"/>
                  <w:lang w:eastAsia="pt-BR"/>
                </w:rPr>
                <m:t>=</m:t>
              </m:r>
              <m:nary>
                <m:naryPr>
                  <m:chr m:val="∑"/>
                  <m:limLoc m:val="undOvr"/>
                  <m:subHide m:val="1"/>
                  <m:supHide m:val="1"/>
                  <m:ctrlPr>
                    <w:rPr>
                      <w:rFonts w:ascii="Cambria Math" w:hAnsi="Cambria Math" w:cs="Arial"/>
                      <w:b/>
                      <w:bCs/>
                      <w:i/>
                      <w:color w:val="000000"/>
                      <w:sz w:val="22"/>
                      <w:szCs w:val="24"/>
                      <w:lang w:eastAsia="pt-BR"/>
                    </w:rPr>
                  </m:ctrlPr>
                </m:naryPr>
                <m:sub/>
                <m:sup/>
                <m:e>
                  <m:f>
                    <m:fPr>
                      <m:ctrlPr>
                        <w:rPr>
                          <w:rFonts w:ascii="Cambria Math" w:hAnsi="Cambria Math" w:cs="Arial"/>
                          <w:b/>
                          <w:bCs/>
                          <w:i/>
                          <w:color w:val="000000"/>
                          <w:sz w:val="22"/>
                          <w:szCs w:val="24"/>
                          <w:lang w:eastAsia="pt-BR"/>
                        </w:rPr>
                      </m:ctrlPr>
                    </m:fPr>
                    <m:num>
                      <m:r>
                        <m:rPr>
                          <m:sty m:val="bi"/>
                        </m:rPr>
                        <w:rPr>
                          <w:rFonts w:ascii="Cambria Math" w:hAnsi="Cambria Math" w:cs="Arial"/>
                          <w:color w:val="000000"/>
                          <w:sz w:val="22"/>
                          <w:szCs w:val="24"/>
                          <w:lang w:eastAsia="pt-BR"/>
                        </w:rPr>
                        <m:t>Yi</m:t>
                      </m:r>
                    </m:num>
                    <m:den>
                      <m:r>
                        <m:rPr>
                          <m:sty m:val="bi"/>
                        </m:rPr>
                        <w:rPr>
                          <w:rFonts w:ascii="Cambria Math" w:hAnsi="Cambria Math" w:cs="Arial"/>
                          <w:color w:val="000000"/>
                          <w:sz w:val="22"/>
                          <w:szCs w:val="24"/>
                          <w:lang w:eastAsia="pt-BR"/>
                        </w:rPr>
                        <m:t>N</m:t>
                      </m:r>
                    </m:den>
                  </m:f>
                </m:e>
              </m:nary>
            </m:oMath>
            <w:r w:rsidR="00A63C23">
              <w:rPr>
                <w:rFonts w:cs="Arial"/>
                <w:b/>
                <w:bCs/>
                <w:color w:val="000000"/>
                <w:sz w:val="22"/>
                <w:szCs w:val="24"/>
                <w:lang w:eastAsia="pt-BR"/>
              </w:rPr>
              <w:t xml:space="preserve"> </w:t>
            </w:r>
            <w:r w:rsidR="00A63C23">
              <w:rPr>
                <w:rFonts w:cs="Arial"/>
                <w:color w:val="000000"/>
                <w:sz w:val="22"/>
                <w:szCs w:val="24"/>
                <w:lang w:eastAsia="pt-BR"/>
              </w:rPr>
              <w:t xml:space="preserve">menos </w:t>
            </w:r>
            <w:r w:rsidR="00E63786">
              <w:rPr>
                <w:rFonts w:cs="Arial"/>
                <w:b/>
                <w:bCs/>
                <w:color w:val="000000"/>
                <w:sz w:val="22"/>
                <w:szCs w:val="24"/>
                <w:lang w:eastAsia="pt-BR"/>
              </w:rPr>
              <w:t>Variação</w:t>
            </w:r>
            <w:r w:rsidR="00BC353F" w:rsidRPr="00736CEF">
              <w:rPr>
                <w:rFonts w:cs="Arial"/>
                <w:b/>
                <w:bCs/>
                <w:color w:val="000000"/>
                <w:sz w:val="22"/>
                <w:szCs w:val="24"/>
                <w:lang w:eastAsia="pt-BR"/>
              </w:rPr>
              <w:t>(</w:t>
            </w:r>
            <w:r w:rsidR="00A63C23" w:rsidRPr="00736CEF">
              <w:rPr>
                <w:rFonts w:cs="Arial"/>
                <w:b/>
                <w:bCs/>
                <w:color w:val="000000"/>
                <w:sz w:val="22"/>
                <w:szCs w:val="24"/>
                <w:lang w:eastAsia="pt-BR"/>
              </w:rPr>
              <w:t>A</w:t>
            </w:r>
            <w:r w:rsidR="00BC353F" w:rsidRPr="00736CEF">
              <w:rPr>
                <w:rFonts w:cs="Arial"/>
                <w:b/>
                <w:bCs/>
                <w:color w:val="000000"/>
                <w:sz w:val="22"/>
                <w:szCs w:val="24"/>
                <w:lang w:eastAsia="pt-BR"/>
              </w:rPr>
              <w:t>)</w:t>
            </w:r>
            <w:r w:rsidR="00F72061">
              <w:rPr>
                <w:rFonts w:cs="Arial"/>
                <w:color w:val="000000"/>
                <w:sz w:val="22"/>
                <w:szCs w:val="24"/>
                <w:lang w:eastAsia="pt-BR"/>
              </w:rPr>
              <w:t xml:space="preserve"> multiplicado por</w:t>
            </w:r>
            <w:r w:rsidR="00486F93">
              <w:rPr>
                <w:rFonts w:cs="Arial"/>
                <w:color w:val="000000"/>
                <w:sz w:val="22"/>
                <w:szCs w:val="24"/>
                <w:lang w:eastAsia="pt-BR"/>
              </w:rPr>
              <w:t xml:space="preserve"> média de </w:t>
            </w:r>
            <m:oMath>
              <m:acc>
                <m:accPr>
                  <m:chr m:val="̅"/>
                  <m:ctrlPr>
                    <w:rPr>
                      <w:rFonts w:ascii="Cambria Math" w:hAnsi="Cambria Math" w:cs="Arial"/>
                      <w:b/>
                      <w:bCs/>
                      <w:i/>
                      <w:color w:val="000000"/>
                      <w:sz w:val="22"/>
                      <w:szCs w:val="24"/>
                      <w:lang w:eastAsia="pt-BR"/>
                    </w:rPr>
                  </m:ctrlPr>
                </m:accPr>
                <m:e>
                  <m:r>
                    <m:rPr>
                      <m:sty m:val="bi"/>
                    </m:rPr>
                    <w:rPr>
                      <w:rFonts w:ascii="Cambria Math" w:hAnsi="Cambria Math" w:cs="Arial"/>
                      <w:color w:val="000000"/>
                      <w:sz w:val="22"/>
                      <w:szCs w:val="24"/>
                      <w:lang w:eastAsia="pt-BR"/>
                    </w:rPr>
                    <m:t>Xi</m:t>
                  </m:r>
                </m:e>
              </m:acc>
              <m:r>
                <m:rPr>
                  <m:sty m:val="bi"/>
                </m:rPr>
                <w:rPr>
                  <w:rFonts w:ascii="Cambria Math" w:hAnsi="Cambria Math" w:cs="Arial"/>
                  <w:color w:val="000000"/>
                  <w:sz w:val="22"/>
                  <w:szCs w:val="24"/>
                  <w:lang w:eastAsia="pt-BR"/>
                </w:rPr>
                <m:t>=</m:t>
              </m:r>
              <m:f>
                <m:fPr>
                  <m:ctrlPr>
                    <w:rPr>
                      <w:rFonts w:ascii="Cambria Math" w:hAnsi="Cambria Math" w:cs="Arial"/>
                      <w:b/>
                      <w:bCs/>
                      <w:i/>
                      <w:color w:val="000000"/>
                      <w:sz w:val="22"/>
                      <w:szCs w:val="24"/>
                      <w:lang w:eastAsia="pt-BR"/>
                    </w:rPr>
                  </m:ctrlPr>
                </m:fPr>
                <m:num>
                  <m:nary>
                    <m:naryPr>
                      <m:chr m:val="∑"/>
                      <m:limLoc m:val="undOvr"/>
                      <m:subHide m:val="1"/>
                      <m:supHide m:val="1"/>
                      <m:ctrlPr>
                        <w:rPr>
                          <w:rFonts w:ascii="Cambria Math" w:hAnsi="Cambria Math" w:cs="Arial"/>
                          <w:b/>
                          <w:bCs/>
                          <w:i/>
                          <w:color w:val="000000"/>
                          <w:sz w:val="22"/>
                          <w:szCs w:val="24"/>
                          <w:lang w:eastAsia="pt-BR"/>
                        </w:rPr>
                      </m:ctrlPr>
                    </m:naryPr>
                    <m:sub/>
                    <m:sup/>
                    <m:e>
                      <m:r>
                        <m:rPr>
                          <m:sty m:val="bi"/>
                        </m:rPr>
                        <w:rPr>
                          <w:rFonts w:ascii="Cambria Math" w:hAnsi="Cambria Math" w:cs="Arial"/>
                          <w:color w:val="000000"/>
                          <w:sz w:val="22"/>
                          <w:szCs w:val="24"/>
                          <w:lang w:eastAsia="pt-BR"/>
                        </w:rPr>
                        <m:t>Xi</m:t>
                      </m:r>
                    </m:e>
                  </m:nary>
                </m:num>
                <m:den>
                  <m:r>
                    <m:rPr>
                      <m:sty m:val="bi"/>
                    </m:rPr>
                    <w:rPr>
                      <w:rFonts w:ascii="Cambria Math" w:hAnsi="Cambria Math" w:cs="Arial"/>
                      <w:color w:val="000000"/>
                      <w:sz w:val="22"/>
                      <w:szCs w:val="24"/>
                      <w:lang w:eastAsia="pt-BR"/>
                    </w:rPr>
                    <m:t>N</m:t>
                  </m:r>
                </m:den>
              </m:f>
            </m:oMath>
            <w:r w:rsidR="00FE4934">
              <w:rPr>
                <w:rFonts w:cs="Arial"/>
                <w:color w:val="000000"/>
                <w:sz w:val="22"/>
                <w:szCs w:val="24"/>
                <w:lang w:eastAsia="pt-BR"/>
              </w:rPr>
              <w:t>.</w:t>
            </w:r>
            <w:r w:rsidR="00F6716D">
              <w:rPr>
                <w:rFonts w:cs="Arial"/>
                <w:b/>
                <w:bCs/>
                <w:color w:val="000000"/>
                <w:sz w:val="22"/>
                <w:szCs w:val="24"/>
                <w:lang w:eastAsia="pt-BR"/>
              </w:rPr>
              <w:t xml:space="preserve"> Fórmula: </w:t>
            </w:r>
            <m:oMath>
              <m:r>
                <m:rPr>
                  <m:sty m:val="bi"/>
                </m:rPr>
                <w:rPr>
                  <w:rFonts w:ascii="Cambria Math" w:hAnsi="Cambria Math" w:cs="Arial"/>
                  <w:color w:val="000000"/>
                  <w:sz w:val="22"/>
                  <w:szCs w:val="24"/>
                  <w:lang w:eastAsia="pt-BR"/>
                </w:rPr>
                <m:t xml:space="preserve">B= </m:t>
              </m:r>
              <m:acc>
                <m:accPr>
                  <m:chr m:val="̅"/>
                  <m:ctrlPr>
                    <w:rPr>
                      <w:rFonts w:ascii="Cambria Math" w:hAnsi="Cambria Math" w:cs="Arial"/>
                      <w:b/>
                      <w:bCs/>
                      <w:i/>
                      <w:color w:val="000000"/>
                      <w:sz w:val="22"/>
                      <w:szCs w:val="24"/>
                      <w:lang w:eastAsia="pt-BR"/>
                    </w:rPr>
                  </m:ctrlPr>
                </m:accPr>
                <m:e>
                  <m:r>
                    <m:rPr>
                      <m:sty m:val="bi"/>
                    </m:rPr>
                    <w:rPr>
                      <w:rFonts w:ascii="Cambria Math" w:hAnsi="Cambria Math" w:cs="Arial"/>
                      <w:color w:val="000000"/>
                      <w:sz w:val="22"/>
                      <w:szCs w:val="24"/>
                      <w:lang w:eastAsia="pt-BR"/>
                    </w:rPr>
                    <m:t>Yi</m:t>
                  </m:r>
                </m:e>
              </m:acc>
              <m:r>
                <m:rPr>
                  <m:sty m:val="bi"/>
                </m:rPr>
                <w:rPr>
                  <w:rFonts w:ascii="Cambria Math" w:hAnsi="Cambria Math" w:cs="Arial"/>
                  <w:color w:val="000000"/>
                  <w:sz w:val="22"/>
                  <w:szCs w:val="24"/>
                  <w:lang w:eastAsia="pt-BR"/>
                </w:rPr>
                <m:t>-A*</m:t>
              </m:r>
              <m:acc>
                <m:accPr>
                  <m:chr m:val="̅"/>
                  <m:ctrlPr>
                    <w:rPr>
                      <w:rFonts w:ascii="Cambria Math" w:hAnsi="Cambria Math" w:cs="Arial"/>
                      <w:b/>
                      <w:bCs/>
                      <w:i/>
                      <w:color w:val="000000"/>
                      <w:sz w:val="22"/>
                      <w:szCs w:val="24"/>
                      <w:lang w:eastAsia="pt-BR"/>
                    </w:rPr>
                  </m:ctrlPr>
                </m:accPr>
                <m:e>
                  <m:r>
                    <m:rPr>
                      <m:sty m:val="bi"/>
                    </m:rPr>
                    <w:rPr>
                      <w:rFonts w:ascii="Cambria Math" w:hAnsi="Cambria Math" w:cs="Arial"/>
                      <w:color w:val="000000"/>
                      <w:sz w:val="22"/>
                      <w:szCs w:val="24"/>
                      <w:lang w:eastAsia="pt-BR"/>
                    </w:rPr>
                    <m:t>Xi</m:t>
                  </m:r>
                </m:e>
              </m:acc>
            </m:oMath>
          </w:p>
          <w:p w14:paraId="629D8959" w14:textId="77777777" w:rsidR="0085279D" w:rsidRDefault="00F571EC" w:rsidP="00F571EC">
            <w:pPr>
              <w:suppressAutoHyphens w:val="0"/>
              <w:spacing w:before="240" w:beforeAutospacing="1" w:after="142" w:line="276" w:lineRule="auto"/>
              <w:ind w:firstLine="0"/>
              <w:jc w:val="left"/>
              <w:rPr>
                <w:rFonts w:cs="Arial"/>
                <w:b/>
                <w:bCs/>
                <w:color w:val="000000"/>
                <w:sz w:val="22"/>
                <w:szCs w:val="24"/>
                <w:lang w:eastAsia="pt-BR"/>
              </w:rPr>
            </w:pPr>
            <w:r>
              <w:rPr>
                <w:rFonts w:cs="Arial"/>
                <w:b/>
                <w:bCs/>
                <w:color w:val="000000"/>
                <w:sz w:val="22"/>
                <w:szCs w:val="24"/>
                <w:lang w:eastAsia="pt-BR"/>
              </w:rPr>
              <w:t>Gráfico</w:t>
            </w:r>
            <w:r w:rsidR="00017823">
              <w:rPr>
                <w:rFonts w:cs="Arial"/>
                <w:b/>
                <w:bCs/>
                <w:color w:val="000000"/>
                <w:sz w:val="22"/>
                <w:szCs w:val="24"/>
                <w:lang w:eastAsia="pt-BR"/>
              </w:rPr>
              <w:t xml:space="preserve">: </w:t>
            </w:r>
            <w:r w:rsidR="0085279D">
              <w:rPr>
                <w:rFonts w:cs="Arial"/>
                <w:color w:val="000000"/>
                <w:sz w:val="22"/>
                <w:szCs w:val="24"/>
                <w:lang w:eastAsia="pt-BR"/>
              </w:rPr>
              <w:t xml:space="preserve"> </w:t>
            </w:r>
            <w:r w:rsidR="00564DEF">
              <w:rPr>
                <w:rFonts w:cs="Arial"/>
                <w:color w:val="000000"/>
                <w:sz w:val="22"/>
                <w:szCs w:val="24"/>
                <w:lang w:eastAsia="pt-BR"/>
              </w:rPr>
              <w:t xml:space="preserve">Gerar gráfico </w:t>
            </w:r>
            <w:r w:rsidR="00F808DE">
              <w:rPr>
                <w:rFonts w:cs="Arial"/>
                <w:color w:val="000000"/>
                <w:sz w:val="22"/>
                <w:szCs w:val="24"/>
                <w:lang w:eastAsia="pt-BR"/>
              </w:rPr>
              <w:t xml:space="preserve"> da re</w:t>
            </w:r>
            <w:r w:rsidR="007429FC">
              <w:rPr>
                <w:rFonts w:cs="Arial"/>
                <w:color w:val="000000"/>
                <w:sz w:val="22"/>
                <w:szCs w:val="24"/>
                <w:lang w:eastAsia="pt-BR"/>
              </w:rPr>
              <w:t xml:space="preserve">gressão </w:t>
            </w:r>
            <w:r w:rsidR="00564DEF">
              <w:rPr>
                <w:rFonts w:cs="Arial"/>
                <w:color w:val="000000"/>
                <w:sz w:val="22"/>
                <w:szCs w:val="24"/>
                <w:lang w:eastAsia="pt-BR"/>
              </w:rPr>
              <w:t xml:space="preserve">em </w:t>
            </w:r>
            <w:r w:rsidR="007426F4">
              <w:rPr>
                <w:rFonts w:cs="Arial"/>
                <w:color w:val="000000"/>
                <w:sz w:val="22"/>
                <w:szCs w:val="24"/>
                <w:lang w:eastAsia="pt-BR"/>
              </w:rPr>
              <w:t xml:space="preserve"> relação</w:t>
            </w:r>
            <w:r w:rsidR="008542DF">
              <w:rPr>
                <w:rFonts w:cs="Arial"/>
                <w:color w:val="000000"/>
                <w:sz w:val="22"/>
                <w:szCs w:val="24"/>
                <w:lang w:eastAsia="pt-BR"/>
              </w:rPr>
              <w:t xml:space="preserve"> independentes</w:t>
            </w:r>
            <w:r w:rsidR="00355837">
              <w:rPr>
                <w:rFonts w:cs="Arial"/>
                <w:color w:val="000000"/>
                <w:sz w:val="22"/>
                <w:szCs w:val="24"/>
                <w:lang w:eastAsia="pt-BR"/>
              </w:rPr>
              <w:t>(</w:t>
            </w:r>
            <w:r w:rsidR="007429FC">
              <w:rPr>
                <w:rFonts w:cs="Arial"/>
                <w:color w:val="000000"/>
                <w:sz w:val="22"/>
                <w:szCs w:val="24"/>
                <w:lang w:eastAsia="pt-BR"/>
              </w:rPr>
              <w:t>Xi</w:t>
            </w:r>
            <w:r w:rsidR="00355837">
              <w:rPr>
                <w:rFonts w:cs="Arial"/>
                <w:color w:val="000000"/>
                <w:sz w:val="22"/>
                <w:szCs w:val="24"/>
                <w:lang w:eastAsia="pt-BR"/>
              </w:rPr>
              <w:t xml:space="preserve">) </w:t>
            </w:r>
            <w:r w:rsidR="007429FC">
              <w:rPr>
                <w:rFonts w:cs="Arial"/>
                <w:color w:val="000000"/>
                <w:sz w:val="22"/>
                <w:szCs w:val="24"/>
                <w:lang w:eastAsia="pt-BR"/>
              </w:rPr>
              <w:t xml:space="preserve">no </w:t>
            </w:r>
            <w:r w:rsidR="007429FC" w:rsidRPr="009919B7">
              <w:rPr>
                <w:rFonts w:cs="Arial"/>
                <w:b/>
                <w:bCs/>
                <w:color w:val="000000"/>
                <w:sz w:val="22"/>
                <w:szCs w:val="24"/>
                <w:lang w:eastAsia="pt-BR"/>
              </w:rPr>
              <w:t>eixo x</w:t>
            </w:r>
            <w:r w:rsidR="007429FC">
              <w:rPr>
                <w:rFonts w:cs="Arial"/>
                <w:color w:val="000000"/>
                <w:sz w:val="22"/>
                <w:szCs w:val="24"/>
                <w:lang w:eastAsia="pt-BR"/>
              </w:rPr>
              <w:t xml:space="preserve"> e </w:t>
            </w:r>
            <w:r w:rsidR="00A00B2B">
              <w:rPr>
                <w:rFonts w:cs="Arial"/>
                <w:color w:val="000000"/>
                <w:sz w:val="22"/>
                <w:szCs w:val="24"/>
                <w:lang w:eastAsia="pt-BR"/>
              </w:rPr>
              <w:t>Dependentes(</w:t>
            </w:r>
            <w:r w:rsidR="007429FC">
              <w:rPr>
                <w:rFonts w:cs="Arial"/>
                <w:color w:val="000000"/>
                <w:sz w:val="22"/>
                <w:szCs w:val="24"/>
                <w:lang w:eastAsia="pt-BR"/>
              </w:rPr>
              <w:t>Yi</w:t>
            </w:r>
            <w:r w:rsidR="00A00B2B">
              <w:rPr>
                <w:rFonts w:cs="Arial"/>
                <w:color w:val="000000"/>
                <w:sz w:val="22"/>
                <w:szCs w:val="24"/>
                <w:lang w:eastAsia="pt-BR"/>
              </w:rPr>
              <w:t>)</w:t>
            </w:r>
            <w:r w:rsidR="007429FC">
              <w:rPr>
                <w:rFonts w:cs="Arial"/>
                <w:color w:val="000000"/>
                <w:sz w:val="22"/>
                <w:szCs w:val="24"/>
                <w:lang w:eastAsia="pt-BR"/>
              </w:rPr>
              <w:t xml:space="preserve"> n</w:t>
            </w:r>
            <w:r w:rsidR="00A00B2B">
              <w:rPr>
                <w:rFonts w:cs="Arial"/>
                <w:color w:val="000000"/>
                <w:sz w:val="22"/>
                <w:szCs w:val="24"/>
                <w:lang w:eastAsia="pt-BR"/>
              </w:rPr>
              <w:t xml:space="preserve">o </w:t>
            </w:r>
            <w:r w:rsidR="00A00B2B" w:rsidRPr="009919B7">
              <w:rPr>
                <w:rFonts w:cs="Arial"/>
                <w:b/>
                <w:bCs/>
                <w:color w:val="000000"/>
                <w:sz w:val="22"/>
                <w:szCs w:val="24"/>
                <w:lang w:eastAsia="pt-BR"/>
              </w:rPr>
              <w:t>eixo</w:t>
            </w:r>
            <w:r w:rsidR="009919B7" w:rsidRPr="009919B7">
              <w:rPr>
                <w:rFonts w:cs="Arial"/>
                <w:b/>
                <w:bCs/>
                <w:color w:val="000000"/>
                <w:sz w:val="22"/>
                <w:szCs w:val="24"/>
                <w:lang w:eastAsia="pt-BR"/>
              </w:rPr>
              <w:t xml:space="preserve"> y</w:t>
            </w:r>
          </w:p>
          <w:p w14:paraId="6503F2CC" w14:textId="05318B4A" w:rsidR="00AB237D" w:rsidRDefault="00A71F99" w:rsidP="00F571EC">
            <w:pPr>
              <w:suppressAutoHyphens w:val="0"/>
              <w:spacing w:before="240" w:beforeAutospacing="1" w:after="142" w:line="276" w:lineRule="auto"/>
              <w:ind w:firstLine="0"/>
              <w:jc w:val="left"/>
              <w:rPr>
                <w:rFonts w:cs="Arial"/>
                <w:iCs/>
                <w:color w:val="000000"/>
                <w:sz w:val="22"/>
                <w:szCs w:val="24"/>
                <w:lang w:eastAsia="pt-BR"/>
              </w:rPr>
            </w:pPr>
            <w:r>
              <w:rPr>
                <w:rFonts w:cs="Arial"/>
                <w:b/>
                <w:bCs/>
                <w:iCs/>
                <w:color w:val="000000"/>
                <w:sz w:val="22"/>
                <w:szCs w:val="24"/>
                <w:lang w:eastAsia="pt-BR"/>
              </w:rPr>
              <w:t xml:space="preserve">Acrescentar </w:t>
            </w:r>
            <w:r w:rsidR="00D57B2E">
              <w:rPr>
                <w:rFonts w:cs="Arial"/>
                <w:b/>
                <w:bCs/>
                <w:iCs/>
                <w:color w:val="000000"/>
                <w:sz w:val="22"/>
                <w:szCs w:val="24"/>
                <w:lang w:eastAsia="pt-BR"/>
              </w:rPr>
              <w:t xml:space="preserve"> </w:t>
            </w:r>
            <w:r w:rsidR="004A0E31">
              <w:rPr>
                <w:rFonts w:cs="Arial"/>
                <w:b/>
                <w:bCs/>
                <w:iCs/>
                <w:color w:val="000000"/>
                <w:sz w:val="22"/>
                <w:szCs w:val="24"/>
                <w:lang w:eastAsia="pt-BR"/>
              </w:rPr>
              <w:t>Cálculo</w:t>
            </w:r>
            <w:r w:rsidR="00D57B2E">
              <w:rPr>
                <w:rFonts w:cs="Arial"/>
                <w:b/>
                <w:bCs/>
                <w:iCs/>
                <w:color w:val="000000"/>
                <w:sz w:val="22"/>
                <w:szCs w:val="24"/>
                <w:lang w:eastAsia="pt-BR"/>
              </w:rPr>
              <w:t xml:space="preserve"> a </w:t>
            </w:r>
            <w:r w:rsidR="00D058D4">
              <w:rPr>
                <w:rFonts w:cs="Arial"/>
                <w:b/>
                <w:bCs/>
                <w:iCs/>
                <w:color w:val="000000"/>
                <w:sz w:val="22"/>
                <w:szCs w:val="24"/>
                <w:lang w:eastAsia="pt-BR"/>
              </w:rPr>
              <w:t>Regres</w:t>
            </w:r>
            <w:r w:rsidR="00D40ACD">
              <w:rPr>
                <w:rFonts w:cs="Arial"/>
                <w:b/>
                <w:bCs/>
                <w:iCs/>
                <w:color w:val="000000"/>
                <w:sz w:val="22"/>
                <w:szCs w:val="24"/>
                <w:lang w:eastAsia="pt-BR"/>
              </w:rPr>
              <w:t>são</w:t>
            </w:r>
            <w:r w:rsidR="00E0324C">
              <w:rPr>
                <w:rFonts w:cs="Arial"/>
                <w:b/>
                <w:bCs/>
                <w:iCs/>
                <w:color w:val="000000"/>
                <w:sz w:val="22"/>
                <w:szCs w:val="24"/>
                <w:lang w:eastAsia="pt-BR"/>
              </w:rPr>
              <w:t xml:space="preserve">; </w:t>
            </w:r>
            <w:r w:rsidR="00E0324C">
              <w:rPr>
                <w:rFonts w:cs="Arial"/>
                <w:iCs/>
                <w:color w:val="000000"/>
                <w:sz w:val="22"/>
                <w:szCs w:val="24"/>
                <w:lang w:eastAsia="pt-BR"/>
              </w:rPr>
              <w:t xml:space="preserve">O </w:t>
            </w:r>
            <w:r w:rsidR="00C445BE">
              <w:rPr>
                <w:rFonts w:cs="Arial"/>
                <w:iCs/>
                <w:color w:val="000000"/>
                <w:sz w:val="22"/>
                <w:szCs w:val="24"/>
                <w:lang w:eastAsia="pt-BR"/>
              </w:rPr>
              <w:t>software deve d</w:t>
            </w:r>
            <w:r w:rsidR="00693D5C">
              <w:rPr>
                <w:rFonts w:cs="Arial"/>
                <w:iCs/>
                <w:color w:val="000000"/>
                <w:sz w:val="22"/>
                <w:szCs w:val="24"/>
                <w:lang w:eastAsia="pt-BR"/>
              </w:rPr>
              <w:t xml:space="preserve">eixar </w:t>
            </w:r>
            <w:r w:rsidR="002C2E4B">
              <w:rPr>
                <w:rFonts w:cs="Arial"/>
                <w:iCs/>
                <w:color w:val="000000"/>
                <w:sz w:val="22"/>
                <w:szCs w:val="24"/>
                <w:lang w:eastAsia="pt-BR"/>
              </w:rPr>
              <w:t xml:space="preserve">campos de input para </w:t>
            </w:r>
            <w:r w:rsidR="008206DB">
              <w:rPr>
                <w:rFonts w:cs="Arial"/>
                <w:iCs/>
                <w:color w:val="000000"/>
                <w:sz w:val="22"/>
                <w:szCs w:val="24"/>
                <w:lang w:eastAsia="pt-BR"/>
              </w:rPr>
              <w:t xml:space="preserve">(Y) e </w:t>
            </w:r>
            <w:r w:rsidR="00FE3D9C">
              <w:rPr>
                <w:rFonts w:cs="Arial"/>
                <w:iCs/>
                <w:color w:val="000000"/>
                <w:sz w:val="22"/>
                <w:szCs w:val="24"/>
                <w:lang w:eastAsia="pt-BR"/>
              </w:rPr>
              <w:t>(X)</w:t>
            </w:r>
            <w:r w:rsidR="00DE64A3">
              <w:rPr>
                <w:rFonts w:cs="Arial"/>
                <w:iCs/>
                <w:color w:val="000000"/>
                <w:sz w:val="22"/>
                <w:szCs w:val="24"/>
                <w:lang w:eastAsia="pt-BR"/>
              </w:rPr>
              <w:t xml:space="preserve"> aberto,</w:t>
            </w:r>
            <w:r w:rsidR="00EE2479">
              <w:rPr>
                <w:rFonts w:cs="Arial"/>
                <w:iCs/>
                <w:color w:val="000000"/>
                <w:sz w:val="22"/>
                <w:szCs w:val="24"/>
                <w:lang w:eastAsia="pt-BR"/>
              </w:rPr>
              <w:t xml:space="preserve"> para que o </w:t>
            </w:r>
            <w:r w:rsidR="00C04FF8">
              <w:rPr>
                <w:rFonts w:cs="Arial"/>
                <w:iCs/>
                <w:color w:val="000000"/>
                <w:sz w:val="22"/>
                <w:szCs w:val="24"/>
                <w:lang w:eastAsia="pt-BR"/>
              </w:rPr>
              <w:t>usuário possa</w:t>
            </w:r>
            <w:r w:rsidR="00C333D3">
              <w:rPr>
                <w:rFonts w:cs="Arial"/>
                <w:iCs/>
                <w:color w:val="000000"/>
                <w:sz w:val="22"/>
                <w:szCs w:val="24"/>
                <w:lang w:eastAsia="pt-BR"/>
              </w:rPr>
              <w:t xml:space="preserve"> acrescentar mais </w:t>
            </w:r>
            <w:r w:rsidR="00C04FF8">
              <w:rPr>
                <w:rFonts w:cs="Arial"/>
                <w:iCs/>
                <w:color w:val="000000"/>
                <w:sz w:val="22"/>
                <w:szCs w:val="24"/>
                <w:lang w:eastAsia="pt-BR"/>
              </w:rPr>
              <w:t xml:space="preserve"> </w:t>
            </w:r>
            <w:r w:rsidR="00C333D3">
              <w:rPr>
                <w:rFonts w:cs="Arial"/>
                <w:iCs/>
                <w:color w:val="000000"/>
                <w:sz w:val="22"/>
                <w:szCs w:val="24"/>
                <w:lang w:eastAsia="pt-BR"/>
              </w:rPr>
              <w:t xml:space="preserve">cálculos </w:t>
            </w:r>
            <w:r w:rsidR="002B558F">
              <w:rPr>
                <w:rFonts w:cs="Arial"/>
                <w:iCs/>
                <w:color w:val="000000"/>
                <w:sz w:val="22"/>
                <w:szCs w:val="24"/>
                <w:lang w:eastAsia="pt-BR"/>
              </w:rPr>
              <w:t xml:space="preserve">a regressão com os valores </w:t>
            </w:r>
            <w:r w:rsidR="00081DCE">
              <w:rPr>
                <w:rFonts w:cs="Arial"/>
                <w:iCs/>
                <w:color w:val="000000"/>
                <w:sz w:val="22"/>
                <w:szCs w:val="24"/>
                <w:lang w:eastAsia="pt-BR"/>
              </w:rPr>
              <w:t>que desejar.</w:t>
            </w:r>
          </w:p>
          <w:p w14:paraId="58B936C6" w14:textId="77777777" w:rsidR="00CD2243" w:rsidRDefault="00CD2243" w:rsidP="00F571EC">
            <w:pPr>
              <w:suppressAutoHyphens w:val="0"/>
              <w:spacing w:before="240" w:beforeAutospacing="1" w:after="142" w:line="276" w:lineRule="auto"/>
              <w:ind w:firstLine="0"/>
              <w:jc w:val="left"/>
              <w:rPr>
                <w:rFonts w:cs="Arial"/>
                <w:iCs/>
                <w:color w:val="000000"/>
                <w:sz w:val="22"/>
                <w:szCs w:val="24"/>
                <w:lang w:eastAsia="pt-BR"/>
              </w:rPr>
            </w:pPr>
          </w:p>
          <w:p w14:paraId="5840EC86" w14:textId="6888D944" w:rsidR="00AB237D" w:rsidRPr="00E0324C" w:rsidRDefault="00AB237D" w:rsidP="00F571EC">
            <w:pPr>
              <w:suppressAutoHyphens w:val="0"/>
              <w:spacing w:before="240" w:beforeAutospacing="1" w:after="142" w:line="276" w:lineRule="auto"/>
              <w:ind w:firstLine="0"/>
              <w:jc w:val="left"/>
              <w:rPr>
                <w:rFonts w:cs="Arial"/>
                <w:iCs/>
                <w:color w:val="000000"/>
                <w:sz w:val="22"/>
                <w:szCs w:val="24"/>
                <w:lang w:eastAsia="pt-BR"/>
              </w:rPr>
            </w:pPr>
          </w:p>
        </w:tc>
      </w:tr>
    </w:tbl>
    <w:p w14:paraId="1D277BB0" w14:textId="6DD8095A" w:rsidR="0085279D" w:rsidRDefault="0085279D" w:rsidP="003447F4">
      <w:pPr>
        <w:ind w:firstLine="0"/>
        <w:rPr>
          <w:szCs w:val="24"/>
        </w:rPr>
      </w:pPr>
    </w:p>
    <w:p w14:paraId="13EBBB4F" w14:textId="77777777" w:rsidR="006472C3" w:rsidRDefault="006472C3" w:rsidP="003447F4">
      <w:pPr>
        <w:ind w:firstLine="0"/>
        <w:rPr>
          <w:szCs w:val="24"/>
        </w:rPr>
      </w:pPr>
    </w:p>
    <w:p w14:paraId="445482AE" w14:textId="31447635" w:rsidR="005E7DD3" w:rsidRDefault="005E7DD3" w:rsidP="003447F4">
      <w:pPr>
        <w:ind w:firstLine="0"/>
        <w:rPr>
          <w:szCs w:val="24"/>
        </w:rPr>
      </w:pPr>
    </w:p>
    <w:p w14:paraId="2A778DD2" w14:textId="77777777" w:rsidR="00045DBA" w:rsidRDefault="00045DBA" w:rsidP="003447F4">
      <w:pPr>
        <w:ind w:firstLine="0"/>
        <w:rPr>
          <w:szCs w:val="24"/>
        </w:rPr>
      </w:pPr>
    </w:p>
    <w:p w14:paraId="62BD3147" w14:textId="30E32C27" w:rsidR="003447F4" w:rsidRPr="00045DBA" w:rsidRDefault="007D26E8" w:rsidP="003447F4">
      <w:pPr>
        <w:ind w:firstLine="0"/>
        <w:rPr>
          <w:b/>
          <w:bCs/>
          <w:szCs w:val="24"/>
        </w:rPr>
      </w:pPr>
      <w:r w:rsidRPr="00045DBA">
        <w:rPr>
          <w:b/>
          <w:bCs/>
          <w:szCs w:val="24"/>
        </w:rPr>
        <w:t>2</w:t>
      </w:r>
      <w:r w:rsidR="003447F4" w:rsidRPr="00045DBA">
        <w:rPr>
          <w:b/>
          <w:bCs/>
          <w:szCs w:val="24"/>
        </w:rPr>
        <w:t>.2.3 Requisitos Não Funcionais</w:t>
      </w:r>
    </w:p>
    <w:tbl>
      <w:tblPr>
        <w:tblStyle w:val="Tabelacomgrade"/>
        <w:tblW w:w="0" w:type="auto"/>
        <w:tblLook w:val="04A0" w:firstRow="1" w:lastRow="0" w:firstColumn="1" w:lastColumn="0" w:noHBand="0" w:noVBand="1"/>
      </w:tblPr>
      <w:tblGrid>
        <w:gridCol w:w="3539"/>
        <w:gridCol w:w="1534"/>
        <w:gridCol w:w="1855"/>
        <w:gridCol w:w="2132"/>
      </w:tblGrid>
      <w:tr w:rsidR="00510FB7" w:rsidRPr="00510FB7" w14:paraId="62BD3150" w14:textId="77777777" w:rsidTr="00510FB7">
        <w:tc>
          <w:tcPr>
            <w:tcW w:w="3652" w:type="dxa"/>
          </w:tcPr>
          <w:p w14:paraId="62BD3148" w14:textId="57810311" w:rsidR="00510FB7" w:rsidRPr="00510FB7" w:rsidRDefault="00510FB7" w:rsidP="00510FB7">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w:t>
            </w:r>
            <w:r w:rsidR="00EB41EE">
              <w:rPr>
                <w:rFonts w:cs="Arial"/>
                <w:b/>
                <w:bCs/>
                <w:i/>
                <w:iCs/>
                <w:color w:val="000000"/>
                <w:sz w:val="22"/>
                <w:szCs w:val="22"/>
                <w:lang w:eastAsia="pt-BR"/>
              </w:rPr>
              <w:t xml:space="preserve"> </w:t>
            </w:r>
            <w:r w:rsidR="00592CD5">
              <w:rPr>
                <w:rFonts w:cs="Arial"/>
                <w:b/>
                <w:bCs/>
                <w:i/>
                <w:iCs/>
                <w:color w:val="000000"/>
                <w:sz w:val="22"/>
                <w:szCs w:val="22"/>
                <w:lang w:eastAsia="pt-BR"/>
              </w:rPr>
              <w:t>L</w:t>
            </w:r>
            <w:r w:rsidR="00EB41EE">
              <w:rPr>
                <w:rFonts w:cs="Arial"/>
                <w:b/>
                <w:bCs/>
                <w:i/>
                <w:iCs/>
                <w:color w:val="000000"/>
                <w:sz w:val="22"/>
                <w:szCs w:val="22"/>
                <w:lang w:eastAsia="pt-BR"/>
              </w:rPr>
              <w:t>ayout da</w:t>
            </w:r>
            <w:r w:rsidRPr="007378BF">
              <w:rPr>
                <w:rFonts w:cs="Arial"/>
                <w:b/>
                <w:bCs/>
                <w:i/>
                <w:iCs/>
                <w:color w:val="000000"/>
                <w:sz w:val="22"/>
                <w:szCs w:val="22"/>
                <w:lang w:eastAsia="pt-BR"/>
              </w:rPr>
              <w:t xml:space="preserve"> </w:t>
            </w:r>
            <w:r w:rsidR="0051249B">
              <w:rPr>
                <w:rFonts w:cs="Arial"/>
                <w:b/>
                <w:bCs/>
                <w:i/>
                <w:iCs/>
                <w:color w:val="000000"/>
                <w:sz w:val="22"/>
                <w:szCs w:val="22"/>
                <w:lang w:eastAsia="pt-BR"/>
              </w:rPr>
              <w:t xml:space="preserve">Página </w:t>
            </w:r>
            <w:r w:rsidR="00BD0C10">
              <w:rPr>
                <w:rFonts w:cs="Arial"/>
                <w:b/>
                <w:bCs/>
                <w:i/>
                <w:iCs/>
                <w:color w:val="000000"/>
                <w:sz w:val="22"/>
                <w:szCs w:val="22"/>
                <w:lang w:eastAsia="pt-BR"/>
              </w:rPr>
              <w:t>H</w:t>
            </w:r>
            <w:r w:rsidR="0051249B">
              <w:rPr>
                <w:rFonts w:cs="Arial"/>
                <w:b/>
                <w:bCs/>
                <w:i/>
                <w:iCs/>
                <w:color w:val="000000"/>
                <w:sz w:val="22"/>
                <w:szCs w:val="22"/>
                <w:lang w:eastAsia="pt-BR"/>
              </w:rPr>
              <w:t>ome</w:t>
            </w:r>
          </w:p>
        </w:tc>
        <w:tc>
          <w:tcPr>
            <w:tcW w:w="1547" w:type="dxa"/>
          </w:tcPr>
          <w:p w14:paraId="62BD3149" w14:textId="360E4522" w:rsidR="00510FB7" w:rsidRPr="00510FB7" w:rsidRDefault="00510FB7" w:rsidP="005B58B2">
            <w:pPr>
              <w:spacing w:line="240" w:lineRule="auto"/>
              <w:ind w:firstLine="0"/>
              <w:rPr>
                <w:sz w:val="22"/>
                <w:szCs w:val="22"/>
              </w:rPr>
            </w:pPr>
            <w:r w:rsidRPr="007378BF">
              <w:rPr>
                <w:rFonts w:cs="Arial"/>
                <w:color w:val="000000"/>
                <w:sz w:val="22"/>
                <w:szCs w:val="22"/>
                <w:lang w:eastAsia="pt-BR"/>
              </w:rPr>
              <w:t xml:space="preserve">Categoria: </w:t>
            </w:r>
            <w:r w:rsidR="00592CD5">
              <w:rPr>
                <w:rFonts w:cs="Arial"/>
                <w:color w:val="000000"/>
                <w:sz w:val="22"/>
                <w:szCs w:val="22"/>
                <w:lang w:eastAsia="pt-BR"/>
              </w:rPr>
              <w:t>Layout</w:t>
            </w:r>
          </w:p>
        </w:tc>
        <w:tc>
          <w:tcPr>
            <w:tcW w:w="1855" w:type="dxa"/>
          </w:tcPr>
          <w:p w14:paraId="62BD314A" w14:textId="77777777" w:rsidR="00510FB7" w:rsidRPr="00510FB7" w:rsidRDefault="00510FB7" w:rsidP="005B58B2">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62BD314B" w14:textId="77777777" w:rsidR="00510FB7" w:rsidRPr="007378BF" w:rsidRDefault="005B58B2" w:rsidP="005B58B2">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00510FB7" w:rsidRPr="007378BF">
              <w:rPr>
                <w:rFonts w:cs="Arial"/>
                <w:color w:val="000000"/>
                <w:sz w:val="22"/>
                <w:szCs w:val="22"/>
                <w:lang w:eastAsia="pt-BR"/>
              </w:rPr>
              <w:t xml:space="preserve">) </w:t>
            </w:r>
            <w:r w:rsidR="00510FB7" w:rsidRPr="00510FB7">
              <w:rPr>
                <w:rFonts w:cs="Arial"/>
                <w:color w:val="000000"/>
                <w:sz w:val="22"/>
                <w:szCs w:val="22"/>
                <w:lang w:eastAsia="pt-BR"/>
              </w:rPr>
              <w:t>Desejável</w:t>
            </w:r>
          </w:p>
          <w:p w14:paraId="62BD314C" w14:textId="77777777" w:rsidR="00510FB7" w:rsidRPr="00510FB7" w:rsidRDefault="00510FB7" w:rsidP="005B58B2">
            <w:pPr>
              <w:spacing w:line="240" w:lineRule="auto"/>
              <w:ind w:firstLine="0"/>
              <w:rPr>
                <w:sz w:val="22"/>
                <w:szCs w:val="22"/>
              </w:rPr>
            </w:pPr>
            <w:r w:rsidRPr="007378BF">
              <w:rPr>
                <w:rFonts w:cs="Arial"/>
                <w:color w:val="000000"/>
                <w:sz w:val="22"/>
                <w:szCs w:val="22"/>
                <w:lang w:eastAsia="pt-BR"/>
              </w:rPr>
              <w:t>(</w:t>
            </w:r>
            <w:r w:rsidR="005B58B2">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56" w:type="dxa"/>
          </w:tcPr>
          <w:p w14:paraId="62BD314D" w14:textId="77777777" w:rsidR="00510FB7" w:rsidRDefault="00510FB7" w:rsidP="005B58B2">
            <w:pPr>
              <w:spacing w:line="240" w:lineRule="auto"/>
              <w:ind w:firstLine="0"/>
              <w:rPr>
                <w:sz w:val="22"/>
                <w:szCs w:val="22"/>
              </w:rPr>
            </w:pPr>
            <w:r w:rsidRPr="00510FB7">
              <w:rPr>
                <w:sz w:val="22"/>
                <w:szCs w:val="22"/>
              </w:rPr>
              <w:t>Permanência</w:t>
            </w:r>
            <w:r>
              <w:rPr>
                <w:sz w:val="22"/>
                <w:szCs w:val="22"/>
              </w:rPr>
              <w:t>:</w:t>
            </w:r>
          </w:p>
          <w:p w14:paraId="62BD314E" w14:textId="77777777" w:rsidR="00510FB7" w:rsidRDefault="00510FB7" w:rsidP="005B58B2">
            <w:pPr>
              <w:spacing w:line="240" w:lineRule="auto"/>
              <w:ind w:firstLine="0"/>
              <w:rPr>
                <w:sz w:val="22"/>
                <w:szCs w:val="22"/>
              </w:rPr>
            </w:pPr>
            <w:r>
              <w:rPr>
                <w:sz w:val="22"/>
                <w:szCs w:val="22"/>
              </w:rPr>
              <w:t>( X ) Permanente</w:t>
            </w:r>
          </w:p>
          <w:p w14:paraId="62BD314F" w14:textId="77777777" w:rsidR="00510FB7" w:rsidRPr="00510FB7" w:rsidRDefault="00510FB7" w:rsidP="003447F4">
            <w:pPr>
              <w:ind w:firstLine="0"/>
              <w:rPr>
                <w:sz w:val="22"/>
                <w:szCs w:val="22"/>
              </w:rPr>
            </w:pPr>
            <w:r>
              <w:rPr>
                <w:sz w:val="22"/>
                <w:szCs w:val="22"/>
              </w:rPr>
              <w:t>(    ) Transitório</w:t>
            </w:r>
          </w:p>
        </w:tc>
      </w:tr>
      <w:tr w:rsidR="00510FB7" w:rsidRPr="00510FB7" w14:paraId="62BD3152" w14:textId="77777777" w:rsidTr="008D0E53">
        <w:tc>
          <w:tcPr>
            <w:tcW w:w="9210" w:type="dxa"/>
            <w:gridSpan w:val="4"/>
          </w:tcPr>
          <w:p w14:paraId="62BD3151" w14:textId="0F2CC761" w:rsidR="00510FB7" w:rsidRPr="00C14500" w:rsidRDefault="00E44C22" w:rsidP="00C14500">
            <w:pPr>
              <w:ind w:firstLine="0"/>
            </w:pPr>
            <w:r>
              <w:rPr>
                <w:rFonts w:cs="Arial"/>
                <w:color w:val="000000"/>
                <w:sz w:val="22"/>
                <w:szCs w:val="24"/>
                <w:lang w:eastAsia="pt-BR"/>
              </w:rPr>
              <w:t>Na página home</w:t>
            </w:r>
            <w:r w:rsidR="004B4319">
              <w:rPr>
                <w:rFonts w:cs="Arial"/>
                <w:color w:val="000000"/>
                <w:sz w:val="22"/>
                <w:szCs w:val="24"/>
                <w:lang w:eastAsia="pt-BR"/>
              </w:rPr>
              <w:t>,</w:t>
            </w:r>
            <w:r>
              <w:rPr>
                <w:rFonts w:cs="Arial"/>
                <w:color w:val="000000"/>
                <w:sz w:val="22"/>
                <w:szCs w:val="24"/>
                <w:lang w:eastAsia="pt-BR"/>
              </w:rPr>
              <w:t xml:space="preserve"> o software deve conter</w:t>
            </w:r>
            <w:r w:rsidR="000C5C6C">
              <w:rPr>
                <w:rFonts w:cs="Arial"/>
                <w:color w:val="000000"/>
                <w:sz w:val="22"/>
                <w:szCs w:val="24"/>
                <w:lang w:eastAsia="pt-BR"/>
              </w:rPr>
              <w:t>,</w:t>
            </w:r>
            <w:r w:rsidR="004731DE">
              <w:rPr>
                <w:rFonts w:cs="Arial"/>
                <w:color w:val="000000"/>
                <w:sz w:val="22"/>
                <w:szCs w:val="24"/>
                <w:lang w:eastAsia="pt-BR"/>
              </w:rPr>
              <w:t xml:space="preserve"> menu,</w:t>
            </w:r>
            <w:r w:rsidR="007564D7">
              <w:rPr>
                <w:rFonts w:cs="Arial"/>
                <w:color w:val="000000"/>
                <w:sz w:val="22"/>
                <w:szCs w:val="24"/>
                <w:lang w:eastAsia="pt-BR"/>
              </w:rPr>
              <w:t xml:space="preserve"> sobre nós</w:t>
            </w:r>
            <w:r w:rsidR="00891A7B">
              <w:rPr>
                <w:rFonts w:cs="Arial"/>
                <w:color w:val="000000"/>
                <w:sz w:val="22"/>
                <w:szCs w:val="24"/>
                <w:lang w:eastAsia="pt-BR"/>
              </w:rPr>
              <w:t xml:space="preserve"> e</w:t>
            </w:r>
            <w:r>
              <w:rPr>
                <w:rFonts w:cs="Arial"/>
                <w:color w:val="000000"/>
                <w:sz w:val="22"/>
                <w:szCs w:val="24"/>
                <w:lang w:eastAsia="pt-BR"/>
              </w:rPr>
              <w:t xml:space="preserve"> 3 cards com a descrição  dos métodos estáticos, </w:t>
            </w:r>
            <w:r w:rsidRPr="00834666">
              <w:rPr>
                <w:rFonts w:cs="Arial"/>
                <w:color w:val="000000"/>
                <w:sz w:val="22"/>
                <w:szCs w:val="24"/>
                <w:lang w:eastAsia="pt-BR"/>
              </w:rPr>
              <w:t>Estatística Descritiva</w:t>
            </w:r>
            <w:r>
              <w:rPr>
                <w:rFonts w:cs="Arial"/>
                <w:color w:val="000000"/>
                <w:sz w:val="22"/>
                <w:szCs w:val="24"/>
                <w:lang w:eastAsia="pt-BR"/>
              </w:rPr>
              <w:t xml:space="preserve">, Probabilidade e </w:t>
            </w:r>
            <w:r w:rsidRPr="00D51721">
              <w:rPr>
                <w:rFonts w:cs="Arial"/>
                <w:color w:val="000000"/>
                <w:sz w:val="22"/>
                <w:szCs w:val="24"/>
                <w:lang w:eastAsia="pt-BR"/>
              </w:rPr>
              <w:t>Correlação e Regressão</w:t>
            </w:r>
            <w:r>
              <w:rPr>
                <w:rFonts w:cs="Arial"/>
                <w:color w:val="000000"/>
                <w:sz w:val="22"/>
                <w:szCs w:val="24"/>
                <w:lang w:eastAsia="pt-BR"/>
              </w:rPr>
              <w:t>. E três botões para que o usuário seja direcionado para a página do método que deseja calcular.</w:t>
            </w:r>
          </w:p>
        </w:tc>
      </w:tr>
    </w:tbl>
    <w:p w14:paraId="62BD3153" w14:textId="29D3A719" w:rsidR="00510FB7" w:rsidRDefault="00510FB7" w:rsidP="003447F4">
      <w:pPr>
        <w:ind w:firstLine="0"/>
        <w:rPr>
          <w:szCs w:val="24"/>
        </w:rPr>
      </w:pPr>
    </w:p>
    <w:tbl>
      <w:tblPr>
        <w:tblStyle w:val="Tabelacomgrade"/>
        <w:tblW w:w="0" w:type="auto"/>
        <w:tblLook w:val="04A0" w:firstRow="1" w:lastRow="0" w:firstColumn="1" w:lastColumn="0" w:noHBand="0" w:noVBand="1"/>
      </w:tblPr>
      <w:tblGrid>
        <w:gridCol w:w="3539"/>
        <w:gridCol w:w="1534"/>
        <w:gridCol w:w="1855"/>
        <w:gridCol w:w="2132"/>
      </w:tblGrid>
      <w:tr w:rsidR="00B56D91" w:rsidRPr="00510FB7" w14:paraId="366F7966" w14:textId="77777777" w:rsidTr="00602129">
        <w:tc>
          <w:tcPr>
            <w:tcW w:w="3652" w:type="dxa"/>
          </w:tcPr>
          <w:p w14:paraId="186A0CA5" w14:textId="160AA241" w:rsidR="00B56D91" w:rsidRPr="00EB41EE" w:rsidRDefault="00B56D91" w:rsidP="00602129">
            <w:pPr>
              <w:ind w:firstLine="0"/>
              <w:jc w:val="left"/>
              <w:rPr>
                <w:sz w:val="22"/>
                <w:szCs w:val="22"/>
                <w:lang w:val="en-US"/>
              </w:rPr>
            </w:pPr>
            <w:r w:rsidRPr="00EB41EE">
              <w:rPr>
                <w:rFonts w:cs="Arial"/>
                <w:b/>
                <w:bCs/>
                <w:color w:val="000000"/>
                <w:sz w:val="22"/>
                <w:szCs w:val="22"/>
                <w:lang w:val="en-US" w:eastAsia="pt-BR"/>
              </w:rPr>
              <w:t xml:space="preserve">RNF 002 </w:t>
            </w:r>
            <w:r w:rsidRPr="00EB41EE">
              <w:rPr>
                <w:rFonts w:cs="Arial"/>
                <w:b/>
                <w:bCs/>
                <w:i/>
                <w:iCs/>
                <w:color w:val="000000"/>
                <w:sz w:val="22"/>
                <w:szCs w:val="22"/>
                <w:lang w:val="en-US" w:eastAsia="pt-BR"/>
              </w:rPr>
              <w:t>–</w:t>
            </w:r>
            <w:r w:rsidR="00EB41EE" w:rsidRPr="00EB41EE">
              <w:rPr>
                <w:rFonts w:cs="Arial"/>
                <w:b/>
                <w:bCs/>
                <w:i/>
                <w:iCs/>
                <w:color w:val="000000"/>
                <w:sz w:val="22"/>
                <w:szCs w:val="22"/>
                <w:lang w:val="en-US" w:eastAsia="pt-BR"/>
              </w:rPr>
              <w:t xml:space="preserve"> </w:t>
            </w:r>
            <w:r w:rsidR="00592CD5">
              <w:rPr>
                <w:rFonts w:cs="Arial"/>
                <w:b/>
                <w:bCs/>
                <w:i/>
                <w:iCs/>
                <w:color w:val="000000"/>
                <w:sz w:val="22"/>
                <w:szCs w:val="22"/>
                <w:lang w:val="en-US" w:eastAsia="pt-BR"/>
              </w:rPr>
              <w:t xml:space="preserve">Layout </w:t>
            </w:r>
            <w:r w:rsidR="00EB41EE" w:rsidRPr="00EB41EE">
              <w:rPr>
                <w:rFonts w:cs="Arial"/>
                <w:b/>
                <w:bCs/>
                <w:i/>
                <w:iCs/>
                <w:color w:val="000000"/>
                <w:sz w:val="22"/>
                <w:szCs w:val="22"/>
                <w:lang w:val="en-US" w:eastAsia="pt-BR"/>
              </w:rPr>
              <w:t>do</w:t>
            </w:r>
            <w:r w:rsidRPr="00EB41EE">
              <w:rPr>
                <w:rFonts w:cs="Arial"/>
                <w:b/>
                <w:bCs/>
                <w:i/>
                <w:iCs/>
                <w:color w:val="000000"/>
                <w:sz w:val="22"/>
                <w:szCs w:val="22"/>
                <w:lang w:val="en-US" w:eastAsia="pt-BR"/>
              </w:rPr>
              <w:t xml:space="preserve"> Menu</w:t>
            </w:r>
            <w:r w:rsidR="00486B94" w:rsidRPr="00EB41EE">
              <w:rPr>
                <w:rFonts w:cs="Arial"/>
                <w:b/>
                <w:bCs/>
                <w:i/>
                <w:iCs/>
                <w:color w:val="000000"/>
                <w:sz w:val="22"/>
                <w:szCs w:val="22"/>
                <w:lang w:val="en-US" w:eastAsia="pt-BR"/>
              </w:rPr>
              <w:t xml:space="preserve"> Navbar</w:t>
            </w:r>
          </w:p>
        </w:tc>
        <w:tc>
          <w:tcPr>
            <w:tcW w:w="1547" w:type="dxa"/>
          </w:tcPr>
          <w:p w14:paraId="3773CB84" w14:textId="19F9C62C" w:rsidR="00B56D91" w:rsidRPr="00510FB7" w:rsidRDefault="00B56D91" w:rsidP="00602129">
            <w:pPr>
              <w:spacing w:line="240" w:lineRule="auto"/>
              <w:ind w:firstLine="0"/>
              <w:rPr>
                <w:sz w:val="22"/>
                <w:szCs w:val="22"/>
              </w:rPr>
            </w:pPr>
            <w:r w:rsidRPr="007378BF">
              <w:rPr>
                <w:rFonts w:cs="Arial"/>
                <w:color w:val="000000"/>
                <w:sz w:val="22"/>
                <w:szCs w:val="22"/>
                <w:lang w:eastAsia="pt-BR"/>
              </w:rPr>
              <w:t xml:space="preserve">Categoria: </w:t>
            </w:r>
            <w:r w:rsidR="00592CD5">
              <w:rPr>
                <w:rFonts w:cs="Arial"/>
                <w:color w:val="000000"/>
                <w:sz w:val="22"/>
                <w:szCs w:val="22"/>
                <w:lang w:eastAsia="pt-BR"/>
              </w:rPr>
              <w:t>Layout</w:t>
            </w:r>
          </w:p>
        </w:tc>
        <w:tc>
          <w:tcPr>
            <w:tcW w:w="1855" w:type="dxa"/>
          </w:tcPr>
          <w:p w14:paraId="70535BEB" w14:textId="77777777" w:rsidR="00B56D91" w:rsidRPr="00510FB7" w:rsidRDefault="00B56D91" w:rsidP="00602129">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48FA45D3" w14:textId="77777777" w:rsidR="00B56D91" w:rsidRPr="007378BF" w:rsidRDefault="00B56D91" w:rsidP="00602129">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44558871" w14:textId="77777777" w:rsidR="00B56D91" w:rsidRPr="00510FB7" w:rsidRDefault="00B56D91" w:rsidP="00602129">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56" w:type="dxa"/>
          </w:tcPr>
          <w:p w14:paraId="20603A42" w14:textId="77777777" w:rsidR="00B56D91" w:rsidRDefault="00B56D91" w:rsidP="00602129">
            <w:pPr>
              <w:spacing w:line="240" w:lineRule="auto"/>
              <w:ind w:firstLine="0"/>
              <w:rPr>
                <w:sz w:val="22"/>
                <w:szCs w:val="22"/>
              </w:rPr>
            </w:pPr>
            <w:r w:rsidRPr="00510FB7">
              <w:rPr>
                <w:sz w:val="22"/>
                <w:szCs w:val="22"/>
              </w:rPr>
              <w:t>Permanência</w:t>
            </w:r>
            <w:r>
              <w:rPr>
                <w:sz w:val="22"/>
                <w:szCs w:val="22"/>
              </w:rPr>
              <w:t>:</w:t>
            </w:r>
          </w:p>
          <w:p w14:paraId="26A7BC56" w14:textId="77777777" w:rsidR="00B56D91" w:rsidRDefault="00B56D91" w:rsidP="00602129">
            <w:pPr>
              <w:spacing w:line="240" w:lineRule="auto"/>
              <w:ind w:firstLine="0"/>
              <w:rPr>
                <w:sz w:val="22"/>
                <w:szCs w:val="22"/>
              </w:rPr>
            </w:pPr>
            <w:r>
              <w:rPr>
                <w:sz w:val="22"/>
                <w:szCs w:val="22"/>
              </w:rPr>
              <w:t>( X ) Permanente</w:t>
            </w:r>
          </w:p>
          <w:p w14:paraId="0BF0F83A" w14:textId="77777777" w:rsidR="00B56D91" w:rsidRPr="00510FB7" w:rsidRDefault="00B56D91" w:rsidP="00602129">
            <w:pPr>
              <w:ind w:firstLine="0"/>
              <w:rPr>
                <w:sz w:val="22"/>
                <w:szCs w:val="22"/>
              </w:rPr>
            </w:pPr>
            <w:r>
              <w:rPr>
                <w:sz w:val="22"/>
                <w:szCs w:val="22"/>
              </w:rPr>
              <w:t>(    ) Transitório</w:t>
            </w:r>
          </w:p>
        </w:tc>
      </w:tr>
      <w:tr w:rsidR="00B56D91" w:rsidRPr="00510FB7" w14:paraId="73375363" w14:textId="77777777" w:rsidTr="00602129">
        <w:tc>
          <w:tcPr>
            <w:tcW w:w="9210" w:type="dxa"/>
            <w:gridSpan w:val="4"/>
          </w:tcPr>
          <w:p w14:paraId="387A020C" w14:textId="276D1CA2" w:rsidR="00AB237D" w:rsidRPr="00AE613A" w:rsidRDefault="00E00F5A" w:rsidP="00602129">
            <w:pPr>
              <w:ind w:firstLine="0"/>
            </w:pPr>
            <w:r>
              <w:t>O menu Navbar  deve ser na cor preta com</w:t>
            </w:r>
            <w:r w:rsidR="00BE2CDB">
              <w:t xml:space="preserve"> os itens home</w:t>
            </w:r>
            <w:r w:rsidR="00E06404">
              <w:t>, sobre n</w:t>
            </w:r>
            <w:r w:rsidR="00DA0342">
              <w:t>ós e um drop</w:t>
            </w:r>
            <w:r w:rsidR="005B6F2C">
              <w:t xml:space="preserve"> </w:t>
            </w:r>
            <w:r w:rsidR="00DA0342">
              <w:t xml:space="preserve">down </w:t>
            </w:r>
            <w:r w:rsidR="00333B9B">
              <w:t>com os mét</w:t>
            </w:r>
            <w:r w:rsidR="00EA0C55">
              <w:t>odos estáticos</w:t>
            </w:r>
            <w:r w:rsidR="00AE613A">
              <w:t xml:space="preserve">. </w:t>
            </w:r>
            <w:r w:rsidR="003C0C38">
              <w:t>Ele deve estar em todas as Páginas do software</w:t>
            </w:r>
          </w:p>
          <w:p w14:paraId="6D911DF6" w14:textId="25E0B484" w:rsidR="00AB237D" w:rsidRPr="00C14500" w:rsidRDefault="00AB237D" w:rsidP="00602129">
            <w:pPr>
              <w:ind w:firstLine="0"/>
            </w:pPr>
          </w:p>
        </w:tc>
      </w:tr>
    </w:tbl>
    <w:p w14:paraId="37BE274D" w14:textId="14F677D0" w:rsidR="00B56D91" w:rsidRDefault="00B56D91" w:rsidP="003447F4">
      <w:pPr>
        <w:ind w:firstLine="0"/>
        <w:rPr>
          <w:szCs w:val="24"/>
        </w:rPr>
      </w:pPr>
    </w:p>
    <w:p w14:paraId="4E5F1AF0" w14:textId="77777777" w:rsidR="00B56D91" w:rsidRDefault="00B56D91" w:rsidP="003447F4">
      <w:pPr>
        <w:ind w:firstLine="0"/>
        <w:rPr>
          <w:szCs w:val="24"/>
        </w:rPr>
      </w:pPr>
    </w:p>
    <w:tbl>
      <w:tblPr>
        <w:tblStyle w:val="Tabelacomgrade"/>
        <w:tblW w:w="0" w:type="auto"/>
        <w:tblLook w:val="04A0" w:firstRow="1" w:lastRow="0" w:firstColumn="1" w:lastColumn="0" w:noHBand="0" w:noVBand="1"/>
      </w:tblPr>
      <w:tblGrid>
        <w:gridCol w:w="3539"/>
        <w:gridCol w:w="1534"/>
        <w:gridCol w:w="1855"/>
        <w:gridCol w:w="2132"/>
      </w:tblGrid>
      <w:tr w:rsidR="00C14500" w:rsidRPr="00510FB7" w14:paraId="62BD315C" w14:textId="77777777" w:rsidTr="008D0E53">
        <w:tc>
          <w:tcPr>
            <w:tcW w:w="3652" w:type="dxa"/>
          </w:tcPr>
          <w:p w14:paraId="62BD3154" w14:textId="6753CCEC" w:rsidR="00C14500" w:rsidRPr="00510FB7" w:rsidRDefault="00C14500" w:rsidP="008D0E53">
            <w:pPr>
              <w:ind w:firstLine="0"/>
              <w:jc w:val="left"/>
              <w:rPr>
                <w:sz w:val="22"/>
                <w:szCs w:val="22"/>
              </w:rPr>
            </w:pPr>
            <w:r w:rsidRPr="00510FB7">
              <w:rPr>
                <w:rFonts w:cs="Arial"/>
                <w:b/>
                <w:bCs/>
                <w:color w:val="000000"/>
                <w:sz w:val="22"/>
                <w:szCs w:val="22"/>
                <w:lang w:eastAsia="pt-BR"/>
              </w:rPr>
              <w:t>RNF 00</w:t>
            </w:r>
            <w:r w:rsidR="005815CB">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w:t>
            </w:r>
            <w:r w:rsidR="00417FE5">
              <w:rPr>
                <w:rFonts w:cs="Arial"/>
                <w:b/>
                <w:bCs/>
                <w:i/>
                <w:iCs/>
                <w:color w:val="000000"/>
                <w:sz w:val="22"/>
                <w:szCs w:val="22"/>
                <w:lang w:eastAsia="pt-BR"/>
              </w:rPr>
              <w:t>Layout Sobre</w:t>
            </w:r>
            <w:r w:rsidR="00B72550">
              <w:rPr>
                <w:rFonts w:cs="Arial"/>
                <w:b/>
                <w:bCs/>
                <w:i/>
                <w:iCs/>
                <w:color w:val="000000"/>
                <w:sz w:val="22"/>
                <w:szCs w:val="22"/>
                <w:lang w:eastAsia="pt-BR"/>
              </w:rPr>
              <w:t xml:space="preserve"> nós</w:t>
            </w:r>
          </w:p>
        </w:tc>
        <w:tc>
          <w:tcPr>
            <w:tcW w:w="1547" w:type="dxa"/>
          </w:tcPr>
          <w:p w14:paraId="62BD3155" w14:textId="1B714E06" w:rsidR="00C14500" w:rsidRPr="00510FB7" w:rsidRDefault="00C14500" w:rsidP="008D0E53">
            <w:pPr>
              <w:spacing w:line="240" w:lineRule="auto"/>
              <w:ind w:firstLine="0"/>
              <w:rPr>
                <w:sz w:val="22"/>
                <w:szCs w:val="22"/>
              </w:rPr>
            </w:pPr>
            <w:r w:rsidRPr="007378BF">
              <w:rPr>
                <w:rFonts w:cs="Arial"/>
                <w:color w:val="000000"/>
                <w:sz w:val="22"/>
                <w:szCs w:val="22"/>
                <w:lang w:eastAsia="pt-BR"/>
              </w:rPr>
              <w:t xml:space="preserve">Categoria: </w:t>
            </w:r>
            <w:r w:rsidR="00592CD5">
              <w:rPr>
                <w:rFonts w:cs="Arial"/>
                <w:color w:val="000000"/>
                <w:sz w:val="22"/>
                <w:szCs w:val="22"/>
                <w:lang w:eastAsia="pt-BR"/>
              </w:rPr>
              <w:t>Layout</w:t>
            </w:r>
          </w:p>
        </w:tc>
        <w:tc>
          <w:tcPr>
            <w:tcW w:w="1855" w:type="dxa"/>
          </w:tcPr>
          <w:p w14:paraId="62BD3156" w14:textId="77777777" w:rsidR="00C14500" w:rsidRPr="00510FB7" w:rsidRDefault="00C14500" w:rsidP="008D0E53">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62BD3157" w14:textId="77777777" w:rsidR="00C14500" w:rsidRPr="007378BF" w:rsidRDefault="00C14500" w:rsidP="008D0E53">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62BD3158" w14:textId="77777777" w:rsidR="00C14500" w:rsidRPr="00510FB7" w:rsidRDefault="00C14500" w:rsidP="008D0E53">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56" w:type="dxa"/>
          </w:tcPr>
          <w:p w14:paraId="62BD3159" w14:textId="77777777" w:rsidR="00C14500" w:rsidRDefault="00C14500" w:rsidP="008D0E53">
            <w:pPr>
              <w:spacing w:line="240" w:lineRule="auto"/>
              <w:ind w:firstLine="0"/>
              <w:rPr>
                <w:sz w:val="22"/>
                <w:szCs w:val="22"/>
              </w:rPr>
            </w:pPr>
            <w:r w:rsidRPr="00510FB7">
              <w:rPr>
                <w:sz w:val="22"/>
                <w:szCs w:val="22"/>
              </w:rPr>
              <w:t>Permanência</w:t>
            </w:r>
            <w:r>
              <w:rPr>
                <w:sz w:val="22"/>
                <w:szCs w:val="22"/>
              </w:rPr>
              <w:t>:</w:t>
            </w:r>
          </w:p>
          <w:p w14:paraId="62BD315A" w14:textId="77777777" w:rsidR="00C14500" w:rsidRDefault="00C14500" w:rsidP="008D0E53">
            <w:pPr>
              <w:spacing w:line="240" w:lineRule="auto"/>
              <w:ind w:firstLine="0"/>
              <w:rPr>
                <w:sz w:val="22"/>
                <w:szCs w:val="22"/>
              </w:rPr>
            </w:pPr>
            <w:r>
              <w:rPr>
                <w:sz w:val="22"/>
                <w:szCs w:val="22"/>
              </w:rPr>
              <w:t>( X ) Permanente</w:t>
            </w:r>
          </w:p>
          <w:p w14:paraId="62BD315B" w14:textId="77777777" w:rsidR="00C14500" w:rsidRPr="00510FB7" w:rsidRDefault="00C14500" w:rsidP="008D0E53">
            <w:pPr>
              <w:ind w:firstLine="0"/>
              <w:rPr>
                <w:sz w:val="22"/>
                <w:szCs w:val="22"/>
              </w:rPr>
            </w:pPr>
            <w:r>
              <w:rPr>
                <w:sz w:val="22"/>
                <w:szCs w:val="22"/>
              </w:rPr>
              <w:t>(    ) Transitório</w:t>
            </w:r>
          </w:p>
        </w:tc>
      </w:tr>
      <w:tr w:rsidR="00C14500" w:rsidRPr="00510FB7" w14:paraId="62BD315E" w14:textId="77777777" w:rsidTr="008D0E53">
        <w:tc>
          <w:tcPr>
            <w:tcW w:w="9210" w:type="dxa"/>
            <w:gridSpan w:val="4"/>
          </w:tcPr>
          <w:p w14:paraId="62BD315D" w14:textId="0BD9061E" w:rsidR="00C14500" w:rsidRPr="00C14500" w:rsidRDefault="00C14500" w:rsidP="00C14500">
            <w:pPr>
              <w:ind w:firstLine="0"/>
            </w:pPr>
            <w:r>
              <w:rPr>
                <w:sz w:val="22"/>
                <w:szCs w:val="22"/>
              </w:rPr>
              <w:t xml:space="preserve">O sistema deverá </w:t>
            </w:r>
            <w:r w:rsidR="006856F1">
              <w:rPr>
                <w:sz w:val="22"/>
                <w:szCs w:val="22"/>
              </w:rPr>
              <w:t xml:space="preserve"> ter fotos dos </w:t>
            </w:r>
            <w:r w:rsidR="00B35765">
              <w:rPr>
                <w:sz w:val="22"/>
                <w:szCs w:val="22"/>
              </w:rPr>
              <w:t>desenvolvedores</w:t>
            </w:r>
            <w:r w:rsidR="00AC4BA4">
              <w:rPr>
                <w:sz w:val="22"/>
                <w:szCs w:val="22"/>
              </w:rPr>
              <w:t>, suas contribuições</w:t>
            </w:r>
            <w:r w:rsidR="003B46B0">
              <w:rPr>
                <w:sz w:val="22"/>
                <w:szCs w:val="22"/>
              </w:rPr>
              <w:t>,</w:t>
            </w:r>
            <w:r w:rsidR="00884461">
              <w:rPr>
                <w:sz w:val="22"/>
                <w:szCs w:val="22"/>
              </w:rPr>
              <w:t xml:space="preserve"> número do</w:t>
            </w:r>
            <w:r w:rsidR="003B46B0">
              <w:rPr>
                <w:sz w:val="22"/>
                <w:szCs w:val="22"/>
              </w:rPr>
              <w:t xml:space="preserve"> </w:t>
            </w:r>
            <w:r w:rsidR="00056928" w:rsidRPr="00056928">
              <w:rPr>
                <w:sz w:val="22"/>
                <w:szCs w:val="22"/>
              </w:rPr>
              <w:t>WhatsApp</w:t>
            </w:r>
            <w:r w:rsidR="00B35765">
              <w:rPr>
                <w:sz w:val="22"/>
                <w:szCs w:val="22"/>
              </w:rPr>
              <w:t xml:space="preserve">, </w:t>
            </w:r>
            <w:r w:rsidR="00DA15BF">
              <w:rPr>
                <w:sz w:val="22"/>
                <w:szCs w:val="22"/>
              </w:rPr>
              <w:t xml:space="preserve"> </w:t>
            </w:r>
            <w:r w:rsidR="00F66EB0">
              <w:rPr>
                <w:sz w:val="22"/>
                <w:szCs w:val="22"/>
              </w:rPr>
              <w:t xml:space="preserve">e-mail, LinkedIn e </w:t>
            </w:r>
            <w:r w:rsidR="000F110F">
              <w:rPr>
                <w:sz w:val="22"/>
                <w:szCs w:val="22"/>
              </w:rPr>
              <w:t>GitH</w:t>
            </w:r>
            <w:r w:rsidR="0035293E">
              <w:rPr>
                <w:sz w:val="22"/>
                <w:szCs w:val="22"/>
              </w:rPr>
              <w:t>ub</w:t>
            </w:r>
            <w:r w:rsidR="00842563">
              <w:rPr>
                <w:sz w:val="22"/>
                <w:szCs w:val="22"/>
              </w:rPr>
              <w:t>.</w:t>
            </w:r>
          </w:p>
        </w:tc>
      </w:tr>
    </w:tbl>
    <w:p w14:paraId="4E3E24CD" w14:textId="392AABC3" w:rsidR="00217805" w:rsidRDefault="00217805" w:rsidP="003447F4">
      <w:pPr>
        <w:ind w:firstLine="0"/>
        <w:rPr>
          <w:szCs w:val="24"/>
        </w:rPr>
      </w:pPr>
    </w:p>
    <w:tbl>
      <w:tblPr>
        <w:tblStyle w:val="Tabelacomgrade"/>
        <w:tblW w:w="0" w:type="auto"/>
        <w:tblLook w:val="04A0" w:firstRow="1" w:lastRow="0" w:firstColumn="1" w:lastColumn="0" w:noHBand="0" w:noVBand="1"/>
      </w:tblPr>
      <w:tblGrid>
        <w:gridCol w:w="3553"/>
        <w:gridCol w:w="1529"/>
        <w:gridCol w:w="1855"/>
        <w:gridCol w:w="2123"/>
      </w:tblGrid>
      <w:tr w:rsidR="00452042" w:rsidRPr="00510FB7" w14:paraId="79D9DE0D" w14:textId="77777777" w:rsidTr="00602129">
        <w:tc>
          <w:tcPr>
            <w:tcW w:w="3652" w:type="dxa"/>
          </w:tcPr>
          <w:p w14:paraId="3E289872" w14:textId="56EA380E" w:rsidR="00452042" w:rsidRPr="00510FB7" w:rsidRDefault="00452042" w:rsidP="00602129">
            <w:pPr>
              <w:ind w:firstLine="0"/>
              <w:jc w:val="left"/>
              <w:rPr>
                <w:sz w:val="22"/>
                <w:szCs w:val="22"/>
              </w:rPr>
            </w:pPr>
            <w:r w:rsidRPr="00510FB7">
              <w:rPr>
                <w:rFonts w:cs="Arial"/>
                <w:b/>
                <w:bCs/>
                <w:color w:val="000000"/>
                <w:sz w:val="22"/>
                <w:szCs w:val="22"/>
                <w:lang w:eastAsia="pt-BR"/>
              </w:rPr>
              <w:t>RNF 00</w:t>
            </w:r>
            <w:r w:rsidR="005815CB">
              <w:rPr>
                <w:rFonts w:cs="Arial"/>
                <w:b/>
                <w:bCs/>
                <w:color w:val="000000"/>
                <w:sz w:val="22"/>
                <w:szCs w:val="22"/>
                <w:lang w:eastAsia="pt-BR"/>
              </w:rPr>
              <w:t>4</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 xml:space="preserve">Responsividade </w:t>
            </w:r>
          </w:p>
        </w:tc>
        <w:tc>
          <w:tcPr>
            <w:tcW w:w="1547" w:type="dxa"/>
          </w:tcPr>
          <w:p w14:paraId="366D20E3" w14:textId="77777777" w:rsidR="00452042" w:rsidRPr="00510FB7" w:rsidRDefault="00452042" w:rsidP="00602129">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Layout</w:t>
            </w:r>
          </w:p>
        </w:tc>
        <w:tc>
          <w:tcPr>
            <w:tcW w:w="1855" w:type="dxa"/>
          </w:tcPr>
          <w:p w14:paraId="13936548" w14:textId="77777777" w:rsidR="00452042" w:rsidRPr="00510FB7" w:rsidRDefault="00452042" w:rsidP="00602129">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18A13335" w14:textId="77777777" w:rsidR="00452042" w:rsidRPr="007378BF" w:rsidRDefault="00452042" w:rsidP="00602129">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7B3626A2" w14:textId="77777777" w:rsidR="00452042" w:rsidRPr="00510FB7" w:rsidRDefault="00452042" w:rsidP="00602129">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56" w:type="dxa"/>
          </w:tcPr>
          <w:p w14:paraId="6774FF66" w14:textId="77777777" w:rsidR="00452042" w:rsidRDefault="00452042" w:rsidP="00602129">
            <w:pPr>
              <w:spacing w:line="240" w:lineRule="auto"/>
              <w:ind w:firstLine="0"/>
              <w:rPr>
                <w:sz w:val="22"/>
                <w:szCs w:val="22"/>
              </w:rPr>
            </w:pPr>
            <w:r w:rsidRPr="00510FB7">
              <w:rPr>
                <w:sz w:val="22"/>
                <w:szCs w:val="22"/>
              </w:rPr>
              <w:t>Permanência</w:t>
            </w:r>
            <w:r>
              <w:rPr>
                <w:sz w:val="22"/>
                <w:szCs w:val="22"/>
              </w:rPr>
              <w:t>:</w:t>
            </w:r>
          </w:p>
          <w:p w14:paraId="0E76D149" w14:textId="77777777" w:rsidR="00452042" w:rsidRDefault="00452042" w:rsidP="00602129">
            <w:pPr>
              <w:spacing w:line="240" w:lineRule="auto"/>
              <w:ind w:firstLine="0"/>
              <w:rPr>
                <w:sz w:val="22"/>
                <w:szCs w:val="22"/>
              </w:rPr>
            </w:pPr>
            <w:r>
              <w:rPr>
                <w:sz w:val="22"/>
                <w:szCs w:val="22"/>
              </w:rPr>
              <w:t>( X ) Permanente</w:t>
            </w:r>
          </w:p>
          <w:p w14:paraId="7F47A034" w14:textId="77777777" w:rsidR="00452042" w:rsidRPr="00510FB7" w:rsidRDefault="00452042" w:rsidP="00602129">
            <w:pPr>
              <w:ind w:firstLine="0"/>
              <w:rPr>
                <w:sz w:val="22"/>
                <w:szCs w:val="22"/>
              </w:rPr>
            </w:pPr>
            <w:r>
              <w:rPr>
                <w:sz w:val="22"/>
                <w:szCs w:val="22"/>
              </w:rPr>
              <w:t>(    ) Transitório</w:t>
            </w:r>
          </w:p>
        </w:tc>
      </w:tr>
      <w:tr w:rsidR="00452042" w:rsidRPr="00510FB7" w14:paraId="4F8DC1B0" w14:textId="77777777" w:rsidTr="00602129">
        <w:tc>
          <w:tcPr>
            <w:tcW w:w="9210" w:type="dxa"/>
            <w:gridSpan w:val="4"/>
          </w:tcPr>
          <w:p w14:paraId="36289FF8" w14:textId="77777777" w:rsidR="00452042" w:rsidRPr="00C14500" w:rsidRDefault="00452042" w:rsidP="00602129">
            <w:pPr>
              <w:ind w:firstLine="0"/>
            </w:pPr>
            <w:r>
              <w:rPr>
                <w:sz w:val="22"/>
                <w:szCs w:val="22"/>
              </w:rPr>
              <w:t>O sistema deverá ser responsivo para  que o usuário possa acessar a partir de qualquer plataforma, smartfone, tablet  ou desktop</w:t>
            </w:r>
          </w:p>
        </w:tc>
      </w:tr>
    </w:tbl>
    <w:p w14:paraId="350C3737" w14:textId="77777777" w:rsidR="005407FC" w:rsidRDefault="005407FC" w:rsidP="003447F4">
      <w:pPr>
        <w:ind w:firstLine="0"/>
        <w:rPr>
          <w:szCs w:val="24"/>
        </w:rPr>
      </w:pPr>
    </w:p>
    <w:p w14:paraId="1F0DC4AF" w14:textId="77777777" w:rsidR="00217805" w:rsidRDefault="00217805" w:rsidP="003447F4">
      <w:pPr>
        <w:ind w:firstLine="0"/>
        <w:rPr>
          <w:szCs w:val="24"/>
        </w:rPr>
      </w:pPr>
    </w:p>
    <w:tbl>
      <w:tblPr>
        <w:tblStyle w:val="Tabelacomgrade"/>
        <w:tblW w:w="0" w:type="auto"/>
        <w:tblLook w:val="04A0" w:firstRow="1" w:lastRow="0" w:firstColumn="1" w:lastColumn="0" w:noHBand="0" w:noVBand="1"/>
      </w:tblPr>
      <w:tblGrid>
        <w:gridCol w:w="3531"/>
        <w:gridCol w:w="1546"/>
        <w:gridCol w:w="1855"/>
        <w:gridCol w:w="2128"/>
      </w:tblGrid>
      <w:tr w:rsidR="005B58B2" w:rsidRPr="00510FB7" w14:paraId="62BD3174" w14:textId="77777777" w:rsidTr="00217805">
        <w:tc>
          <w:tcPr>
            <w:tcW w:w="3531" w:type="dxa"/>
          </w:tcPr>
          <w:p w14:paraId="62BD316C" w14:textId="1AAB220C" w:rsidR="005B58B2" w:rsidRPr="00510FB7" w:rsidRDefault="005B58B2" w:rsidP="005B58B2">
            <w:pPr>
              <w:ind w:firstLine="0"/>
              <w:jc w:val="left"/>
              <w:rPr>
                <w:sz w:val="22"/>
                <w:szCs w:val="22"/>
              </w:rPr>
            </w:pPr>
            <w:r w:rsidRPr="00510FB7">
              <w:rPr>
                <w:rFonts w:cs="Arial"/>
                <w:b/>
                <w:bCs/>
                <w:color w:val="000000"/>
                <w:sz w:val="22"/>
                <w:szCs w:val="22"/>
                <w:lang w:eastAsia="pt-BR"/>
              </w:rPr>
              <w:t>RNF 00</w:t>
            </w:r>
            <w:r w:rsidR="005815CB">
              <w:rPr>
                <w:rFonts w:cs="Arial"/>
                <w:b/>
                <w:bCs/>
                <w:color w:val="000000"/>
                <w:sz w:val="22"/>
                <w:szCs w:val="22"/>
                <w:lang w:eastAsia="pt-BR"/>
              </w:rPr>
              <w:t>5</w:t>
            </w:r>
            <w:r w:rsidRPr="007378BF">
              <w:rPr>
                <w:rFonts w:cs="Arial"/>
                <w:b/>
                <w:bCs/>
                <w:color w:val="000000"/>
                <w:sz w:val="22"/>
                <w:szCs w:val="22"/>
                <w:lang w:eastAsia="pt-BR"/>
              </w:rPr>
              <w:t xml:space="preserve"> </w:t>
            </w:r>
            <w:r w:rsidRPr="007378BF">
              <w:rPr>
                <w:rFonts w:cs="Arial"/>
                <w:b/>
                <w:bCs/>
                <w:i/>
                <w:iCs/>
                <w:color w:val="000000"/>
                <w:sz w:val="22"/>
                <w:szCs w:val="22"/>
                <w:lang w:eastAsia="pt-BR"/>
              </w:rPr>
              <w:t>–</w:t>
            </w:r>
            <w:r w:rsidR="00C63148">
              <w:rPr>
                <w:rFonts w:cs="Arial"/>
                <w:b/>
                <w:bCs/>
                <w:i/>
                <w:iCs/>
                <w:color w:val="000000"/>
                <w:sz w:val="22"/>
                <w:szCs w:val="22"/>
                <w:lang w:eastAsia="pt-BR"/>
              </w:rPr>
              <w:t xml:space="preserve"> </w:t>
            </w:r>
            <w:r w:rsidRPr="007378BF">
              <w:rPr>
                <w:rFonts w:cs="Arial"/>
                <w:b/>
                <w:bCs/>
                <w:i/>
                <w:iCs/>
                <w:color w:val="000000"/>
                <w:sz w:val="22"/>
                <w:szCs w:val="22"/>
                <w:lang w:eastAsia="pt-BR"/>
              </w:rPr>
              <w:t xml:space="preserve"> </w:t>
            </w:r>
            <w:r w:rsidR="00C7161D">
              <w:rPr>
                <w:rFonts w:cs="Arial"/>
                <w:b/>
                <w:bCs/>
                <w:i/>
                <w:iCs/>
                <w:color w:val="000000"/>
                <w:sz w:val="22"/>
                <w:szCs w:val="22"/>
                <w:lang w:eastAsia="pt-BR"/>
              </w:rPr>
              <w:t xml:space="preserve">Campos de entrada de dados </w:t>
            </w:r>
          </w:p>
        </w:tc>
        <w:tc>
          <w:tcPr>
            <w:tcW w:w="1546" w:type="dxa"/>
          </w:tcPr>
          <w:p w14:paraId="62BD316D" w14:textId="1D20020D" w:rsidR="005B58B2" w:rsidRPr="00510FB7" w:rsidRDefault="005B58B2" w:rsidP="005B58B2">
            <w:pPr>
              <w:spacing w:line="240" w:lineRule="auto"/>
              <w:ind w:firstLine="0"/>
              <w:rPr>
                <w:sz w:val="22"/>
                <w:szCs w:val="22"/>
              </w:rPr>
            </w:pPr>
            <w:r w:rsidRPr="007378BF">
              <w:rPr>
                <w:rFonts w:cs="Arial"/>
                <w:color w:val="000000"/>
                <w:sz w:val="22"/>
                <w:szCs w:val="22"/>
                <w:lang w:eastAsia="pt-BR"/>
              </w:rPr>
              <w:t xml:space="preserve">Categoria: </w:t>
            </w:r>
            <w:r w:rsidR="00C14C24">
              <w:rPr>
                <w:rFonts w:cs="Arial"/>
                <w:color w:val="000000"/>
                <w:sz w:val="22"/>
                <w:szCs w:val="22"/>
                <w:lang w:eastAsia="pt-BR"/>
              </w:rPr>
              <w:t>Entrada de da</w:t>
            </w:r>
            <w:r w:rsidR="00592CD5">
              <w:rPr>
                <w:rFonts w:cs="Arial"/>
                <w:color w:val="000000"/>
                <w:sz w:val="22"/>
                <w:szCs w:val="22"/>
                <w:lang w:eastAsia="pt-BR"/>
              </w:rPr>
              <w:t>dos</w:t>
            </w:r>
          </w:p>
        </w:tc>
        <w:tc>
          <w:tcPr>
            <w:tcW w:w="1855" w:type="dxa"/>
          </w:tcPr>
          <w:p w14:paraId="62BD316E" w14:textId="77777777" w:rsidR="005B58B2" w:rsidRPr="00510FB7" w:rsidRDefault="005B58B2" w:rsidP="008D0E53">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62BD316F" w14:textId="3776F536" w:rsidR="005B58B2" w:rsidRPr="007378BF" w:rsidRDefault="005B58B2" w:rsidP="008D0E53">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62BD3170" w14:textId="5AB05A5E" w:rsidR="005B58B2" w:rsidRPr="00510FB7" w:rsidRDefault="005B58B2" w:rsidP="008D0E53">
            <w:pPr>
              <w:spacing w:line="240" w:lineRule="auto"/>
              <w:ind w:firstLine="0"/>
              <w:rPr>
                <w:sz w:val="22"/>
                <w:szCs w:val="22"/>
              </w:rPr>
            </w:pPr>
            <w:r w:rsidRPr="007378BF">
              <w:rPr>
                <w:rFonts w:cs="Arial"/>
                <w:color w:val="000000"/>
                <w:sz w:val="22"/>
                <w:szCs w:val="22"/>
                <w:lang w:eastAsia="pt-BR"/>
              </w:rPr>
              <w:t>(</w:t>
            </w:r>
            <w:r w:rsidR="00660988">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28" w:type="dxa"/>
          </w:tcPr>
          <w:p w14:paraId="62BD3171" w14:textId="77777777" w:rsidR="005B58B2" w:rsidRDefault="005B58B2" w:rsidP="008D0E53">
            <w:pPr>
              <w:spacing w:line="240" w:lineRule="auto"/>
              <w:ind w:firstLine="0"/>
              <w:rPr>
                <w:sz w:val="22"/>
                <w:szCs w:val="22"/>
              </w:rPr>
            </w:pPr>
            <w:r w:rsidRPr="00510FB7">
              <w:rPr>
                <w:sz w:val="22"/>
                <w:szCs w:val="22"/>
              </w:rPr>
              <w:t>Permanência</w:t>
            </w:r>
            <w:r>
              <w:rPr>
                <w:sz w:val="22"/>
                <w:szCs w:val="22"/>
              </w:rPr>
              <w:t>:</w:t>
            </w:r>
          </w:p>
          <w:p w14:paraId="62BD3172" w14:textId="77777777" w:rsidR="005B58B2" w:rsidRDefault="005B58B2" w:rsidP="008D0E53">
            <w:pPr>
              <w:spacing w:line="240" w:lineRule="auto"/>
              <w:ind w:firstLine="0"/>
              <w:rPr>
                <w:sz w:val="22"/>
                <w:szCs w:val="22"/>
              </w:rPr>
            </w:pPr>
            <w:r>
              <w:rPr>
                <w:sz w:val="22"/>
                <w:szCs w:val="22"/>
              </w:rPr>
              <w:t>( X ) Permanente</w:t>
            </w:r>
          </w:p>
          <w:p w14:paraId="62BD3173" w14:textId="77777777" w:rsidR="005B58B2" w:rsidRPr="00510FB7" w:rsidRDefault="005B58B2" w:rsidP="008D0E53">
            <w:pPr>
              <w:ind w:firstLine="0"/>
              <w:rPr>
                <w:sz w:val="22"/>
                <w:szCs w:val="22"/>
              </w:rPr>
            </w:pPr>
            <w:r>
              <w:rPr>
                <w:sz w:val="22"/>
                <w:szCs w:val="22"/>
              </w:rPr>
              <w:t>(    ) Transitório</w:t>
            </w:r>
          </w:p>
        </w:tc>
      </w:tr>
      <w:tr w:rsidR="005B58B2" w:rsidRPr="00510FB7" w14:paraId="62BD3176" w14:textId="77777777" w:rsidTr="00217805">
        <w:tc>
          <w:tcPr>
            <w:tcW w:w="9060" w:type="dxa"/>
            <w:gridSpan w:val="4"/>
          </w:tcPr>
          <w:p w14:paraId="62BD3175" w14:textId="58DC1CD1" w:rsidR="005B58B2" w:rsidRPr="00510FB7" w:rsidRDefault="005B58B2" w:rsidP="00885753">
            <w:pPr>
              <w:ind w:firstLine="0"/>
              <w:rPr>
                <w:sz w:val="22"/>
                <w:szCs w:val="22"/>
              </w:rPr>
            </w:pPr>
            <w:r>
              <w:rPr>
                <w:sz w:val="22"/>
                <w:szCs w:val="22"/>
              </w:rPr>
              <w:t>O sistema deverá</w:t>
            </w:r>
            <w:r w:rsidR="00F1494C">
              <w:rPr>
                <w:sz w:val="22"/>
                <w:szCs w:val="22"/>
              </w:rPr>
              <w:t xml:space="preserve"> ter mecanismos</w:t>
            </w:r>
            <w:r w:rsidR="000B4374">
              <w:rPr>
                <w:sz w:val="22"/>
                <w:szCs w:val="22"/>
              </w:rPr>
              <w:t xml:space="preserve"> nos campos de entrada de dados</w:t>
            </w:r>
            <w:r w:rsidR="00C669EF">
              <w:rPr>
                <w:sz w:val="22"/>
                <w:szCs w:val="22"/>
              </w:rPr>
              <w:t>,</w:t>
            </w:r>
            <w:r w:rsidR="00F1494C">
              <w:rPr>
                <w:sz w:val="22"/>
                <w:szCs w:val="22"/>
              </w:rPr>
              <w:t xml:space="preserve"> que </w:t>
            </w:r>
            <w:r w:rsidR="008B70E3">
              <w:rPr>
                <w:sz w:val="22"/>
                <w:szCs w:val="22"/>
              </w:rPr>
              <w:t>impeça o usuário</w:t>
            </w:r>
            <w:r w:rsidR="00BC1C5F">
              <w:rPr>
                <w:sz w:val="22"/>
                <w:szCs w:val="22"/>
              </w:rPr>
              <w:t xml:space="preserve"> de</w:t>
            </w:r>
            <w:r w:rsidR="00D75B60">
              <w:rPr>
                <w:sz w:val="22"/>
                <w:szCs w:val="22"/>
              </w:rPr>
              <w:t xml:space="preserve"> </w:t>
            </w:r>
            <w:r w:rsidR="00874D9C">
              <w:rPr>
                <w:sz w:val="22"/>
                <w:szCs w:val="22"/>
              </w:rPr>
              <w:t>digit</w:t>
            </w:r>
            <w:r w:rsidR="00BC1C5F">
              <w:rPr>
                <w:sz w:val="22"/>
                <w:szCs w:val="22"/>
              </w:rPr>
              <w:t xml:space="preserve">ar </w:t>
            </w:r>
            <w:r w:rsidR="00874D9C">
              <w:rPr>
                <w:sz w:val="22"/>
                <w:szCs w:val="22"/>
              </w:rPr>
              <w:t>dado</w:t>
            </w:r>
            <w:r w:rsidR="00BC1C5F">
              <w:rPr>
                <w:sz w:val="22"/>
                <w:szCs w:val="22"/>
              </w:rPr>
              <w:t>s</w:t>
            </w:r>
            <w:r w:rsidR="00874D9C">
              <w:rPr>
                <w:sz w:val="22"/>
                <w:szCs w:val="22"/>
              </w:rPr>
              <w:t xml:space="preserve"> errados</w:t>
            </w:r>
            <w:r w:rsidR="004D2890">
              <w:rPr>
                <w:sz w:val="22"/>
                <w:szCs w:val="22"/>
              </w:rPr>
              <w:t>.</w:t>
            </w:r>
            <w:r w:rsidR="00412DE1">
              <w:rPr>
                <w:sz w:val="22"/>
                <w:szCs w:val="22"/>
              </w:rPr>
              <w:t xml:space="preserve"> </w:t>
            </w:r>
            <w:r w:rsidR="006F0D2A">
              <w:rPr>
                <w:sz w:val="22"/>
                <w:szCs w:val="22"/>
              </w:rPr>
              <w:t>Ao passar o mouse em cima do</w:t>
            </w:r>
            <w:r w:rsidR="00E924E4">
              <w:rPr>
                <w:sz w:val="22"/>
                <w:szCs w:val="22"/>
              </w:rPr>
              <w:t>s</w:t>
            </w:r>
            <w:r w:rsidR="006F0D2A">
              <w:rPr>
                <w:sz w:val="22"/>
                <w:szCs w:val="22"/>
              </w:rPr>
              <w:t xml:space="preserve"> </w:t>
            </w:r>
            <w:r w:rsidR="001D5B7D">
              <w:rPr>
                <w:sz w:val="22"/>
                <w:szCs w:val="22"/>
              </w:rPr>
              <w:t>c</w:t>
            </w:r>
            <w:r w:rsidR="00C3251F">
              <w:rPr>
                <w:sz w:val="22"/>
                <w:szCs w:val="22"/>
              </w:rPr>
              <w:t>ampo</w:t>
            </w:r>
            <w:r w:rsidR="00E924E4">
              <w:rPr>
                <w:sz w:val="22"/>
                <w:szCs w:val="22"/>
              </w:rPr>
              <w:t>s</w:t>
            </w:r>
            <w:r w:rsidR="00C3251F">
              <w:rPr>
                <w:sz w:val="22"/>
                <w:szCs w:val="22"/>
              </w:rPr>
              <w:t xml:space="preserve"> de entrada de dados deve aparecer um</w:t>
            </w:r>
            <w:r w:rsidR="0069205B">
              <w:rPr>
                <w:sz w:val="22"/>
                <w:szCs w:val="22"/>
              </w:rPr>
              <w:t xml:space="preserve"> </w:t>
            </w:r>
            <w:r w:rsidR="00F10680">
              <w:rPr>
                <w:sz w:val="22"/>
                <w:szCs w:val="22"/>
              </w:rPr>
              <w:t>hover</w:t>
            </w:r>
            <w:r w:rsidR="003067A6">
              <w:rPr>
                <w:sz w:val="22"/>
                <w:szCs w:val="22"/>
              </w:rPr>
              <w:t xml:space="preserve"> </w:t>
            </w:r>
            <w:r w:rsidR="00730F9B">
              <w:rPr>
                <w:sz w:val="22"/>
                <w:szCs w:val="22"/>
              </w:rPr>
              <w:t xml:space="preserve">com comentários que </w:t>
            </w:r>
            <w:r w:rsidR="001C6384">
              <w:rPr>
                <w:sz w:val="22"/>
                <w:szCs w:val="22"/>
              </w:rPr>
              <w:t>orien</w:t>
            </w:r>
            <w:r w:rsidR="001B131D">
              <w:rPr>
                <w:sz w:val="22"/>
                <w:szCs w:val="22"/>
              </w:rPr>
              <w:t xml:space="preserve">te </w:t>
            </w:r>
            <w:r w:rsidR="00846209">
              <w:rPr>
                <w:sz w:val="22"/>
                <w:szCs w:val="22"/>
              </w:rPr>
              <w:t xml:space="preserve"> o usuário a preencher os dados </w:t>
            </w:r>
            <w:r w:rsidR="001B131D">
              <w:rPr>
                <w:sz w:val="22"/>
                <w:szCs w:val="22"/>
              </w:rPr>
              <w:t xml:space="preserve"> de forma </w:t>
            </w:r>
            <w:r w:rsidR="00846209">
              <w:rPr>
                <w:sz w:val="22"/>
                <w:szCs w:val="22"/>
              </w:rPr>
              <w:t>corret</w:t>
            </w:r>
            <w:r w:rsidR="00095AD3">
              <w:rPr>
                <w:sz w:val="22"/>
                <w:szCs w:val="22"/>
              </w:rPr>
              <w:t>a</w:t>
            </w:r>
            <w:r w:rsidR="00AF5E3A">
              <w:rPr>
                <w:sz w:val="22"/>
                <w:szCs w:val="22"/>
              </w:rPr>
              <w:t>.</w:t>
            </w:r>
            <w:r w:rsidR="002A0D96">
              <w:rPr>
                <w:sz w:val="22"/>
                <w:szCs w:val="22"/>
              </w:rPr>
              <w:t xml:space="preserve"> O sistema também dever</w:t>
            </w:r>
            <w:r w:rsidR="00061DC8">
              <w:rPr>
                <w:sz w:val="22"/>
                <w:szCs w:val="22"/>
              </w:rPr>
              <w:t>á</w:t>
            </w:r>
            <w:r w:rsidR="002A0D96">
              <w:rPr>
                <w:sz w:val="22"/>
                <w:szCs w:val="22"/>
              </w:rPr>
              <w:t xml:space="preserve"> bloquear os </w:t>
            </w:r>
            <w:r w:rsidR="00676628">
              <w:rPr>
                <w:sz w:val="22"/>
                <w:szCs w:val="22"/>
              </w:rPr>
              <w:t xml:space="preserve">botões de </w:t>
            </w:r>
            <w:r w:rsidR="00A62AF9">
              <w:rPr>
                <w:sz w:val="22"/>
                <w:szCs w:val="22"/>
              </w:rPr>
              <w:t xml:space="preserve">ações </w:t>
            </w:r>
            <w:r w:rsidR="002277F5">
              <w:rPr>
                <w:sz w:val="22"/>
                <w:szCs w:val="22"/>
              </w:rPr>
              <w:t>até que os dados estejam corretos.</w:t>
            </w:r>
          </w:p>
        </w:tc>
      </w:tr>
    </w:tbl>
    <w:p w14:paraId="36290968" w14:textId="326473F0" w:rsidR="00217805" w:rsidRDefault="00217805" w:rsidP="003447F4">
      <w:pPr>
        <w:ind w:firstLine="0"/>
        <w:rPr>
          <w:szCs w:val="24"/>
        </w:rPr>
      </w:pPr>
    </w:p>
    <w:tbl>
      <w:tblPr>
        <w:tblStyle w:val="Tabelacomgrade"/>
        <w:tblpPr w:leftFromText="141" w:rightFromText="141" w:vertAnchor="text" w:horzAnchor="margin" w:tblpY="249"/>
        <w:tblW w:w="0" w:type="auto"/>
        <w:tblLook w:val="04A0" w:firstRow="1" w:lastRow="0" w:firstColumn="1" w:lastColumn="0" w:noHBand="0" w:noVBand="1"/>
      </w:tblPr>
      <w:tblGrid>
        <w:gridCol w:w="3544"/>
        <w:gridCol w:w="1532"/>
        <w:gridCol w:w="1855"/>
        <w:gridCol w:w="2129"/>
      </w:tblGrid>
      <w:tr w:rsidR="002B29DB" w:rsidRPr="00510FB7" w14:paraId="0EE790DD" w14:textId="77777777" w:rsidTr="002B29DB">
        <w:tc>
          <w:tcPr>
            <w:tcW w:w="3544" w:type="dxa"/>
          </w:tcPr>
          <w:p w14:paraId="3E1F05BA" w14:textId="3C723C09" w:rsidR="002B29DB" w:rsidRPr="00510FB7" w:rsidRDefault="002B29DB" w:rsidP="002B29DB">
            <w:pPr>
              <w:ind w:firstLine="0"/>
              <w:jc w:val="left"/>
              <w:rPr>
                <w:sz w:val="22"/>
                <w:szCs w:val="22"/>
              </w:rPr>
            </w:pPr>
            <w:r w:rsidRPr="00510FB7">
              <w:rPr>
                <w:rFonts w:cs="Arial"/>
                <w:b/>
                <w:bCs/>
                <w:color w:val="000000"/>
                <w:sz w:val="22"/>
                <w:szCs w:val="22"/>
                <w:lang w:eastAsia="pt-BR"/>
              </w:rPr>
              <w:t>RNF 00</w:t>
            </w:r>
            <w:r w:rsidR="005815CB">
              <w:rPr>
                <w:rFonts w:cs="Arial"/>
                <w:b/>
                <w:bCs/>
                <w:color w:val="000000"/>
                <w:sz w:val="22"/>
                <w:szCs w:val="22"/>
                <w:lang w:eastAsia="pt-BR"/>
              </w:rPr>
              <w:t>6</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Layout da Estatística Descritiva</w:t>
            </w:r>
          </w:p>
        </w:tc>
        <w:tc>
          <w:tcPr>
            <w:tcW w:w="1532" w:type="dxa"/>
          </w:tcPr>
          <w:p w14:paraId="472B7BF3" w14:textId="231797BA" w:rsidR="002B29DB" w:rsidRPr="00510FB7" w:rsidRDefault="002B29DB" w:rsidP="002B29DB">
            <w:pPr>
              <w:spacing w:line="240" w:lineRule="auto"/>
              <w:ind w:firstLine="0"/>
              <w:rPr>
                <w:sz w:val="22"/>
                <w:szCs w:val="22"/>
              </w:rPr>
            </w:pPr>
            <w:r w:rsidRPr="007378BF">
              <w:rPr>
                <w:rFonts w:cs="Arial"/>
                <w:color w:val="000000"/>
                <w:sz w:val="22"/>
                <w:szCs w:val="22"/>
                <w:lang w:eastAsia="pt-BR"/>
              </w:rPr>
              <w:t xml:space="preserve">Categoria: </w:t>
            </w:r>
            <w:r w:rsidR="00C14C24">
              <w:rPr>
                <w:rFonts w:cs="Arial"/>
                <w:color w:val="000000"/>
                <w:sz w:val="22"/>
                <w:szCs w:val="22"/>
                <w:lang w:eastAsia="pt-BR"/>
              </w:rPr>
              <w:t>Layout</w:t>
            </w:r>
          </w:p>
        </w:tc>
        <w:tc>
          <w:tcPr>
            <w:tcW w:w="1855" w:type="dxa"/>
          </w:tcPr>
          <w:p w14:paraId="6A3EE8C6" w14:textId="77777777" w:rsidR="002B29DB" w:rsidRPr="00510FB7" w:rsidRDefault="002B29DB" w:rsidP="002B29DB">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0A74E96C" w14:textId="77777777" w:rsidR="002B29DB" w:rsidRPr="007378BF" w:rsidRDefault="002B29DB" w:rsidP="002B29DB">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422B8084" w14:textId="77777777" w:rsidR="002B29DB" w:rsidRPr="00510FB7" w:rsidRDefault="002B29DB" w:rsidP="002B29DB">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29" w:type="dxa"/>
          </w:tcPr>
          <w:p w14:paraId="19EE2F35" w14:textId="77777777" w:rsidR="002B29DB" w:rsidRDefault="002B29DB" w:rsidP="002B29DB">
            <w:pPr>
              <w:spacing w:line="240" w:lineRule="auto"/>
              <w:ind w:firstLine="0"/>
              <w:rPr>
                <w:sz w:val="22"/>
                <w:szCs w:val="22"/>
              </w:rPr>
            </w:pPr>
            <w:r w:rsidRPr="00510FB7">
              <w:rPr>
                <w:sz w:val="22"/>
                <w:szCs w:val="22"/>
              </w:rPr>
              <w:t>Permanência</w:t>
            </w:r>
            <w:r>
              <w:rPr>
                <w:sz w:val="22"/>
                <w:szCs w:val="22"/>
              </w:rPr>
              <w:t>:</w:t>
            </w:r>
          </w:p>
          <w:p w14:paraId="6195C344" w14:textId="77777777" w:rsidR="002B29DB" w:rsidRDefault="002B29DB" w:rsidP="002B29DB">
            <w:pPr>
              <w:spacing w:line="240" w:lineRule="auto"/>
              <w:ind w:firstLine="0"/>
              <w:rPr>
                <w:sz w:val="22"/>
                <w:szCs w:val="22"/>
              </w:rPr>
            </w:pPr>
            <w:r>
              <w:rPr>
                <w:sz w:val="22"/>
                <w:szCs w:val="22"/>
              </w:rPr>
              <w:t>( X ) Permanente</w:t>
            </w:r>
          </w:p>
          <w:p w14:paraId="4970FEB0" w14:textId="77777777" w:rsidR="002B29DB" w:rsidRPr="00510FB7" w:rsidRDefault="002B29DB" w:rsidP="002B29DB">
            <w:pPr>
              <w:ind w:firstLine="0"/>
              <w:rPr>
                <w:sz w:val="22"/>
                <w:szCs w:val="22"/>
              </w:rPr>
            </w:pPr>
            <w:r>
              <w:rPr>
                <w:sz w:val="22"/>
                <w:szCs w:val="22"/>
              </w:rPr>
              <w:t>(    ) Transitório</w:t>
            </w:r>
          </w:p>
        </w:tc>
      </w:tr>
      <w:tr w:rsidR="002B29DB" w:rsidRPr="00510FB7" w14:paraId="06D8FAE8" w14:textId="77777777" w:rsidTr="002B29DB">
        <w:tc>
          <w:tcPr>
            <w:tcW w:w="9060" w:type="dxa"/>
            <w:gridSpan w:val="4"/>
          </w:tcPr>
          <w:p w14:paraId="64AD297A" w14:textId="77777777" w:rsidR="002B29DB" w:rsidRDefault="002B29DB" w:rsidP="002B29DB">
            <w:pPr>
              <w:ind w:firstLine="0"/>
              <w:rPr>
                <w:sz w:val="22"/>
                <w:szCs w:val="22"/>
              </w:rPr>
            </w:pPr>
            <w:r>
              <w:rPr>
                <w:sz w:val="22"/>
                <w:szCs w:val="22"/>
              </w:rPr>
              <w:t>A página dever conter três card.</w:t>
            </w:r>
          </w:p>
          <w:p w14:paraId="621D1A30" w14:textId="77777777" w:rsidR="002B29DB" w:rsidRDefault="002B29DB" w:rsidP="002B29DB">
            <w:pPr>
              <w:pStyle w:val="PargrafodaLista"/>
              <w:numPr>
                <w:ilvl w:val="0"/>
                <w:numId w:val="16"/>
              </w:numPr>
              <w:ind w:left="306" w:hanging="306"/>
              <w:rPr>
                <w:rFonts w:ascii="Arial" w:hAnsi="Arial" w:cs="Arial"/>
              </w:rPr>
            </w:pPr>
            <w:r w:rsidRPr="005D7E7C">
              <w:rPr>
                <w:rFonts w:ascii="Arial" w:hAnsi="Arial" w:cs="Arial"/>
                <w:b/>
                <w:bCs/>
              </w:rPr>
              <w:t>Campos de entrada de dados</w:t>
            </w:r>
            <w:r w:rsidRPr="00690DB0">
              <w:rPr>
                <w:rFonts w:ascii="Arial" w:hAnsi="Arial" w:cs="Arial"/>
              </w:rPr>
              <w:t>: nome da variável, tipo de variável, tipo de análise, medida separatrizes, inserir dados e tipo de arquivo  e  botões escolher arquivos, adicionar variáveis e verificar dados.</w:t>
            </w:r>
          </w:p>
          <w:p w14:paraId="1182A0B9" w14:textId="77777777" w:rsidR="002B29DB" w:rsidRPr="00B06570" w:rsidRDefault="002B29DB" w:rsidP="002B29DB">
            <w:pPr>
              <w:pStyle w:val="PargrafodaLista"/>
              <w:numPr>
                <w:ilvl w:val="0"/>
                <w:numId w:val="16"/>
              </w:numPr>
              <w:ind w:left="306" w:hanging="306"/>
              <w:rPr>
                <w:rFonts w:ascii="Arial" w:hAnsi="Arial" w:cs="Arial"/>
                <w:b/>
                <w:bCs/>
              </w:rPr>
            </w:pPr>
            <w:r w:rsidRPr="005D7E7C">
              <w:rPr>
                <w:rFonts w:ascii="Arial" w:hAnsi="Arial" w:cs="Arial"/>
                <w:b/>
                <w:bCs/>
              </w:rPr>
              <w:t>Verificar dados</w:t>
            </w:r>
            <w:r>
              <w:rPr>
                <w:rFonts w:ascii="Arial" w:hAnsi="Arial" w:cs="Arial"/>
                <w:b/>
                <w:bCs/>
              </w:rPr>
              <w:t xml:space="preserve">: </w:t>
            </w:r>
            <w:r>
              <w:rPr>
                <w:rFonts w:ascii="Arial" w:hAnsi="Arial" w:cs="Arial"/>
              </w:rPr>
              <w:t>tabela com os dados inseridos e botões adicionar mais dados e calcular</w:t>
            </w:r>
          </w:p>
          <w:p w14:paraId="5B5C814B" w14:textId="77777777" w:rsidR="002B29DB" w:rsidRPr="005D7E7C" w:rsidRDefault="002B29DB" w:rsidP="002B29DB">
            <w:pPr>
              <w:pStyle w:val="PargrafodaLista"/>
              <w:numPr>
                <w:ilvl w:val="0"/>
                <w:numId w:val="16"/>
              </w:numPr>
              <w:ind w:left="306" w:hanging="306"/>
              <w:rPr>
                <w:rFonts w:ascii="Arial" w:hAnsi="Arial" w:cs="Arial"/>
                <w:b/>
                <w:bCs/>
              </w:rPr>
            </w:pPr>
            <w:r>
              <w:rPr>
                <w:rFonts w:ascii="Arial" w:hAnsi="Arial" w:cs="Arial"/>
                <w:b/>
                <w:bCs/>
              </w:rPr>
              <w:t xml:space="preserve">Resultados: </w:t>
            </w:r>
            <w:r>
              <w:rPr>
                <w:rFonts w:ascii="Arial" w:hAnsi="Arial" w:cs="Arial"/>
              </w:rPr>
              <w:t xml:space="preserve">tabela de Frequência, resultados estáticos  e gráfico </w:t>
            </w:r>
          </w:p>
        </w:tc>
      </w:tr>
    </w:tbl>
    <w:p w14:paraId="52C08D03" w14:textId="77777777" w:rsidR="005F5946" w:rsidRDefault="005F5946" w:rsidP="003447F4">
      <w:pPr>
        <w:ind w:firstLine="0"/>
        <w:rPr>
          <w:szCs w:val="24"/>
        </w:rPr>
      </w:pPr>
    </w:p>
    <w:p w14:paraId="361AC612" w14:textId="3C2D81DF" w:rsidR="00217805" w:rsidRDefault="00217805" w:rsidP="003447F4">
      <w:pPr>
        <w:ind w:firstLine="0"/>
        <w:rPr>
          <w:szCs w:val="24"/>
        </w:rPr>
      </w:pPr>
    </w:p>
    <w:p w14:paraId="38DC1FFA" w14:textId="77777777" w:rsidR="00217805" w:rsidRDefault="00217805" w:rsidP="003447F4">
      <w:pPr>
        <w:ind w:firstLine="0"/>
        <w:rPr>
          <w:szCs w:val="24"/>
        </w:rPr>
      </w:pPr>
    </w:p>
    <w:tbl>
      <w:tblPr>
        <w:tblStyle w:val="Tabelacomgrade"/>
        <w:tblW w:w="0" w:type="auto"/>
        <w:tblLook w:val="04A0" w:firstRow="1" w:lastRow="0" w:firstColumn="1" w:lastColumn="0" w:noHBand="0" w:noVBand="1"/>
      </w:tblPr>
      <w:tblGrid>
        <w:gridCol w:w="3544"/>
        <w:gridCol w:w="1532"/>
        <w:gridCol w:w="1855"/>
        <w:gridCol w:w="2129"/>
      </w:tblGrid>
      <w:tr w:rsidR="00460FB0" w:rsidRPr="00510FB7" w14:paraId="0E3F6E5F" w14:textId="77777777" w:rsidTr="005F506E">
        <w:tc>
          <w:tcPr>
            <w:tcW w:w="3652" w:type="dxa"/>
          </w:tcPr>
          <w:p w14:paraId="0AE59D5D" w14:textId="1AC2E71B" w:rsidR="00460FB0" w:rsidRPr="00510FB7" w:rsidRDefault="00460FB0" w:rsidP="005F506E">
            <w:pPr>
              <w:ind w:firstLine="0"/>
              <w:jc w:val="left"/>
              <w:rPr>
                <w:sz w:val="22"/>
                <w:szCs w:val="22"/>
              </w:rPr>
            </w:pPr>
            <w:r w:rsidRPr="00510FB7">
              <w:rPr>
                <w:rFonts w:cs="Arial"/>
                <w:b/>
                <w:bCs/>
                <w:color w:val="000000"/>
                <w:sz w:val="22"/>
                <w:szCs w:val="22"/>
                <w:lang w:eastAsia="pt-BR"/>
              </w:rPr>
              <w:t>RNF 00</w:t>
            </w:r>
            <w:r w:rsidR="005815CB">
              <w:rPr>
                <w:rFonts w:cs="Arial"/>
                <w:b/>
                <w:bCs/>
                <w:color w:val="000000"/>
                <w:sz w:val="22"/>
                <w:szCs w:val="22"/>
                <w:lang w:eastAsia="pt-BR"/>
              </w:rPr>
              <w:t>7</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2B1EE6">
              <w:rPr>
                <w:rFonts w:cs="Arial"/>
                <w:b/>
                <w:bCs/>
                <w:i/>
                <w:iCs/>
                <w:color w:val="000000"/>
                <w:sz w:val="22"/>
                <w:szCs w:val="22"/>
                <w:lang w:eastAsia="pt-BR"/>
              </w:rPr>
              <w:t xml:space="preserve">Layout </w:t>
            </w:r>
            <w:r w:rsidR="00837B8B">
              <w:rPr>
                <w:rFonts w:cs="Arial"/>
                <w:b/>
                <w:bCs/>
                <w:i/>
                <w:iCs/>
                <w:color w:val="000000"/>
                <w:sz w:val="22"/>
                <w:szCs w:val="22"/>
                <w:lang w:eastAsia="pt-BR"/>
              </w:rPr>
              <w:t>do</w:t>
            </w:r>
            <w:r w:rsidR="004707E8">
              <w:rPr>
                <w:rFonts w:cs="Arial"/>
                <w:b/>
                <w:bCs/>
                <w:i/>
                <w:iCs/>
                <w:color w:val="000000"/>
                <w:sz w:val="22"/>
                <w:szCs w:val="22"/>
                <w:lang w:eastAsia="pt-BR"/>
              </w:rPr>
              <w:t>s</w:t>
            </w:r>
            <w:r w:rsidR="00837B8B">
              <w:rPr>
                <w:rFonts w:cs="Arial"/>
                <w:b/>
                <w:bCs/>
                <w:i/>
                <w:iCs/>
                <w:color w:val="000000"/>
                <w:sz w:val="22"/>
                <w:szCs w:val="22"/>
                <w:lang w:eastAsia="pt-BR"/>
              </w:rPr>
              <w:t xml:space="preserve"> gráfico</w:t>
            </w:r>
            <w:r w:rsidR="004707E8">
              <w:rPr>
                <w:rFonts w:cs="Arial"/>
                <w:b/>
                <w:bCs/>
                <w:i/>
                <w:iCs/>
                <w:color w:val="000000"/>
                <w:sz w:val="22"/>
                <w:szCs w:val="22"/>
                <w:lang w:eastAsia="pt-BR"/>
              </w:rPr>
              <w:t>s</w:t>
            </w:r>
            <w:r w:rsidR="002E43C3">
              <w:rPr>
                <w:rFonts w:cs="Arial"/>
                <w:b/>
                <w:bCs/>
                <w:i/>
                <w:iCs/>
                <w:color w:val="000000"/>
                <w:sz w:val="22"/>
                <w:szCs w:val="22"/>
                <w:lang w:eastAsia="pt-BR"/>
              </w:rPr>
              <w:t xml:space="preserve"> da estatística </w:t>
            </w:r>
            <w:r w:rsidR="003C0AC1">
              <w:rPr>
                <w:rFonts w:cs="Arial"/>
                <w:b/>
                <w:bCs/>
                <w:i/>
                <w:iCs/>
                <w:color w:val="000000"/>
                <w:sz w:val="22"/>
                <w:szCs w:val="22"/>
                <w:lang w:eastAsia="pt-BR"/>
              </w:rPr>
              <w:t>Descritiva</w:t>
            </w:r>
          </w:p>
        </w:tc>
        <w:tc>
          <w:tcPr>
            <w:tcW w:w="1547" w:type="dxa"/>
          </w:tcPr>
          <w:p w14:paraId="25D2BB66" w14:textId="618CAB56" w:rsidR="00460FB0" w:rsidRPr="00510FB7" w:rsidRDefault="00460FB0" w:rsidP="005F506E">
            <w:pPr>
              <w:spacing w:line="240" w:lineRule="auto"/>
              <w:ind w:firstLine="0"/>
              <w:rPr>
                <w:sz w:val="22"/>
                <w:szCs w:val="22"/>
              </w:rPr>
            </w:pPr>
            <w:r w:rsidRPr="007378BF">
              <w:rPr>
                <w:rFonts w:cs="Arial"/>
                <w:color w:val="000000"/>
                <w:sz w:val="22"/>
                <w:szCs w:val="22"/>
                <w:lang w:eastAsia="pt-BR"/>
              </w:rPr>
              <w:t xml:space="preserve">Categoria: </w:t>
            </w:r>
            <w:r w:rsidR="00E4257F">
              <w:rPr>
                <w:rFonts w:cs="Arial"/>
                <w:color w:val="000000"/>
                <w:sz w:val="22"/>
                <w:szCs w:val="22"/>
                <w:lang w:eastAsia="pt-BR"/>
              </w:rPr>
              <w:t>Layout</w:t>
            </w:r>
          </w:p>
        </w:tc>
        <w:tc>
          <w:tcPr>
            <w:tcW w:w="1855" w:type="dxa"/>
          </w:tcPr>
          <w:p w14:paraId="206BFDE4" w14:textId="77777777" w:rsidR="00460FB0" w:rsidRPr="00510FB7" w:rsidRDefault="00460FB0" w:rsidP="005F506E">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69F7D264" w14:textId="746C559A" w:rsidR="00460FB0" w:rsidRPr="007378BF" w:rsidRDefault="00460FB0" w:rsidP="005F506E">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w:t>
            </w:r>
            <w:r w:rsidR="00452900">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634F39DE" w14:textId="14CCCD65" w:rsidR="00460FB0" w:rsidRPr="00510FB7" w:rsidRDefault="00460FB0" w:rsidP="005F506E">
            <w:pPr>
              <w:spacing w:line="240" w:lineRule="auto"/>
              <w:ind w:firstLine="0"/>
              <w:rPr>
                <w:sz w:val="22"/>
                <w:szCs w:val="22"/>
              </w:rPr>
            </w:pPr>
            <w:r w:rsidRPr="007378BF">
              <w:rPr>
                <w:rFonts w:cs="Arial"/>
                <w:color w:val="000000"/>
                <w:sz w:val="22"/>
                <w:szCs w:val="22"/>
                <w:lang w:eastAsia="pt-BR"/>
              </w:rPr>
              <w:t>(</w:t>
            </w:r>
            <w:r w:rsidR="00452900">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716BD6EE" w14:textId="77777777" w:rsidR="00460FB0" w:rsidRDefault="00460FB0" w:rsidP="005F506E">
            <w:pPr>
              <w:spacing w:line="240" w:lineRule="auto"/>
              <w:ind w:firstLine="0"/>
              <w:rPr>
                <w:sz w:val="22"/>
                <w:szCs w:val="22"/>
              </w:rPr>
            </w:pPr>
            <w:r w:rsidRPr="00510FB7">
              <w:rPr>
                <w:sz w:val="22"/>
                <w:szCs w:val="22"/>
              </w:rPr>
              <w:t>Permanência</w:t>
            </w:r>
            <w:r>
              <w:rPr>
                <w:sz w:val="22"/>
                <w:szCs w:val="22"/>
              </w:rPr>
              <w:t>:</w:t>
            </w:r>
          </w:p>
          <w:p w14:paraId="51216E22" w14:textId="77777777" w:rsidR="00460FB0" w:rsidRDefault="00460FB0" w:rsidP="005F506E">
            <w:pPr>
              <w:spacing w:line="240" w:lineRule="auto"/>
              <w:ind w:firstLine="0"/>
              <w:rPr>
                <w:sz w:val="22"/>
                <w:szCs w:val="22"/>
              </w:rPr>
            </w:pPr>
            <w:r>
              <w:rPr>
                <w:sz w:val="22"/>
                <w:szCs w:val="22"/>
              </w:rPr>
              <w:t>( X ) Permanente</w:t>
            </w:r>
          </w:p>
          <w:p w14:paraId="0A8AE9FE" w14:textId="77777777" w:rsidR="00460FB0" w:rsidRPr="00510FB7" w:rsidRDefault="00460FB0" w:rsidP="005F506E">
            <w:pPr>
              <w:ind w:firstLine="0"/>
              <w:rPr>
                <w:sz w:val="22"/>
                <w:szCs w:val="22"/>
              </w:rPr>
            </w:pPr>
            <w:r>
              <w:rPr>
                <w:sz w:val="22"/>
                <w:szCs w:val="22"/>
              </w:rPr>
              <w:t>(    ) Transitório</w:t>
            </w:r>
          </w:p>
        </w:tc>
      </w:tr>
      <w:tr w:rsidR="00460FB0" w:rsidRPr="00510FB7" w14:paraId="0BD4916D" w14:textId="77777777" w:rsidTr="005F506E">
        <w:tc>
          <w:tcPr>
            <w:tcW w:w="9210" w:type="dxa"/>
            <w:gridSpan w:val="4"/>
          </w:tcPr>
          <w:p w14:paraId="5ED6CB47" w14:textId="025694B0" w:rsidR="00C233C0" w:rsidRPr="00363002" w:rsidRDefault="00703487" w:rsidP="00326316">
            <w:pPr>
              <w:ind w:firstLine="0"/>
              <w:jc w:val="left"/>
              <w:rPr>
                <w:rFonts w:cs="Arial"/>
                <w:color w:val="000000"/>
                <w:sz w:val="22"/>
                <w:szCs w:val="22"/>
                <w:lang w:eastAsia="pt-BR"/>
              </w:rPr>
            </w:pPr>
            <w:r>
              <w:rPr>
                <w:rFonts w:cs="Arial"/>
                <w:b/>
                <w:bCs/>
                <w:i/>
                <w:iCs/>
                <w:color w:val="000000"/>
                <w:sz w:val="22"/>
                <w:szCs w:val="22"/>
                <w:lang w:eastAsia="pt-BR"/>
              </w:rPr>
              <w:lastRenderedPageBreak/>
              <w:t xml:space="preserve">Qualitativa </w:t>
            </w:r>
            <w:r w:rsidR="00240B3B">
              <w:rPr>
                <w:rFonts w:cs="Arial"/>
                <w:b/>
                <w:bCs/>
                <w:i/>
                <w:iCs/>
                <w:color w:val="000000"/>
                <w:sz w:val="22"/>
                <w:szCs w:val="22"/>
                <w:lang w:eastAsia="pt-BR"/>
              </w:rPr>
              <w:t>Or</w:t>
            </w:r>
            <w:r w:rsidR="0006361C">
              <w:rPr>
                <w:rFonts w:cs="Arial"/>
                <w:b/>
                <w:bCs/>
                <w:i/>
                <w:iCs/>
                <w:color w:val="000000"/>
                <w:sz w:val="22"/>
                <w:szCs w:val="22"/>
                <w:lang w:eastAsia="pt-BR"/>
              </w:rPr>
              <w:t>dinal e Nominal</w:t>
            </w:r>
            <w:r w:rsidR="00CB7318">
              <w:rPr>
                <w:rFonts w:cs="Arial"/>
                <w:b/>
                <w:bCs/>
                <w:i/>
                <w:iCs/>
                <w:color w:val="000000"/>
                <w:sz w:val="22"/>
                <w:szCs w:val="22"/>
                <w:lang w:eastAsia="pt-BR"/>
              </w:rPr>
              <w:t xml:space="preserve">: </w:t>
            </w:r>
            <w:r w:rsidR="00363002">
              <w:rPr>
                <w:rFonts w:cs="Arial"/>
                <w:color w:val="000000"/>
                <w:sz w:val="22"/>
                <w:szCs w:val="22"/>
                <w:lang w:eastAsia="pt-BR"/>
              </w:rPr>
              <w:t>Gráfico de Pizza</w:t>
            </w:r>
            <w:r w:rsidR="00612C49">
              <w:rPr>
                <w:rFonts w:cs="Arial"/>
                <w:color w:val="000000"/>
                <w:sz w:val="22"/>
                <w:szCs w:val="22"/>
                <w:lang w:eastAsia="pt-BR"/>
              </w:rPr>
              <w:t xml:space="preserve"> com</w:t>
            </w:r>
            <w:r w:rsidR="0040189E">
              <w:rPr>
                <w:rFonts w:cs="Arial"/>
                <w:color w:val="000000"/>
                <w:sz w:val="22"/>
                <w:szCs w:val="22"/>
                <w:lang w:eastAsia="pt-BR"/>
              </w:rPr>
              <w:t xml:space="preserve"> as porcentagens</w:t>
            </w:r>
            <w:r w:rsidR="00363002">
              <w:rPr>
                <w:rFonts w:cs="Arial"/>
                <w:color w:val="000000"/>
                <w:sz w:val="22"/>
                <w:szCs w:val="22"/>
                <w:lang w:eastAsia="pt-BR"/>
              </w:rPr>
              <w:t xml:space="preserve"> </w:t>
            </w:r>
            <w:r w:rsidR="00682E13">
              <w:rPr>
                <w:rFonts w:cs="Arial"/>
                <w:color w:val="000000"/>
                <w:sz w:val="22"/>
                <w:szCs w:val="22"/>
                <w:lang w:eastAsia="pt-BR"/>
              </w:rPr>
              <w:t>das</w:t>
            </w:r>
            <w:r w:rsidR="00E00073">
              <w:rPr>
                <w:rFonts w:cs="Arial"/>
                <w:color w:val="000000"/>
                <w:sz w:val="22"/>
                <w:szCs w:val="22"/>
                <w:lang w:eastAsia="pt-BR"/>
              </w:rPr>
              <w:t xml:space="preserve"> variedade</w:t>
            </w:r>
            <w:r w:rsidR="00A827C5">
              <w:rPr>
                <w:rFonts w:cs="Arial"/>
                <w:color w:val="000000"/>
                <w:sz w:val="22"/>
                <w:szCs w:val="22"/>
                <w:lang w:eastAsia="pt-BR"/>
              </w:rPr>
              <w:t>s</w:t>
            </w:r>
            <w:r w:rsidR="00E00073">
              <w:rPr>
                <w:rFonts w:cs="Arial"/>
                <w:color w:val="000000"/>
                <w:sz w:val="22"/>
                <w:szCs w:val="22"/>
                <w:lang w:eastAsia="pt-BR"/>
              </w:rPr>
              <w:t>.</w:t>
            </w:r>
          </w:p>
          <w:p w14:paraId="1A5FACD2" w14:textId="77777777" w:rsidR="00460FB0" w:rsidRDefault="00C233C0" w:rsidP="00326316">
            <w:pPr>
              <w:ind w:firstLine="0"/>
              <w:jc w:val="left"/>
              <w:rPr>
                <w:rFonts w:cs="Arial"/>
                <w:b/>
                <w:bCs/>
                <w:color w:val="000000"/>
                <w:sz w:val="22"/>
                <w:szCs w:val="24"/>
                <w:lang w:eastAsia="pt-BR"/>
              </w:rPr>
            </w:pPr>
            <w:r>
              <w:rPr>
                <w:rFonts w:cs="Arial"/>
                <w:b/>
                <w:bCs/>
                <w:i/>
                <w:iCs/>
                <w:color w:val="000000"/>
                <w:sz w:val="22"/>
                <w:szCs w:val="22"/>
                <w:lang w:eastAsia="pt-BR"/>
              </w:rPr>
              <w:t>Q</w:t>
            </w:r>
            <w:r w:rsidR="00326316">
              <w:rPr>
                <w:rFonts w:cs="Arial"/>
                <w:b/>
                <w:bCs/>
                <w:i/>
                <w:iCs/>
                <w:color w:val="000000"/>
                <w:sz w:val="22"/>
                <w:szCs w:val="22"/>
                <w:lang w:eastAsia="pt-BR"/>
              </w:rPr>
              <w:t>uantitativa discreta:</w:t>
            </w:r>
            <w:r w:rsidR="00363002">
              <w:rPr>
                <w:rFonts w:cs="Arial"/>
                <w:b/>
                <w:bCs/>
                <w:i/>
                <w:iCs/>
                <w:color w:val="000000"/>
                <w:sz w:val="22"/>
                <w:szCs w:val="22"/>
                <w:lang w:eastAsia="pt-BR"/>
              </w:rPr>
              <w:t xml:space="preserve"> </w:t>
            </w:r>
            <w:r w:rsidR="00363002">
              <w:rPr>
                <w:rFonts w:cs="Arial"/>
                <w:color w:val="000000"/>
                <w:sz w:val="22"/>
                <w:szCs w:val="22"/>
                <w:lang w:eastAsia="pt-BR"/>
              </w:rPr>
              <w:t>Gráfico de</w:t>
            </w:r>
            <w:r w:rsidR="00326316">
              <w:rPr>
                <w:rFonts w:cs="Arial"/>
                <w:b/>
                <w:bCs/>
                <w:i/>
                <w:iCs/>
                <w:color w:val="000000"/>
                <w:sz w:val="22"/>
                <w:szCs w:val="22"/>
                <w:lang w:eastAsia="pt-BR"/>
              </w:rPr>
              <w:t xml:space="preserve"> </w:t>
            </w:r>
            <w:r w:rsidR="002B1EE6" w:rsidRPr="00C43757">
              <w:rPr>
                <w:rFonts w:cs="Arial"/>
                <w:color w:val="000000"/>
                <w:sz w:val="22"/>
                <w:szCs w:val="24"/>
                <w:lang w:eastAsia="pt-BR"/>
              </w:rPr>
              <w:t xml:space="preserve">Barras com os valores das variedades no eixo </w:t>
            </w:r>
            <w:r w:rsidR="002B1EE6" w:rsidRPr="00C43757">
              <w:rPr>
                <w:rFonts w:cs="Arial"/>
                <w:b/>
                <w:bCs/>
                <w:color w:val="000000"/>
                <w:sz w:val="22"/>
                <w:szCs w:val="24"/>
                <w:lang w:eastAsia="pt-BR"/>
              </w:rPr>
              <w:t>Y</w:t>
            </w:r>
            <w:r w:rsidR="002B1EE6" w:rsidRPr="00C43757">
              <w:rPr>
                <w:rFonts w:cs="Arial"/>
                <w:color w:val="000000"/>
                <w:sz w:val="22"/>
                <w:szCs w:val="24"/>
                <w:lang w:eastAsia="pt-BR"/>
              </w:rPr>
              <w:t xml:space="preserve"> e Frequência Relativa em porcentagem no eixo </w:t>
            </w:r>
            <w:r w:rsidR="002B1EE6" w:rsidRPr="00C43757">
              <w:rPr>
                <w:rFonts w:cs="Arial"/>
                <w:b/>
                <w:bCs/>
                <w:color w:val="000000"/>
                <w:sz w:val="22"/>
                <w:szCs w:val="24"/>
                <w:lang w:eastAsia="pt-BR"/>
              </w:rPr>
              <w:t>X.</w:t>
            </w:r>
          </w:p>
          <w:p w14:paraId="3279F5B9" w14:textId="523B1692" w:rsidR="00E00073" w:rsidRPr="00FD3763" w:rsidRDefault="00E00073" w:rsidP="00326316">
            <w:pPr>
              <w:ind w:firstLine="0"/>
              <w:jc w:val="left"/>
              <w:rPr>
                <w:sz w:val="22"/>
                <w:szCs w:val="22"/>
              </w:rPr>
            </w:pPr>
            <w:r>
              <w:rPr>
                <w:b/>
                <w:bCs/>
                <w:sz w:val="22"/>
                <w:szCs w:val="24"/>
              </w:rPr>
              <w:t xml:space="preserve">Quantitativa </w:t>
            </w:r>
            <w:r w:rsidR="00FD3763">
              <w:rPr>
                <w:b/>
                <w:bCs/>
                <w:sz w:val="22"/>
                <w:szCs w:val="24"/>
              </w:rPr>
              <w:t>Contínua:</w:t>
            </w:r>
            <w:r w:rsidR="00FD3763">
              <w:rPr>
                <w:sz w:val="22"/>
                <w:szCs w:val="24"/>
              </w:rPr>
              <w:t xml:space="preserve"> Histograma </w:t>
            </w:r>
            <w:r w:rsidR="00320B62">
              <w:rPr>
                <w:sz w:val="22"/>
                <w:szCs w:val="24"/>
              </w:rPr>
              <w:t xml:space="preserve"> com os valores</w:t>
            </w:r>
            <w:r w:rsidR="006453A2">
              <w:rPr>
                <w:sz w:val="22"/>
                <w:szCs w:val="24"/>
              </w:rPr>
              <w:t xml:space="preserve"> </w:t>
            </w:r>
            <w:r w:rsidR="006453A2">
              <w:rPr>
                <w:rFonts w:cs="Arial"/>
                <w:color w:val="000000"/>
                <w:sz w:val="22"/>
                <w:szCs w:val="24"/>
                <w:lang w:eastAsia="pt-BR"/>
              </w:rPr>
              <w:t xml:space="preserve">Frequência Relativa em porcentagem no eixo </w:t>
            </w:r>
            <w:r w:rsidR="006453A2" w:rsidRPr="00A45454">
              <w:rPr>
                <w:rFonts w:cs="Arial"/>
                <w:b/>
                <w:bCs/>
                <w:color w:val="000000"/>
                <w:sz w:val="22"/>
                <w:szCs w:val="24"/>
                <w:lang w:eastAsia="pt-BR"/>
              </w:rPr>
              <w:t>Y</w:t>
            </w:r>
            <w:r w:rsidR="006453A2">
              <w:rPr>
                <w:rFonts w:cs="Arial"/>
                <w:color w:val="000000"/>
                <w:sz w:val="22"/>
                <w:szCs w:val="24"/>
                <w:lang w:eastAsia="pt-BR"/>
              </w:rPr>
              <w:t xml:space="preserve"> e intervalo de classe no eixo </w:t>
            </w:r>
            <w:r w:rsidR="006453A2" w:rsidRPr="00A45454">
              <w:rPr>
                <w:rFonts w:cs="Arial"/>
                <w:b/>
                <w:bCs/>
                <w:color w:val="000000"/>
                <w:sz w:val="22"/>
                <w:szCs w:val="24"/>
                <w:lang w:eastAsia="pt-BR"/>
              </w:rPr>
              <w:t>X</w:t>
            </w:r>
            <w:r w:rsidR="006453A2">
              <w:rPr>
                <w:rFonts w:cs="Arial"/>
                <w:b/>
                <w:bCs/>
                <w:color w:val="000000"/>
                <w:sz w:val="22"/>
                <w:szCs w:val="24"/>
                <w:lang w:eastAsia="pt-BR"/>
              </w:rPr>
              <w:t>.</w:t>
            </w:r>
          </w:p>
        </w:tc>
      </w:tr>
    </w:tbl>
    <w:p w14:paraId="5A15A19B" w14:textId="3247F350" w:rsidR="00460FB0" w:rsidRDefault="00460FB0" w:rsidP="003447F4">
      <w:pPr>
        <w:ind w:firstLine="0"/>
        <w:rPr>
          <w:szCs w:val="24"/>
        </w:rPr>
      </w:pPr>
    </w:p>
    <w:p w14:paraId="0D4E240D" w14:textId="484E7B80" w:rsidR="00217805" w:rsidRDefault="00217805" w:rsidP="003447F4">
      <w:pPr>
        <w:ind w:firstLine="0"/>
        <w:rPr>
          <w:szCs w:val="24"/>
        </w:rPr>
      </w:pPr>
    </w:p>
    <w:tbl>
      <w:tblPr>
        <w:tblStyle w:val="Tabelacomgrade"/>
        <w:tblW w:w="0" w:type="auto"/>
        <w:tblLook w:val="04A0" w:firstRow="1" w:lastRow="0" w:firstColumn="1" w:lastColumn="0" w:noHBand="0" w:noVBand="1"/>
      </w:tblPr>
      <w:tblGrid>
        <w:gridCol w:w="3548"/>
        <w:gridCol w:w="1531"/>
        <w:gridCol w:w="1855"/>
        <w:gridCol w:w="2126"/>
      </w:tblGrid>
      <w:tr w:rsidR="00F45561" w:rsidRPr="00510FB7" w14:paraId="43C115D4" w14:textId="77777777" w:rsidTr="00602129">
        <w:tc>
          <w:tcPr>
            <w:tcW w:w="3652" w:type="dxa"/>
          </w:tcPr>
          <w:p w14:paraId="34543F84" w14:textId="384B9022" w:rsidR="00F45561" w:rsidRPr="00510FB7" w:rsidRDefault="00F45561" w:rsidP="00602129">
            <w:pPr>
              <w:ind w:firstLine="0"/>
              <w:jc w:val="left"/>
              <w:rPr>
                <w:sz w:val="22"/>
                <w:szCs w:val="22"/>
              </w:rPr>
            </w:pPr>
            <w:r w:rsidRPr="00510FB7">
              <w:rPr>
                <w:rFonts w:cs="Arial"/>
                <w:b/>
                <w:bCs/>
                <w:color w:val="000000"/>
                <w:sz w:val="22"/>
                <w:szCs w:val="22"/>
                <w:lang w:eastAsia="pt-BR"/>
              </w:rPr>
              <w:t>RNF 00</w:t>
            </w:r>
            <w:r w:rsidR="00704C3B">
              <w:rPr>
                <w:rFonts w:cs="Arial"/>
                <w:b/>
                <w:bCs/>
                <w:color w:val="000000"/>
                <w:sz w:val="22"/>
                <w:szCs w:val="22"/>
                <w:lang w:eastAsia="pt-BR"/>
              </w:rPr>
              <w:t>8</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Layout d</w:t>
            </w:r>
            <w:r w:rsidR="006E2D02">
              <w:rPr>
                <w:rFonts w:cs="Arial"/>
                <w:b/>
                <w:bCs/>
                <w:i/>
                <w:iCs/>
                <w:color w:val="000000"/>
                <w:sz w:val="22"/>
                <w:szCs w:val="22"/>
                <w:lang w:eastAsia="pt-BR"/>
              </w:rPr>
              <w:t>a Probab</w:t>
            </w:r>
            <w:r w:rsidR="00F66624">
              <w:rPr>
                <w:rFonts w:cs="Arial"/>
                <w:b/>
                <w:bCs/>
                <w:i/>
                <w:iCs/>
                <w:color w:val="000000"/>
                <w:sz w:val="22"/>
                <w:szCs w:val="22"/>
                <w:lang w:eastAsia="pt-BR"/>
              </w:rPr>
              <w:t>ilidade</w:t>
            </w:r>
          </w:p>
        </w:tc>
        <w:tc>
          <w:tcPr>
            <w:tcW w:w="1547" w:type="dxa"/>
          </w:tcPr>
          <w:p w14:paraId="1F1587F1" w14:textId="77777777" w:rsidR="00F45561" w:rsidRPr="00510FB7" w:rsidRDefault="00F45561" w:rsidP="00602129">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Layout</w:t>
            </w:r>
          </w:p>
        </w:tc>
        <w:tc>
          <w:tcPr>
            <w:tcW w:w="1855" w:type="dxa"/>
          </w:tcPr>
          <w:p w14:paraId="180CEBFD" w14:textId="77777777" w:rsidR="00F45561" w:rsidRPr="00510FB7" w:rsidRDefault="00F45561" w:rsidP="00602129">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42C60EAB" w14:textId="77777777" w:rsidR="00F45561" w:rsidRPr="007378BF" w:rsidRDefault="00F45561" w:rsidP="00602129">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432D9415" w14:textId="77777777" w:rsidR="00F45561" w:rsidRPr="00510FB7" w:rsidRDefault="00F45561" w:rsidP="00602129">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4696BAED" w14:textId="77777777" w:rsidR="00F45561" w:rsidRDefault="00F45561" w:rsidP="00602129">
            <w:pPr>
              <w:spacing w:line="240" w:lineRule="auto"/>
              <w:ind w:firstLine="0"/>
              <w:rPr>
                <w:sz w:val="22"/>
                <w:szCs w:val="22"/>
              </w:rPr>
            </w:pPr>
            <w:r w:rsidRPr="00510FB7">
              <w:rPr>
                <w:sz w:val="22"/>
                <w:szCs w:val="22"/>
              </w:rPr>
              <w:t>Permanência</w:t>
            </w:r>
            <w:r>
              <w:rPr>
                <w:sz w:val="22"/>
                <w:szCs w:val="22"/>
              </w:rPr>
              <w:t>:</w:t>
            </w:r>
          </w:p>
          <w:p w14:paraId="1F8DF303" w14:textId="77777777" w:rsidR="00F45561" w:rsidRDefault="00F45561" w:rsidP="00602129">
            <w:pPr>
              <w:spacing w:line="240" w:lineRule="auto"/>
              <w:ind w:firstLine="0"/>
              <w:rPr>
                <w:sz w:val="22"/>
                <w:szCs w:val="22"/>
              </w:rPr>
            </w:pPr>
            <w:r>
              <w:rPr>
                <w:sz w:val="22"/>
                <w:szCs w:val="22"/>
              </w:rPr>
              <w:t>( X ) Permanente</w:t>
            </w:r>
          </w:p>
          <w:p w14:paraId="23B0768F" w14:textId="77777777" w:rsidR="00F45561" w:rsidRPr="00510FB7" w:rsidRDefault="00F45561" w:rsidP="00602129">
            <w:pPr>
              <w:ind w:firstLine="0"/>
              <w:rPr>
                <w:sz w:val="22"/>
                <w:szCs w:val="22"/>
              </w:rPr>
            </w:pPr>
            <w:r>
              <w:rPr>
                <w:sz w:val="22"/>
                <w:szCs w:val="22"/>
              </w:rPr>
              <w:t>(    ) Transitório</w:t>
            </w:r>
          </w:p>
        </w:tc>
      </w:tr>
      <w:tr w:rsidR="00F45561" w:rsidRPr="00510FB7" w14:paraId="31A53D04" w14:textId="77777777" w:rsidTr="00602129">
        <w:tc>
          <w:tcPr>
            <w:tcW w:w="9210" w:type="dxa"/>
            <w:gridSpan w:val="4"/>
          </w:tcPr>
          <w:p w14:paraId="6D780D5B" w14:textId="3B680A7A" w:rsidR="00F45561" w:rsidRPr="00FD3763" w:rsidRDefault="006E2D02" w:rsidP="00602129">
            <w:pPr>
              <w:ind w:firstLine="0"/>
              <w:jc w:val="left"/>
              <w:rPr>
                <w:sz w:val="22"/>
                <w:szCs w:val="22"/>
              </w:rPr>
            </w:pPr>
            <w:r w:rsidRPr="00184D57">
              <w:rPr>
                <w:sz w:val="22"/>
                <w:szCs w:val="22"/>
              </w:rPr>
              <w:t>Deve haver 3 botões para cada tipo de cálculo (Distribuição binominal, Distribuição Normal, Distribuição Uniforme) e enquanto não for selecionado nenhum cálculo</w:t>
            </w:r>
            <w:r w:rsidR="00641280">
              <w:rPr>
                <w:sz w:val="22"/>
                <w:szCs w:val="22"/>
              </w:rPr>
              <w:t>,</w:t>
            </w:r>
            <w:r w:rsidRPr="00184D57">
              <w:rPr>
                <w:sz w:val="22"/>
                <w:szCs w:val="22"/>
              </w:rPr>
              <w:t xml:space="preserve"> man</w:t>
            </w:r>
            <w:r w:rsidR="00C45F49">
              <w:rPr>
                <w:sz w:val="22"/>
                <w:szCs w:val="22"/>
              </w:rPr>
              <w:t>ter</w:t>
            </w:r>
            <w:r w:rsidRPr="00184D57">
              <w:rPr>
                <w:sz w:val="22"/>
                <w:szCs w:val="22"/>
              </w:rPr>
              <w:t xml:space="preserve">  os campos de input</w:t>
            </w:r>
            <w:r w:rsidR="00FC2876">
              <w:rPr>
                <w:sz w:val="22"/>
                <w:szCs w:val="22"/>
              </w:rPr>
              <w:t xml:space="preserve"> oculto</w:t>
            </w:r>
            <w:r w:rsidR="003E3337" w:rsidRPr="00184D57">
              <w:rPr>
                <w:sz w:val="22"/>
                <w:szCs w:val="22"/>
              </w:rPr>
              <w:t>. A exibição dos resultados de cálculo de (Distribuição binominal, Distribuição Normal, Distribuição Uniforme) devem ser exibidas do lado dos campos de input dividindo a tela e</w:t>
            </w:r>
            <w:r w:rsidR="003C0AC1">
              <w:rPr>
                <w:sz w:val="22"/>
                <w:szCs w:val="22"/>
              </w:rPr>
              <w:t>m duas partes (input e re</w:t>
            </w:r>
            <w:r w:rsidR="00A77FB7">
              <w:rPr>
                <w:sz w:val="22"/>
                <w:szCs w:val="22"/>
              </w:rPr>
              <w:t>su</w:t>
            </w:r>
            <w:r w:rsidR="003C0AC1">
              <w:rPr>
                <w:sz w:val="22"/>
                <w:szCs w:val="22"/>
              </w:rPr>
              <w:t>ltado)</w:t>
            </w:r>
            <w:r w:rsidR="00AA4523">
              <w:rPr>
                <w:sz w:val="22"/>
                <w:szCs w:val="22"/>
              </w:rPr>
              <w:t xml:space="preserve">. </w:t>
            </w:r>
          </w:p>
        </w:tc>
      </w:tr>
    </w:tbl>
    <w:p w14:paraId="05E4C488" w14:textId="105586CB" w:rsidR="00F45561" w:rsidRDefault="00F45561" w:rsidP="003447F4">
      <w:pPr>
        <w:ind w:firstLine="0"/>
        <w:rPr>
          <w:szCs w:val="24"/>
        </w:rPr>
      </w:pPr>
    </w:p>
    <w:tbl>
      <w:tblPr>
        <w:tblStyle w:val="Tabelacomgrade"/>
        <w:tblW w:w="0" w:type="auto"/>
        <w:tblLook w:val="04A0" w:firstRow="1" w:lastRow="0" w:firstColumn="1" w:lastColumn="0" w:noHBand="0" w:noVBand="1"/>
      </w:tblPr>
      <w:tblGrid>
        <w:gridCol w:w="3548"/>
        <w:gridCol w:w="1531"/>
        <w:gridCol w:w="1855"/>
        <w:gridCol w:w="2126"/>
      </w:tblGrid>
      <w:tr w:rsidR="00C61F9D" w:rsidRPr="00510FB7" w14:paraId="358A8943" w14:textId="77777777" w:rsidTr="00602129">
        <w:tc>
          <w:tcPr>
            <w:tcW w:w="3652" w:type="dxa"/>
          </w:tcPr>
          <w:p w14:paraId="519BD34F" w14:textId="587B0536" w:rsidR="00C61F9D" w:rsidRPr="00510FB7" w:rsidRDefault="00C61F9D" w:rsidP="00602129">
            <w:pPr>
              <w:ind w:firstLine="0"/>
              <w:jc w:val="left"/>
              <w:rPr>
                <w:sz w:val="22"/>
                <w:szCs w:val="22"/>
              </w:rPr>
            </w:pPr>
            <w:r w:rsidRPr="00510FB7">
              <w:rPr>
                <w:rFonts w:cs="Arial"/>
                <w:b/>
                <w:bCs/>
                <w:color w:val="000000"/>
                <w:sz w:val="22"/>
                <w:szCs w:val="22"/>
                <w:lang w:eastAsia="pt-BR"/>
              </w:rPr>
              <w:t>RNF 00</w:t>
            </w:r>
            <w:r w:rsidR="00B754E6">
              <w:rPr>
                <w:rFonts w:cs="Arial"/>
                <w:b/>
                <w:bCs/>
                <w:color w:val="000000"/>
                <w:sz w:val="22"/>
                <w:szCs w:val="22"/>
                <w:lang w:eastAsia="pt-BR"/>
              </w:rPr>
              <w:t>9</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F00695">
              <w:rPr>
                <w:rFonts w:cs="Arial"/>
                <w:b/>
                <w:bCs/>
                <w:i/>
                <w:iCs/>
                <w:color w:val="000000"/>
                <w:sz w:val="22"/>
                <w:szCs w:val="22"/>
                <w:lang w:eastAsia="pt-BR"/>
              </w:rPr>
              <w:t>alterar re</w:t>
            </w:r>
            <w:r w:rsidR="00B222E3">
              <w:rPr>
                <w:rFonts w:cs="Arial"/>
                <w:b/>
                <w:bCs/>
                <w:i/>
                <w:iCs/>
                <w:color w:val="000000"/>
                <w:sz w:val="22"/>
                <w:szCs w:val="22"/>
                <w:lang w:eastAsia="pt-BR"/>
              </w:rPr>
              <w:t>sposta</w:t>
            </w:r>
            <w:r>
              <w:rPr>
                <w:rFonts w:cs="Arial"/>
                <w:b/>
                <w:bCs/>
                <w:i/>
                <w:iCs/>
                <w:color w:val="000000"/>
                <w:sz w:val="22"/>
                <w:szCs w:val="22"/>
                <w:lang w:eastAsia="pt-BR"/>
              </w:rPr>
              <w:t xml:space="preserve"> da Probabilidade</w:t>
            </w:r>
          </w:p>
        </w:tc>
        <w:tc>
          <w:tcPr>
            <w:tcW w:w="1547" w:type="dxa"/>
          </w:tcPr>
          <w:p w14:paraId="620661E0" w14:textId="77777777" w:rsidR="00C61F9D" w:rsidRPr="00510FB7" w:rsidRDefault="00C61F9D" w:rsidP="00602129">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Layout</w:t>
            </w:r>
          </w:p>
        </w:tc>
        <w:tc>
          <w:tcPr>
            <w:tcW w:w="1855" w:type="dxa"/>
          </w:tcPr>
          <w:p w14:paraId="29E5C8F6" w14:textId="77777777" w:rsidR="00C61F9D" w:rsidRPr="00510FB7" w:rsidRDefault="00C61F9D" w:rsidP="00602129">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6F5B3F22" w14:textId="77777777" w:rsidR="00C61F9D" w:rsidRPr="007378BF" w:rsidRDefault="00C61F9D" w:rsidP="00602129">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1A91FD48" w14:textId="77777777" w:rsidR="00C61F9D" w:rsidRPr="00510FB7" w:rsidRDefault="00C61F9D" w:rsidP="00602129">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6DAE656E" w14:textId="77777777" w:rsidR="00C61F9D" w:rsidRDefault="00C61F9D" w:rsidP="00602129">
            <w:pPr>
              <w:spacing w:line="240" w:lineRule="auto"/>
              <w:ind w:firstLine="0"/>
              <w:rPr>
                <w:sz w:val="22"/>
                <w:szCs w:val="22"/>
              </w:rPr>
            </w:pPr>
            <w:r w:rsidRPr="00510FB7">
              <w:rPr>
                <w:sz w:val="22"/>
                <w:szCs w:val="22"/>
              </w:rPr>
              <w:t>Permanência</w:t>
            </w:r>
            <w:r>
              <w:rPr>
                <w:sz w:val="22"/>
                <w:szCs w:val="22"/>
              </w:rPr>
              <w:t>:</w:t>
            </w:r>
          </w:p>
          <w:p w14:paraId="56762897" w14:textId="77777777" w:rsidR="00C61F9D" w:rsidRDefault="00C61F9D" w:rsidP="00602129">
            <w:pPr>
              <w:spacing w:line="240" w:lineRule="auto"/>
              <w:ind w:firstLine="0"/>
              <w:rPr>
                <w:sz w:val="22"/>
                <w:szCs w:val="22"/>
              </w:rPr>
            </w:pPr>
            <w:r>
              <w:rPr>
                <w:sz w:val="22"/>
                <w:szCs w:val="22"/>
              </w:rPr>
              <w:t>( X ) Permanente</w:t>
            </w:r>
          </w:p>
          <w:p w14:paraId="0E001DF9" w14:textId="77777777" w:rsidR="00C61F9D" w:rsidRPr="00510FB7" w:rsidRDefault="00C61F9D" w:rsidP="00602129">
            <w:pPr>
              <w:ind w:firstLine="0"/>
              <w:rPr>
                <w:sz w:val="22"/>
                <w:szCs w:val="22"/>
              </w:rPr>
            </w:pPr>
            <w:r>
              <w:rPr>
                <w:sz w:val="22"/>
                <w:szCs w:val="22"/>
              </w:rPr>
              <w:t>(    ) Transitório</w:t>
            </w:r>
          </w:p>
        </w:tc>
      </w:tr>
      <w:tr w:rsidR="00C61F9D" w:rsidRPr="00510FB7" w14:paraId="5F8062E2" w14:textId="77777777" w:rsidTr="00602129">
        <w:tc>
          <w:tcPr>
            <w:tcW w:w="9210" w:type="dxa"/>
            <w:gridSpan w:val="4"/>
          </w:tcPr>
          <w:p w14:paraId="1EC0A4D6" w14:textId="043E68A2" w:rsidR="00C61F9D" w:rsidRPr="00FD3763" w:rsidRDefault="00B222E3" w:rsidP="00602129">
            <w:pPr>
              <w:ind w:firstLine="0"/>
              <w:jc w:val="left"/>
              <w:rPr>
                <w:sz w:val="22"/>
                <w:szCs w:val="22"/>
              </w:rPr>
            </w:pPr>
            <w:r>
              <w:rPr>
                <w:sz w:val="22"/>
                <w:szCs w:val="22"/>
              </w:rPr>
              <w:t>A</w:t>
            </w:r>
            <w:r w:rsidR="00502670">
              <w:rPr>
                <w:sz w:val="22"/>
                <w:szCs w:val="22"/>
              </w:rPr>
              <w:t xml:space="preserve">pós </w:t>
            </w:r>
            <w:r w:rsidR="002F2B2E">
              <w:rPr>
                <w:sz w:val="22"/>
                <w:szCs w:val="22"/>
              </w:rPr>
              <w:t xml:space="preserve">a exibição dos resultados o usuário poderá </w:t>
            </w:r>
            <w:r w:rsidR="00B7180B">
              <w:rPr>
                <w:sz w:val="22"/>
                <w:szCs w:val="22"/>
              </w:rPr>
              <w:t>alterar os resultados d</w:t>
            </w:r>
            <w:r w:rsidR="005465D3">
              <w:rPr>
                <w:sz w:val="22"/>
                <w:szCs w:val="22"/>
              </w:rPr>
              <w:t>os cálculos da</w:t>
            </w:r>
            <w:r w:rsidR="00BF5AF0">
              <w:rPr>
                <w:sz w:val="22"/>
                <w:szCs w:val="22"/>
              </w:rPr>
              <w:t>s distribuições</w:t>
            </w:r>
            <w:r w:rsidR="005465D3">
              <w:rPr>
                <w:sz w:val="22"/>
                <w:szCs w:val="22"/>
              </w:rPr>
              <w:t xml:space="preserve"> </w:t>
            </w:r>
            <w:r w:rsidR="003D7E86">
              <w:rPr>
                <w:sz w:val="22"/>
                <w:szCs w:val="22"/>
              </w:rPr>
              <w:t>(</w:t>
            </w:r>
            <w:r w:rsidR="00BF5AF0">
              <w:rPr>
                <w:sz w:val="22"/>
                <w:szCs w:val="22"/>
              </w:rPr>
              <w:t xml:space="preserve">Binomial, </w:t>
            </w:r>
            <w:r w:rsidR="00DC129F">
              <w:rPr>
                <w:sz w:val="22"/>
                <w:szCs w:val="22"/>
              </w:rPr>
              <w:t>Normal e Uniforme</w:t>
            </w:r>
            <w:r w:rsidR="003D7E86">
              <w:rPr>
                <w:sz w:val="22"/>
                <w:szCs w:val="22"/>
              </w:rPr>
              <w:t xml:space="preserve">) </w:t>
            </w:r>
            <w:r w:rsidR="004A4B57">
              <w:rPr>
                <w:sz w:val="22"/>
                <w:szCs w:val="22"/>
              </w:rPr>
              <w:t xml:space="preserve">através de </w:t>
            </w:r>
            <w:r w:rsidR="00AB144A">
              <w:rPr>
                <w:sz w:val="22"/>
                <w:szCs w:val="22"/>
              </w:rPr>
              <w:t>corrigir, adicionar ou até mesmo</w:t>
            </w:r>
            <w:r w:rsidR="004A4B57">
              <w:rPr>
                <w:sz w:val="22"/>
                <w:szCs w:val="22"/>
              </w:rPr>
              <w:t xml:space="preserve"> remo</w:t>
            </w:r>
            <w:r w:rsidR="00AB144A">
              <w:rPr>
                <w:sz w:val="22"/>
                <w:szCs w:val="22"/>
              </w:rPr>
              <w:t xml:space="preserve">ver dados dos inputs  </w:t>
            </w:r>
          </w:p>
        </w:tc>
      </w:tr>
    </w:tbl>
    <w:p w14:paraId="3C20CE6C" w14:textId="77777777" w:rsidR="00C61F9D" w:rsidRDefault="00C61F9D" w:rsidP="003447F4">
      <w:pPr>
        <w:ind w:firstLine="0"/>
        <w:rPr>
          <w:szCs w:val="24"/>
        </w:rPr>
      </w:pPr>
    </w:p>
    <w:p w14:paraId="62BD3178" w14:textId="4797810F" w:rsidR="00642356" w:rsidRDefault="00642356" w:rsidP="003447F4">
      <w:pPr>
        <w:ind w:firstLine="0"/>
        <w:rPr>
          <w:szCs w:val="24"/>
        </w:rPr>
      </w:pPr>
    </w:p>
    <w:tbl>
      <w:tblPr>
        <w:tblStyle w:val="Tabelacomgrade"/>
        <w:tblW w:w="0" w:type="auto"/>
        <w:tblLook w:val="04A0" w:firstRow="1" w:lastRow="0" w:firstColumn="1" w:lastColumn="0" w:noHBand="0" w:noVBand="1"/>
      </w:tblPr>
      <w:tblGrid>
        <w:gridCol w:w="3548"/>
        <w:gridCol w:w="1531"/>
        <w:gridCol w:w="1855"/>
        <w:gridCol w:w="2126"/>
      </w:tblGrid>
      <w:tr w:rsidR="004227A8" w:rsidRPr="00510FB7" w14:paraId="31699E56" w14:textId="77777777" w:rsidTr="00602129">
        <w:tc>
          <w:tcPr>
            <w:tcW w:w="3652" w:type="dxa"/>
          </w:tcPr>
          <w:p w14:paraId="7F35C720" w14:textId="536E096A" w:rsidR="004227A8" w:rsidRPr="00510FB7" w:rsidRDefault="004227A8" w:rsidP="00602129">
            <w:pPr>
              <w:ind w:firstLine="0"/>
              <w:jc w:val="left"/>
              <w:rPr>
                <w:sz w:val="22"/>
                <w:szCs w:val="22"/>
              </w:rPr>
            </w:pPr>
            <w:r w:rsidRPr="00510FB7">
              <w:rPr>
                <w:rFonts w:cs="Arial"/>
                <w:b/>
                <w:bCs/>
                <w:color w:val="000000"/>
                <w:sz w:val="22"/>
                <w:szCs w:val="22"/>
                <w:lang w:eastAsia="pt-BR"/>
              </w:rPr>
              <w:t>RNF 0</w:t>
            </w:r>
            <w:r w:rsidR="00B754E6">
              <w:rPr>
                <w:rFonts w:cs="Arial"/>
                <w:b/>
                <w:bCs/>
                <w:color w:val="000000"/>
                <w:sz w:val="22"/>
                <w:szCs w:val="22"/>
                <w:lang w:eastAsia="pt-BR"/>
              </w:rPr>
              <w:t>10</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1641D0">
              <w:rPr>
                <w:rFonts w:cs="Arial"/>
                <w:b/>
                <w:bCs/>
                <w:i/>
                <w:iCs/>
                <w:color w:val="000000"/>
                <w:sz w:val="22"/>
                <w:szCs w:val="22"/>
                <w:lang w:eastAsia="pt-BR"/>
              </w:rPr>
              <w:t>Opções de Intervalo</w:t>
            </w:r>
            <w:r w:rsidR="00163134">
              <w:rPr>
                <w:rFonts w:cs="Arial"/>
                <w:b/>
                <w:bCs/>
                <w:i/>
                <w:iCs/>
                <w:color w:val="000000"/>
                <w:sz w:val="22"/>
                <w:szCs w:val="22"/>
                <w:lang w:eastAsia="pt-BR"/>
              </w:rPr>
              <w:t xml:space="preserve"> da Probabilidade</w:t>
            </w:r>
          </w:p>
        </w:tc>
        <w:tc>
          <w:tcPr>
            <w:tcW w:w="1547" w:type="dxa"/>
          </w:tcPr>
          <w:p w14:paraId="4D251268" w14:textId="7AF700DA" w:rsidR="004227A8" w:rsidRPr="00510FB7" w:rsidRDefault="004227A8" w:rsidP="00602129">
            <w:pPr>
              <w:spacing w:line="240" w:lineRule="auto"/>
              <w:ind w:firstLine="0"/>
              <w:rPr>
                <w:sz w:val="22"/>
                <w:szCs w:val="22"/>
              </w:rPr>
            </w:pPr>
            <w:r w:rsidRPr="007378BF">
              <w:rPr>
                <w:rFonts w:cs="Arial"/>
                <w:color w:val="000000"/>
                <w:sz w:val="22"/>
                <w:szCs w:val="22"/>
                <w:lang w:eastAsia="pt-BR"/>
              </w:rPr>
              <w:t xml:space="preserve">Categoria: </w:t>
            </w:r>
            <w:r w:rsidR="00797A59">
              <w:rPr>
                <w:rFonts w:cs="Arial"/>
                <w:color w:val="000000"/>
                <w:sz w:val="22"/>
                <w:szCs w:val="22"/>
                <w:lang w:eastAsia="pt-BR"/>
              </w:rPr>
              <w:t>Entrada de dados</w:t>
            </w:r>
          </w:p>
        </w:tc>
        <w:tc>
          <w:tcPr>
            <w:tcW w:w="1855" w:type="dxa"/>
          </w:tcPr>
          <w:p w14:paraId="223FFC52" w14:textId="77777777" w:rsidR="004227A8" w:rsidRPr="00510FB7" w:rsidRDefault="004227A8" w:rsidP="00602129">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0BBF95C8" w14:textId="77777777" w:rsidR="004227A8" w:rsidRPr="007378BF" w:rsidRDefault="004227A8" w:rsidP="00602129">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4FE1D1C7" w14:textId="77777777" w:rsidR="004227A8" w:rsidRPr="00510FB7" w:rsidRDefault="004227A8" w:rsidP="00602129">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25399B02" w14:textId="77777777" w:rsidR="004227A8" w:rsidRDefault="004227A8" w:rsidP="00602129">
            <w:pPr>
              <w:spacing w:line="240" w:lineRule="auto"/>
              <w:ind w:firstLine="0"/>
              <w:rPr>
                <w:sz w:val="22"/>
                <w:szCs w:val="22"/>
              </w:rPr>
            </w:pPr>
            <w:r w:rsidRPr="00510FB7">
              <w:rPr>
                <w:sz w:val="22"/>
                <w:szCs w:val="22"/>
              </w:rPr>
              <w:t>Permanência</w:t>
            </w:r>
            <w:r>
              <w:rPr>
                <w:sz w:val="22"/>
                <w:szCs w:val="22"/>
              </w:rPr>
              <w:t>:</w:t>
            </w:r>
          </w:p>
          <w:p w14:paraId="2DFC5BCB" w14:textId="77777777" w:rsidR="004227A8" w:rsidRDefault="004227A8" w:rsidP="00602129">
            <w:pPr>
              <w:spacing w:line="240" w:lineRule="auto"/>
              <w:ind w:firstLine="0"/>
              <w:rPr>
                <w:sz w:val="22"/>
                <w:szCs w:val="22"/>
              </w:rPr>
            </w:pPr>
            <w:r>
              <w:rPr>
                <w:sz w:val="22"/>
                <w:szCs w:val="22"/>
              </w:rPr>
              <w:t>( X ) Permanente</w:t>
            </w:r>
          </w:p>
          <w:p w14:paraId="455A39D6" w14:textId="77777777" w:rsidR="004227A8" w:rsidRPr="00510FB7" w:rsidRDefault="004227A8" w:rsidP="00602129">
            <w:pPr>
              <w:ind w:firstLine="0"/>
              <w:rPr>
                <w:sz w:val="22"/>
                <w:szCs w:val="22"/>
              </w:rPr>
            </w:pPr>
            <w:r>
              <w:rPr>
                <w:sz w:val="22"/>
                <w:szCs w:val="22"/>
              </w:rPr>
              <w:t>(    ) Transitório</w:t>
            </w:r>
          </w:p>
        </w:tc>
      </w:tr>
      <w:tr w:rsidR="004227A8" w:rsidRPr="00510FB7" w14:paraId="693C3A24" w14:textId="77777777" w:rsidTr="00602129">
        <w:tc>
          <w:tcPr>
            <w:tcW w:w="9210" w:type="dxa"/>
            <w:gridSpan w:val="4"/>
          </w:tcPr>
          <w:p w14:paraId="3BEC09AE" w14:textId="097851F5" w:rsidR="004227A8" w:rsidRPr="00FD3763" w:rsidRDefault="00310DBA" w:rsidP="00602129">
            <w:pPr>
              <w:ind w:firstLine="0"/>
              <w:jc w:val="left"/>
              <w:rPr>
                <w:sz w:val="22"/>
                <w:szCs w:val="22"/>
              </w:rPr>
            </w:pPr>
            <w:r>
              <w:rPr>
                <w:sz w:val="22"/>
                <w:szCs w:val="22"/>
              </w:rPr>
              <w:t>Criar um Drop Down n</w:t>
            </w:r>
            <w:r w:rsidR="00566EC6">
              <w:rPr>
                <w:sz w:val="22"/>
                <w:szCs w:val="22"/>
              </w:rPr>
              <w:t>o</w:t>
            </w:r>
            <w:r>
              <w:rPr>
                <w:sz w:val="22"/>
                <w:szCs w:val="22"/>
              </w:rPr>
              <w:t>s</w:t>
            </w:r>
            <w:r w:rsidR="00566EC6">
              <w:rPr>
                <w:sz w:val="22"/>
                <w:szCs w:val="22"/>
              </w:rPr>
              <w:t xml:space="preserve"> campo</w:t>
            </w:r>
            <w:r>
              <w:rPr>
                <w:sz w:val="22"/>
                <w:szCs w:val="22"/>
              </w:rPr>
              <w:t>s</w:t>
            </w:r>
            <w:r w:rsidR="00566EC6">
              <w:rPr>
                <w:sz w:val="22"/>
                <w:szCs w:val="22"/>
              </w:rPr>
              <w:t xml:space="preserve"> de entrada</w:t>
            </w:r>
            <w:r>
              <w:rPr>
                <w:sz w:val="22"/>
                <w:szCs w:val="22"/>
              </w:rPr>
              <w:t>s</w:t>
            </w:r>
            <w:r w:rsidR="00566EC6">
              <w:rPr>
                <w:sz w:val="22"/>
                <w:szCs w:val="22"/>
              </w:rPr>
              <w:t xml:space="preserve"> </w:t>
            </w:r>
            <w:r w:rsidR="00166ACF">
              <w:rPr>
                <w:sz w:val="22"/>
                <w:szCs w:val="22"/>
              </w:rPr>
              <w:t>das opções de intervalo</w:t>
            </w:r>
            <w:r w:rsidR="008112F8">
              <w:rPr>
                <w:sz w:val="22"/>
                <w:szCs w:val="22"/>
              </w:rPr>
              <w:t>(</w:t>
            </w:r>
            <w:r w:rsidR="008112F8">
              <w:rPr>
                <w:rFonts w:cs="Arial"/>
                <w:color w:val="000000"/>
                <w:sz w:val="22"/>
                <w:szCs w:val="24"/>
                <w:lang w:eastAsia="pt-BR"/>
              </w:rPr>
              <w:t>entre dois números, maior que e menor que</w:t>
            </w:r>
            <w:r w:rsidR="008112F8">
              <w:rPr>
                <w:sz w:val="22"/>
                <w:szCs w:val="22"/>
              </w:rPr>
              <w:t>)</w:t>
            </w:r>
            <w:r w:rsidR="00166ACF">
              <w:rPr>
                <w:sz w:val="22"/>
                <w:szCs w:val="22"/>
              </w:rPr>
              <w:t xml:space="preserve"> </w:t>
            </w:r>
            <w:r>
              <w:rPr>
                <w:sz w:val="22"/>
                <w:szCs w:val="22"/>
              </w:rPr>
              <w:t>da</w:t>
            </w:r>
            <w:r w:rsidR="009F0B8F">
              <w:rPr>
                <w:sz w:val="22"/>
                <w:szCs w:val="22"/>
              </w:rPr>
              <w:t xml:space="preserve"> Distribuição </w:t>
            </w:r>
            <w:r w:rsidR="0022456C">
              <w:rPr>
                <w:sz w:val="22"/>
                <w:szCs w:val="22"/>
              </w:rPr>
              <w:t xml:space="preserve">Normal </w:t>
            </w:r>
            <w:r>
              <w:rPr>
                <w:sz w:val="22"/>
                <w:szCs w:val="22"/>
              </w:rPr>
              <w:t>e</w:t>
            </w:r>
            <w:r w:rsidR="0022456C">
              <w:rPr>
                <w:sz w:val="22"/>
                <w:szCs w:val="22"/>
              </w:rPr>
              <w:t xml:space="preserve"> Uniforme</w:t>
            </w:r>
            <w:r>
              <w:rPr>
                <w:sz w:val="22"/>
                <w:szCs w:val="22"/>
              </w:rPr>
              <w:t>.</w:t>
            </w:r>
          </w:p>
        </w:tc>
      </w:tr>
    </w:tbl>
    <w:p w14:paraId="1A3F0880" w14:textId="77777777" w:rsidR="004227A8" w:rsidRDefault="004227A8" w:rsidP="003447F4">
      <w:pPr>
        <w:ind w:firstLine="0"/>
        <w:rPr>
          <w:szCs w:val="24"/>
        </w:rPr>
      </w:pPr>
    </w:p>
    <w:p w14:paraId="311E74EF" w14:textId="77777777" w:rsidR="004227A8" w:rsidRDefault="004227A8" w:rsidP="003447F4">
      <w:pPr>
        <w:ind w:firstLine="0"/>
        <w:rPr>
          <w:szCs w:val="24"/>
        </w:rPr>
      </w:pPr>
    </w:p>
    <w:tbl>
      <w:tblPr>
        <w:tblStyle w:val="Tabelacomgrade"/>
        <w:tblW w:w="0" w:type="auto"/>
        <w:tblLook w:val="04A0" w:firstRow="1" w:lastRow="0" w:firstColumn="1" w:lastColumn="0" w:noHBand="0" w:noVBand="1"/>
      </w:tblPr>
      <w:tblGrid>
        <w:gridCol w:w="3548"/>
        <w:gridCol w:w="1531"/>
        <w:gridCol w:w="1855"/>
        <w:gridCol w:w="2126"/>
      </w:tblGrid>
      <w:tr w:rsidR="00A913CF" w:rsidRPr="00510FB7" w14:paraId="1BF8D831" w14:textId="77777777" w:rsidTr="00602129">
        <w:tc>
          <w:tcPr>
            <w:tcW w:w="3652" w:type="dxa"/>
          </w:tcPr>
          <w:p w14:paraId="252F3904" w14:textId="2DB042AD" w:rsidR="00B132F9" w:rsidRPr="00510FB7" w:rsidRDefault="00B132F9" w:rsidP="00602129">
            <w:pPr>
              <w:ind w:firstLine="0"/>
              <w:jc w:val="left"/>
              <w:rPr>
                <w:sz w:val="22"/>
                <w:szCs w:val="22"/>
              </w:rPr>
            </w:pPr>
            <w:r w:rsidRPr="00510FB7">
              <w:rPr>
                <w:rFonts w:cs="Arial"/>
                <w:b/>
                <w:bCs/>
                <w:color w:val="000000"/>
                <w:sz w:val="22"/>
                <w:szCs w:val="22"/>
                <w:lang w:eastAsia="pt-BR"/>
              </w:rPr>
              <w:t>RNF 0</w:t>
            </w:r>
            <w:r w:rsidR="00DC129F">
              <w:rPr>
                <w:rFonts w:cs="Arial"/>
                <w:b/>
                <w:bCs/>
                <w:color w:val="000000"/>
                <w:sz w:val="22"/>
                <w:szCs w:val="22"/>
                <w:lang w:eastAsia="pt-BR"/>
              </w:rPr>
              <w:t>1</w:t>
            </w:r>
            <w:r w:rsidR="00B754E6">
              <w:rPr>
                <w:rFonts w:cs="Arial"/>
                <w:b/>
                <w:bCs/>
                <w:color w:val="000000"/>
                <w:sz w:val="22"/>
                <w:szCs w:val="22"/>
                <w:lang w:eastAsia="pt-BR"/>
              </w:rPr>
              <w:t>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00FA5675">
              <w:rPr>
                <w:rFonts w:cs="Arial"/>
                <w:b/>
                <w:bCs/>
                <w:i/>
                <w:iCs/>
                <w:color w:val="000000"/>
                <w:sz w:val="22"/>
                <w:szCs w:val="22"/>
                <w:lang w:eastAsia="pt-BR"/>
              </w:rPr>
              <w:t xml:space="preserve">Layout </w:t>
            </w:r>
            <w:r w:rsidR="00A913CF">
              <w:rPr>
                <w:rFonts w:cs="Arial"/>
                <w:b/>
                <w:bCs/>
                <w:i/>
                <w:iCs/>
                <w:color w:val="000000"/>
                <w:sz w:val="22"/>
                <w:szCs w:val="22"/>
                <w:lang w:eastAsia="pt-BR"/>
              </w:rPr>
              <w:t xml:space="preserve"> </w:t>
            </w:r>
            <w:r w:rsidR="00FA5675">
              <w:rPr>
                <w:rFonts w:cs="Arial"/>
                <w:b/>
                <w:bCs/>
                <w:i/>
                <w:iCs/>
                <w:color w:val="000000"/>
                <w:sz w:val="22"/>
                <w:szCs w:val="22"/>
                <w:lang w:eastAsia="pt-BR"/>
              </w:rPr>
              <w:t xml:space="preserve">dos resultados salvos </w:t>
            </w:r>
            <w:r w:rsidR="00A913CF">
              <w:rPr>
                <w:rFonts w:cs="Arial"/>
                <w:b/>
                <w:bCs/>
                <w:i/>
                <w:iCs/>
                <w:color w:val="000000"/>
                <w:sz w:val="22"/>
                <w:szCs w:val="22"/>
                <w:lang w:eastAsia="pt-BR"/>
              </w:rPr>
              <w:t xml:space="preserve"> da Probabilidade</w:t>
            </w:r>
          </w:p>
        </w:tc>
        <w:tc>
          <w:tcPr>
            <w:tcW w:w="1547" w:type="dxa"/>
          </w:tcPr>
          <w:p w14:paraId="1FAB0741" w14:textId="77777777" w:rsidR="00B132F9" w:rsidRPr="00510FB7" w:rsidRDefault="00B132F9" w:rsidP="00602129">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Layout</w:t>
            </w:r>
          </w:p>
        </w:tc>
        <w:tc>
          <w:tcPr>
            <w:tcW w:w="1855" w:type="dxa"/>
          </w:tcPr>
          <w:p w14:paraId="7F4206F3" w14:textId="77777777" w:rsidR="00B132F9" w:rsidRPr="00510FB7" w:rsidRDefault="00B132F9" w:rsidP="00602129">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23119D47" w14:textId="77777777" w:rsidR="00B132F9" w:rsidRPr="007378BF" w:rsidRDefault="00B132F9" w:rsidP="00602129">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75CB7027" w14:textId="77777777" w:rsidR="00B132F9" w:rsidRPr="00510FB7" w:rsidRDefault="00B132F9" w:rsidP="00602129">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189A6D53" w14:textId="77777777" w:rsidR="00B132F9" w:rsidRDefault="00B132F9" w:rsidP="00602129">
            <w:pPr>
              <w:spacing w:line="240" w:lineRule="auto"/>
              <w:ind w:firstLine="0"/>
              <w:rPr>
                <w:sz w:val="22"/>
                <w:szCs w:val="22"/>
              </w:rPr>
            </w:pPr>
            <w:r w:rsidRPr="00510FB7">
              <w:rPr>
                <w:sz w:val="22"/>
                <w:szCs w:val="22"/>
              </w:rPr>
              <w:t>Permanência</w:t>
            </w:r>
            <w:r>
              <w:rPr>
                <w:sz w:val="22"/>
                <w:szCs w:val="22"/>
              </w:rPr>
              <w:t>:</w:t>
            </w:r>
          </w:p>
          <w:p w14:paraId="7760C504" w14:textId="77777777" w:rsidR="00B132F9" w:rsidRDefault="00B132F9" w:rsidP="00602129">
            <w:pPr>
              <w:spacing w:line="240" w:lineRule="auto"/>
              <w:ind w:firstLine="0"/>
              <w:rPr>
                <w:sz w:val="22"/>
                <w:szCs w:val="22"/>
              </w:rPr>
            </w:pPr>
            <w:r>
              <w:rPr>
                <w:sz w:val="22"/>
                <w:szCs w:val="22"/>
              </w:rPr>
              <w:t>( X ) Permanente</w:t>
            </w:r>
          </w:p>
          <w:p w14:paraId="56732FAD" w14:textId="77777777" w:rsidR="00B132F9" w:rsidRPr="00510FB7" w:rsidRDefault="00B132F9" w:rsidP="00602129">
            <w:pPr>
              <w:ind w:firstLine="0"/>
              <w:rPr>
                <w:sz w:val="22"/>
                <w:szCs w:val="22"/>
              </w:rPr>
            </w:pPr>
            <w:r>
              <w:rPr>
                <w:sz w:val="22"/>
                <w:szCs w:val="22"/>
              </w:rPr>
              <w:t>(    ) Transitório</w:t>
            </w:r>
          </w:p>
        </w:tc>
      </w:tr>
      <w:tr w:rsidR="00B132F9" w:rsidRPr="00510FB7" w14:paraId="41BE2240" w14:textId="77777777" w:rsidTr="00602129">
        <w:tc>
          <w:tcPr>
            <w:tcW w:w="9210" w:type="dxa"/>
            <w:gridSpan w:val="4"/>
          </w:tcPr>
          <w:p w14:paraId="348A8932" w14:textId="6D4430AD" w:rsidR="00B132F9" w:rsidRPr="00FD3763" w:rsidRDefault="00362F00" w:rsidP="00602129">
            <w:pPr>
              <w:ind w:firstLine="0"/>
              <w:jc w:val="left"/>
              <w:rPr>
                <w:sz w:val="22"/>
                <w:szCs w:val="22"/>
              </w:rPr>
            </w:pPr>
            <w:r w:rsidRPr="00362F00">
              <w:rPr>
                <w:sz w:val="22"/>
                <w:szCs w:val="22"/>
              </w:rPr>
              <w:t>Após exibir os resultados deve haver 1 botão de Salvar que quando clicado exibir uma janela com i</w:t>
            </w:r>
            <w:r w:rsidR="00F73B2A">
              <w:rPr>
                <w:sz w:val="22"/>
                <w:szCs w:val="22"/>
              </w:rPr>
              <w:t>n</w:t>
            </w:r>
            <w:r w:rsidRPr="00362F00">
              <w:rPr>
                <w:sz w:val="22"/>
                <w:szCs w:val="22"/>
              </w:rPr>
              <w:t xml:space="preserve">put para adicionar um nome </w:t>
            </w:r>
            <w:r w:rsidR="005A48FE">
              <w:rPr>
                <w:sz w:val="22"/>
                <w:szCs w:val="22"/>
              </w:rPr>
              <w:t>ao</w:t>
            </w:r>
            <w:r w:rsidR="001C25D1">
              <w:rPr>
                <w:sz w:val="22"/>
                <w:szCs w:val="22"/>
              </w:rPr>
              <w:t>s</w:t>
            </w:r>
            <w:r w:rsidR="005A48FE">
              <w:rPr>
                <w:sz w:val="22"/>
                <w:szCs w:val="22"/>
              </w:rPr>
              <w:t xml:space="preserve"> resultado</w:t>
            </w:r>
            <w:r w:rsidR="001C25D1">
              <w:rPr>
                <w:sz w:val="22"/>
                <w:szCs w:val="22"/>
              </w:rPr>
              <w:t>s</w:t>
            </w:r>
            <w:r w:rsidR="006B7F62">
              <w:rPr>
                <w:sz w:val="22"/>
                <w:szCs w:val="22"/>
              </w:rPr>
              <w:t xml:space="preserve"> e</w:t>
            </w:r>
            <w:r w:rsidRPr="00362F00">
              <w:rPr>
                <w:sz w:val="22"/>
                <w:szCs w:val="22"/>
              </w:rPr>
              <w:t xml:space="preserve"> salvar e 2 botões</w:t>
            </w:r>
            <w:r w:rsidR="00E23AD6">
              <w:rPr>
                <w:sz w:val="22"/>
                <w:szCs w:val="22"/>
              </w:rPr>
              <w:t xml:space="preserve"> </w:t>
            </w:r>
            <w:r w:rsidR="003E4DEF">
              <w:rPr>
                <w:sz w:val="22"/>
                <w:szCs w:val="22"/>
              </w:rPr>
              <w:t xml:space="preserve">o primeiro para confirmar e o segundo </w:t>
            </w:r>
            <w:r w:rsidR="00502BF7">
              <w:rPr>
                <w:sz w:val="22"/>
                <w:szCs w:val="22"/>
              </w:rPr>
              <w:t>não confirmar</w:t>
            </w:r>
            <w:r w:rsidRPr="00362F00">
              <w:rPr>
                <w:sz w:val="22"/>
                <w:szCs w:val="22"/>
              </w:rPr>
              <w:t xml:space="preserve"> (OK, Cancelar)</w:t>
            </w:r>
            <w:r w:rsidR="00502BF7">
              <w:rPr>
                <w:sz w:val="22"/>
                <w:szCs w:val="22"/>
              </w:rPr>
              <w:t>.</w:t>
            </w:r>
            <w:r w:rsidR="00F62EAE">
              <w:rPr>
                <w:sz w:val="22"/>
                <w:szCs w:val="22"/>
              </w:rPr>
              <w:t xml:space="preserve"> Após a confirmação</w:t>
            </w:r>
            <w:r w:rsidR="00DB28CA">
              <w:rPr>
                <w:sz w:val="22"/>
                <w:szCs w:val="22"/>
              </w:rPr>
              <w:t xml:space="preserve"> </w:t>
            </w:r>
            <w:r w:rsidR="00C33EE6">
              <w:rPr>
                <w:sz w:val="22"/>
                <w:szCs w:val="22"/>
              </w:rPr>
              <w:t xml:space="preserve">é </w:t>
            </w:r>
            <w:r w:rsidR="005E192C">
              <w:rPr>
                <w:sz w:val="22"/>
                <w:szCs w:val="22"/>
              </w:rPr>
              <w:t xml:space="preserve">criado </w:t>
            </w:r>
            <w:r w:rsidR="005E192C">
              <w:rPr>
                <w:sz w:val="22"/>
                <w:szCs w:val="22"/>
              </w:rPr>
              <w:lastRenderedPageBreak/>
              <w:t>um botão com o nome</w:t>
            </w:r>
            <w:r w:rsidR="00052B3A">
              <w:rPr>
                <w:sz w:val="22"/>
                <w:szCs w:val="22"/>
              </w:rPr>
              <w:t xml:space="preserve"> do</w:t>
            </w:r>
            <w:r w:rsidR="001C25D1">
              <w:rPr>
                <w:sz w:val="22"/>
                <w:szCs w:val="22"/>
              </w:rPr>
              <w:t>s</w:t>
            </w:r>
            <w:r w:rsidR="00052B3A">
              <w:rPr>
                <w:sz w:val="22"/>
                <w:szCs w:val="22"/>
              </w:rPr>
              <w:t xml:space="preserve"> resultado</w:t>
            </w:r>
            <w:r w:rsidR="001C25D1">
              <w:rPr>
                <w:sz w:val="22"/>
                <w:szCs w:val="22"/>
              </w:rPr>
              <w:t>s</w:t>
            </w:r>
            <w:r w:rsidR="00052B3A">
              <w:rPr>
                <w:sz w:val="22"/>
                <w:szCs w:val="22"/>
              </w:rPr>
              <w:t xml:space="preserve"> </w:t>
            </w:r>
            <w:r w:rsidR="0072577F">
              <w:rPr>
                <w:sz w:val="22"/>
                <w:szCs w:val="22"/>
              </w:rPr>
              <w:t>na parte superior</w:t>
            </w:r>
            <w:r w:rsidR="001C25D1">
              <w:rPr>
                <w:sz w:val="22"/>
                <w:szCs w:val="22"/>
              </w:rPr>
              <w:t xml:space="preserve"> da página</w:t>
            </w:r>
            <w:r w:rsidR="004E5512">
              <w:rPr>
                <w:sz w:val="22"/>
                <w:szCs w:val="22"/>
              </w:rPr>
              <w:t>, onde o usuário pode</w:t>
            </w:r>
            <w:r w:rsidR="001C25D1">
              <w:rPr>
                <w:sz w:val="22"/>
                <w:szCs w:val="22"/>
              </w:rPr>
              <w:t xml:space="preserve"> rever</w:t>
            </w:r>
            <w:r w:rsidR="004E5512">
              <w:rPr>
                <w:sz w:val="22"/>
                <w:szCs w:val="22"/>
              </w:rPr>
              <w:t xml:space="preserve"> </w:t>
            </w:r>
            <w:r w:rsidR="0097141A">
              <w:rPr>
                <w:sz w:val="22"/>
                <w:szCs w:val="22"/>
              </w:rPr>
              <w:t>os resultados a quando quiser.</w:t>
            </w:r>
          </w:p>
        </w:tc>
      </w:tr>
    </w:tbl>
    <w:p w14:paraId="02377925" w14:textId="1E3EF07A" w:rsidR="00B132F9" w:rsidRDefault="00B132F9" w:rsidP="003447F4">
      <w:pPr>
        <w:ind w:firstLine="0"/>
        <w:rPr>
          <w:szCs w:val="24"/>
        </w:rPr>
      </w:pPr>
    </w:p>
    <w:tbl>
      <w:tblPr>
        <w:tblStyle w:val="Tabelacomgrade"/>
        <w:tblW w:w="0" w:type="auto"/>
        <w:tblLook w:val="04A0" w:firstRow="1" w:lastRow="0" w:firstColumn="1" w:lastColumn="0" w:noHBand="0" w:noVBand="1"/>
      </w:tblPr>
      <w:tblGrid>
        <w:gridCol w:w="3544"/>
        <w:gridCol w:w="1532"/>
        <w:gridCol w:w="1855"/>
        <w:gridCol w:w="2129"/>
      </w:tblGrid>
      <w:tr w:rsidR="002C011A" w:rsidRPr="00510FB7" w14:paraId="7549763E" w14:textId="77777777" w:rsidTr="00602129">
        <w:tc>
          <w:tcPr>
            <w:tcW w:w="3652" w:type="dxa"/>
          </w:tcPr>
          <w:p w14:paraId="57F52400" w14:textId="466D91A5" w:rsidR="002C011A" w:rsidRPr="00510FB7" w:rsidRDefault="002C011A" w:rsidP="00602129">
            <w:pPr>
              <w:ind w:firstLine="0"/>
              <w:jc w:val="left"/>
              <w:rPr>
                <w:sz w:val="22"/>
                <w:szCs w:val="22"/>
              </w:rPr>
            </w:pPr>
            <w:r w:rsidRPr="00510FB7">
              <w:rPr>
                <w:rFonts w:cs="Arial"/>
                <w:b/>
                <w:bCs/>
                <w:color w:val="000000"/>
                <w:sz w:val="22"/>
                <w:szCs w:val="22"/>
                <w:lang w:eastAsia="pt-BR"/>
              </w:rPr>
              <w:t>RNF 0</w:t>
            </w:r>
            <w:r w:rsidR="00CA2B54">
              <w:rPr>
                <w:rFonts w:cs="Arial"/>
                <w:b/>
                <w:bCs/>
                <w:color w:val="000000"/>
                <w:sz w:val="22"/>
                <w:szCs w:val="22"/>
                <w:lang w:eastAsia="pt-BR"/>
              </w:rPr>
              <w:t>1</w:t>
            </w:r>
            <w:r w:rsidR="009324A9">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Layout da Correlação e regressão</w:t>
            </w:r>
          </w:p>
        </w:tc>
        <w:tc>
          <w:tcPr>
            <w:tcW w:w="1547" w:type="dxa"/>
          </w:tcPr>
          <w:p w14:paraId="7272FE05" w14:textId="77777777" w:rsidR="002C011A" w:rsidRPr="00510FB7" w:rsidRDefault="002C011A" w:rsidP="00602129">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Layout</w:t>
            </w:r>
          </w:p>
        </w:tc>
        <w:tc>
          <w:tcPr>
            <w:tcW w:w="1855" w:type="dxa"/>
          </w:tcPr>
          <w:p w14:paraId="408806D8" w14:textId="77777777" w:rsidR="002C011A" w:rsidRPr="00510FB7" w:rsidRDefault="002C011A" w:rsidP="00602129">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14:paraId="3D7B5E37" w14:textId="77777777" w:rsidR="002C011A" w:rsidRPr="007378BF" w:rsidRDefault="002C011A" w:rsidP="00602129">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14:paraId="40DA4457" w14:textId="77777777" w:rsidR="002C011A" w:rsidRPr="00510FB7" w:rsidRDefault="002C011A" w:rsidP="00602129">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w:t>
            </w:r>
            <w:r w:rsidRPr="00510FB7">
              <w:rPr>
                <w:rFonts w:cs="Arial"/>
                <w:color w:val="000000"/>
                <w:sz w:val="22"/>
                <w:szCs w:val="22"/>
                <w:lang w:eastAsia="pt-BR"/>
              </w:rPr>
              <w:t>Obrigatório</w:t>
            </w:r>
          </w:p>
        </w:tc>
        <w:tc>
          <w:tcPr>
            <w:tcW w:w="2156" w:type="dxa"/>
          </w:tcPr>
          <w:p w14:paraId="107C87B6" w14:textId="77777777" w:rsidR="002C011A" w:rsidRDefault="002C011A" w:rsidP="00602129">
            <w:pPr>
              <w:spacing w:line="240" w:lineRule="auto"/>
              <w:ind w:firstLine="0"/>
              <w:rPr>
                <w:sz w:val="22"/>
                <w:szCs w:val="22"/>
              </w:rPr>
            </w:pPr>
            <w:r w:rsidRPr="00510FB7">
              <w:rPr>
                <w:sz w:val="22"/>
                <w:szCs w:val="22"/>
              </w:rPr>
              <w:t>Permanência</w:t>
            </w:r>
            <w:r>
              <w:rPr>
                <w:sz w:val="22"/>
                <w:szCs w:val="22"/>
              </w:rPr>
              <w:t>:</w:t>
            </w:r>
          </w:p>
          <w:p w14:paraId="146F1D3F" w14:textId="77777777" w:rsidR="002C011A" w:rsidRDefault="002C011A" w:rsidP="00602129">
            <w:pPr>
              <w:spacing w:line="240" w:lineRule="auto"/>
              <w:ind w:firstLine="0"/>
              <w:rPr>
                <w:sz w:val="22"/>
                <w:szCs w:val="22"/>
              </w:rPr>
            </w:pPr>
            <w:r>
              <w:rPr>
                <w:sz w:val="22"/>
                <w:szCs w:val="22"/>
              </w:rPr>
              <w:t>( X ) Permanente</w:t>
            </w:r>
          </w:p>
          <w:p w14:paraId="05C1C259" w14:textId="77777777" w:rsidR="002C011A" w:rsidRPr="00510FB7" w:rsidRDefault="002C011A" w:rsidP="00602129">
            <w:pPr>
              <w:ind w:firstLine="0"/>
              <w:rPr>
                <w:sz w:val="22"/>
                <w:szCs w:val="22"/>
              </w:rPr>
            </w:pPr>
            <w:r>
              <w:rPr>
                <w:sz w:val="22"/>
                <w:szCs w:val="22"/>
              </w:rPr>
              <w:t>(    ) Transitório</w:t>
            </w:r>
          </w:p>
        </w:tc>
      </w:tr>
      <w:tr w:rsidR="002C011A" w:rsidRPr="00510FB7" w14:paraId="1D84FF45" w14:textId="77777777" w:rsidTr="00602129">
        <w:tc>
          <w:tcPr>
            <w:tcW w:w="9210" w:type="dxa"/>
            <w:gridSpan w:val="4"/>
          </w:tcPr>
          <w:p w14:paraId="4E8798C0" w14:textId="6D79B082" w:rsidR="002C011A" w:rsidRDefault="00766FD7" w:rsidP="00602129">
            <w:pPr>
              <w:ind w:firstLine="0"/>
              <w:jc w:val="left"/>
              <w:rPr>
                <w:sz w:val="22"/>
                <w:szCs w:val="22"/>
              </w:rPr>
            </w:pPr>
            <w:r>
              <w:rPr>
                <w:b/>
                <w:bCs/>
                <w:sz w:val="22"/>
                <w:szCs w:val="22"/>
              </w:rPr>
              <w:t>Entrada de dados</w:t>
            </w:r>
            <w:r w:rsidR="00B51CE8">
              <w:rPr>
                <w:b/>
                <w:bCs/>
                <w:sz w:val="22"/>
                <w:szCs w:val="22"/>
              </w:rPr>
              <w:t>:</w:t>
            </w:r>
            <w:r w:rsidR="00B15A46">
              <w:rPr>
                <w:sz w:val="22"/>
                <w:szCs w:val="22"/>
              </w:rPr>
              <w:t xml:space="preserve"> </w:t>
            </w:r>
            <w:r w:rsidR="00B51CE8">
              <w:rPr>
                <w:sz w:val="22"/>
                <w:szCs w:val="22"/>
              </w:rPr>
              <w:t xml:space="preserve">o </w:t>
            </w:r>
            <w:r w:rsidR="00B15A46">
              <w:rPr>
                <w:sz w:val="22"/>
                <w:szCs w:val="22"/>
              </w:rPr>
              <w:t xml:space="preserve">layout </w:t>
            </w:r>
            <w:r w:rsidR="00933032">
              <w:rPr>
                <w:sz w:val="22"/>
                <w:szCs w:val="22"/>
              </w:rPr>
              <w:t xml:space="preserve">deve conter 2 campos para </w:t>
            </w:r>
            <w:r w:rsidR="007F645E">
              <w:rPr>
                <w:sz w:val="22"/>
                <w:szCs w:val="22"/>
              </w:rPr>
              <w:t>entrada de dados(</w:t>
            </w:r>
            <w:r w:rsidR="00145496">
              <w:rPr>
                <w:sz w:val="22"/>
                <w:szCs w:val="22"/>
              </w:rPr>
              <w:t xml:space="preserve"> Valores de X</w:t>
            </w:r>
            <w:r w:rsidR="0042090B">
              <w:rPr>
                <w:sz w:val="22"/>
                <w:szCs w:val="22"/>
              </w:rPr>
              <w:t>) e (Valores de Y)</w:t>
            </w:r>
            <w:r w:rsidR="00D5334C">
              <w:rPr>
                <w:sz w:val="22"/>
                <w:szCs w:val="22"/>
              </w:rPr>
              <w:t xml:space="preserve">, um </w:t>
            </w:r>
            <w:r w:rsidR="00F45C27">
              <w:rPr>
                <w:sz w:val="22"/>
                <w:szCs w:val="22"/>
              </w:rPr>
              <w:t>drop do</w:t>
            </w:r>
            <w:r w:rsidR="00E52122">
              <w:rPr>
                <w:sz w:val="22"/>
                <w:szCs w:val="22"/>
              </w:rPr>
              <w:t xml:space="preserve">wn </w:t>
            </w:r>
            <w:r w:rsidR="00DF4BB4">
              <w:rPr>
                <w:sz w:val="22"/>
                <w:szCs w:val="22"/>
              </w:rPr>
              <w:t xml:space="preserve"> para o usuário escolher o tipo de arquivo</w:t>
            </w:r>
            <w:r w:rsidR="00753BB3">
              <w:rPr>
                <w:sz w:val="22"/>
                <w:szCs w:val="22"/>
              </w:rPr>
              <w:t xml:space="preserve"> (.xl</w:t>
            </w:r>
            <w:r w:rsidR="00CB0321">
              <w:rPr>
                <w:sz w:val="22"/>
                <w:szCs w:val="22"/>
              </w:rPr>
              <w:t>sx e. csv</w:t>
            </w:r>
            <w:r w:rsidR="00C63162">
              <w:rPr>
                <w:sz w:val="22"/>
                <w:szCs w:val="22"/>
              </w:rPr>
              <w:t>)</w:t>
            </w:r>
            <w:r w:rsidR="003B3C23">
              <w:rPr>
                <w:sz w:val="22"/>
                <w:szCs w:val="22"/>
              </w:rPr>
              <w:t>,</w:t>
            </w:r>
            <w:r w:rsidR="00C63162">
              <w:rPr>
                <w:sz w:val="22"/>
                <w:szCs w:val="22"/>
              </w:rPr>
              <w:t xml:space="preserve"> um botão </w:t>
            </w:r>
            <w:r w:rsidR="00333E92">
              <w:rPr>
                <w:sz w:val="22"/>
                <w:szCs w:val="22"/>
              </w:rPr>
              <w:t>“Escolher arquivo”</w:t>
            </w:r>
            <w:r w:rsidR="00076BD4">
              <w:rPr>
                <w:sz w:val="22"/>
                <w:szCs w:val="22"/>
              </w:rPr>
              <w:t xml:space="preserve"> para abrir a janela de upload</w:t>
            </w:r>
            <w:r w:rsidR="003406E5">
              <w:rPr>
                <w:sz w:val="22"/>
                <w:szCs w:val="22"/>
              </w:rPr>
              <w:t xml:space="preserve"> </w:t>
            </w:r>
            <w:r w:rsidR="003B3C23">
              <w:rPr>
                <w:sz w:val="22"/>
                <w:szCs w:val="22"/>
              </w:rPr>
              <w:t xml:space="preserve">e </w:t>
            </w:r>
            <w:r w:rsidR="00B51CE8">
              <w:rPr>
                <w:sz w:val="22"/>
                <w:szCs w:val="22"/>
              </w:rPr>
              <w:t>botão calcular</w:t>
            </w:r>
          </w:p>
          <w:p w14:paraId="5D980F74" w14:textId="77777777" w:rsidR="00B51CE8" w:rsidRDefault="00B51CE8" w:rsidP="00602129">
            <w:pPr>
              <w:ind w:firstLine="0"/>
              <w:jc w:val="left"/>
              <w:rPr>
                <w:sz w:val="22"/>
                <w:szCs w:val="22"/>
              </w:rPr>
            </w:pPr>
            <w:r>
              <w:rPr>
                <w:b/>
                <w:bCs/>
                <w:sz w:val="22"/>
                <w:szCs w:val="22"/>
              </w:rPr>
              <w:t>Resultados:</w:t>
            </w:r>
            <w:r w:rsidR="00AC148C">
              <w:rPr>
                <w:b/>
                <w:bCs/>
                <w:sz w:val="22"/>
                <w:szCs w:val="22"/>
              </w:rPr>
              <w:t xml:space="preserve"> </w:t>
            </w:r>
            <w:r w:rsidR="0081613E">
              <w:rPr>
                <w:b/>
                <w:bCs/>
                <w:sz w:val="22"/>
                <w:szCs w:val="22"/>
              </w:rPr>
              <w:t xml:space="preserve"> </w:t>
            </w:r>
            <w:r w:rsidR="0081613E">
              <w:rPr>
                <w:sz w:val="22"/>
                <w:szCs w:val="22"/>
              </w:rPr>
              <w:t>Correlação e Regressão</w:t>
            </w:r>
            <w:r w:rsidR="00753796">
              <w:rPr>
                <w:sz w:val="22"/>
                <w:szCs w:val="22"/>
              </w:rPr>
              <w:t xml:space="preserve"> e</w:t>
            </w:r>
            <w:r w:rsidR="00A342AA">
              <w:rPr>
                <w:sz w:val="22"/>
                <w:szCs w:val="22"/>
              </w:rPr>
              <w:t xml:space="preserve"> dois campos aonde </w:t>
            </w:r>
            <w:r w:rsidR="00543E33">
              <w:rPr>
                <w:sz w:val="22"/>
                <w:szCs w:val="22"/>
              </w:rPr>
              <w:t>o usuário possa adicionar mais variáveis dependentes</w:t>
            </w:r>
            <w:r w:rsidR="00AA7063">
              <w:rPr>
                <w:sz w:val="22"/>
                <w:szCs w:val="22"/>
              </w:rPr>
              <w:t>(</w:t>
            </w:r>
            <w:r w:rsidR="00BE441D">
              <w:rPr>
                <w:sz w:val="22"/>
                <w:szCs w:val="22"/>
              </w:rPr>
              <w:t>Y)</w:t>
            </w:r>
            <w:r w:rsidR="00543E33">
              <w:rPr>
                <w:sz w:val="22"/>
                <w:szCs w:val="22"/>
              </w:rPr>
              <w:t xml:space="preserve"> e indepen</w:t>
            </w:r>
            <w:r w:rsidR="00BA031C">
              <w:rPr>
                <w:sz w:val="22"/>
                <w:szCs w:val="22"/>
              </w:rPr>
              <w:t>dentes</w:t>
            </w:r>
            <w:r w:rsidR="00BE441D">
              <w:rPr>
                <w:sz w:val="22"/>
                <w:szCs w:val="22"/>
              </w:rPr>
              <w:t>(X)</w:t>
            </w:r>
            <w:r w:rsidR="00BA031C">
              <w:rPr>
                <w:sz w:val="22"/>
                <w:szCs w:val="22"/>
              </w:rPr>
              <w:t xml:space="preserve"> </w:t>
            </w:r>
            <w:r w:rsidR="00631E78">
              <w:rPr>
                <w:sz w:val="22"/>
                <w:szCs w:val="22"/>
              </w:rPr>
              <w:t>e um botão de calc</w:t>
            </w:r>
            <w:r w:rsidR="00B76C9A">
              <w:rPr>
                <w:sz w:val="22"/>
                <w:szCs w:val="22"/>
              </w:rPr>
              <w:t>ular.</w:t>
            </w:r>
          </w:p>
          <w:p w14:paraId="1E4A2548" w14:textId="65240911" w:rsidR="00B76C9A" w:rsidRPr="00522EF9" w:rsidRDefault="00B76C9A" w:rsidP="00602129">
            <w:pPr>
              <w:ind w:firstLine="0"/>
              <w:jc w:val="left"/>
              <w:rPr>
                <w:sz w:val="22"/>
                <w:szCs w:val="22"/>
              </w:rPr>
            </w:pPr>
            <w:r>
              <w:rPr>
                <w:b/>
                <w:bCs/>
                <w:sz w:val="22"/>
                <w:szCs w:val="22"/>
              </w:rPr>
              <w:t>Gráfico</w:t>
            </w:r>
            <w:r w:rsidR="00027C01">
              <w:rPr>
                <w:b/>
                <w:bCs/>
                <w:sz w:val="22"/>
                <w:szCs w:val="22"/>
              </w:rPr>
              <w:t>:</w:t>
            </w:r>
            <w:r w:rsidR="00522EF9">
              <w:rPr>
                <w:b/>
                <w:bCs/>
                <w:sz w:val="22"/>
                <w:szCs w:val="22"/>
              </w:rPr>
              <w:t xml:space="preserve"> </w:t>
            </w:r>
            <w:r w:rsidR="00522EF9">
              <w:rPr>
                <w:sz w:val="22"/>
                <w:szCs w:val="22"/>
              </w:rPr>
              <w:t>Deve ser do tipo de</w:t>
            </w:r>
            <w:r w:rsidR="00196DCC">
              <w:rPr>
                <w:sz w:val="22"/>
                <w:szCs w:val="22"/>
              </w:rPr>
              <w:t xml:space="preserve"> Di</w:t>
            </w:r>
            <w:r w:rsidR="00E76610">
              <w:rPr>
                <w:sz w:val="22"/>
                <w:szCs w:val="22"/>
              </w:rPr>
              <w:t>spersão</w:t>
            </w:r>
            <w:r w:rsidR="001E1267">
              <w:rPr>
                <w:sz w:val="22"/>
                <w:szCs w:val="22"/>
              </w:rPr>
              <w:t xml:space="preserve">, com linha de tendência de </w:t>
            </w:r>
            <w:r w:rsidR="007D1859">
              <w:rPr>
                <w:sz w:val="22"/>
                <w:szCs w:val="22"/>
              </w:rPr>
              <w:t>Série</w:t>
            </w:r>
            <w:r w:rsidR="00393BC1">
              <w:rPr>
                <w:sz w:val="22"/>
                <w:szCs w:val="22"/>
              </w:rPr>
              <w:t xml:space="preserve"> e </w:t>
            </w:r>
            <w:r w:rsidR="00722C01">
              <w:rPr>
                <w:sz w:val="22"/>
                <w:szCs w:val="22"/>
              </w:rPr>
              <w:t xml:space="preserve">dados de Dependentes no eixo Y e Independentes </w:t>
            </w:r>
            <w:r w:rsidR="0080204C">
              <w:rPr>
                <w:sz w:val="22"/>
                <w:szCs w:val="22"/>
              </w:rPr>
              <w:t>no eixo X</w:t>
            </w:r>
          </w:p>
        </w:tc>
      </w:tr>
    </w:tbl>
    <w:p w14:paraId="6F9C3DA0" w14:textId="77777777" w:rsidR="002C011A" w:rsidRDefault="002C011A" w:rsidP="003447F4">
      <w:pPr>
        <w:ind w:firstLine="0"/>
        <w:rPr>
          <w:szCs w:val="24"/>
        </w:rPr>
      </w:pPr>
    </w:p>
    <w:p w14:paraId="62BD3179" w14:textId="77777777" w:rsidR="00642356" w:rsidRDefault="00642356" w:rsidP="00642356">
      <w:pPr>
        <w:ind w:firstLine="0"/>
        <w:rPr>
          <w:szCs w:val="24"/>
        </w:rPr>
      </w:pPr>
      <w:r>
        <w:rPr>
          <w:szCs w:val="24"/>
        </w:rPr>
        <w:t>Matrizes de Rastreabilidade entre Requisitos Funcionais e Requisitos Não Funcionais:</w:t>
      </w:r>
    </w:p>
    <w:tbl>
      <w:tblPr>
        <w:tblStyle w:val="Tabelacomgrade"/>
        <w:tblW w:w="0" w:type="auto"/>
        <w:tblLook w:val="04A0" w:firstRow="1" w:lastRow="0" w:firstColumn="1" w:lastColumn="0" w:noHBand="0" w:noVBand="1"/>
      </w:tblPr>
      <w:tblGrid>
        <w:gridCol w:w="710"/>
        <w:gridCol w:w="786"/>
        <w:gridCol w:w="787"/>
        <w:gridCol w:w="777"/>
        <w:gridCol w:w="794"/>
        <w:gridCol w:w="678"/>
        <w:gridCol w:w="678"/>
        <w:gridCol w:w="678"/>
        <w:gridCol w:w="667"/>
        <w:gridCol w:w="667"/>
        <w:gridCol w:w="667"/>
        <w:gridCol w:w="667"/>
        <w:gridCol w:w="504"/>
      </w:tblGrid>
      <w:tr w:rsidR="00C1404B" w:rsidRPr="00B035D4" w14:paraId="62BD317F" w14:textId="2F630F24" w:rsidTr="00C24E9A">
        <w:tc>
          <w:tcPr>
            <w:tcW w:w="710" w:type="dxa"/>
          </w:tcPr>
          <w:p w14:paraId="62BD317A" w14:textId="77777777" w:rsidR="00C1404B" w:rsidRPr="00AA1135" w:rsidRDefault="00C1404B" w:rsidP="00C1404B">
            <w:pPr>
              <w:ind w:firstLine="0"/>
              <w:rPr>
                <w:rFonts w:cs="Arial"/>
                <w:sz w:val="14"/>
                <w:szCs w:val="14"/>
              </w:rPr>
            </w:pPr>
          </w:p>
        </w:tc>
        <w:tc>
          <w:tcPr>
            <w:tcW w:w="786" w:type="dxa"/>
          </w:tcPr>
          <w:p w14:paraId="62BD317B" w14:textId="36DCBC0B" w:rsidR="00C1404B" w:rsidRPr="00AA1135" w:rsidRDefault="00C1404B" w:rsidP="00C1404B">
            <w:pPr>
              <w:ind w:firstLine="0"/>
              <w:rPr>
                <w:rFonts w:cs="Arial"/>
                <w:sz w:val="14"/>
                <w:szCs w:val="14"/>
              </w:rPr>
            </w:pPr>
            <w:r w:rsidRPr="00AA1135">
              <w:rPr>
                <w:rFonts w:cs="Arial"/>
                <w:sz w:val="14"/>
                <w:szCs w:val="14"/>
              </w:rPr>
              <w:t>RNF 001</w:t>
            </w:r>
          </w:p>
        </w:tc>
        <w:tc>
          <w:tcPr>
            <w:tcW w:w="787" w:type="dxa"/>
          </w:tcPr>
          <w:p w14:paraId="62BD317C" w14:textId="4D26C431" w:rsidR="00C1404B" w:rsidRPr="00AA1135" w:rsidRDefault="00C1404B" w:rsidP="00C1404B">
            <w:pPr>
              <w:ind w:firstLine="0"/>
              <w:rPr>
                <w:rFonts w:cs="Arial"/>
                <w:sz w:val="14"/>
                <w:szCs w:val="14"/>
              </w:rPr>
            </w:pPr>
            <w:r w:rsidRPr="00AA1135">
              <w:rPr>
                <w:rFonts w:cs="Arial"/>
                <w:sz w:val="14"/>
                <w:szCs w:val="14"/>
              </w:rPr>
              <w:t>RNF 002</w:t>
            </w:r>
          </w:p>
        </w:tc>
        <w:tc>
          <w:tcPr>
            <w:tcW w:w="777" w:type="dxa"/>
          </w:tcPr>
          <w:p w14:paraId="62BD317D" w14:textId="63416F9A" w:rsidR="00C1404B" w:rsidRPr="00AA1135" w:rsidRDefault="00C1404B" w:rsidP="00C1404B">
            <w:pPr>
              <w:ind w:firstLine="0"/>
              <w:rPr>
                <w:rFonts w:cs="Arial"/>
                <w:sz w:val="14"/>
                <w:szCs w:val="14"/>
              </w:rPr>
            </w:pPr>
            <w:r w:rsidRPr="00AA1135">
              <w:rPr>
                <w:rFonts w:cs="Arial"/>
                <w:sz w:val="14"/>
                <w:szCs w:val="14"/>
              </w:rPr>
              <w:t>RNF 003</w:t>
            </w:r>
          </w:p>
        </w:tc>
        <w:tc>
          <w:tcPr>
            <w:tcW w:w="794" w:type="dxa"/>
          </w:tcPr>
          <w:p w14:paraId="62BD317E" w14:textId="55F77C29" w:rsidR="00C1404B" w:rsidRPr="00AA1135" w:rsidRDefault="00C1404B" w:rsidP="00C1404B">
            <w:pPr>
              <w:ind w:firstLine="0"/>
              <w:rPr>
                <w:rFonts w:cs="Arial"/>
                <w:sz w:val="14"/>
                <w:szCs w:val="14"/>
              </w:rPr>
            </w:pPr>
            <w:r w:rsidRPr="00AA1135">
              <w:rPr>
                <w:rFonts w:cs="Arial"/>
                <w:sz w:val="14"/>
                <w:szCs w:val="14"/>
              </w:rPr>
              <w:t>RNF 004</w:t>
            </w:r>
          </w:p>
        </w:tc>
        <w:tc>
          <w:tcPr>
            <w:tcW w:w="678" w:type="dxa"/>
          </w:tcPr>
          <w:p w14:paraId="62903F74" w14:textId="7DD33221" w:rsidR="00C1404B" w:rsidRPr="00AA1135" w:rsidRDefault="00C1404B" w:rsidP="00C1404B">
            <w:pPr>
              <w:ind w:firstLine="0"/>
              <w:rPr>
                <w:rFonts w:cs="Arial"/>
                <w:sz w:val="14"/>
                <w:szCs w:val="14"/>
              </w:rPr>
            </w:pPr>
            <w:r w:rsidRPr="00AA1135">
              <w:rPr>
                <w:rFonts w:cs="Arial"/>
                <w:sz w:val="14"/>
                <w:szCs w:val="14"/>
              </w:rPr>
              <w:t>RNF 005</w:t>
            </w:r>
          </w:p>
        </w:tc>
        <w:tc>
          <w:tcPr>
            <w:tcW w:w="678" w:type="dxa"/>
          </w:tcPr>
          <w:p w14:paraId="33AF80DA" w14:textId="1C58D6F8" w:rsidR="00C1404B" w:rsidRPr="00AA1135" w:rsidRDefault="00C1404B" w:rsidP="00C1404B">
            <w:pPr>
              <w:ind w:firstLine="0"/>
              <w:rPr>
                <w:rFonts w:cs="Arial"/>
                <w:sz w:val="14"/>
                <w:szCs w:val="14"/>
              </w:rPr>
            </w:pPr>
            <w:r w:rsidRPr="00AA1135">
              <w:rPr>
                <w:rFonts w:cs="Arial"/>
                <w:sz w:val="14"/>
                <w:szCs w:val="14"/>
              </w:rPr>
              <w:t>RNF 006</w:t>
            </w:r>
          </w:p>
        </w:tc>
        <w:tc>
          <w:tcPr>
            <w:tcW w:w="678" w:type="dxa"/>
          </w:tcPr>
          <w:p w14:paraId="093D2B0B" w14:textId="6974EC0A" w:rsidR="00C1404B" w:rsidRPr="00AA1135" w:rsidRDefault="00C1404B" w:rsidP="00C1404B">
            <w:pPr>
              <w:ind w:firstLine="0"/>
              <w:rPr>
                <w:rFonts w:cs="Arial"/>
                <w:sz w:val="14"/>
                <w:szCs w:val="14"/>
              </w:rPr>
            </w:pPr>
            <w:r w:rsidRPr="00AA1135">
              <w:rPr>
                <w:rFonts w:cs="Arial"/>
                <w:sz w:val="14"/>
                <w:szCs w:val="14"/>
              </w:rPr>
              <w:t>RNF 007</w:t>
            </w:r>
          </w:p>
        </w:tc>
        <w:tc>
          <w:tcPr>
            <w:tcW w:w="667" w:type="dxa"/>
          </w:tcPr>
          <w:p w14:paraId="6B600F1F" w14:textId="45ED599A" w:rsidR="00C1404B" w:rsidRPr="00AA1135" w:rsidRDefault="00C1404B" w:rsidP="00C1404B">
            <w:pPr>
              <w:ind w:firstLine="0"/>
              <w:rPr>
                <w:rFonts w:cs="Arial"/>
                <w:sz w:val="14"/>
                <w:szCs w:val="14"/>
              </w:rPr>
            </w:pPr>
            <w:r w:rsidRPr="00AA1135">
              <w:rPr>
                <w:rFonts w:cs="Arial"/>
                <w:sz w:val="14"/>
                <w:szCs w:val="14"/>
              </w:rPr>
              <w:t>RNF 008</w:t>
            </w:r>
          </w:p>
        </w:tc>
        <w:tc>
          <w:tcPr>
            <w:tcW w:w="667" w:type="dxa"/>
          </w:tcPr>
          <w:p w14:paraId="586F6383" w14:textId="52CCA957" w:rsidR="00C1404B" w:rsidRPr="00AA1135" w:rsidRDefault="00C1404B" w:rsidP="00C1404B">
            <w:pPr>
              <w:ind w:firstLine="0"/>
              <w:rPr>
                <w:rFonts w:cs="Arial"/>
                <w:sz w:val="14"/>
                <w:szCs w:val="14"/>
              </w:rPr>
            </w:pPr>
            <w:r w:rsidRPr="00AA1135">
              <w:rPr>
                <w:rFonts w:cs="Arial"/>
                <w:sz w:val="14"/>
                <w:szCs w:val="14"/>
              </w:rPr>
              <w:t>RNF 009</w:t>
            </w:r>
          </w:p>
        </w:tc>
        <w:tc>
          <w:tcPr>
            <w:tcW w:w="667" w:type="dxa"/>
          </w:tcPr>
          <w:p w14:paraId="4485D3F8" w14:textId="6AAE7442" w:rsidR="00C1404B" w:rsidRPr="00AA1135" w:rsidRDefault="00C1404B" w:rsidP="00C1404B">
            <w:pPr>
              <w:ind w:firstLine="0"/>
              <w:rPr>
                <w:rFonts w:cs="Arial"/>
                <w:sz w:val="14"/>
                <w:szCs w:val="14"/>
              </w:rPr>
            </w:pPr>
            <w:r w:rsidRPr="00AA1135">
              <w:rPr>
                <w:rFonts w:cs="Arial"/>
                <w:sz w:val="14"/>
                <w:szCs w:val="14"/>
              </w:rPr>
              <w:t>RNF 010</w:t>
            </w:r>
          </w:p>
        </w:tc>
        <w:tc>
          <w:tcPr>
            <w:tcW w:w="667" w:type="dxa"/>
          </w:tcPr>
          <w:p w14:paraId="2A6F322D" w14:textId="268EA994" w:rsidR="00C1404B" w:rsidRPr="00AA1135" w:rsidRDefault="00C1404B" w:rsidP="00C1404B">
            <w:pPr>
              <w:ind w:firstLine="0"/>
              <w:rPr>
                <w:rFonts w:cs="Arial"/>
                <w:sz w:val="14"/>
                <w:szCs w:val="14"/>
              </w:rPr>
            </w:pPr>
            <w:r w:rsidRPr="00AA1135">
              <w:rPr>
                <w:rFonts w:cs="Arial"/>
                <w:sz w:val="14"/>
                <w:szCs w:val="14"/>
              </w:rPr>
              <w:t>RNF 011</w:t>
            </w:r>
          </w:p>
        </w:tc>
        <w:tc>
          <w:tcPr>
            <w:tcW w:w="504" w:type="dxa"/>
          </w:tcPr>
          <w:p w14:paraId="064894ED" w14:textId="19776955" w:rsidR="00C1404B" w:rsidRPr="00AA1135" w:rsidRDefault="00C1404B" w:rsidP="00C1404B">
            <w:pPr>
              <w:ind w:firstLine="0"/>
              <w:rPr>
                <w:rFonts w:cs="Arial"/>
                <w:sz w:val="14"/>
                <w:szCs w:val="14"/>
              </w:rPr>
            </w:pPr>
            <w:r w:rsidRPr="00AA1135">
              <w:rPr>
                <w:rFonts w:cs="Arial"/>
                <w:sz w:val="14"/>
                <w:szCs w:val="14"/>
              </w:rPr>
              <w:t>RNF 012</w:t>
            </w:r>
          </w:p>
        </w:tc>
      </w:tr>
      <w:tr w:rsidR="00FF7BC3" w:rsidRPr="00B035D4" w14:paraId="62BD3185" w14:textId="2B5D0B28" w:rsidTr="00C24E9A">
        <w:tc>
          <w:tcPr>
            <w:tcW w:w="710" w:type="dxa"/>
          </w:tcPr>
          <w:p w14:paraId="62BD3180" w14:textId="60287219" w:rsidR="00FF7BC3" w:rsidRPr="00AA1135" w:rsidRDefault="00FF7BC3" w:rsidP="00FF7BC3">
            <w:pPr>
              <w:ind w:firstLine="0"/>
              <w:rPr>
                <w:rFonts w:cs="Arial"/>
                <w:sz w:val="14"/>
                <w:szCs w:val="14"/>
              </w:rPr>
            </w:pPr>
            <w:r w:rsidRPr="00AA1135">
              <w:rPr>
                <w:rFonts w:cs="Arial"/>
                <w:sz w:val="14"/>
                <w:szCs w:val="14"/>
              </w:rPr>
              <w:t>RF 001</w:t>
            </w:r>
          </w:p>
        </w:tc>
        <w:tc>
          <w:tcPr>
            <w:tcW w:w="786" w:type="dxa"/>
          </w:tcPr>
          <w:p w14:paraId="62BD3181" w14:textId="2E2D3A0B"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62BD3182" w14:textId="7BCC9425"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62BD3183" w14:textId="08576E1F" w:rsidR="00FF7BC3" w:rsidRPr="00AA1135" w:rsidRDefault="00FF7BC3" w:rsidP="00FF7BC3">
            <w:pPr>
              <w:ind w:firstLine="0"/>
              <w:jc w:val="center"/>
              <w:rPr>
                <w:rFonts w:cs="Arial"/>
                <w:sz w:val="14"/>
                <w:szCs w:val="14"/>
              </w:rPr>
            </w:pPr>
          </w:p>
        </w:tc>
        <w:tc>
          <w:tcPr>
            <w:tcW w:w="794" w:type="dxa"/>
          </w:tcPr>
          <w:p w14:paraId="62BD3184" w14:textId="67B0A274"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4CFB9227" w14:textId="76E01253" w:rsidR="00FF7BC3" w:rsidRPr="00AA1135" w:rsidRDefault="00C740CA" w:rsidP="00FF7BC3">
            <w:pPr>
              <w:ind w:firstLine="0"/>
              <w:jc w:val="center"/>
              <w:rPr>
                <w:rFonts w:cs="Arial"/>
                <w:sz w:val="14"/>
                <w:szCs w:val="14"/>
              </w:rPr>
            </w:pPr>
            <w:r>
              <w:rPr>
                <w:rFonts w:cs="Arial"/>
                <w:sz w:val="14"/>
                <w:szCs w:val="14"/>
              </w:rPr>
              <w:t>X</w:t>
            </w:r>
          </w:p>
        </w:tc>
        <w:tc>
          <w:tcPr>
            <w:tcW w:w="678" w:type="dxa"/>
          </w:tcPr>
          <w:p w14:paraId="08401934" w14:textId="6BD6F07E"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7DEF8CFC" w14:textId="77777777" w:rsidR="00FF7BC3" w:rsidRPr="00AA1135" w:rsidRDefault="00FF7BC3" w:rsidP="00FF7BC3">
            <w:pPr>
              <w:ind w:firstLine="0"/>
              <w:jc w:val="center"/>
              <w:rPr>
                <w:rFonts w:cs="Arial"/>
                <w:sz w:val="14"/>
                <w:szCs w:val="14"/>
              </w:rPr>
            </w:pPr>
          </w:p>
        </w:tc>
        <w:tc>
          <w:tcPr>
            <w:tcW w:w="667" w:type="dxa"/>
          </w:tcPr>
          <w:p w14:paraId="3051F48C" w14:textId="77777777" w:rsidR="00FF7BC3" w:rsidRPr="00AA1135" w:rsidRDefault="00FF7BC3" w:rsidP="00FF7BC3">
            <w:pPr>
              <w:ind w:firstLine="0"/>
              <w:jc w:val="center"/>
              <w:rPr>
                <w:rFonts w:cs="Arial"/>
                <w:sz w:val="14"/>
                <w:szCs w:val="14"/>
              </w:rPr>
            </w:pPr>
          </w:p>
        </w:tc>
        <w:tc>
          <w:tcPr>
            <w:tcW w:w="667" w:type="dxa"/>
          </w:tcPr>
          <w:p w14:paraId="35E4AAFA" w14:textId="77777777" w:rsidR="00FF7BC3" w:rsidRPr="00AA1135" w:rsidRDefault="00FF7BC3" w:rsidP="00FF7BC3">
            <w:pPr>
              <w:ind w:firstLine="0"/>
              <w:jc w:val="center"/>
              <w:rPr>
                <w:rFonts w:cs="Arial"/>
                <w:sz w:val="14"/>
                <w:szCs w:val="14"/>
              </w:rPr>
            </w:pPr>
          </w:p>
        </w:tc>
        <w:tc>
          <w:tcPr>
            <w:tcW w:w="667" w:type="dxa"/>
          </w:tcPr>
          <w:p w14:paraId="3B551DAE" w14:textId="77777777" w:rsidR="00FF7BC3" w:rsidRPr="00AA1135" w:rsidRDefault="00FF7BC3" w:rsidP="00FF7BC3">
            <w:pPr>
              <w:ind w:firstLine="0"/>
              <w:jc w:val="center"/>
              <w:rPr>
                <w:rFonts w:cs="Arial"/>
                <w:sz w:val="14"/>
                <w:szCs w:val="14"/>
              </w:rPr>
            </w:pPr>
          </w:p>
        </w:tc>
        <w:tc>
          <w:tcPr>
            <w:tcW w:w="667" w:type="dxa"/>
          </w:tcPr>
          <w:p w14:paraId="0F5EC0CA" w14:textId="77777777" w:rsidR="00FF7BC3" w:rsidRPr="00AA1135" w:rsidRDefault="00FF7BC3" w:rsidP="00FF7BC3">
            <w:pPr>
              <w:ind w:firstLine="0"/>
              <w:jc w:val="center"/>
              <w:rPr>
                <w:rFonts w:cs="Arial"/>
                <w:sz w:val="14"/>
                <w:szCs w:val="14"/>
              </w:rPr>
            </w:pPr>
          </w:p>
        </w:tc>
        <w:tc>
          <w:tcPr>
            <w:tcW w:w="504" w:type="dxa"/>
          </w:tcPr>
          <w:p w14:paraId="2B81B701" w14:textId="77777777" w:rsidR="00FF7BC3" w:rsidRPr="00AA1135" w:rsidRDefault="00FF7BC3" w:rsidP="00FF7BC3">
            <w:pPr>
              <w:ind w:firstLine="0"/>
              <w:jc w:val="center"/>
              <w:rPr>
                <w:rFonts w:cs="Arial"/>
                <w:sz w:val="14"/>
                <w:szCs w:val="14"/>
              </w:rPr>
            </w:pPr>
          </w:p>
        </w:tc>
      </w:tr>
      <w:tr w:rsidR="00FF7BC3" w:rsidRPr="00B035D4" w14:paraId="62BD318B" w14:textId="067E50DD" w:rsidTr="00C24E9A">
        <w:tc>
          <w:tcPr>
            <w:tcW w:w="710" w:type="dxa"/>
          </w:tcPr>
          <w:p w14:paraId="62BD3186" w14:textId="0AAE02C6" w:rsidR="00FF7BC3" w:rsidRPr="00AA1135" w:rsidRDefault="00FF7BC3" w:rsidP="00FF7BC3">
            <w:pPr>
              <w:ind w:firstLine="0"/>
              <w:rPr>
                <w:rFonts w:cs="Arial"/>
                <w:sz w:val="14"/>
                <w:szCs w:val="14"/>
              </w:rPr>
            </w:pPr>
            <w:r w:rsidRPr="00AA1135">
              <w:rPr>
                <w:rFonts w:cs="Arial"/>
                <w:sz w:val="14"/>
                <w:szCs w:val="14"/>
              </w:rPr>
              <w:t>RF 002</w:t>
            </w:r>
          </w:p>
        </w:tc>
        <w:tc>
          <w:tcPr>
            <w:tcW w:w="786" w:type="dxa"/>
          </w:tcPr>
          <w:p w14:paraId="62BD3187" w14:textId="18188480"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62BD3188" w14:textId="725C4959"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62BD3189" w14:textId="1D2851F6" w:rsidR="00FF7BC3" w:rsidRPr="00AA1135" w:rsidRDefault="00FF7BC3" w:rsidP="00FF7BC3">
            <w:pPr>
              <w:ind w:firstLine="0"/>
              <w:jc w:val="center"/>
              <w:rPr>
                <w:rFonts w:cs="Arial"/>
                <w:sz w:val="14"/>
                <w:szCs w:val="14"/>
              </w:rPr>
            </w:pPr>
          </w:p>
        </w:tc>
        <w:tc>
          <w:tcPr>
            <w:tcW w:w="794" w:type="dxa"/>
          </w:tcPr>
          <w:p w14:paraId="62BD318A" w14:textId="7E5523FD"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7867559C" w14:textId="39B7E581" w:rsidR="00FF7BC3" w:rsidRPr="00AA1135" w:rsidRDefault="00826C62" w:rsidP="00FF7BC3">
            <w:pPr>
              <w:ind w:firstLine="0"/>
              <w:jc w:val="center"/>
              <w:rPr>
                <w:rFonts w:cs="Arial"/>
                <w:sz w:val="14"/>
                <w:szCs w:val="14"/>
              </w:rPr>
            </w:pPr>
            <w:r>
              <w:rPr>
                <w:rFonts w:cs="Arial"/>
                <w:sz w:val="14"/>
                <w:szCs w:val="14"/>
              </w:rPr>
              <w:t>X</w:t>
            </w:r>
          </w:p>
        </w:tc>
        <w:tc>
          <w:tcPr>
            <w:tcW w:w="678" w:type="dxa"/>
          </w:tcPr>
          <w:p w14:paraId="6411A18F" w14:textId="2FD5095C"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58583F91" w14:textId="77777777" w:rsidR="00FF7BC3" w:rsidRPr="00AA1135" w:rsidRDefault="00FF7BC3" w:rsidP="00FF7BC3">
            <w:pPr>
              <w:ind w:firstLine="0"/>
              <w:jc w:val="center"/>
              <w:rPr>
                <w:rFonts w:cs="Arial"/>
                <w:sz w:val="14"/>
                <w:szCs w:val="14"/>
              </w:rPr>
            </w:pPr>
          </w:p>
        </w:tc>
        <w:tc>
          <w:tcPr>
            <w:tcW w:w="667" w:type="dxa"/>
          </w:tcPr>
          <w:p w14:paraId="5F64D785" w14:textId="77777777" w:rsidR="00FF7BC3" w:rsidRPr="00AA1135" w:rsidRDefault="00FF7BC3" w:rsidP="00FF7BC3">
            <w:pPr>
              <w:ind w:firstLine="0"/>
              <w:jc w:val="center"/>
              <w:rPr>
                <w:rFonts w:cs="Arial"/>
                <w:sz w:val="14"/>
                <w:szCs w:val="14"/>
              </w:rPr>
            </w:pPr>
          </w:p>
        </w:tc>
        <w:tc>
          <w:tcPr>
            <w:tcW w:w="667" w:type="dxa"/>
          </w:tcPr>
          <w:p w14:paraId="7A6AF445" w14:textId="77777777" w:rsidR="00FF7BC3" w:rsidRPr="00AA1135" w:rsidRDefault="00FF7BC3" w:rsidP="00FF7BC3">
            <w:pPr>
              <w:ind w:firstLine="0"/>
              <w:jc w:val="center"/>
              <w:rPr>
                <w:rFonts w:cs="Arial"/>
                <w:sz w:val="14"/>
                <w:szCs w:val="14"/>
              </w:rPr>
            </w:pPr>
          </w:p>
        </w:tc>
        <w:tc>
          <w:tcPr>
            <w:tcW w:w="667" w:type="dxa"/>
          </w:tcPr>
          <w:p w14:paraId="4850B5DB" w14:textId="77777777" w:rsidR="00FF7BC3" w:rsidRPr="00AA1135" w:rsidRDefault="00FF7BC3" w:rsidP="00FF7BC3">
            <w:pPr>
              <w:ind w:firstLine="0"/>
              <w:jc w:val="center"/>
              <w:rPr>
                <w:rFonts w:cs="Arial"/>
                <w:sz w:val="14"/>
                <w:szCs w:val="14"/>
              </w:rPr>
            </w:pPr>
          </w:p>
        </w:tc>
        <w:tc>
          <w:tcPr>
            <w:tcW w:w="667" w:type="dxa"/>
          </w:tcPr>
          <w:p w14:paraId="6D908DCB" w14:textId="77777777" w:rsidR="00FF7BC3" w:rsidRPr="00AA1135" w:rsidRDefault="00FF7BC3" w:rsidP="00FF7BC3">
            <w:pPr>
              <w:ind w:firstLine="0"/>
              <w:jc w:val="center"/>
              <w:rPr>
                <w:rFonts w:cs="Arial"/>
                <w:sz w:val="14"/>
                <w:szCs w:val="14"/>
              </w:rPr>
            </w:pPr>
          </w:p>
        </w:tc>
        <w:tc>
          <w:tcPr>
            <w:tcW w:w="504" w:type="dxa"/>
          </w:tcPr>
          <w:p w14:paraId="36F0ECDA" w14:textId="77777777" w:rsidR="00FF7BC3" w:rsidRPr="00AA1135" w:rsidRDefault="00FF7BC3" w:rsidP="00FF7BC3">
            <w:pPr>
              <w:ind w:firstLine="0"/>
              <w:jc w:val="center"/>
              <w:rPr>
                <w:rFonts w:cs="Arial"/>
                <w:sz w:val="14"/>
                <w:szCs w:val="14"/>
              </w:rPr>
            </w:pPr>
          </w:p>
        </w:tc>
      </w:tr>
      <w:tr w:rsidR="00FF7BC3" w:rsidRPr="00B035D4" w14:paraId="62BD3191" w14:textId="39195A6B" w:rsidTr="00C24E9A">
        <w:tc>
          <w:tcPr>
            <w:tcW w:w="710" w:type="dxa"/>
          </w:tcPr>
          <w:p w14:paraId="62BD318C" w14:textId="50AD29AA" w:rsidR="00FF7BC3" w:rsidRPr="00AA1135" w:rsidRDefault="00FF7BC3" w:rsidP="00FF7BC3">
            <w:pPr>
              <w:ind w:firstLine="0"/>
              <w:rPr>
                <w:rFonts w:cs="Arial"/>
                <w:sz w:val="14"/>
                <w:szCs w:val="14"/>
              </w:rPr>
            </w:pPr>
            <w:r w:rsidRPr="00AA1135">
              <w:rPr>
                <w:rFonts w:cs="Arial"/>
                <w:sz w:val="14"/>
                <w:szCs w:val="14"/>
              </w:rPr>
              <w:t>RF 003</w:t>
            </w:r>
          </w:p>
        </w:tc>
        <w:tc>
          <w:tcPr>
            <w:tcW w:w="786" w:type="dxa"/>
          </w:tcPr>
          <w:p w14:paraId="62BD318D" w14:textId="7F9FE76E"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62BD318E" w14:textId="5976C98D"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62BD318F" w14:textId="2EDD14C6" w:rsidR="00FF7BC3" w:rsidRPr="00AA1135" w:rsidRDefault="00FF7BC3" w:rsidP="00FF7BC3">
            <w:pPr>
              <w:ind w:firstLine="0"/>
              <w:jc w:val="center"/>
              <w:rPr>
                <w:rFonts w:cs="Arial"/>
                <w:sz w:val="14"/>
                <w:szCs w:val="14"/>
              </w:rPr>
            </w:pPr>
          </w:p>
        </w:tc>
        <w:tc>
          <w:tcPr>
            <w:tcW w:w="794" w:type="dxa"/>
          </w:tcPr>
          <w:p w14:paraId="62BD3190" w14:textId="235297AC"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1977E03B" w14:textId="7E760DA3" w:rsidR="00FF7BC3" w:rsidRPr="00AA1135" w:rsidRDefault="0055534D" w:rsidP="00FF7BC3">
            <w:pPr>
              <w:ind w:firstLine="0"/>
              <w:jc w:val="center"/>
              <w:rPr>
                <w:rFonts w:cs="Arial"/>
                <w:sz w:val="14"/>
                <w:szCs w:val="14"/>
              </w:rPr>
            </w:pPr>
            <w:r>
              <w:rPr>
                <w:rFonts w:cs="Arial"/>
                <w:sz w:val="14"/>
                <w:szCs w:val="14"/>
              </w:rPr>
              <w:t>X</w:t>
            </w:r>
          </w:p>
        </w:tc>
        <w:tc>
          <w:tcPr>
            <w:tcW w:w="678" w:type="dxa"/>
          </w:tcPr>
          <w:p w14:paraId="4DA3F3D7" w14:textId="1AD4E45E"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7F5E0161" w14:textId="77777777" w:rsidR="00FF7BC3" w:rsidRPr="00AA1135" w:rsidRDefault="00FF7BC3" w:rsidP="00FF7BC3">
            <w:pPr>
              <w:ind w:firstLine="0"/>
              <w:jc w:val="center"/>
              <w:rPr>
                <w:rFonts w:cs="Arial"/>
                <w:sz w:val="14"/>
                <w:szCs w:val="14"/>
              </w:rPr>
            </w:pPr>
          </w:p>
        </w:tc>
        <w:tc>
          <w:tcPr>
            <w:tcW w:w="667" w:type="dxa"/>
          </w:tcPr>
          <w:p w14:paraId="65A6DF3B" w14:textId="77777777" w:rsidR="00FF7BC3" w:rsidRPr="00AA1135" w:rsidRDefault="00FF7BC3" w:rsidP="00FF7BC3">
            <w:pPr>
              <w:ind w:firstLine="0"/>
              <w:jc w:val="center"/>
              <w:rPr>
                <w:rFonts w:cs="Arial"/>
                <w:sz w:val="14"/>
                <w:szCs w:val="14"/>
              </w:rPr>
            </w:pPr>
          </w:p>
        </w:tc>
        <w:tc>
          <w:tcPr>
            <w:tcW w:w="667" w:type="dxa"/>
          </w:tcPr>
          <w:p w14:paraId="4467C422" w14:textId="77777777" w:rsidR="00FF7BC3" w:rsidRPr="00AA1135" w:rsidRDefault="00FF7BC3" w:rsidP="00FF7BC3">
            <w:pPr>
              <w:ind w:firstLine="0"/>
              <w:jc w:val="center"/>
              <w:rPr>
                <w:rFonts w:cs="Arial"/>
                <w:sz w:val="14"/>
                <w:szCs w:val="14"/>
              </w:rPr>
            </w:pPr>
          </w:p>
        </w:tc>
        <w:tc>
          <w:tcPr>
            <w:tcW w:w="667" w:type="dxa"/>
          </w:tcPr>
          <w:p w14:paraId="487E4B29" w14:textId="77777777" w:rsidR="00FF7BC3" w:rsidRPr="00AA1135" w:rsidRDefault="00FF7BC3" w:rsidP="00FF7BC3">
            <w:pPr>
              <w:ind w:firstLine="0"/>
              <w:jc w:val="center"/>
              <w:rPr>
                <w:rFonts w:cs="Arial"/>
                <w:sz w:val="14"/>
                <w:szCs w:val="14"/>
              </w:rPr>
            </w:pPr>
          </w:p>
        </w:tc>
        <w:tc>
          <w:tcPr>
            <w:tcW w:w="667" w:type="dxa"/>
          </w:tcPr>
          <w:p w14:paraId="76BC9909" w14:textId="77777777" w:rsidR="00FF7BC3" w:rsidRPr="00AA1135" w:rsidRDefault="00FF7BC3" w:rsidP="00FF7BC3">
            <w:pPr>
              <w:ind w:firstLine="0"/>
              <w:jc w:val="center"/>
              <w:rPr>
                <w:rFonts w:cs="Arial"/>
                <w:sz w:val="14"/>
                <w:szCs w:val="14"/>
              </w:rPr>
            </w:pPr>
          </w:p>
        </w:tc>
        <w:tc>
          <w:tcPr>
            <w:tcW w:w="504" w:type="dxa"/>
          </w:tcPr>
          <w:p w14:paraId="1CAE9683" w14:textId="77777777" w:rsidR="00FF7BC3" w:rsidRPr="00AA1135" w:rsidRDefault="00FF7BC3" w:rsidP="00FF7BC3">
            <w:pPr>
              <w:ind w:firstLine="0"/>
              <w:jc w:val="center"/>
              <w:rPr>
                <w:rFonts w:cs="Arial"/>
                <w:sz w:val="14"/>
                <w:szCs w:val="14"/>
              </w:rPr>
            </w:pPr>
          </w:p>
        </w:tc>
      </w:tr>
      <w:tr w:rsidR="00FF7BC3" w:rsidRPr="00B035D4" w14:paraId="62BD3197" w14:textId="32EDD819" w:rsidTr="00C24E9A">
        <w:tc>
          <w:tcPr>
            <w:tcW w:w="710" w:type="dxa"/>
          </w:tcPr>
          <w:p w14:paraId="62BD3192" w14:textId="43C69409" w:rsidR="00FF7BC3" w:rsidRPr="00AA1135" w:rsidRDefault="00FF7BC3" w:rsidP="00FF7BC3">
            <w:pPr>
              <w:ind w:firstLine="0"/>
              <w:rPr>
                <w:rFonts w:cs="Arial"/>
                <w:sz w:val="14"/>
                <w:szCs w:val="14"/>
              </w:rPr>
            </w:pPr>
            <w:r w:rsidRPr="00AA1135">
              <w:rPr>
                <w:rFonts w:cs="Arial"/>
                <w:sz w:val="14"/>
                <w:szCs w:val="14"/>
              </w:rPr>
              <w:t>RF 00</w:t>
            </w:r>
            <w:r>
              <w:rPr>
                <w:rFonts w:cs="Arial"/>
                <w:sz w:val="14"/>
                <w:szCs w:val="14"/>
              </w:rPr>
              <w:t>5</w:t>
            </w:r>
          </w:p>
        </w:tc>
        <w:tc>
          <w:tcPr>
            <w:tcW w:w="786" w:type="dxa"/>
          </w:tcPr>
          <w:p w14:paraId="62BD3193" w14:textId="347E6B5C"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62BD3194" w14:textId="3D1F078E"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62BD3195" w14:textId="7272B190" w:rsidR="00FF7BC3" w:rsidRPr="00AA1135" w:rsidRDefault="00FF7BC3" w:rsidP="00FF7BC3">
            <w:pPr>
              <w:ind w:firstLine="0"/>
              <w:jc w:val="center"/>
              <w:rPr>
                <w:rFonts w:cs="Arial"/>
                <w:sz w:val="14"/>
                <w:szCs w:val="14"/>
              </w:rPr>
            </w:pPr>
          </w:p>
        </w:tc>
        <w:tc>
          <w:tcPr>
            <w:tcW w:w="794" w:type="dxa"/>
          </w:tcPr>
          <w:p w14:paraId="62BD3196" w14:textId="32917794"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1E8518A0" w14:textId="3AEDDA75" w:rsidR="00FF7BC3" w:rsidRPr="00AA1135" w:rsidRDefault="00C73FF1" w:rsidP="00FF7BC3">
            <w:pPr>
              <w:ind w:firstLine="0"/>
              <w:jc w:val="center"/>
              <w:rPr>
                <w:rFonts w:cs="Arial"/>
                <w:sz w:val="14"/>
                <w:szCs w:val="14"/>
              </w:rPr>
            </w:pPr>
            <w:r>
              <w:rPr>
                <w:rFonts w:cs="Arial"/>
                <w:sz w:val="14"/>
                <w:szCs w:val="14"/>
              </w:rPr>
              <w:t>X</w:t>
            </w:r>
          </w:p>
        </w:tc>
        <w:tc>
          <w:tcPr>
            <w:tcW w:w="678" w:type="dxa"/>
          </w:tcPr>
          <w:p w14:paraId="4B15259A" w14:textId="7449AABC"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5C526428" w14:textId="77777777" w:rsidR="00FF7BC3" w:rsidRPr="00AA1135" w:rsidRDefault="00FF7BC3" w:rsidP="00FF7BC3">
            <w:pPr>
              <w:ind w:firstLine="0"/>
              <w:jc w:val="center"/>
              <w:rPr>
                <w:rFonts w:cs="Arial"/>
                <w:sz w:val="14"/>
                <w:szCs w:val="14"/>
              </w:rPr>
            </w:pPr>
          </w:p>
        </w:tc>
        <w:tc>
          <w:tcPr>
            <w:tcW w:w="667" w:type="dxa"/>
          </w:tcPr>
          <w:p w14:paraId="15AE4D6F" w14:textId="77777777" w:rsidR="00FF7BC3" w:rsidRPr="00AA1135" w:rsidRDefault="00FF7BC3" w:rsidP="00FF7BC3">
            <w:pPr>
              <w:ind w:firstLine="0"/>
              <w:jc w:val="center"/>
              <w:rPr>
                <w:rFonts w:cs="Arial"/>
                <w:sz w:val="14"/>
                <w:szCs w:val="14"/>
              </w:rPr>
            </w:pPr>
          </w:p>
        </w:tc>
        <w:tc>
          <w:tcPr>
            <w:tcW w:w="667" w:type="dxa"/>
          </w:tcPr>
          <w:p w14:paraId="535509D2" w14:textId="77777777" w:rsidR="00FF7BC3" w:rsidRPr="00AA1135" w:rsidRDefault="00FF7BC3" w:rsidP="00FF7BC3">
            <w:pPr>
              <w:ind w:firstLine="0"/>
              <w:jc w:val="center"/>
              <w:rPr>
                <w:rFonts w:cs="Arial"/>
                <w:sz w:val="14"/>
                <w:szCs w:val="14"/>
              </w:rPr>
            </w:pPr>
          </w:p>
        </w:tc>
        <w:tc>
          <w:tcPr>
            <w:tcW w:w="667" w:type="dxa"/>
          </w:tcPr>
          <w:p w14:paraId="1107DC63" w14:textId="77777777" w:rsidR="00FF7BC3" w:rsidRPr="00AA1135" w:rsidRDefault="00FF7BC3" w:rsidP="00FF7BC3">
            <w:pPr>
              <w:ind w:firstLine="0"/>
              <w:jc w:val="center"/>
              <w:rPr>
                <w:rFonts w:cs="Arial"/>
                <w:sz w:val="14"/>
                <w:szCs w:val="14"/>
              </w:rPr>
            </w:pPr>
          </w:p>
        </w:tc>
        <w:tc>
          <w:tcPr>
            <w:tcW w:w="667" w:type="dxa"/>
          </w:tcPr>
          <w:p w14:paraId="05742D92" w14:textId="77777777" w:rsidR="00FF7BC3" w:rsidRPr="00AA1135" w:rsidRDefault="00FF7BC3" w:rsidP="00FF7BC3">
            <w:pPr>
              <w:ind w:firstLine="0"/>
              <w:jc w:val="center"/>
              <w:rPr>
                <w:rFonts w:cs="Arial"/>
                <w:sz w:val="14"/>
                <w:szCs w:val="14"/>
              </w:rPr>
            </w:pPr>
          </w:p>
        </w:tc>
        <w:tc>
          <w:tcPr>
            <w:tcW w:w="504" w:type="dxa"/>
          </w:tcPr>
          <w:p w14:paraId="69880202" w14:textId="77777777" w:rsidR="00FF7BC3" w:rsidRPr="00AA1135" w:rsidRDefault="00FF7BC3" w:rsidP="00FF7BC3">
            <w:pPr>
              <w:ind w:firstLine="0"/>
              <w:jc w:val="center"/>
              <w:rPr>
                <w:rFonts w:cs="Arial"/>
                <w:sz w:val="14"/>
                <w:szCs w:val="14"/>
              </w:rPr>
            </w:pPr>
          </w:p>
        </w:tc>
      </w:tr>
      <w:tr w:rsidR="00FF7BC3" w:rsidRPr="00AA1135" w14:paraId="1D1732DC" w14:textId="77777777" w:rsidTr="00C90B0D">
        <w:tc>
          <w:tcPr>
            <w:tcW w:w="710" w:type="dxa"/>
          </w:tcPr>
          <w:p w14:paraId="4A5F3F05" w14:textId="4A8C2CBD" w:rsidR="00FF7BC3" w:rsidRPr="00AA1135" w:rsidRDefault="00FF7BC3" w:rsidP="00FF7BC3">
            <w:pPr>
              <w:ind w:firstLine="0"/>
              <w:rPr>
                <w:rFonts w:cs="Arial"/>
                <w:sz w:val="14"/>
                <w:szCs w:val="14"/>
              </w:rPr>
            </w:pPr>
            <w:r w:rsidRPr="00AA1135">
              <w:rPr>
                <w:rFonts w:cs="Arial"/>
                <w:sz w:val="14"/>
                <w:szCs w:val="14"/>
              </w:rPr>
              <w:t>RF 00</w:t>
            </w:r>
            <w:r>
              <w:rPr>
                <w:rFonts w:cs="Arial"/>
                <w:sz w:val="14"/>
                <w:szCs w:val="14"/>
              </w:rPr>
              <w:t>6</w:t>
            </w:r>
          </w:p>
        </w:tc>
        <w:tc>
          <w:tcPr>
            <w:tcW w:w="786" w:type="dxa"/>
          </w:tcPr>
          <w:p w14:paraId="43018B6B" w14:textId="70E980C2"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2D4E513A" w14:textId="6A71AA8D"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308EF13E" w14:textId="3512E603" w:rsidR="00FF7BC3" w:rsidRPr="00AA1135" w:rsidRDefault="00FF7BC3" w:rsidP="00FF7BC3">
            <w:pPr>
              <w:ind w:firstLine="0"/>
              <w:jc w:val="center"/>
              <w:rPr>
                <w:rFonts w:cs="Arial"/>
                <w:sz w:val="14"/>
                <w:szCs w:val="14"/>
              </w:rPr>
            </w:pPr>
          </w:p>
        </w:tc>
        <w:tc>
          <w:tcPr>
            <w:tcW w:w="794" w:type="dxa"/>
          </w:tcPr>
          <w:p w14:paraId="76C9A2D3" w14:textId="11A5374B"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3078678C" w14:textId="4588D203" w:rsidR="00FF7BC3" w:rsidRPr="00AA1135" w:rsidRDefault="00A867F9" w:rsidP="00FF7BC3">
            <w:pPr>
              <w:ind w:firstLine="0"/>
              <w:jc w:val="center"/>
              <w:rPr>
                <w:rFonts w:cs="Arial"/>
                <w:sz w:val="14"/>
                <w:szCs w:val="14"/>
              </w:rPr>
            </w:pPr>
            <w:r>
              <w:rPr>
                <w:rFonts w:cs="Arial"/>
                <w:sz w:val="14"/>
                <w:szCs w:val="14"/>
              </w:rPr>
              <w:t>X</w:t>
            </w:r>
          </w:p>
        </w:tc>
        <w:tc>
          <w:tcPr>
            <w:tcW w:w="678" w:type="dxa"/>
          </w:tcPr>
          <w:p w14:paraId="1629391C" w14:textId="4927DE2A"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46809314" w14:textId="77777777" w:rsidR="00FF7BC3" w:rsidRPr="00AA1135" w:rsidRDefault="00FF7BC3" w:rsidP="00FF7BC3">
            <w:pPr>
              <w:ind w:firstLine="0"/>
              <w:jc w:val="center"/>
              <w:rPr>
                <w:rFonts w:cs="Arial"/>
                <w:sz w:val="14"/>
                <w:szCs w:val="14"/>
              </w:rPr>
            </w:pPr>
          </w:p>
        </w:tc>
        <w:tc>
          <w:tcPr>
            <w:tcW w:w="667" w:type="dxa"/>
          </w:tcPr>
          <w:p w14:paraId="4D97510A" w14:textId="77777777" w:rsidR="00FF7BC3" w:rsidRPr="00AA1135" w:rsidRDefault="00FF7BC3" w:rsidP="00FF7BC3">
            <w:pPr>
              <w:ind w:firstLine="0"/>
              <w:jc w:val="center"/>
              <w:rPr>
                <w:rFonts w:cs="Arial"/>
                <w:sz w:val="14"/>
                <w:szCs w:val="14"/>
              </w:rPr>
            </w:pPr>
          </w:p>
        </w:tc>
        <w:tc>
          <w:tcPr>
            <w:tcW w:w="667" w:type="dxa"/>
          </w:tcPr>
          <w:p w14:paraId="410CC041" w14:textId="77777777" w:rsidR="00FF7BC3" w:rsidRPr="00AA1135" w:rsidRDefault="00FF7BC3" w:rsidP="00FF7BC3">
            <w:pPr>
              <w:ind w:firstLine="0"/>
              <w:jc w:val="center"/>
              <w:rPr>
                <w:rFonts w:cs="Arial"/>
                <w:sz w:val="14"/>
                <w:szCs w:val="14"/>
              </w:rPr>
            </w:pPr>
          </w:p>
        </w:tc>
        <w:tc>
          <w:tcPr>
            <w:tcW w:w="667" w:type="dxa"/>
          </w:tcPr>
          <w:p w14:paraId="21384C5D" w14:textId="77777777" w:rsidR="00FF7BC3" w:rsidRPr="00AA1135" w:rsidRDefault="00FF7BC3" w:rsidP="00FF7BC3">
            <w:pPr>
              <w:ind w:firstLine="0"/>
              <w:jc w:val="center"/>
              <w:rPr>
                <w:rFonts w:cs="Arial"/>
                <w:sz w:val="14"/>
                <w:szCs w:val="14"/>
              </w:rPr>
            </w:pPr>
          </w:p>
        </w:tc>
        <w:tc>
          <w:tcPr>
            <w:tcW w:w="667" w:type="dxa"/>
          </w:tcPr>
          <w:p w14:paraId="07D661F5" w14:textId="77777777" w:rsidR="00FF7BC3" w:rsidRPr="00AA1135" w:rsidRDefault="00FF7BC3" w:rsidP="00FF7BC3">
            <w:pPr>
              <w:ind w:firstLine="0"/>
              <w:jc w:val="center"/>
              <w:rPr>
                <w:rFonts w:cs="Arial"/>
                <w:sz w:val="14"/>
                <w:szCs w:val="14"/>
              </w:rPr>
            </w:pPr>
          </w:p>
        </w:tc>
        <w:tc>
          <w:tcPr>
            <w:tcW w:w="504" w:type="dxa"/>
          </w:tcPr>
          <w:p w14:paraId="4678A322" w14:textId="77777777" w:rsidR="00FF7BC3" w:rsidRPr="00AA1135" w:rsidRDefault="00FF7BC3" w:rsidP="00FF7BC3">
            <w:pPr>
              <w:ind w:firstLine="0"/>
              <w:jc w:val="center"/>
              <w:rPr>
                <w:rFonts w:cs="Arial"/>
                <w:sz w:val="14"/>
                <w:szCs w:val="14"/>
              </w:rPr>
            </w:pPr>
          </w:p>
        </w:tc>
      </w:tr>
      <w:tr w:rsidR="00FF7BC3" w:rsidRPr="00AA1135" w14:paraId="366B5E69" w14:textId="77777777" w:rsidTr="007679DF">
        <w:tc>
          <w:tcPr>
            <w:tcW w:w="710" w:type="dxa"/>
          </w:tcPr>
          <w:p w14:paraId="3D606D56" w14:textId="6DDCCB88" w:rsidR="00FF7BC3" w:rsidRPr="00AA1135" w:rsidRDefault="00FF7BC3" w:rsidP="00FF7BC3">
            <w:pPr>
              <w:ind w:firstLine="0"/>
              <w:rPr>
                <w:rFonts w:cs="Arial"/>
                <w:sz w:val="14"/>
                <w:szCs w:val="14"/>
              </w:rPr>
            </w:pPr>
            <w:r w:rsidRPr="00AA1135">
              <w:rPr>
                <w:rFonts w:cs="Arial"/>
                <w:sz w:val="14"/>
                <w:szCs w:val="14"/>
              </w:rPr>
              <w:t>RF 00</w:t>
            </w:r>
            <w:r>
              <w:rPr>
                <w:rFonts w:cs="Arial"/>
                <w:sz w:val="14"/>
                <w:szCs w:val="14"/>
              </w:rPr>
              <w:t>7</w:t>
            </w:r>
          </w:p>
        </w:tc>
        <w:tc>
          <w:tcPr>
            <w:tcW w:w="786" w:type="dxa"/>
          </w:tcPr>
          <w:p w14:paraId="374F612C" w14:textId="48FD9899"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7B4FA228" w14:textId="25A8C681"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390CDC2E" w14:textId="310ECEF1" w:rsidR="00FF7BC3" w:rsidRPr="00AA1135" w:rsidRDefault="00FF7BC3" w:rsidP="00FF7BC3">
            <w:pPr>
              <w:ind w:firstLine="0"/>
              <w:jc w:val="center"/>
              <w:rPr>
                <w:rFonts w:cs="Arial"/>
                <w:sz w:val="14"/>
                <w:szCs w:val="14"/>
              </w:rPr>
            </w:pPr>
          </w:p>
        </w:tc>
        <w:tc>
          <w:tcPr>
            <w:tcW w:w="794" w:type="dxa"/>
          </w:tcPr>
          <w:p w14:paraId="3D67B018" w14:textId="0A46F983"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4DDB6B53" w14:textId="31788E4A" w:rsidR="00FF7BC3" w:rsidRPr="00AA1135" w:rsidRDefault="00C7364F" w:rsidP="00FF7BC3">
            <w:pPr>
              <w:ind w:firstLine="0"/>
              <w:jc w:val="center"/>
              <w:rPr>
                <w:rFonts w:cs="Arial"/>
                <w:sz w:val="14"/>
                <w:szCs w:val="14"/>
              </w:rPr>
            </w:pPr>
            <w:r>
              <w:rPr>
                <w:rFonts w:cs="Arial"/>
                <w:sz w:val="14"/>
                <w:szCs w:val="14"/>
              </w:rPr>
              <w:t>X</w:t>
            </w:r>
          </w:p>
        </w:tc>
        <w:tc>
          <w:tcPr>
            <w:tcW w:w="678" w:type="dxa"/>
          </w:tcPr>
          <w:p w14:paraId="75B12A7D" w14:textId="1982D271"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28B7E75C" w14:textId="77777777" w:rsidR="00FF7BC3" w:rsidRPr="00AA1135" w:rsidRDefault="00FF7BC3" w:rsidP="00FF7BC3">
            <w:pPr>
              <w:ind w:firstLine="0"/>
              <w:jc w:val="center"/>
              <w:rPr>
                <w:rFonts w:cs="Arial"/>
                <w:sz w:val="14"/>
                <w:szCs w:val="14"/>
              </w:rPr>
            </w:pPr>
          </w:p>
        </w:tc>
        <w:tc>
          <w:tcPr>
            <w:tcW w:w="667" w:type="dxa"/>
          </w:tcPr>
          <w:p w14:paraId="32338845" w14:textId="77777777" w:rsidR="00FF7BC3" w:rsidRPr="00AA1135" w:rsidRDefault="00FF7BC3" w:rsidP="00FF7BC3">
            <w:pPr>
              <w:ind w:firstLine="0"/>
              <w:jc w:val="center"/>
              <w:rPr>
                <w:rFonts w:cs="Arial"/>
                <w:sz w:val="14"/>
                <w:szCs w:val="14"/>
              </w:rPr>
            </w:pPr>
          </w:p>
        </w:tc>
        <w:tc>
          <w:tcPr>
            <w:tcW w:w="667" w:type="dxa"/>
          </w:tcPr>
          <w:p w14:paraId="7DFF7C5B" w14:textId="77777777" w:rsidR="00FF7BC3" w:rsidRPr="00AA1135" w:rsidRDefault="00FF7BC3" w:rsidP="00FF7BC3">
            <w:pPr>
              <w:ind w:firstLine="0"/>
              <w:jc w:val="center"/>
              <w:rPr>
                <w:rFonts w:cs="Arial"/>
                <w:sz w:val="14"/>
                <w:szCs w:val="14"/>
              </w:rPr>
            </w:pPr>
          </w:p>
        </w:tc>
        <w:tc>
          <w:tcPr>
            <w:tcW w:w="667" w:type="dxa"/>
          </w:tcPr>
          <w:p w14:paraId="4D529F3A" w14:textId="77777777" w:rsidR="00FF7BC3" w:rsidRPr="00AA1135" w:rsidRDefault="00FF7BC3" w:rsidP="00FF7BC3">
            <w:pPr>
              <w:ind w:firstLine="0"/>
              <w:jc w:val="center"/>
              <w:rPr>
                <w:rFonts w:cs="Arial"/>
                <w:sz w:val="14"/>
                <w:szCs w:val="14"/>
              </w:rPr>
            </w:pPr>
          </w:p>
        </w:tc>
        <w:tc>
          <w:tcPr>
            <w:tcW w:w="667" w:type="dxa"/>
          </w:tcPr>
          <w:p w14:paraId="75B34AC2" w14:textId="77777777" w:rsidR="00FF7BC3" w:rsidRPr="00AA1135" w:rsidRDefault="00FF7BC3" w:rsidP="00FF7BC3">
            <w:pPr>
              <w:ind w:firstLine="0"/>
              <w:jc w:val="center"/>
              <w:rPr>
                <w:rFonts w:cs="Arial"/>
                <w:sz w:val="14"/>
                <w:szCs w:val="14"/>
              </w:rPr>
            </w:pPr>
          </w:p>
        </w:tc>
        <w:tc>
          <w:tcPr>
            <w:tcW w:w="504" w:type="dxa"/>
          </w:tcPr>
          <w:p w14:paraId="7A47FABF" w14:textId="77777777" w:rsidR="00FF7BC3" w:rsidRPr="00AA1135" w:rsidRDefault="00FF7BC3" w:rsidP="00FF7BC3">
            <w:pPr>
              <w:ind w:firstLine="0"/>
              <w:jc w:val="center"/>
              <w:rPr>
                <w:rFonts w:cs="Arial"/>
                <w:sz w:val="14"/>
                <w:szCs w:val="14"/>
              </w:rPr>
            </w:pPr>
          </w:p>
        </w:tc>
      </w:tr>
      <w:tr w:rsidR="00FF7BC3" w:rsidRPr="00AA1135" w14:paraId="0E72156D" w14:textId="77777777" w:rsidTr="007679DF">
        <w:tc>
          <w:tcPr>
            <w:tcW w:w="710" w:type="dxa"/>
          </w:tcPr>
          <w:p w14:paraId="5011A0B6" w14:textId="22A2E0E8" w:rsidR="00FF7BC3" w:rsidRPr="00AA1135" w:rsidRDefault="00FF7BC3" w:rsidP="00FF7BC3">
            <w:pPr>
              <w:ind w:firstLine="0"/>
              <w:rPr>
                <w:rFonts w:cs="Arial"/>
                <w:sz w:val="14"/>
                <w:szCs w:val="14"/>
              </w:rPr>
            </w:pPr>
            <w:r w:rsidRPr="00AA1135">
              <w:rPr>
                <w:rFonts w:cs="Arial"/>
                <w:sz w:val="14"/>
                <w:szCs w:val="14"/>
              </w:rPr>
              <w:t>RF 00</w:t>
            </w:r>
            <w:r>
              <w:rPr>
                <w:rFonts w:cs="Arial"/>
                <w:sz w:val="14"/>
                <w:szCs w:val="14"/>
              </w:rPr>
              <w:t>8</w:t>
            </w:r>
          </w:p>
        </w:tc>
        <w:tc>
          <w:tcPr>
            <w:tcW w:w="786" w:type="dxa"/>
          </w:tcPr>
          <w:p w14:paraId="4F4F334B" w14:textId="43D404D1"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2C6FA189" w14:textId="56D41030"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5194BDB7" w14:textId="2025C2D4" w:rsidR="00FF7BC3" w:rsidRPr="00AA1135" w:rsidRDefault="00FF7BC3" w:rsidP="00FF7BC3">
            <w:pPr>
              <w:ind w:firstLine="0"/>
              <w:jc w:val="center"/>
              <w:rPr>
                <w:rFonts w:cs="Arial"/>
                <w:sz w:val="14"/>
                <w:szCs w:val="14"/>
              </w:rPr>
            </w:pPr>
          </w:p>
        </w:tc>
        <w:tc>
          <w:tcPr>
            <w:tcW w:w="794" w:type="dxa"/>
          </w:tcPr>
          <w:p w14:paraId="523EF11E" w14:textId="5FDED215"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53B4EB5B" w14:textId="33604603" w:rsidR="00FF7BC3" w:rsidRPr="00AA1135" w:rsidRDefault="00B717AE" w:rsidP="00FF7BC3">
            <w:pPr>
              <w:ind w:firstLine="0"/>
              <w:jc w:val="center"/>
              <w:rPr>
                <w:rFonts w:cs="Arial"/>
                <w:sz w:val="14"/>
                <w:szCs w:val="14"/>
              </w:rPr>
            </w:pPr>
            <w:r>
              <w:rPr>
                <w:rFonts w:cs="Arial"/>
                <w:sz w:val="14"/>
                <w:szCs w:val="14"/>
              </w:rPr>
              <w:t>X</w:t>
            </w:r>
          </w:p>
        </w:tc>
        <w:tc>
          <w:tcPr>
            <w:tcW w:w="678" w:type="dxa"/>
          </w:tcPr>
          <w:p w14:paraId="5EB5EBA2" w14:textId="4AD00314"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041D7D12" w14:textId="77777777" w:rsidR="00FF7BC3" w:rsidRPr="00AA1135" w:rsidRDefault="00FF7BC3" w:rsidP="00FF7BC3">
            <w:pPr>
              <w:ind w:firstLine="0"/>
              <w:jc w:val="center"/>
              <w:rPr>
                <w:rFonts w:cs="Arial"/>
                <w:sz w:val="14"/>
                <w:szCs w:val="14"/>
              </w:rPr>
            </w:pPr>
          </w:p>
        </w:tc>
        <w:tc>
          <w:tcPr>
            <w:tcW w:w="667" w:type="dxa"/>
          </w:tcPr>
          <w:p w14:paraId="7A53DF7F" w14:textId="77777777" w:rsidR="00FF7BC3" w:rsidRPr="00AA1135" w:rsidRDefault="00FF7BC3" w:rsidP="00FF7BC3">
            <w:pPr>
              <w:ind w:firstLine="0"/>
              <w:jc w:val="center"/>
              <w:rPr>
                <w:rFonts w:cs="Arial"/>
                <w:sz w:val="14"/>
                <w:szCs w:val="14"/>
              </w:rPr>
            </w:pPr>
          </w:p>
        </w:tc>
        <w:tc>
          <w:tcPr>
            <w:tcW w:w="667" w:type="dxa"/>
          </w:tcPr>
          <w:p w14:paraId="7EB201AB" w14:textId="77777777" w:rsidR="00FF7BC3" w:rsidRPr="00AA1135" w:rsidRDefault="00FF7BC3" w:rsidP="00FF7BC3">
            <w:pPr>
              <w:ind w:firstLine="0"/>
              <w:jc w:val="center"/>
              <w:rPr>
                <w:rFonts w:cs="Arial"/>
                <w:sz w:val="14"/>
                <w:szCs w:val="14"/>
              </w:rPr>
            </w:pPr>
          </w:p>
        </w:tc>
        <w:tc>
          <w:tcPr>
            <w:tcW w:w="667" w:type="dxa"/>
          </w:tcPr>
          <w:p w14:paraId="0DF70B1D" w14:textId="77777777" w:rsidR="00FF7BC3" w:rsidRPr="00AA1135" w:rsidRDefault="00FF7BC3" w:rsidP="00FF7BC3">
            <w:pPr>
              <w:ind w:firstLine="0"/>
              <w:jc w:val="center"/>
              <w:rPr>
                <w:rFonts w:cs="Arial"/>
                <w:sz w:val="14"/>
                <w:szCs w:val="14"/>
              </w:rPr>
            </w:pPr>
          </w:p>
        </w:tc>
        <w:tc>
          <w:tcPr>
            <w:tcW w:w="667" w:type="dxa"/>
          </w:tcPr>
          <w:p w14:paraId="5972131A" w14:textId="77777777" w:rsidR="00FF7BC3" w:rsidRPr="00AA1135" w:rsidRDefault="00FF7BC3" w:rsidP="00FF7BC3">
            <w:pPr>
              <w:ind w:firstLine="0"/>
              <w:jc w:val="center"/>
              <w:rPr>
                <w:rFonts w:cs="Arial"/>
                <w:sz w:val="14"/>
                <w:szCs w:val="14"/>
              </w:rPr>
            </w:pPr>
          </w:p>
        </w:tc>
        <w:tc>
          <w:tcPr>
            <w:tcW w:w="504" w:type="dxa"/>
          </w:tcPr>
          <w:p w14:paraId="0853B5CC" w14:textId="77777777" w:rsidR="00FF7BC3" w:rsidRPr="00AA1135" w:rsidRDefault="00FF7BC3" w:rsidP="00FF7BC3">
            <w:pPr>
              <w:ind w:firstLine="0"/>
              <w:jc w:val="center"/>
              <w:rPr>
                <w:rFonts w:cs="Arial"/>
                <w:sz w:val="14"/>
                <w:szCs w:val="14"/>
              </w:rPr>
            </w:pPr>
          </w:p>
        </w:tc>
      </w:tr>
      <w:tr w:rsidR="00FF7BC3" w:rsidRPr="00AA1135" w14:paraId="154F4A7A" w14:textId="77777777" w:rsidTr="007679DF">
        <w:tc>
          <w:tcPr>
            <w:tcW w:w="710" w:type="dxa"/>
          </w:tcPr>
          <w:p w14:paraId="49ACA08F" w14:textId="197C11D5" w:rsidR="00FF7BC3" w:rsidRPr="00AA1135" w:rsidRDefault="00FF7BC3" w:rsidP="00FF7BC3">
            <w:pPr>
              <w:ind w:firstLine="0"/>
              <w:rPr>
                <w:rFonts w:cs="Arial"/>
                <w:sz w:val="14"/>
                <w:szCs w:val="14"/>
              </w:rPr>
            </w:pPr>
            <w:r w:rsidRPr="00AA1135">
              <w:rPr>
                <w:rFonts w:cs="Arial"/>
                <w:sz w:val="14"/>
                <w:szCs w:val="14"/>
              </w:rPr>
              <w:t>RF 00</w:t>
            </w:r>
            <w:r>
              <w:rPr>
                <w:rFonts w:cs="Arial"/>
                <w:sz w:val="14"/>
                <w:szCs w:val="14"/>
              </w:rPr>
              <w:t>9</w:t>
            </w:r>
          </w:p>
        </w:tc>
        <w:tc>
          <w:tcPr>
            <w:tcW w:w="786" w:type="dxa"/>
          </w:tcPr>
          <w:p w14:paraId="7E985CFF" w14:textId="4C58274F"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363494AE" w14:textId="207DECAA"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1A389C5F" w14:textId="63AFF93C" w:rsidR="00FF7BC3" w:rsidRPr="00AA1135" w:rsidRDefault="00FF7BC3" w:rsidP="00FF7BC3">
            <w:pPr>
              <w:ind w:firstLine="0"/>
              <w:jc w:val="center"/>
              <w:rPr>
                <w:rFonts w:cs="Arial"/>
                <w:sz w:val="14"/>
                <w:szCs w:val="14"/>
              </w:rPr>
            </w:pPr>
          </w:p>
        </w:tc>
        <w:tc>
          <w:tcPr>
            <w:tcW w:w="794" w:type="dxa"/>
          </w:tcPr>
          <w:p w14:paraId="08D3B518" w14:textId="022E5204"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3CD6FF42" w14:textId="1CDDDE9C" w:rsidR="00FF7BC3" w:rsidRPr="00AA1135" w:rsidRDefault="00111148" w:rsidP="00FF7BC3">
            <w:pPr>
              <w:ind w:firstLine="0"/>
              <w:jc w:val="center"/>
              <w:rPr>
                <w:rFonts w:cs="Arial"/>
                <w:sz w:val="14"/>
                <w:szCs w:val="14"/>
              </w:rPr>
            </w:pPr>
            <w:r>
              <w:rPr>
                <w:rFonts w:cs="Arial"/>
                <w:sz w:val="14"/>
                <w:szCs w:val="14"/>
              </w:rPr>
              <w:t>X</w:t>
            </w:r>
          </w:p>
        </w:tc>
        <w:tc>
          <w:tcPr>
            <w:tcW w:w="678" w:type="dxa"/>
          </w:tcPr>
          <w:p w14:paraId="1F0B60E5" w14:textId="291301CA"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1290E379" w14:textId="77777777" w:rsidR="00FF7BC3" w:rsidRPr="00AA1135" w:rsidRDefault="00FF7BC3" w:rsidP="00FF7BC3">
            <w:pPr>
              <w:ind w:firstLine="0"/>
              <w:jc w:val="center"/>
              <w:rPr>
                <w:rFonts w:cs="Arial"/>
                <w:sz w:val="14"/>
                <w:szCs w:val="14"/>
              </w:rPr>
            </w:pPr>
          </w:p>
        </w:tc>
        <w:tc>
          <w:tcPr>
            <w:tcW w:w="667" w:type="dxa"/>
          </w:tcPr>
          <w:p w14:paraId="5B7347DC" w14:textId="77777777" w:rsidR="00FF7BC3" w:rsidRPr="00AA1135" w:rsidRDefault="00FF7BC3" w:rsidP="00FF7BC3">
            <w:pPr>
              <w:ind w:firstLine="0"/>
              <w:jc w:val="center"/>
              <w:rPr>
                <w:rFonts w:cs="Arial"/>
                <w:sz w:val="14"/>
                <w:szCs w:val="14"/>
              </w:rPr>
            </w:pPr>
          </w:p>
        </w:tc>
        <w:tc>
          <w:tcPr>
            <w:tcW w:w="667" w:type="dxa"/>
          </w:tcPr>
          <w:p w14:paraId="7098B7E2" w14:textId="77777777" w:rsidR="00FF7BC3" w:rsidRPr="00AA1135" w:rsidRDefault="00FF7BC3" w:rsidP="00FF7BC3">
            <w:pPr>
              <w:ind w:firstLine="0"/>
              <w:jc w:val="center"/>
              <w:rPr>
                <w:rFonts w:cs="Arial"/>
                <w:sz w:val="14"/>
                <w:szCs w:val="14"/>
              </w:rPr>
            </w:pPr>
          </w:p>
        </w:tc>
        <w:tc>
          <w:tcPr>
            <w:tcW w:w="667" w:type="dxa"/>
          </w:tcPr>
          <w:p w14:paraId="2DD347B2" w14:textId="77777777" w:rsidR="00FF7BC3" w:rsidRPr="00AA1135" w:rsidRDefault="00FF7BC3" w:rsidP="00FF7BC3">
            <w:pPr>
              <w:ind w:firstLine="0"/>
              <w:jc w:val="center"/>
              <w:rPr>
                <w:rFonts w:cs="Arial"/>
                <w:sz w:val="14"/>
                <w:szCs w:val="14"/>
              </w:rPr>
            </w:pPr>
          </w:p>
        </w:tc>
        <w:tc>
          <w:tcPr>
            <w:tcW w:w="667" w:type="dxa"/>
          </w:tcPr>
          <w:p w14:paraId="1D725567" w14:textId="77777777" w:rsidR="00FF7BC3" w:rsidRPr="00AA1135" w:rsidRDefault="00FF7BC3" w:rsidP="00FF7BC3">
            <w:pPr>
              <w:ind w:firstLine="0"/>
              <w:jc w:val="center"/>
              <w:rPr>
                <w:rFonts w:cs="Arial"/>
                <w:sz w:val="14"/>
                <w:szCs w:val="14"/>
              </w:rPr>
            </w:pPr>
          </w:p>
        </w:tc>
        <w:tc>
          <w:tcPr>
            <w:tcW w:w="504" w:type="dxa"/>
          </w:tcPr>
          <w:p w14:paraId="46430CCF" w14:textId="77777777" w:rsidR="00FF7BC3" w:rsidRPr="00AA1135" w:rsidRDefault="00FF7BC3" w:rsidP="00FF7BC3">
            <w:pPr>
              <w:ind w:firstLine="0"/>
              <w:jc w:val="center"/>
              <w:rPr>
                <w:rFonts w:cs="Arial"/>
                <w:sz w:val="14"/>
                <w:szCs w:val="14"/>
              </w:rPr>
            </w:pPr>
          </w:p>
        </w:tc>
      </w:tr>
      <w:tr w:rsidR="00FF7BC3" w:rsidRPr="00AA1135" w14:paraId="45CA72AB" w14:textId="77777777" w:rsidTr="007679DF">
        <w:tc>
          <w:tcPr>
            <w:tcW w:w="710" w:type="dxa"/>
          </w:tcPr>
          <w:p w14:paraId="1DE8E5AA" w14:textId="452916F8"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10</w:t>
            </w:r>
          </w:p>
        </w:tc>
        <w:tc>
          <w:tcPr>
            <w:tcW w:w="786" w:type="dxa"/>
          </w:tcPr>
          <w:p w14:paraId="0ABF7F35" w14:textId="6CE8DC6F"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6F7FBC90" w14:textId="19ECE677"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1271D5E1" w14:textId="70F951CE" w:rsidR="00FF7BC3" w:rsidRPr="00AA1135" w:rsidRDefault="00FF7BC3" w:rsidP="00FF7BC3">
            <w:pPr>
              <w:ind w:firstLine="0"/>
              <w:jc w:val="center"/>
              <w:rPr>
                <w:rFonts w:cs="Arial"/>
                <w:sz w:val="14"/>
                <w:szCs w:val="14"/>
              </w:rPr>
            </w:pPr>
          </w:p>
        </w:tc>
        <w:tc>
          <w:tcPr>
            <w:tcW w:w="794" w:type="dxa"/>
          </w:tcPr>
          <w:p w14:paraId="3426CC11" w14:textId="460D0386"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4F6F6BE9" w14:textId="6F199940" w:rsidR="00FF7BC3" w:rsidRPr="00AA1135" w:rsidRDefault="00830EC6" w:rsidP="00FF7BC3">
            <w:pPr>
              <w:ind w:firstLine="0"/>
              <w:jc w:val="center"/>
              <w:rPr>
                <w:rFonts w:cs="Arial"/>
                <w:sz w:val="14"/>
                <w:szCs w:val="14"/>
              </w:rPr>
            </w:pPr>
            <w:r>
              <w:rPr>
                <w:rFonts w:cs="Arial"/>
                <w:sz w:val="14"/>
                <w:szCs w:val="14"/>
              </w:rPr>
              <w:t>X</w:t>
            </w:r>
          </w:p>
        </w:tc>
        <w:tc>
          <w:tcPr>
            <w:tcW w:w="678" w:type="dxa"/>
          </w:tcPr>
          <w:p w14:paraId="008BAB48" w14:textId="59386EF5"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09369046" w14:textId="12746449" w:rsidR="00FF7BC3" w:rsidRPr="00AA1135" w:rsidRDefault="00766DB5" w:rsidP="00FF7BC3">
            <w:pPr>
              <w:ind w:firstLine="0"/>
              <w:jc w:val="center"/>
              <w:rPr>
                <w:rFonts w:cs="Arial"/>
                <w:sz w:val="14"/>
                <w:szCs w:val="14"/>
              </w:rPr>
            </w:pPr>
            <w:r>
              <w:rPr>
                <w:rFonts w:cs="Arial"/>
                <w:sz w:val="14"/>
                <w:szCs w:val="14"/>
              </w:rPr>
              <w:t>X</w:t>
            </w:r>
          </w:p>
        </w:tc>
        <w:tc>
          <w:tcPr>
            <w:tcW w:w="667" w:type="dxa"/>
          </w:tcPr>
          <w:p w14:paraId="0D4979DE" w14:textId="77777777" w:rsidR="00FF7BC3" w:rsidRPr="00AA1135" w:rsidRDefault="00FF7BC3" w:rsidP="00FF7BC3">
            <w:pPr>
              <w:ind w:firstLine="0"/>
              <w:jc w:val="center"/>
              <w:rPr>
                <w:rFonts w:cs="Arial"/>
                <w:sz w:val="14"/>
                <w:szCs w:val="14"/>
              </w:rPr>
            </w:pPr>
          </w:p>
        </w:tc>
        <w:tc>
          <w:tcPr>
            <w:tcW w:w="667" w:type="dxa"/>
          </w:tcPr>
          <w:p w14:paraId="56D4ED9C" w14:textId="77777777" w:rsidR="00FF7BC3" w:rsidRPr="00AA1135" w:rsidRDefault="00FF7BC3" w:rsidP="00FF7BC3">
            <w:pPr>
              <w:ind w:firstLine="0"/>
              <w:jc w:val="center"/>
              <w:rPr>
                <w:rFonts w:cs="Arial"/>
                <w:sz w:val="14"/>
                <w:szCs w:val="14"/>
              </w:rPr>
            </w:pPr>
          </w:p>
        </w:tc>
        <w:tc>
          <w:tcPr>
            <w:tcW w:w="667" w:type="dxa"/>
          </w:tcPr>
          <w:p w14:paraId="41AC6575" w14:textId="77777777" w:rsidR="00FF7BC3" w:rsidRPr="00AA1135" w:rsidRDefault="00FF7BC3" w:rsidP="00FF7BC3">
            <w:pPr>
              <w:ind w:firstLine="0"/>
              <w:jc w:val="center"/>
              <w:rPr>
                <w:rFonts w:cs="Arial"/>
                <w:sz w:val="14"/>
                <w:szCs w:val="14"/>
              </w:rPr>
            </w:pPr>
          </w:p>
        </w:tc>
        <w:tc>
          <w:tcPr>
            <w:tcW w:w="667" w:type="dxa"/>
          </w:tcPr>
          <w:p w14:paraId="0DBD0B54" w14:textId="77777777" w:rsidR="00FF7BC3" w:rsidRPr="00AA1135" w:rsidRDefault="00FF7BC3" w:rsidP="00FF7BC3">
            <w:pPr>
              <w:ind w:firstLine="0"/>
              <w:jc w:val="center"/>
              <w:rPr>
                <w:rFonts w:cs="Arial"/>
                <w:sz w:val="14"/>
                <w:szCs w:val="14"/>
              </w:rPr>
            </w:pPr>
          </w:p>
        </w:tc>
        <w:tc>
          <w:tcPr>
            <w:tcW w:w="504" w:type="dxa"/>
          </w:tcPr>
          <w:p w14:paraId="2868567B" w14:textId="77777777" w:rsidR="00FF7BC3" w:rsidRPr="00AA1135" w:rsidRDefault="00FF7BC3" w:rsidP="00FF7BC3">
            <w:pPr>
              <w:ind w:firstLine="0"/>
              <w:jc w:val="center"/>
              <w:rPr>
                <w:rFonts w:cs="Arial"/>
                <w:sz w:val="14"/>
                <w:szCs w:val="14"/>
              </w:rPr>
            </w:pPr>
          </w:p>
        </w:tc>
      </w:tr>
      <w:tr w:rsidR="00FF7BC3" w:rsidRPr="00AA1135" w14:paraId="19950CB4" w14:textId="77777777" w:rsidTr="007679DF">
        <w:tc>
          <w:tcPr>
            <w:tcW w:w="710" w:type="dxa"/>
          </w:tcPr>
          <w:p w14:paraId="029DD6A1" w14:textId="091A2386"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11</w:t>
            </w:r>
          </w:p>
        </w:tc>
        <w:tc>
          <w:tcPr>
            <w:tcW w:w="786" w:type="dxa"/>
          </w:tcPr>
          <w:p w14:paraId="7C3F7D0E" w14:textId="77777777" w:rsidR="00FF7BC3" w:rsidRPr="00AA1135" w:rsidRDefault="00FF7BC3" w:rsidP="00FF7BC3">
            <w:pPr>
              <w:ind w:firstLine="0"/>
              <w:jc w:val="center"/>
              <w:rPr>
                <w:rFonts w:cs="Arial"/>
                <w:sz w:val="14"/>
                <w:szCs w:val="14"/>
              </w:rPr>
            </w:pPr>
          </w:p>
        </w:tc>
        <w:tc>
          <w:tcPr>
            <w:tcW w:w="787" w:type="dxa"/>
          </w:tcPr>
          <w:p w14:paraId="2AAD867D" w14:textId="42CB499B"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5E0D3250" w14:textId="27C431F7" w:rsidR="00FF7BC3" w:rsidRPr="00AA1135" w:rsidRDefault="00FF7BC3" w:rsidP="00FF7BC3">
            <w:pPr>
              <w:ind w:firstLine="0"/>
              <w:jc w:val="center"/>
              <w:rPr>
                <w:rFonts w:cs="Arial"/>
                <w:sz w:val="14"/>
                <w:szCs w:val="14"/>
              </w:rPr>
            </w:pPr>
          </w:p>
        </w:tc>
        <w:tc>
          <w:tcPr>
            <w:tcW w:w="794" w:type="dxa"/>
          </w:tcPr>
          <w:p w14:paraId="3B501D26" w14:textId="7C4CFBA1"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0B7B1ED6" w14:textId="45025597" w:rsidR="00FF7BC3" w:rsidRPr="00AA1135" w:rsidRDefault="006C4CC1" w:rsidP="00FF7BC3">
            <w:pPr>
              <w:ind w:firstLine="0"/>
              <w:jc w:val="center"/>
              <w:rPr>
                <w:rFonts w:cs="Arial"/>
                <w:sz w:val="14"/>
                <w:szCs w:val="14"/>
              </w:rPr>
            </w:pPr>
            <w:r>
              <w:rPr>
                <w:rFonts w:cs="Arial"/>
                <w:sz w:val="14"/>
                <w:szCs w:val="14"/>
              </w:rPr>
              <w:t>X</w:t>
            </w:r>
          </w:p>
        </w:tc>
        <w:tc>
          <w:tcPr>
            <w:tcW w:w="678" w:type="dxa"/>
          </w:tcPr>
          <w:p w14:paraId="0D5ABE07" w14:textId="65059F45"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6D38D48D" w14:textId="5E0C23FC" w:rsidR="00FF7BC3" w:rsidRPr="00AA1135" w:rsidRDefault="009543E1" w:rsidP="00FF7BC3">
            <w:pPr>
              <w:ind w:firstLine="0"/>
              <w:jc w:val="center"/>
              <w:rPr>
                <w:rFonts w:cs="Arial"/>
                <w:sz w:val="14"/>
                <w:szCs w:val="14"/>
              </w:rPr>
            </w:pPr>
            <w:r>
              <w:rPr>
                <w:rFonts w:cs="Arial"/>
                <w:sz w:val="14"/>
                <w:szCs w:val="14"/>
              </w:rPr>
              <w:t>X</w:t>
            </w:r>
          </w:p>
        </w:tc>
        <w:tc>
          <w:tcPr>
            <w:tcW w:w="667" w:type="dxa"/>
          </w:tcPr>
          <w:p w14:paraId="383F2666" w14:textId="77777777" w:rsidR="00FF7BC3" w:rsidRPr="00AA1135" w:rsidRDefault="00FF7BC3" w:rsidP="00FF7BC3">
            <w:pPr>
              <w:ind w:firstLine="0"/>
              <w:jc w:val="center"/>
              <w:rPr>
                <w:rFonts w:cs="Arial"/>
                <w:sz w:val="14"/>
                <w:szCs w:val="14"/>
              </w:rPr>
            </w:pPr>
          </w:p>
        </w:tc>
        <w:tc>
          <w:tcPr>
            <w:tcW w:w="667" w:type="dxa"/>
          </w:tcPr>
          <w:p w14:paraId="69B0F696" w14:textId="77777777" w:rsidR="00FF7BC3" w:rsidRPr="00AA1135" w:rsidRDefault="00FF7BC3" w:rsidP="00FF7BC3">
            <w:pPr>
              <w:ind w:firstLine="0"/>
              <w:jc w:val="center"/>
              <w:rPr>
                <w:rFonts w:cs="Arial"/>
                <w:sz w:val="14"/>
                <w:szCs w:val="14"/>
              </w:rPr>
            </w:pPr>
          </w:p>
        </w:tc>
        <w:tc>
          <w:tcPr>
            <w:tcW w:w="667" w:type="dxa"/>
          </w:tcPr>
          <w:p w14:paraId="44F0C909" w14:textId="77777777" w:rsidR="00FF7BC3" w:rsidRPr="00AA1135" w:rsidRDefault="00FF7BC3" w:rsidP="00FF7BC3">
            <w:pPr>
              <w:ind w:firstLine="0"/>
              <w:jc w:val="center"/>
              <w:rPr>
                <w:rFonts w:cs="Arial"/>
                <w:sz w:val="14"/>
                <w:szCs w:val="14"/>
              </w:rPr>
            </w:pPr>
          </w:p>
        </w:tc>
        <w:tc>
          <w:tcPr>
            <w:tcW w:w="667" w:type="dxa"/>
          </w:tcPr>
          <w:p w14:paraId="645D315D" w14:textId="77777777" w:rsidR="00FF7BC3" w:rsidRPr="00AA1135" w:rsidRDefault="00FF7BC3" w:rsidP="00FF7BC3">
            <w:pPr>
              <w:ind w:firstLine="0"/>
              <w:jc w:val="center"/>
              <w:rPr>
                <w:rFonts w:cs="Arial"/>
                <w:sz w:val="14"/>
                <w:szCs w:val="14"/>
              </w:rPr>
            </w:pPr>
          </w:p>
        </w:tc>
        <w:tc>
          <w:tcPr>
            <w:tcW w:w="504" w:type="dxa"/>
          </w:tcPr>
          <w:p w14:paraId="663BA77B" w14:textId="77777777" w:rsidR="00FF7BC3" w:rsidRPr="00AA1135" w:rsidRDefault="00FF7BC3" w:rsidP="00FF7BC3">
            <w:pPr>
              <w:ind w:firstLine="0"/>
              <w:jc w:val="center"/>
              <w:rPr>
                <w:rFonts w:cs="Arial"/>
                <w:sz w:val="14"/>
                <w:szCs w:val="14"/>
              </w:rPr>
            </w:pPr>
          </w:p>
        </w:tc>
      </w:tr>
      <w:tr w:rsidR="00FF7BC3" w:rsidRPr="00AA1135" w14:paraId="48B99C2A" w14:textId="77777777" w:rsidTr="007679DF">
        <w:tc>
          <w:tcPr>
            <w:tcW w:w="710" w:type="dxa"/>
          </w:tcPr>
          <w:p w14:paraId="061501E7" w14:textId="1516665F"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12</w:t>
            </w:r>
          </w:p>
        </w:tc>
        <w:tc>
          <w:tcPr>
            <w:tcW w:w="786" w:type="dxa"/>
          </w:tcPr>
          <w:p w14:paraId="6EF6AA58" w14:textId="77777777" w:rsidR="00FF7BC3" w:rsidRPr="00AA1135" w:rsidRDefault="00FF7BC3" w:rsidP="00FF7BC3">
            <w:pPr>
              <w:ind w:firstLine="0"/>
              <w:jc w:val="center"/>
              <w:rPr>
                <w:rFonts w:cs="Arial"/>
                <w:sz w:val="14"/>
                <w:szCs w:val="14"/>
              </w:rPr>
            </w:pPr>
          </w:p>
        </w:tc>
        <w:tc>
          <w:tcPr>
            <w:tcW w:w="787" w:type="dxa"/>
          </w:tcPr>
          <w:p w14:paraId="07F1F15A" w14:textId="77777777" w:rsidR="00FF7BC3" w:rsidRPr="00AA1135" w:rsidRDefault="00FF7BC3" w:rsidP="00FF7BC3">
            <w:pPr>
              <w:ind w:firstLine="0"/>
              <w:jc w:val="center"/>
              <w:rPr>
                <w:rFonts w:cs="Arial"/>
                <w:sz w:val="14"/>
                <w:szCs w:val="14"/>
              </w:rPr>
            </w:pPr>
          </w:p>
        </w:tc>
        <w:tc>
          <w:tcPr>
            <w:tcW w:w="777" w:type="dxa"/>
          </w:tcPr>
          <w:p w14:paraId="67C4B514" w14:textId="2CBD9A63" w:rsidR="00FF7BC3" w:rsidRPr="00AA1135" w:rsidRDefault="00FF7BC3" w:rsidP="00FF7BC3">
            <w:pPr>
              <w:ind w:firstLine="0"/>
              <w:jc w:val="center"/>
              <w:rPr>
                <w:rFonts w:cs="Arial"/>
                <w:sz w:val="14"/>
                <w:szCs w:val="14"/>
              </w:rPr>
            </w:pPr>
          </w:p>
        </w:tc>
        <w:tc>
          <w:tcPr>
            <w:tcW w:w="794" w:type="dxa"/>
          </w:tcPr>
          <w:p w14:paraId="0063A0A1" w14:textId="77777777" w:rsidR="00FF7BC3" w:rsidRPr="00AA1135" w:rsidRDefault="00FF7BC3" w:rsidP="00FF7BC3">
            <w:pPr>
              <w:ind w:firstLine="0"/>
              <w:jc w:val="center"/>
              <w:rPr>
                <w:rFonts w:cs="Arial"/>
                <w:sz w:val="14"/>
                <w:szCs w:val="14"/>
              </w:rPr>
            </w:pPr>
          </w:p>
        </w:tc>
        <w:tc>
          <w:tcPr>
            <w:tcW w:w="678" w:type="dxa"/>
          </w:tcPr>
          <w:p w14:paraId="0915E43C" w14:textId="2A7996E0" w:rsidR="00FF7BC3" w:rsidRPr="00AA1135" w:rsidRDefault="00805553" w:rsidP="00FF7BC3">
            <w:pPr>
              <w:ind w:firstLine="0"/>
              <w:jc w:val="center"/>
              <w:rPr>
                <w:rFonts w:cs="Arial"/>
                <w:sz w:val="14"/>
                <w:szCs w:val="14"/>
              </w:rPr>
            </w:pPr>
            <w:r>
              <w:rPr>
                <w:rFonts w:cs="Arial"/>
                <w:sz w:val="14"/>
                <w:szCs w:val="14"/>
              </w:rPr>
              <w:t>X</w:t>
            </w:r>
          </w:p>
        </w:tc>
        <w:tc>
          <w:tcPr>
            <w:tcW w:w="678" w:type="dxa"/>
          </w:tcPr>
          <w:p w14:paraId="27E17790" w14:textId="23BBF3FB"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0FB4A626" w14:textId="12CD6147" w:rsidR="00FF7BC3" w:rsidRPr="00AA1135" w:rsidRDefault="009543E1" w:rsidP="00FF7BC3">
            <w:pPr>
              <w:ind w:firstLine="0"/>
              <w:jc w:val="center"/>
              <w:rPr>
                <w:rFonts w:cs="Arial"/>
                <w:sz w:val="14"/>
                <w:szCs w:val="14"/>
              </w:rPr>
            </w:pPr>
            <w:r>
              <w:rPr>
                <w:rFonts w:cs="Arial"/>
                <w:sz w:val="14"/>
                <w:szCs w:val="14"/>
              </w:rPr>
              <w:t>X</w:t>
            </w:r>
          </w:p>
        </w:tc>
        <w:tc>
          <w:tcPr>
            <w:tcW w:w="667" w:type="dxa"/>
          </w:tcPr>
          <w:p w14:paraId="2056B80A" w14:textId="77777777" w:rsidR="00FF7BC3" w:rsidRPr="00AA1135" w:rsidRDefault="00FF7BC3" w:rsidP="00FF7BC3">
            <w:pPr>
              <w:ind w:firstLine="0"/>
              <w:jc w:val="center"/>
              <w:rPr>
                <w:rFonts w:cs="Arial"/>
                <w:sz w:val="14"/>
                <w:szCs w:val="14"/>
              </w:rPr>
            </w:pPr>
          </w:p>
        </w:tc>
        <w:tc>
          <w:tcPr>
            <w:tcW w:w="667" w:type="dxa"/>
          </w:tcPr>
          <w:p w14:paraId="39DF2A9E" w14:textId="77777777" w:rsidR="00FF7BC3" w:rsidRPr="00AA1135" w:rsidRDefault="00FF7BC3" w:rsidP="00FF7BC3">
            <w:pPr>
              <w:ind w:firstLine="0"/>
              <w:jc w:val="center"/>
              <w:rPr>
                <w:rFonts w:cs="Arial"/>
                <w:sz w:val="14"/>
                <w:szCs w:val="14"/>
              </w:rPr>
            </w:pPr>
          </w:p>
        </w:tc>
        <w:tc>
          <w:tcPr>
            <w:tcW w:w="667" w:type="dxa"/>
          </w:tcPr>
          <w:p w14:paraId="4172BC76" w14:textId="77777777" w:rsidR="00FF7BC3" w:rsidRPr="00AA1135" w:rsidRDefault="00FF7BC3" w:rsidP="00FF7BC3">
            <w:pPr>
              <w:ind w:firstLine="0"/>
              <w:jc w:val="center"/>
              <w:rPr>
                <w:rFonts w:cs="Arial"/>
                <w:sz w:val="14"/>
                <w:szCs w:val="14"/>
              </w:rPr>
            </w:pPr>
          </w:p>
        </w:tc>
        <w:tc>
          <w:tcPr>
            <w:tcW w:w="667" w:type="dxa"/>
          </w:tcPr>
          <w:p w14:paraId="69B4E0EB" w14:textId="77777777" w:rsidR="00FF7BC3" w:rsidRPr="00AA1135" w:rsidRDefault="00FF7BC3" w:rsidP="00FF7BC3">
            <w:pPr>
              <w:ind w:firstLine="0"/>
              <w:jc w:val="center"/>
              <w:rPr>
                <w:rFonts w:cs="Arial"/>
                <w:sz w:val="14"/>
                <w:szCs w:val="14"/>
              </w:rPr>
            </w:pPr>
          </w:p>
        </w:tc>
        <w:tc>
          <w:tcPr>
            <w:tcW w:w="504" w:type="dxa"/>
          </w:tcPr>
          <w:p w14:paraId="5B258058" w14:textId="77777777" w:rsidR="00FF7BC3" w:rsidRPr="00AA1135" w:rsidRDefault="00FF7BC3" w:rsidP="00FF7BC3">
            <w:pPr>
              <w:ind w:firstLine="0"/>
              <w:jc w:val="center"/>
              <w:rPr>
                <w:rFonts w:cs="Arial"/>
                <w:sz w:val="14"/>
                <w:szCs w:val="14"/>
              </w:rPr>
            </w:pPr>
          </w:p>
        </w:tc>
      </w:tr>
      <w:tr w:rsidR="00FF7BC3" w:rsidRPr="00AA1135" w14:paraId="46BDE861" w14:textId="77777777" w:rsidTr="007679DF">
        <w:tc>
          <w:tcPr>
            <w:tcW w:w="710" w:type="dxa"/>
          </w:tcPr>
          <w:p w14:paraId="13A8DC30" w14:textId="280E9313"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13</w:t>
            </w:r>
          </w:p>
        </w:tc>
        <w:tc>
          <w:tcPr>
            <w:tcW w:w="786" w:type="dxa"/>
          </w:tcPr>
          <w:p w14:paraId="5013EA9D" w14:textId="77777777" w:rsidR="00FF7BC3" w:rsidRPr="00AA1135" w:rsidRDefault="00FF7BC3" w:rsidP="00FF7BC3">
            <w:pPr>
              <w:ind w:firstLine="0"/>
              <w:jc w:val="center"/>
              <w:rPr>
                <w:rFonts w:cs="Arial"/>
                <w:sz w:val="14"/>
                <w:szCs w:val="14"/>
              </w:rPr>
            </w:pPr>
          </w:p>
        </w:tc>
        <w:tc>
          <w:tcPr>
            <w:tcW w:w="787" w:type="dxa"/>
          </w:tcPr>
          <w:p w14:paraId="271C6653" w14:textId="77777777" w:rsidR="00FF7BC3" w:rsidRPr="00AA1135" w:rsidRDefault="00FF7BC3" w:rsidP="00FF7BC3">
            <w:pPr>
              <w:ind w:firstLine="0"/>
              <w:jc w:val="center"/>
              <w:rPr>
                <w:rFonts w:cs="Arial"/>
                <w:sz w:val="14"/>
                <w:szCs w:val="14"/>
              </w:rPr>
            </w:pPr>
          </w:p>
        </w:tc>
        <w:tc>
          <w:tcPr>
            <w:tcW w:w="777" w:type="dxa"/>
          </w:tcPr>
          <w:p w14:paraId="078E371A" w14:textId="00D890A6" w:rsidR="00FF7BC3" w:rsidRPr="00AA1135" w:rsidRDefault="00FF7BC3" w:rsidP="00FF7BC3">
            <w:pPr>
              <w:ind w:firstLine="0"/>
              <w:jc w:val="center"/>
              <w:rPr>
                <w:rFonts w:cs="Arial"/>
                <w:sz w:val="14"/>
                <w:szCs w:val="14"/>
              </w:rPr>
            </w:pPr>
          </w:p>
        </w:tc>
        <w:tc>
          <w:tcPr>
            <w:tcW w:w="794" w:type="dxa"/>
          </w:tcPr>
          <w:p w14:paraId="75E495B7" w14:textId="77777777" w:rsidR="00FF7BC3" w:rsidRPr="00AA1135" w:rsidRDefault="00FF7BC3" w:rsidP="00FF7BC3">
            <w:pPr>
              <w:ind w:firstLine="0"/>
              <w:jc w:val="center"/>
              <w:rPr>
                <w:rFonts w:cs="Arial"/>
                <w:sz w:val="14"/>
                <w:szCs w:val="14"/>
              </w:rPr>
            </w:pPr>
          </w:p>
        </w:tc>
        <w:tc>
          <w:tcPr>
            <w:tcW w:w="678" w:type="dxa"/>
          </w:tcPr>
          <w:p w14:paraId="5D50934D" w14:textId="159DE120" w:rsidR="00FF7BC3" w:rsidRPr="00AA1135" w:rsidRDefault="00805553" w:rsidP="00FF7BC3">
            <w:pPr>
              <w:ind w:firstLine="0"/>
              <w:jc w:val="center"/>
              <w:rPr>
                <w:rFonts w:cs="Arial"/>
                <w:sz w:val="14"/>
                <w:szCs w:val="14"/>
              </w:rPr>
            </w:pPr>
            <w:r>
              <w:rPr>
                <w:rFonts w:cs="Arial"/>
                <w:sz w:val="14"/>
                <w:szCs w:val="14"/>
              </w:rPr>
              <w:t>X</w:t>
            </w:r>
          </w:p>
        </w:tc>
        <w:tc>
          <w:tcPr>
            <w:tcW w:w="678" w:type="dxa"/>
          </w:tcPr>
          <w:p w14:paraId="772FDAB2" w14:textId="7C8BBCD2"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01E5C3D2" w14:textId="6C199564" w:rsidR="00FF7BC3" w:rsidRPr="00AA1135" w:rsidRDefault="009543E1" w:rsidP="00FF7BC3">
            <w:pPr>
              <w:ind w:firstLine="0"/>
              <w:jc w:val="center"/>
              <w:rPr>
                <w:rFonts w:cs="Arial"/>
                <w:sz w:val="14"/>
                <w:szCs w:val="14"/>
              </w:rPr>
            </w:pPr>
            <w:r>
              <w:rPr>
                <w:rFonts w:cs="Arial"/>
                <w:sz w:val="14"/>
                <w:szCs w:val="14"/>
              </w:rPr>
              <w:t>X</w:t>
            </w:r>
          </w:p>
        </w:tc>
        <w:tc>
          <w:tcPr>
            <w:tcW w:w="667" w:type="dxa"/>
          </w:tcPr>
          <w:p w14:paraId="66960B28" w14:textId="77777777" w:rsidR="00FF7BC3" w:rsidRPr="00AA1135" w:rsidRDefault="00FF7BC3" w:rsidP="00FF7BC3">
            <w:pPr>
              <w:ind w:firstLine="0"/>
              <w:jc w:val="center"/>
              <w:rPr>
                <w:rFonts w:cs="Arial"/>
                <w:sz w:val="14"/>
                <w:szCs w:val="14"/>
              </w:rPr>
            </w:pPr>
          </w:p>
        </w:tc>
        <w:tc>
          <w:tcPr>
            <w:tcW w:w="667" w:type="dxa"/>
          </w:tcPr>
          <w:p w14:paraId="2536DC65" w14:textId="77777777" w:rsidR="00FF7BC3" w:rsidRPr="00AA1135" w:rsidRDefault="00FF7BC3" w:rsidP="00FF7BC3">
            <w:pPr>
              <w:ind w:firstLine="0"/>
              <w:jc w:val="center"/>
              <w:rPr>
                <w:rFonts w:cs="Arial"/>
                <w:sz w:val="14"/>
                <w:szCs w:val="14"/>
              </w:rPr>
            </w:pPr>
          </w:p>
        </w:tc>
        <w:tc>
          <w:tcPr>
            <w:tcW w:w="667" w:type="dxa"/>
          </w:tcPr>
          <w:p w14:paraId="44B1D786" w14:textId="77777777" w:rsidR="00FF7BC3" w:rsidRPr="00AA1135" w:rsidRDefault="00FF7BC3" w:rsidP="00FF7BC3">
            <w:pPr>
              <w:ind w:firstLine="0"/>
              <w:jc w:val="center"/>
              <w:rPr>
                <w:rFonts w:cs="Arial"/>
                <w:sz w:val="14"/>
                <w:szCs w:val="14"/>
              </w:rPr>
            </w:pPr>
          </w:p>
        </w:tc>
        <w:tc>
          <w:tcPr>
            <w:tcW w:w="667" w:type="dxa"/>
          </w:tcPr>
          <w:p w14:paraId="75A5F86F" w14:textId="77777777" w:rsidR="00FF7BC3" w:rsidRPr="00AA1135" w:rsidRDefault="00FF7BC3" w:rsidP="00FF7BC3">
            <w:pPr>
              <w:ind w:firstLine="0"/>
              <w:jc w:val="center"/>
              <w:rPr>
                <w:rFonts w:cs="Arial"/>
                <w:sz w:val="14"/>
                <w:szCs w:val="14"/>
              </w:rPr>
            </w:pPr>
          </w:p>
        </w:tc>
        <w:tc>
          <w:tcPr>
            <w:tcW w:w="504" w:type="dxa"/>
          </w:tcPr>
          <w:p w14:paraId="7B38A279" w14:textId="77777777" w:rsidR="00FF7BC3" w:rsidRPr="00AA1135" w:rsidRDefault="00FF7BC3" w:rsidP="00FF7BC3">
            <w:pPr>
              <w:ind w:firstLine="0"/>
              <w:jc w:val="center"/>
              <w:rPr>
                <w:rFonts w:cs="Arial"/>
                <w:sz w:val="14"/>
                <w:szCs w:val="14"/>
              </w:rPr>
            </w:pPr>
          </w:p>
        </w:tc>
      </w:tr>
      <w:tr w:rsidR="00FF7BC3" w:rsidRPr="00AA1135" w14:paraId="6800FA3C" w14:textId="77777777" w:rsidTr="007679DF">
        <w:tc>
          <w:tcPr>
            <w:tcW w:w="710" w:type="dxa"/>
          </w:tcPr>
          <w:p w14:paraId="7E88A4C8" w14:textId="7B362DD3"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14</w:t>
            </w:r>
          </w:p>
        </w:tc>
        <w:tc>
          <w:tcPr>
            <w:tcW w:w="786" w:type="dxa"/>
          </w:tcPr>
          <w:p w14:paraId="5B267ACD" w14:textId="77777777" w:rsidR="00FF7BC3" w:rsidRPr="00AA1135" w:rsidRDefault="00FF7BC3" w:rsidP="00FF7BC3">
            <w:pPr>
              <w:ind w:firstLine="0"/>
              <w:jc w:val="center"/>
              <w:rPr>
                <w:rFonts w:cs="Arial"/>
                <w:sz w:val="14"/>
                <w:szCs w:val="14"/>
              </w:rPr>
            </w:pPr>
          </w:p>
        </w:tc>
        <w:tc>
          <w:tcPr>
            <w:tcW w:w="787" w:type="dxa"/>
          </w:tcPr>
          <w:p w14:paraId="6E41E4E9" w14:textId="77777777" w:rsidR="00FF7BC3" w:rsidRPr="00AA1135" w:rsidRDefault="00FF7BC3" w:rsidP="00FF7BC3">
            <w:pPr>
              <w:ind w:firstLine="0"/>
              <w:jc w:val="center"/>
              <w:rPr>
                <w:rFonts w:cs="Arial"/>
                <w:sz w:val="14"/>
                <w:szCs w:val="14"/>
              </w:rPr>
            </w:pPr>
          </w:p>
        </w:tc>
        <w:tc>
          <w:tcPr>
            <w:tcW w:w="777" w:type="dxa"/>
          </w:tcPr>
          <w:p w14:paraId="70F7A1B2" w14:textId="0F31EB20" w:rsidR="00FF7BC3" w:rsidRPr="00AA1135" w:rsidRDefault="00FF7BC3" w:rsidP="00FF7BC3">
            <w:pPr>
              <w:ind w:firstLine="0"/>
              <w:jc w:val="center"/>
              <w:rPr>
                <w:rFonts w:cs="Arial"/>
                <w:sz w:val="14"/>
                <w:szCs w:val="14"/>
              </w:rPr>
            </w:pPr>
          </w:p>
        </w:tc>
        <w:tc>
          <w:tcPr>
            <w:tcW w:w="794" w:type="dxa"/>
          </w:tcPr>
          <w:p w14:paraId="67032EF6" w14:textId="77777777" w:rsidR="00FF7BC3" w:rsidRPr="00AA1135" w:rsidRDefault="00FF7BC3" w:rsidP="00FF7BC3">
            <w:pPr>
              <w:ind w:firstLine="0"/>
              <w:jc w:val="center"/>
              <w:rPr>
                <w:rFonts w:cs="Arial"/>
                <w:sz w:val="14"/>
                <w:szCs w:val="14"/>
              </w:rPr>
            </w:pPr>
          </w:p>
        </w:tc>
        <w:tc>
          <w:tcPr>
            <w:tcW w:w="678" w:type="dxa"/>
          </w:tcPr>
          <w:p w14:paraId="002D729B" w14:textId="64D2429E" w:rsidR="00FF7BC3" w:rsidRPr="00AA1135" w:rsidRDefault="00805553" w:rsidP="00FF7BC3">
            <w:pPr>
              <w:ind w:firstLine="0"/>
              <w:jc w:val="center"/>
              <w:rPr>
                <w:rFonts w:cs="Arial"/>
                <w:sz w:val="14"/>
                <w:szCs w:val="14"/>
              </w:rPr>
            </w:pPr>
            <w:r>
              <w:rPr>
                <w:rFonts w:cs="Arial"/>
                <w:sz w:val="14"/>
                <w:szCs w:val="14"/>
              </w:rPr>
              <w:t>X</w:t>
            </w:r>
          </w:p>
        </w:tc>
        <w:tc>
          <w:tcPr>
            <w:tcW w:w="678" w:type="dxa"/>
          </w:tcPr>
          <w:p w14:paraId="6A92529D" w14:textId="17D7BFEC" w:rsidR="00FF7BC3" w:rsidRPr="00AA1135" w:rsidRDefault="00AB55A2" w:rsidP="00FF7BC3">
            <w:pPr>
              <w:ind w:firstLine="0"/>
              <w:jc w:val="center"/>
              <w:rPr>
                <w:rFonts w:cs="Arial"/>
                <w:sz w:val="14"/>
                <w:szCs w:val="14"/>
              </w:rPr>
            </w:pPr>
            <w:r>
              <w:rPr>
                <w:rFonts w:cs="Arial"/>
                <w:sz w:val="14"/>
                <w:szCs w:val="14"/>
              </w:rPr>
              <w:t>X</w:t>
            </w:r>
          </w:p>
        </w:tc>
        <w:tc>
          <w:tcPr>
            <w:tcW w:w="678" w:type="dxa"/>
          </w:tcPr>
          <w:p w14:paraId="0A78349F" w14:textId="2C850ACD" w:rsidR="00FF7BC3" w:rsidRPr="00AA1135" w:rsidRDefault="009543E1" w:rsidP="00FF7BC3">
            <w:pPr>
              <w:ind w:firstLine="0"/>
              <w:jc w:val="center"/>
              <w:rPr>
                <w:rFonts w:cs="Arial"/>
                <w:sz w:val="14"/>
                <w:szCs w:val="14"/>
              </w:rPr>
            </w:pPr>
            <w:r>
              <w:rPr>
                <w:rFonts w:cs="Arial"/>
                <w:sz w:val="14"/>
                <w:szCs w:val="14"/>
              </w:rPr>
              <w:t>X</w:t>
            </w:r>
          </w:p>
        </w:tc>
        <w:tc>
          <w:tcPr>
            <w:tcW w:w="667" w:type="dxa"/>
          </w:tcPr>
          <w:p w14:paraId="4087629F" w14:textId="77777777" w:rsidR="00FF7BC3" w:rsidRPr="00AA1135" w:rsidRDefault="00FF7BC3" w:rsidP="00FF7BC3">
            <w:pPr>
              <w:ind w:firstLine="0"/>
              <w:jc w:val="center"/>
              <w:rPr>
                <w:rFonts w:cs="Arial"/>
                <w:sz w:val="14"/>
                <w:szCs w:val="14"/>
              </w:rPr>
            </w:pPr>
          </w:p>
        </w:tc>
        <w:tc>
          <w:tcPr>
            <w:tcW w:w="667" w:type="dxa"/>
          </w:tcPr>
          <w:p w14:paraId="24DF43B5" w14:textId="77777777" w:rsidR="00FF7BC3" w:rsidRPr="00AA1135" w:rsidRDefault="00FF7BC3" w:rsidP="00FF7BC3">
            <w:pPr>
              <w:ind w:firstLine="0"/>
              <w:jc w:val="center"/>
              <w:rPr>
                <w:rFonts w:cs="Arial"/>
                <w:sz w:val="14"/>
                <w:szCs w:val="14"/>
              </w:rPr>
            </w:pPr>
          </w:p>
        </w:tc>
        <w:tc>
          <w:tcPr>
            <w:tcW w:w="667" w:type="dxa"/>
          </w:tcPr>
          <w:p w14:paraId="24353758" w14:textId="77777777" w:rsidR="00FF7BC3" w:rsidRPr="00AA1135" w:rsidRDefault="00FF7BC3" w:rsidP="00FF7BC3">
            <w:pPr>
              <w:ind w:firstLine="0"/>
              <w:jc w:val="center"/>
              <w:rPr>
                <w:rFonts w:cs="Arial"/>
                <w:sz w:val="14"/>
                <w:szCs w:val="14"/>
              </w:rPr>
            </w:pPr>
          </w:p>
        </w:tc>
        <w:tc>
          <w:tcPr>
            <w:tcW w:w="667" w:type="dxa"/>
          </w:tcPr>
          <w:p w14:paraId="2898F47A" w14:textId="77777777" w:rsidR="00FF7BC3" w:rsidRPr="00AA1135" w:rsidRDefault="00FF7BC3" w:rsidP="00FF7BC3">
            <w:pPr>
              <w:ind w:firstLine="0"/>
              <w:jc w:val="center"/>
              <w:rPr>
                <w:rFonts w:cs="Arial"/>
                <w:sz w:val="14"/>
                <w:szCs w:val="14"/>
              </w:rPr>
            </w:pPr>
          </w:p>
        </w:tc>
        <w:tc>
          <w:tcPr>
            <w:tcW w:w="504" w:type="dxa"/>
          </w:tcPr>
          <w:p w14:paraId="0EE7A711" w14:textId="77777777" w:rsidR="00FF7BC3" w:rsidRPr="00AA1135" w:rsidRDefault="00FF7BC3" w:rsidP="00FF7BC3">
            <w:pPr>
              <w:ind w:firstLine="0"/>
              <w:jc w:val="center"/>
              <w:rPr>
                <w:rFonts w:cs="Arial"/>
                <w:sz w:val="14"/>
                <w:szCs w:val="14"/>
              </w:rPr>
            </w:pPr>
          </w:p>
        </w:tc>
      </w:tr>
      <w:tr w:rsidR="00FF7BC3" w:rsidRPr="00AA1135" w14:paraId="10E5D6E6" w14:textId="77777777" w:rsidTr="007679DF">
        <w:tc>
          <w:tcPr>
            <w:tcW w:w="710" w:type="dxa"/>
          </w:tcPr>
          <w:p w14:paraId="088CBF72" w14:textId="43E67DDE"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15</w:t>
            </w:r>
          </w:p>
        </w:tc>
        <w:tc>
          <w:tcPr>
            <w:tcW w:w="786" w:type="dxa"/>
          </w:tcPr>
          <w:p w14:paraId="1A991E41" w14:textId="27E7B89F"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7F2A7309" w14:textId="66301A7E"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1A8C0ECB" w14:textId="0915F4A9" w:rsidR="00FF7BC3" w:rsidRPr="00AA1135" w:rsidRDefault="00FF7BC3" w:rsidP="00FF7BC3">
            <w:pPr>
              <w:ind w:firstLine="0"/>
              <w:jc w:val="center"/>
              <w:rPr>
                <w:rFonts w:cs="Arial"/>
                <w:sz w:val="14"/>
                <w:szCs w:val="14"/>
              </w:rPr>
            </w:pPr>
          </w:p>
        </w:tc>
        <w:tc>
          <w:tcPr>
            <w:tcW w:w="794" w:type="dxa"/>
          </w:tcPr>
          <w:p w14:paraId="0A20323A" w14:textId="305E3910"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1033A28E" w14:textId="715297DD" w:rsidR="00FF7BC3" w:rsidRPr="00AA1135" w:rsidRDefault="00805553" w:rsidP="00FF7BC3">
            <w:pPr>
              <w:ind w:firstLine="0"/>
              <w:jc w:val="center"/>
              <w:rPr>
                <w:rFonts w:cs="Arial"/>
                <w:sz w:val="14"/>
                <w:szCs w:val="14"/>
              </w:rPr>
            </w:pPr>
            <w:r>
              <w:rPr>
                <w:rFonts w:cs="Arial"/>
                <w:sz w:val="14"/>
                <w:szCs w:val="14"/>
              </w:rPr>
              <w:t>X</w:t>
            </w:r>
          </w:p>
        </w:tc>
        <w:tc>
          <w:tcPr>
            <w:tcW w:w="678" w:type="dxa"/>
          </w:tcPr>
          <w:p w14:paraId="27EFE001" w14:textId="77777777" w:rsidR="00FF7BC3" w:rsidRPr="00AA1135" w:rsidRDefault="00FF7BC3" w:rsidP="00FF7BC3">
            <w:pPr>
              <w:ind w:firstLine="0"/>
              <w:jc w:val="center"/>
              <w:rPr>
                <w:rFonts w:cs="Arial"/>
                <w:sz w:val="14"/>
                <w:szCs w:val="14"/>
              </w:rPr>
            </w:pPr>
          </w:p>
        </w:tc>
        <w:tc>
          <w:tcPr>
            <w:tcW w:w="678" w:type="dxa"/>
          </w:tcPr>
          <w:p w14:paraId="3871459B" w14:textId="77777777" w:rsidR="00FF7BC3" w:rsidRPr="00AA1135" w:rsidRDefault="00FF7BC3" w:rsidP="00FF7BC3">
            <w:pPr>
              <w:ind w:firstLine="0"/>
              <w:jc w:val="center"/>
              <w:rPr>
                <w:rFonts w:cs="Arial"/>
                <w:sz w:val="14"/>
                <w:szCs w:val="14"/>
              </w:rPr>
            </w:pPr>
          </w:p>
        </w:tc>
        <w:tc>
          <w:tcPr>
            <w:tcW w:w="667" w:type="dxa"/>
          </w:tcPr>
          <w:p w14:paraId="6C880A79" w14:textId="67481188" w:rsidR="00FF7BC3" w:rsidRPr="00AA1135" w:rsidRDefault="00482C62" w:rsidP="00FF7BC3">
            <w:pPr>
              <w:ind w:firstLine="0"/>
              <w:jc w:val="center"/>
              <w:rPr>
                <w:rFonts w:cs="Arial"/>
                <w:sz w:val="14"/>
                <w:szCs w:val="14"/>
              </w:rPr>
            </w:pPr>
            <w:r>
              <w:rPr>
                <w:rFonts w:cs="Arial"/>
                <w:sz w:val="14"/>
                <w:szCs w:val="14"/>
              </w:rPr>
              <w:t>X</w:t>
            </w:r>
          </w:p>
        </w:tc>
        <w:tc>
          <w:tcPr>
            <w:tcW w:w="667" w:type="dxa"/>
          </w:tcPr>
          <w:p w14:paraId="3A06A284" w14:textId="18301450" w:rsidR="00FF7BC3" w:rsidRPr="00AA1135" w:rsidRDefault="00171A2B" w:rsidP="00FF7BC3">
            <w:pPr>
              <w:ind w:firstLine="0"/>
              <w:jc w:val="center"/>
              <w:rPr>
                <w:rFonts w:cs="Arial"/>
                <w:sz w:val="14"/>
                <w:szCs w:val="14"/>
              </w:rPr>
            </w:pPr>
            <w:r>
              <w:rPr>
                <w:rFonts w:cs="Arial"/>
                <w:sz w:val="14"/>
                <w:szCs w:val="14"/>
              </w:rPr>
              <w:t>X</w:t>
            </w:r>
          </w:p>
        </w:tc>
        <w:tc>
          <w:tcPr>
            <w:tcW w:w="667" w:type="dxa"/>
          </w:tcPr>
          <w:p w14:paraId="2B9584C9" w14:textId="77777777" w:rsidR="00FF7BC3" w:rsidRPr="00AA1135" w:rsidRDefault="00FF7BC3" w:rsidP="00FF7BC3">
            <w:pPr>
              <w:ind w:firstLine="0"/>
              <w:jc w:val="center"/>
              <w:rPr>
                <w:rFonts w:cs="Arial"/>
                <w:sz w:val="14"/>
                <w:szCs w:val="14"/>
              </w:rPr>
            </w:pPr>
          </w:p>
        </w:tc>
        <w:tc>
          <w:tcPr>
            <w:tcW w:w="667" w:type="dxa"/>
          </w:tcPr>
          <w:p w14:paraId="2213DCE7" w14:textId="6DC9C5AC" w:rsidR="00FF7BC3" w:rsidRPr="00AA1135" w:rsidRDefault="00EC73E8" w:rsidP="00FF7BC3">
            <w:pPr>
              <w:ind w:firstLine="0"/>
              <w:jc w:val="center"/>
              <w:rPr>
                <w:rFonts w:cs="Arial"/>
                <w:sz w:val="14"/>
                <w:szCs w:val="14"/>
              </w:rPr>
            </w:pPr>
            <w:r>
              <w:rPr>
                <w:rFonts w:cs="Arial"/>
                <w:sz w:val="14"/>
                <w:szCs w:val="14"/>
              </w:rPr>
              <w:t>X</w:t>
            </w:r>
          </w:p>
        </w:tc>
        <w:tc>
          <w:tcPr>
            <w:tcW w:w="504" w:type="dxa"/>
          </w:tcPr>
          <w:p w14:paraId="6F0E4123" w14:textId="77777777" w:rsidR="00FF7BC3" w:rsidRPr="00AA1135" w:rsidRDefault="00FF7BC3" w:rsidP="00FF7BC3">
            <w:pPr>
              <w:ind w:firstLine="0"/>
              <w:jc w:val="center"/>
              <w:rPr>
                <w:rFonts w:cs="Arial"/>
                <w:sz w:val="14"/>
                <w:szCs w:val="14"/>
              </w:rPr>
            </w:pPr>
          </w:p>
        </w:tc>
      </w:tr>
      <w:tr w:rsidR="00FF7BC3" w:rsidRPr="00AA1135" w14:paraId="45E4A560" w14:textId="77777777" w:rsidTr="007679DF">
        <w:tc>
          <w:tcPr>
            <w:tcW w:w="710" w:type="dxa"/>
          </w:tcPr>
          <w:p w14:paraId="5C7200B5" w14:textId="25ED20C9"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16</w:t>
            </w:r>
          </w:p>
        </w:tc>
        <w:tc>
          <w:tcPr>
            <w:tcW w:w="786" w:type="dxa"/>
          </w:tcPr>
          <w:p w14:paraId="1C9200B7" w14:textId="77777777" w:rsidR="00FF7BC3" w:rsidRPr="00AA1135" w:rsidRDefault="00FF7BC3" w:rsidP="00FF7BC3">
            <w:pPr>
              <w:ind w:firstLine="0"/>
              <w:jc w:val="center"/>
              <w:rPr>
                <w:rFonts w:cs="Arial"/>
                <w:sz w:val="14"/>
                <w:szCs w:val="14"/>
              </w:rPr>
            </w:pPr>
          </w:p>
        </w:tc>
        <w:tc>
          <w:tcPr>
            <w:tcW w:w="787" w:type="dxa"/>
          </w:tcPr>
          <w:p w14:paraId="2832219B" w14:textId="77777777" w:rsidR="00FF7BC3" w:rsidRPr="00AA1135" w:rsidRDefault="00FF7BC3" w:rsidP="00FF7BC3">
            <w:pPr>
              <w:ind w:firstLine="0"/>
              <w:jc w:val="center"/>
              <w:rPr>
                <w:rFonts w:cs="Arial"/>
                <w:sz w:val="14"/>
                <w:szCs w:val="14"/>
              </w:rPr>
            </w:pPr>
          </w:p>
        </w:tc>
        <w:tc>
          <w:tcPr>
            <w:tcW w:w="777" w:type="dxa"/>
          </w:tcPr>
          <w:p w14:paraId="264008D5" w14:textId="2A57A1B1" w:rsidR="00FF7BC3" w:rsidRPr="00AA1135" w:rsidRDefault="00FF7BC3" w:rsidP="00FF7BC3">
            <w:pPr>
              <w:ind w:firstLine="0"/>
              <w:jc w:val="center"/>
              <w:rPr>
                <w:rFonts w:cs="Arial"/>
                <w:sz w:val="14"/>
                <w:szCs w:val="14"/>
              </w:rPr>
            </w:pPr>
          </w:p>
        </w:tc>
        <w:tc>
          <w:tcPr>
            <w:tcW w:w="794" w:type="dxa"/>
          </w:tcPr>
          <w:p w14:paraId="019F9ED6" w14:textId="77777777" w:rsidR="00FF7BC3" w:rsidRPr="00AA1135" w:rsidRDefault="00FF7BC3" w:rsidP="00FF7BC3">
            <w:pPr>
              <w:ind w:firstLine="0"/>
              <w:jc w:val="center"/>
              <w:rPr>
                <w:rFonts w:cs="Arial"/>
                <w:sz w:val="14"/>
                <w:szCs w:val="14"/>
              </w:rPr>
            </w:pPr>
          </w:p>
        </w:tc>
        <w:tc>
          <w:tcPr>
            <w:tcW w:w="678" w:type="dxa"/>
          </w:tcPr>
          <w:p w14:paraId="639D27D8" w14:textId="7425B5AC" w:rsidR="00FF7BC3" w:rsidRPr="00AA1135" w:rsidRDefault="00112F3A" w:rsidP="00FF7BC3">
            <w:pPr>
              <w:ind w:firstLine="0"/>
              <w:jc w:val="center"/>
              <w:rPr>
                <w:rFonts w:cs="Arial"/>
                <w:sz w:val="14"/>
                <w:szCs w:val="14"/>
              </w:rPr>
            </w:pPr>
            <w:r>
              <w:rPr>
                <w:rFonts w:cs="Arial"/>
                <w:sz w:val="14"/>
                <w:szCs w:val="14"/>
              </w:rPr>
              <w:t>X</w:t>
            </w:r>
          </w:p>
        </w:tc>
        <w:tc>
          <w:tcPr>
            <w:tcW w:w="678" w:type="dxa"/>
          </w:tcPr>
          <w:p w14:paraId="1F0E7AD7" w14:textId="77777777" w:rsidR="00FF7BC3" w:rsidRPr="00AA1135" w:rsidRDefault="00FF7BC3" w:rsidP="00FF7BC3">
            <w:pPr>
              <w:ind w:firstLine="0"/>
              <w:jc w:val="center"/>
              <w:rPr>
                <w:rFonts w:cs="Arial"/>
                <w:sz w:val="14"/>
                <w:szCs w:val="14"/>
              </w:rPr>
            </w:pPr>
          </w:p>
        </w:tc>
        <w:tc>
          <w:tcPr>
            <w:tcW w:w="678" w:type="dxa"/>
          </w:tcPr>
          <w:p w14:paraId="098B423B" w14:textId="77777777" w:rsidR="00FF7BC3" w:rsidRPr="00AA1135" w:rsidRDefault="00FF7BC3" w:rsidP="00FF7BC3">
            <w:pPr>
              <w:ind w:firstLine="0"/>
              <w:jc w:val="center"/>
              <w:rPr>
                <w:rFonts w:cs="Arial"/>
                <w:sz w:val="14"/>
                <w:szCs w:val="14"/>
              </w:rPr>
            </w:pPr>
          </w:p>
        </w:tc>
        <w:tc>
          <w:tcPr>
            <w:tcW w:w="667" w:type="dxa"/>
          </w:tcPr>
          <w:p w14:paraId="3E7886C8" w14:textId="52D5817F" w:rsidR="00FF7BC3" w:rsidRPr="00AA1135" w:rsidRDefault="00482C62" w:rsidP="00FF7BC3">
            <w:pPr>
              <w:ind w:firstLine="0"/>
              <w:jc w:val="center"/>
              <w:rPr>
                <w:rFonts w:cs="Arial"/>
                <w:sz w:val="14"/>
                <w:szCs w:val="14"/>
              </w:rPr>
            </w:pPr>
            <w:r>
              <w:rPr>
                <w:rFonts w:cs="Arial"/>
                <w:sz w:val="14"/>
                <w:szCs w:val="14"/>
              </w:rPr>
              <w:t>X</w:t>
            </w:r>
          </w:p>
        </w:tc>
        <w:tc>
          <w:tcPr>
            <w:tcW w:w="667" w:type="dxa"/>
          </w:tcPr>
          <w:p w14:paraId="30D78D16" w14:textId="0787FC09" w:rsidR="00FF7BC3" w:rsidRPr="00AA1135" w:rsidRDefault="00171A2B" w:rsidP="00FF7BC3">
            <w:pPr>
              <w:ind w:firstLine="0"/>
              <w:jc w:val="center"/>
              <w:rPr>
                <w:rFonts w:cs="Arial"/>
                <w:sz w:val="14"/>
                <w:szCs w:val="14"/>
              </w:rPr>
            </w:pPr>
            <w:r>
              <w:rPr>
                <w:rFonts w:cs="Arial"/>
                <w:sz w:val="14"/>
                <w:szCs w:val="14"/>
              </w:rPr>
              <w:t>X</w:t>
            </w:r>
          </w:p>
        </w:tc>
        <w:tc>
          <w:tcPr>
            <w:tcW w:w="667" w:type="dxa"/>
          </w:tcPr>
          <w:p w14:paraId="584C4415" w14:textId="77777777" w:rsidR="00FF7BC3" w:rsidRPr="00AA1135" w:rsidRDefault="00FF7BC3" w:rsidP="00FF7BC3">
            <w:pPr>
              <w:ind w:firstLine="0"/>
              <w:jc w:val="center"/>
              <w:rPr>
                <w:rFonts w:cs="Arial"/>
                <w:sz w:val="14"/>
                <w:szCs w:val="14"/>
              </w:rPr>
            </w:pPr>
          </w:p>
        </w:tc>
        <w:tc>
          <w:tcPr>
            <w:tcW w:w="667" w:type="dxa"/>
          </w:tcPr>
          <w:p w14:paraId="00DCB139" w14:textId="70B13FB5" w:rsidR="00FF7BC3" w:rsidRPr="00AA1135" w:rsidRDefault="00EC73E8" w:rsidP="00FF7BC3">
            <w:pPr>
              <w:ind w:firstLine="0"/>
              <w:jc w:val="center"/>
              <w:rPr>
                <w:rFonts w:cs="Arial"/>
                <w:sz w:val="14"/>
                <w:szCs w:val="14"/>
              </w:rPr>
            </w:pPr>
            <w:r>
              <w:rPr>
                <w:rFonts w:cs="Arial"/>
                <w:sz w:val="14"/>
                <w:szCs w:val="14"/>
              </w:rPr>
              <w:t>X</w:t>
            </w:r>
          </w:p>
        </w:tc>
        <w:tc>
          <w:tcPr>
            <w:tcW w:w="504" w:type="dxa"/>
          </w:tcPr>
          <w:p w14:paraId="2D879826" w14:textId="77777777" w:rsidR="00FF7BC3" w:rsidRPr="00AA1135" w:rsidRDefault="00FF7BC3" w:rsidP="00FF7BC3">
            <w:pPr>
              <w:ind w:firstLine="0"/>
              <w:jc w:val="center"/>
              <w:rPr>
                <w:rFonts w:cs="Arial"/>
                <w:sz w:val="14"/>
                <w:szCs w:val="14"/>
              </w:rPr>
            </w:pPr>
          </w:p>
        </w:tc>
      </w:tr>
      <w:tr w:rsidR="00FF7BC3" w:rsidRPr="00AA1135" w14:paraId="5040F3C2" w14:textId="77777777" w:rsidTr="007679DF">
        <w:tc>
          <w:tcPr>
            <w:tcW w:w="710" w:type="dxa"/>
          </w:tcPr>
          <w:p w14:paraId="6FA9225C" w14:textId="4D215AD0"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17</w:t>
            </w:r>
          </w:p>
        </w:tc>
        <w:tc>
          <w:tcPr>
            <w:tcW w:w="786" w:type="dxa"/>
          </w:tcPr>
          <w:p w14:paraId="46981AB5" w14:textId="1A4CD196"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54457230" w14:textId="121267EA"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073A6C84" w14:textId="7EE2DE86" w:rsidR="00FF7BC3" w:rsidRPr="00AA1135" w:rsidRDefault="00FF7BC3" w:rsidP="00FF7BC3">
            <w:pPr>
              <w:ind w:firstLine="0"/>
              <w:jc w:val="center"/>
              <w:rPr>
                <w:rFonts w:cs="Arial"/>
                <w:sz w:val="14"/>
                <w:szCs w:val="14"/>
              </w:rPr>
            </w:pPr>
          </w:p>
        </w:tc>
        <w:tc>
          <w:tcPr>
            <w:tcW w:w="794" w:type="dxa"/>
          </w:tcPr>
          <w:p w14:paraId="6761A598" w14:textId="29BFF21B"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281AA76A" w14:textId="7D19A056" w:rsidR="00FF7BC3" w:rsidRPr="00AA1135" w:rsidRDefault="00CB0B0C" w:rsidP="00FF7BC3">
            <w:pPr>
              <w:ind w:firstLine="0"/>
              <w:jc w:val="center"/>
              <w:rPr>
                <w:rFonts w:cs="Arial"/>
                <w:sz w:val="14"/>
                <w:szCs w:val="14"/>
              </w:rPr>
            </w:pPr>
            <w:r>
              <w:rPr>
                <w:rFonts w:cs="Arial"/>
                <w:sz w:val="14"/>
                <w:szCs w:val="14"/>
              </w:rPr>
              <w:t>X</w:t>
            </w:r>
          </w:p>
        </w:tc>
        <w:tc>
          <w:tcPr>
            <w:tcW w:w="678" w:type="dxa"/>
          </w:tcPr>
          <w:p w14:paraId="21955644" w14:textId="77777777" w:rsidR="00FF7BC3" w:rsidRPr="00AA1135" w:rsidRDefault="00FF7BC3" w:rsidP="00FF7BC3">
            <w:pPr>
              <w:ind w:firstLine="0"/>
              <w:jc w:val="center"/>
              <w:rPr>
                <w:rFonts w:cs="Arial"/>
                <w:sz w:val="14"/>
                <w:szCs w:val="14"/>
              </w:rPr>
            </w:pPr>
          </w:p>
        </w:tc>
        <w:tc>
          <w:tcPr>
            <w:tcW w:w="678" w:type="dxa"/>
          </w:tcPr>
          <w:p w14:paraId="791B307D" w14:textId="77777777" w:rsidR="00FF7BC3" w:rsidRPr="00AA1135" w:rsidRDefault="00FF7BC3" w:rsidP="00FF7BC3">
            <w:pPr>
              <w:ind w:firstLine="0"/>
              <w:jc w:val="center"/>
              <w:rPr>
                <w:rFonts w:cs="Arial"/>
                <w:sz w:val="14"/>
                <w:szCs w:val="14"/>
              </w:rPr>
            </w:pPr>
          </w:p>
        </w:tc>
        <w:tc>
          <w:tcPr>
            <w:tcW w:w="667" w:type="dxa"/>
          </w:tcPr>
          <w:p w14:paraId="232017AF" w14:textId="63D5BEF9" w:rsidR="00FF7BC3" w:rsidRPr="00AA1135" w:rsidRDefault="00482C62" w:rsidP="00FF7BC3">
            <w:pPr>
              <w:ind w:firstLine="0"/>
              <w:jc w:val="center"/>
              <w:rPr>
                <w:rFonts w:cs="Arial"/>
                <w:sz w:val="14"/>
                <w:szCs w:val="14"/>
              </w:rPr>
            </w:pPr>
            <w:r>
              <w:rPr>
                <w:rFonts w:cs="Arial"/>
                <w:sz w:val="14"/>
                <w:szCs w:val="14"/>
              </w:rPr>
              <w:t>X</w:t>
            </w:r>
          </w:p>
        </w:tc>
        <w:tc>
          <w:tcPr>
            <w:tcW w:w="667" w:type="dxa"/>
          </w:tcPr>
          <w:p w14:paraId="21395A2F" w14:textId="06DC96E0" w:rsidR="00FF7BC3" w:rsidRPr="00AA1135" w:rsidRDefault="00171A2B" w:rsidP="00FF7BC3">
            <w:pPr>
              <w:ind w:firstLine="0"/>
              <w:jc w:val="center"/>
              <w:rPr>
                <w:rFonts w:cs="Arial"/>
                <w:sz w:val="14"/>
                <w:szCs w:val="14"/>
              </w:rPr>
            </w:pPr>
            <w:r>
              <w:rPr>
                <w:rFonts w:cs="Arial"/>
                <w:sz w:val="14"/>
                <w:szCs w:val="14"/>
              </w:rPr>
              <w:t>X</w:t>
            </w:r>
          </w:p>
        </w:tc>
        <w:tc>
          <w:tcPr>
            <w:tcW w:w="667" w:type="dxa"/>
          </w:tcPr>
          <w:p w14:paraId="30458D19" w14:textId="1C8515AB" w:rsidR="00FF7BC3" w:rsidRPr="00AA1135" w:rsidRDefault="00FE2C74" w:rsidP="00FF7BC3">
            <w:pPr>
              <w:ind w:firstLine="0"/>
              <w:jc w:val="center"/>
              <w:rPr>
                <w:rFonts w:cs="Arial"/>
                <w:sz w:val="14"/>
                <w:szCs w:val="14"/>
              </w:rPr>
            </w:pPr>
            <w:r>
              <w:rPr>
                <w:rFonts w:cs="Arial"/>
                <w:sz w:val="14"/>
                <w:szCs w:val="14"/>
              </w:rPr>
              <w:t>X</w:t>
            </w:r>
          </w:p>
        </w:tc>
        <w:tc>
          <w:tcPr>
            <w:tcW w:w="667" w:type="dxa"/>
          </w:tcPr>
          <w:p w14:paraId="7742D19E" w14:textId="5AE5F611" w:rsidR="00FF7BC3" w:rsidRPr="00AA1135" w:rsidRDefault="00EC73E8" w:rsidP="00FF7BC3">
            <w:pPr>
              <w:ind w:firstLine="0"/>
              <w:jc w:val="center"/>
              <w:rPr>
                <w:rFonts w:cs="Arial"/>
                <w:sz w:val="14"/>
                <w:szCs w:val="14"/>
              </w:rPr>
            </w:pPr>
            <w:r>
              <w:rPr>
                <w:rFonts w:cs="Arial"/>
                <w:sz w:val="14"/>
                <w:szCs w:val="14"/>
              </w:rPr>
              <w:t>X</w:t>
            </w:r>
          </w:p>
        </w:tc>
        <w:tc>
          <w:tcPr>
            <w:tcW w:w="504" w:type="dxa"/>
          </w:tcPr>
          <w:p w14:paraId="59709CEC" w14:textId="77777777" w:rsidR="00FF7BC3" w:rsidRPr="00AA1135" w:rsidRDefault="00FF7BC3" w:rsidP="00FF7BC3">
            <w:pPr>
              <w:ind w:firstLine="0"/>
              <w:jc w:val="center"/>
              <w:rPr>
                <w:rFonts w:cs="Arial"/>
                <w:sz w:val="14"/>
                <w:szCs w:val="14"/>
              </w:rPr>
            </w:pPr>
          </w:p>
        </w:tc>
      </w:tr>
      <w:tr w:rsidR="00FF7BC3" w:rsidRPr="00AA1135" w14:paraId="2BEAE261" w14:textId="77777777" w:rsidTr="007679DF">
        <w:tc>
          <w:tcPr>
            <w:tcW w:w="710" w:type="dxa"/>
          </w:tcPr>
          <w:p w14:paraId="66D43423" w14:textId="3018283F"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18</w:t>
            </w:r>
          </w:p>
        </w:tc>
        <w:tc>
          <w:tcPr>
            <w:tcW w:w="786" w:type="dxa"/>
          </w:tcPr>
          <w:p w14:paraId="75E11AAC" w14:textId="77777777" w:rsidR="00FF7BC3" w:rsidRPr="00AA1135" w:rsidRDefault="00FF7BC3" w:rsidP="00FF7BC3">
            <w:pPr>
              <w:ind w:firstLine="0"/>
              <w:jc w:val="center"/>
              <w:rPr>
                <w:rFonts w:cs="Arial"/>
                <w:sz w:val="14"/>
                <w:szCs w:val="14"/>
              </w:rPr>
            </w:pPr>
          </w:p>
        </w:tc>
        <w:tc>
          <w:tcPr>
            <w:tcW w:w="787" w:type="dxa"/>
          </w:tcPr>
          <w:p w14:paraId="57C93145" w14:textId="77777777" w:rsidR="00FF7BC3" w:rsidRPr="00AA1135" w:rsidRDefault="00FF7BC3" w:rsidP="00FF7BC3">
            <w:pPr>
              <w:ind w:firstLine="0"/>
              <w:jc w:val="center"/>
              <w:rPr>
                <w:rFonts w:cs="Arial"/>
                <w:sz w:val="14"/>
                <w:szCs w:val="14"/>
              </w:rPr>
            </w:pPr>
          </w:p>
        </w:tc>
        <w:tc>
          <w:tcPr>
            <w:tcW w:w="777" w:type="dxa"/>
          </w:tcPr>
          <w:p w14:paraId="5C73F669" w14:textId="607FAD5B" w:rsidR="00FF7BC3" w:rsidRPr="00AA1135" w:rsidRDefault="00FF7BC3" w:rsidP="00FF7BC3">
            <w:pPr>
              <w:ind w:firstLine="0"/>
              <w:jc w:val="center"/>
              <w:rPr>
                <w:rFonts w:cs="Arial"/>
                <w:sz w:val="14"/>
                <w:szCs w:val="14"/>
              </w:rPr>
            </w:pPr>
          </w:p>
        </w:tc>
        <w:tc>
          <w:tcPr>
            <w:tcW w:w="794" w:type="dxa"/>
          </w:tcPr>
          <w:p w14:paraId="67C10BE2" w14:textId="77777777" w:rsidR="00FF7BC3" w:rsidRPr="00AA1135" w:rsidRDefault="00FF7BC3" w:rsidP="00FF7BC3">
            <w:pPr>
              <w:ind w:firstLine="0"/>
              <w:jc w:val="center"/>
              <w:rPr>
                <w:rFonts w:cs="Arial"/>
                <w:sz w:val="14"/>
                <w:szCs w:val="14"/>
              </w:rPr>
            </w:pPr>
          </w:p>
        </w:tc>
        <w:tc>
          <w:tcPr>
            <w:tcW w:w="678" w:type="dxa"/>
          </w:tcPr>
          <w:p w14:paraId="73F1D2F6" w14:textId="5B28F37C" w:rsidR="00FF7BC3" w:rsidRPr="00AA1135" w:rsidRDefault="00CB0B0C" w:rsidP="00FF7BC3">
            <w:pPr>
              <w:ind w:firstLine="0"/>
              <w:jc w:val="center"/>
              <w:rPr>
                <w:rFonts w:cs="Arial"/>
                <w:sz w:val="14"/>
                <w:szCs w:val="14"/>
              </w:rPr>
            </w:pPr>
            <w:r>
              <w:rPr>
                <w:rFonts w:cs="Arial"/>
                <w:sz w:val="14"/>
                <w:szCs w:val="14"/>
              </w:rPr>
              <w:t>X</w:t>
            </w:r>
          </w:p>
        </w:tc>
        <w:tc>
          <w:tcPr>
            <w:tcW w:w="678" w:type="dxa"/>
          </w:tcPr>
          <w:p w14:paraId="1F371CDB" w14:textId="77777777" w:rsidR="00FF7BC3" w:rsidRPr="00AA1135" w:rsidRDefault="00FF7BC3" w:rsidP="00FF7BC3">
            <w:pPr>
              <w:ind w:firstLine="0"/>
              <w:jc w:val="center"/>
              <w:rPr>
                <w:rFonts w:cs="Arial"/>
                <w:sz w:val="14"/>
                <w:szCs w:val="14"/>
              </w:rPr>
            </w:pPr>
          </w:p>
        </w:tc>
        <w:tc>
          <w:tcPr>
            <w:tcW w:w="678" w:type="dxa"/>
          </w:tcPr>
          <w:p w14:paraId="205AD035" w14:textId="77777777" w:rsidR="00FF7BC3" w:rsidRPr="00AA1135" w:rsidRDefault="00FF7BC3" w:rsidP="00FF7BC3">
            <w:pPr>
              <w:ind w:firstLine="0"/>
              <w:jc w:val="center"/>
              <w:rPr>
                <w:rFonts w:cs="Arial"/>
                <w:sz w:val="14"/>
                <w:szCs w:val="14"/>
              </w:rPr>
            </w:pPr>
          </w:p>
        </w:tc>
        <w:tc>
          <w:tcPr>
            <w:tcW w:w="667" w:type="dxa"/>
          </w:tcPr>
          <w:p w14:paraId="56F24224" w14:textId="1A0C4E7F" w:rsidR="00FF7BC3" w:rsidRPr="00AA1135" w:rsidRDefault="00482C62" w:rsidP="00FF7BC3">
            <w:pPr>
              <w:ind w:firstLine="0"/>
              <w:jc w:val="center"/>
              <w:rPr>
                <w:rFonts w:cs="Arial"/>
                <w:sz w:val="14"/>
                <w:szCs w:val="14"/>
              </w:rPr>
            </w:pPr>
            <w:r>
              <w:rPr>
                <w:rFonts w:cs="Arial"/>
                <w:sz w:val="14"/>
                <w:szCs w:val="14"/>
              </w:rPr>
              <w:t>X</w:t>
            </w:r>
          </w:p>
        </w:tc>
        <w:tc>
          <w:tcPr>
            <w:tcW w:w="667" w:type="dxa"/>
          </w:tcPr>
          <w:p w14:paraId="26E04475" w14:textId="5794CC4A" w:rsidR="00FF7BC3" w:rsidRPr="00AA1135" w:rsidRDefault="00171A2B" w:rsidP="00FF7BC3">
            <w:pPr>
              <w:ind w:firstLine="0"/>
              <w:jc w:val="center"/>
              <w:rPr>
                <w:rFonts w:cs="Arial"/>
                <w:sz w:val="14"/>
                <w:szCs w:val="14"/>
              </w:rPr>
            </w:pPr>
            <w:r>
              <w:rPr>
                <w:rFonts w:cs="Arial"/>
                <w:sz w:val="14"/>
                <w:szCs w:val="14"/>
              </w:rPr>
              <w:t>X</w:t>
            </w:r>
          </w:p>
        </w:tc>
        <w:tc>
          <w:tcPr>
            <w:tcW w:w="667" w:type="dxa"/>
          </w:tcPr>
          <w:p w14:paraId="04AF0D21" w14:textId="77777777" w:rsidR="00FF7BC3" w:rsidRPr="00AA1135" w:rsidRDefault="00FF7BC3" w:rsidP="00FF7BC3">
            <w:pPr>
              <w:ind w:firstLine="0"/>
              <w:jc w:val="center"/>
              <w:rPr>
                <w:rFonts w:cs="Arial"/>
                <w:sz w:val="14"/>
                <w:szCs w:val="14"/>
              </w:rPr>
            </w:pPr>
          </w:p>
        </w:tc>
        <w:tc>
          <w:tcPr>
            <w:tcW w:w="667" w:type="dxa"/>
          </w:tcPr>
          <w:p w14:paraId="4A976F8C" w14:textId="431DD8FF" w:rsidR="00FF7BC3" w:rsidRPr="00AA1135" w:rsidRDefault="00EC73E8" w:rsidP="00FF7BC3">
            <w:pPr>
              <w:ind w:firstLine="0"/>
              <w:jc w:val="center"/>
              <w:rPr>
                <w:rFonts w:cs="Arial"/>
                <w:sz w:val="14"/>
                <w:szCs w:val="14"/>
              </w:rPr>
            </w:pPr>
            <w:r>
              <w:rPr>
                <w:rFonts w:cs="Arial"/>
                <w:sz w:val="14"/>
                <w:szCs w:val="14"/>
              </w:rPr>
              <w:t>X</w:t>
            </w:r>
          </w:p>
        </w:tc>
        <w:tc>
          <w:tcPr>
            <w:tcW w:w="504" w:type="dxa"/>
          </w:tcPr>
          <w:p w14:paraId="2E9F2F6B" w14:textId="77777777" w:rsidR="00FF7BC3" w:rsidRPr="00AA1135" w:rsidRDefault="00FF7BC3" w:rsidP="00FF7BC3">
            <w:pPr>
              <w:ind w:firstLine="0"/>
              <w:jc w:val="center"/>
              <w:rPr>
                <w:rFonts w:cs="Arial"/>
                <w:sz w:val="14"/>
                <w:szCs w:val="14"/>
              </w:rPr>
            </w:pPr>
          </w:p>
        </w:tc>
      </w:tr>
      <w:tr w:rsidR="00FF7BC3" w:rsidRPr="00AA1135" w14:paraId="30FF0F28" w14:textId="77777777" w:rsidTr="007679DF">
        <w:tc>
          <w:tcPr>
            <w:tcW w:w="710" w:type="dxa"/>
          </w:tcPr>
          <w:p w14:paraId="6CFB7A27" w14:textId="0A2E61DD"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19</w:t>
            </w:r>
          </w:p>
        </w:tc>
        <w:tc>
          <w:tcPr>
            <w:tcW w:w="786" w:type="dxa"/>
          </w:tcPr>
          <w:p w14:paraId="068A1EFC" w14:textId="1CDBEDF4"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7BD363EA" w14:textId="37EEBFA8"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77ACF4F3" w14:textId="1D2A693B" w:rsidR="00FF7BC3" w:rsidRPr="00AA1135" w:rsidRDefault="00FF7BC3" w:rsidP="00FF7BC3">
            <w:pPr>
              <w:ind w:firstLine="0"/>
              <w:jc w:val="center"/>
              <w:rPr>
                <w:rFonts w:cs="Arial"/>
                <w:sz w:val="14"/>
                <w:szCs w:val="14"/>
              </w:rPr>
            </w:pPr>
          </w:p>
        </w:tc>
        <w:tc>
          <w:tcPr>
            <w:tcW w:w="794" w:type="dxa"/>
          </w:tcPr>
          <w:p w14:paraId="413E12AD" w14:textId="43B7C0BD"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055F4F31" w14:textId="01CBB109" w:rsidR="00FF7BC3" w:rsidRPr="00AA1135" w:rsidRDefault="00FB39A7" w:rsidP="00FF7BC3">
            <w:pPr>
              <w:ind w:firstLine="0"/>
              <w:jc w:val="center"/>
              <w:rPr>
                <w:rFonts w:cs="Arial"/>
                <w:sz w:val="14"/>
                <w:szCs w:val="14"/>
              </w:rPr>
            </w:pPr>
            <w:r>
              <w:rPr>
                <w:rFonts w:cs="Arial"/>
                <w:sz w:val="14"/>
                <w:szCs w:val="14"/>
              </w:rPr>
              <w:t>X</w:t>
            </w:r>
          </w:p>
        </w:tc>
        <w:tc>
          <w:tcPr>
            <w:tcW w:w="678" w:type="dxa"/>
          </w:tcPr>
          <w:p w14:paraId="346DC432" w14:textId="77777777" w:rsidR="00FF7BC3" w:rsidRPr="00AA1135" w:rsidRDefault="00FF7BC3" w:rsidP="00FF7BC3">
            <w:pPr>
              <w:ind w:firstLine="0"/>
              <w:jc w:val="center"/>
              <w:rPr>
                <w:rFonts w:cs="Arial"/>
                <w:sz w:val="14"/>
                <w:szCs w:val="14"/>
              </w:rPr>
            </w:pPr>
          </w:p>
        </w:tc>
        <w:tc>
          <w:tcPr>
            <w:tcW w:w="678" w:type="dxa"/>
          </w:tcPr>
          <w:p w14:paraId="720C913F" w14:textId="77777777" w:rsidR="00FF7BC3" w:rsidRPr="00AA1135" w:rsidRDefault="00FF7BC3" w:rsidP="00FF7BC3">
            <w:pPr>
              <w:ind w:firstLine="0"/>
              <w:jc w:val="center"/>
              <w:rPr>
                <w:rFonts w:cs="Arial"/>
                <w:sz w:val="14"/>
                <w:szCs w:val="14"/>
              </w:rPr>
            </w:pPr>
          </w:p>
        </w:tc>
        <w:tc>
          <w:tcPr>
            <w:tcW w:w="667" w:type="dxa"/>
          </w:tcPr>
          <w:p w14:paraId="672D0AFB" w14:textId="669B467B" w:rsidR="00FF7BC3" w:rsidRPr="00AA1135" w:rsidRDefault="00482C62" w:rsidP="00FF7BC3">
            <w:pPr>
              <w:ind w:firstLine="0"/>
              <w:jc w:val="center"/>
              <w:rPr>
                <w:rFonts w:cs="Arial"/>
                <w:sz w:val="14"/>
                <w:szCs w:val="14"/>
              </w:rPr>
            </w:pPr>
            <w:r>
              <w:rPr>
                <w:rFonts w:cs="Arial"/>
                <w:sz w:val="14"/>
                <w:szCs w:val="14"/>
              </w:rPr>
              <w:t>X</w:t>
            </w:r>
          </w:p>
        </w:tc>
        <w:tc>
          <w:tcPr>
            <w:tcW w:w="667" w:type="dxa"/>
          </w:tcPr>
          <w:p w14:paraId="460B2B01" w14:textId="026E2694" w:rsidR="00FF7BC3" w:rsidRPr="00AA1135" w:rsidRDefault="00171A2B" w:rsidP="00FF7BC3">
            <w:pPr>
              <w:ind w:firstLine="0"/>
              <w:jc w:val="center"/>
              <w:rPr>
                <w:rFonts w:cs="Arial"/>
                <w:sz w:val="14"/>
                <w:szCs w:val="14"/>
              </w:rPr>
            </w:pPr>
            <w:r>
              <w:rPr>
                <w:rFonts w:cs="Arial"/>
                <w:sz w:val="14"/>
                <w:szCs w:val="14"/>
              </w:rPr>
              <w:t>X</w:t>
            </w:r>
          </w:p>
        </w:tc>
        <w:tc>
          <w:tcPr>
            <w:tcW w:w="667" w:type="dxa"/>
          </w:tcPr>
          <w:p w14:paraId="357DADD0" w14:textId="71E07B3B" w:rsidR="00FF7BC3" w:rsidRPr="00AA1135" w:rsidRDefault="00713999" w:rsidP="00FF7BC3">
            <w:pPr>
              <w:ind w:firstLine="0"/>
              <w:jc w:val="center"/>
              <w:rPr>
                <w:rFonts w:cs="Arial"/>
                <w:sz w:val="14"/>
                <w:szCs w:val="14"/>
              </w:rPr>
            </w:pPr>
            <w:r>
              <w:rPr>
                <w:rFonts w:cs="Arial"/>
                <w:sz w:val="14"/>
                <w:szCs w:val="14"/>
              </w:rPr>
              <w:t>X</w:t>
            </w:r>
          </w:p>
        </w:tc>
        <w:tc>
          <w:tcPr>
            <w:tcW w:w="667" w:type="dxa"/>
          </w:tcPr>
          <w:p w14:paraId="3181E658" w14:textId="6B1A7AE9" w:rsidR="00FF7BC3" w:rsidRPr="00AA1135" w:rsidRDefault="00EC73E8" w:rsidP="00FF7BC3">
            <w:pPr>
              <w:ind w:firstLine="0"/>
              <w:jc w:val="center"/>
              <w:rPr>
                <w:rFonts w:cs="Arial"/>
                <w:sz w:val="14"/>
                <w:szCs w:val="14"/>
              </w:rPr>
            </w:pPr>
            <w:r>
              <w:rPr>
                <w:rFonts w:cs="Arial"/>
                <w:sz w:val="14"/>
                <w:szCs w:val="14"/>
              </w:rPr>
              <w:t>X</w:t>
            </w:r>
          </w:p>
        </w:tc>
        <w:tc>
          <w:tcPr>
            <w:tcW w:w="504" w:type="dxa"/>
          </w:tcPr>
          <w:p w14:paraId="5F6E9961" w14:textId="77777777" w:rsidR="00FF7BC3" w:rsidRPr="00AA1135" w:rsidRDefault="00FF7BC3" w:rsidP="00FF7BC3">
            <w:pPr>
              <w:ind w:firstLine="0"/>
              <w:jc w:val="center"/>
              <w:rPr>
                <w:rFonts w:cs="Arial"/>
                <w:sz w:val="14"/>
                <w:szCs w:val="14"/>
              </w:rPr>
            </w:pPr>
          </w:p>
        </w:tc>
      </w:tr>
      <w:tr w:rsidR="00FF7BC3" w:rsidRPr="00AA1135" w14:paraId="3D444F7C" w14:textId="77777777" w:rsidTr="007679DF">
        <w:tc>
          <w:tcPr>
            <w:tcW w:w="710" w:type="dxa"/>
          </w:tcPr>
          <w:p w14:paraId="43F5411B" w14:textId="6E3717BB"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20</w:t>
            </w:r>
          </w:p>
        </w:tc>
        <w:tc>
          <w:tcPr>
            <w:tcW w:w="786" w:type="dxa"/>
          </w:tcPr>
          <w:p w14:paraId="32CF7EE7" w14:textId="77777777" w:rsidR="00FF7BC3" w:rsidRPr="00AA1135" w:rsidRDefault="00FF7BC3" w:rsidP="00FF7BC3">
            <w:pPr>
              <w:ind w:firstLine="0"/>
              <w:jc w:val="center"/>
              <w:rPr>
                <w:rFonts w:cs="Arial"/>
                <w:sz w:val="14"/>
                <w:szCs w:val="14"/>
              </w:rPr>
            </w:pPr>
          </w:p>
        </w:tc>
        <w:tc>
          <w:tcPr>
            <w:tcW w:w="787" w:type="dxa"/>
          </w:tcPr>
          <w:p w14:paraId="5D443271" w14:textId="77777777" w:rsidR="00FF7BC3" w:rsidRPr="00AA1135" w:rsidRDefault="00FF7BC3" w:rsidP="00FF7BC3">
            <w:pPr>
              <w:ind w:firstLine="0"/>
              <w:jc w:val="center"/>
              <w:rPr>
                <w:rFonts w:cs="Arial"/>
                <w:sz w:val="14"/>
                <w:szCs w:val="14"/>
              </w:rPr>
            </w:pPr>
          </w:p>
        </w:tc>
        <w:tc>
          <w:tcPr>
            <w:tcW w:w="777" w:type="dxa"/>
          </w:tcPr>
          <w:p w14:paraId="1C5000AE" w14:textId="7F13C8DB" w:rsidR="00FF7BC3" w:rsidRPr="00AA1135" w:rsidRDefault="00FF7BC3" w:rsidP="00FF7BC3">
            <w:pPr>
              <w:ind w:firstLine="0"/>
              <w:jc w:val="center"/>
              <w:rPr>
                <w:rFonts w:cs="Arial"/>
                <w:sz w:val="14"/>
                <w:szCs w:val="14"/>
              </w:rPr>
            </w:pPr>
          </w:p>
        </w:tc>
        <w:tc>
          <w:tcPr>
            <w:tcW w:w="794" w:type="dxa"/>
          </w:tcPr>
          <w:p w14:paraId="4436CEB4" w14:textId="77777777" w:rsidR="00FF7BC3" w:rsidRPr="00AA1135" w:rsidRDefault="00FF7BC3" w:rsidP="00FF7BC3">
            <w:pPr>
              <w:ind w:firstLine="0"/>
              <w:jc w:val="center"/>
              <w:rPr>
                <w:rFonts w:cs="Arial"/>
                <w:sz w:val="14"/>
                <w:szCs w:val="14"/>
              </w:rPr>
            </w:pPr>
          </w:p>
        </w:tc>
        <w:tc>
          <w:tcPr>
            <w:tcW w:w="678" w:type="dxa"/>
          </w:tcPr>
          <w:p w14:paraId="05A4B1C6" w14:textId="0617761E" w:rsidR="00FF7BC3" w:rsidRPr="00AA1135" w:rsidRDefault="00AA6BA2" w:rsidP="00FF7BC3">
            <w:pPr>
              <w:ind w:firstLine="0"/>
              <w:jc w:val="center"/>
              <w:rPr>
                <w:rFonts w:cs="Arial"/>
                <w:sz w:val="14"/>
                <w:szCs w:val="14"/>
              </w:rPr>
            </w:pPr>
            <w:r>
              <w:rPr>
                <w:rFonts w:cs="Arial"/>
                <w:sz w:val="14"/>
                <w:szCs w:val="14"/>
              </w:rPr>
              <w:t>X</w:t>
            </w:r>
          </w:p>
        </w:tc>
        <w:tc>
          <w:tcPr>
            <w:tcW w:w="678" w:type="dxa"/>
          </w:tcPr>
          <w:p w14:paraId="1A44BF5D" w14:textId="77777777" w:rsidR="00FF7BC3" w:rsidRPr="00AA1135" w:rsidRDefault="00FF7BC3" w:rsidP="00FF7BC3">
            <w:pPr>
              <w:ind w:firstLine="0"/>
              <w:jc w:val="center"/>
              <w:rPr>
                <w:rFonts w:cs="Arial"/>
                <w:sz w:val="14"/>
                <w:szCs w:val="14"/>
              </w:rPr>
            </w:pPr>
          </w:p>
        </w:tc>
        <w:tc>
          <w:tcPr>
            <w:tcW w:w="678" w:type="dxa"/>
          </w:tcPr>
          <w:p w14:paraId="5A6E22BB" w14:textId="77777777" w:rsidR="00FF7BC3" w:rsidRPr="00AA1135" w:rsidRDefault="00FF7BC3" w:rsidP="00FF7BC3">
            <w:pPr>
              <w:ind w:firstLine="0"/>
              <w:jc w:val="center"/>
              <w:rPr>
                <w:rFonts w:cs="Arial"/>
                <w:sz w:val="14"/>
                <w:szCs w:val="14"/>
              </w:rPr>
            </w:pPr>
          </w:p>
        </w:tc>
        <w:tc>
          <w:tcPr>
            <w:tcW w:w="667" w:type="dxa"/>
          </w:tcPr>
          <w:p w14:paraId="4E3758DE" w14:textId="652C1129" w:rsidR="00FF7BC3" w:rsidRPr="00AA1135" w:rsidRDefault="00482C62" w:rsidP="00FF7BC3">
            <w:pPr>
              <w:ind w:firstLine="0"/>
              <w:jc w:val="center"/>
              <w:rPr>
                <w:rFonts w:cs="Arial"/>
                <w:sz w:val="14"/>
                <w:szCs w:val="14"/>
              </w:rPr>
            </w:pPr>
            <w:r>
              <w:rPr>
                <w:rFonts w:cs="Arial"/>
                <w:sz w:val="14"/>
                <w:szCs w:val="14"/>
              </w:rPr>
              <w:t>X</w:t>
            </w:r>
          </w:p>
        </w:tc>
        <w:tc>
          <w:tcPr>
            <w:tcW w:w="667" w:type="dxa"/>
          </w:tcPr>
          <w:p w14:paraId="3C591CEF" w14:textId="56CA9A43" w:rsidR="00FF7BC3" w:rsidRPr="00AA1135" w:rsidRDefault="00171A2B" w:rsidP="00FF7BC3">
            <w:pPr>
              <w:ind w:firstLine="0"/>
              <w:jc w:val="center"/>
              <w:rPr>
                <w:rFonts w:cs="Arial"/>
                <w:sz w:val="14"/>
                <w:szCs w:val="14"/>
              </w:rPr>
            </w:pPr>
            <w:r>
              <w:rPr>
                <w:rFonts w:cs="Arial"/>
                <w:sz w:val="14"/>
                <w:szCs w:val="14"/>
              </w:rPr>
              <w:t>X</w:t>
            </w:r>
          </w:p>
        </w:tc>
        <w:tc>
          <w:tcPr>
            <w:tcW w:w="667" w:type="dxa"/>
          </w:tcPr>
          <w:p w14:paraId="41B7BFF6" w14:textId="77777777" w:rsidR="00FF7BC3" w:rsidRPr="00AA1135" w:rsidRDefault="00FF7BC3" w:rsidP="00FF7BC3">
            <w:pPr>
              <w:ind w:firstLine="0"/>
              <w:jc w:val="center"/>
              <w:rPr>
                <w:rFonts w:cs="Arial"/>
                <w:sz w:val="14"/>
                <w:szCs w:val="14"/>
              </w:rPr>
            </w:pPr>
          </w:p>
        </w:tc>
        <w:tc>
          <w:tcPr>
            <w:tcW w:w="667" w:type="dxa"/>
          </w:tcPr>
          <w:p w14:paraId="414C109E" w14:textId="71EA3966" w:rsidR="00FF7BC3" w:rsidRPr="00AA1135" w:rsidRDefault="00EC73E8" w:rsidP="00FF7BC3">
            <w:pPr>
              <w:ind w:firstLine="0"/>
              <w:jc w:val="center"/>
              <w:rPr>
                <w:rFonts w:cs="Arial"/>
                <w:sz w:val="14"/>
                <w:szCs w:val="14"/>
              </w:rPr>
            </w:pPr>
            <w:r>
              <w:rPr>
                <w:rFonts w:cs="Arial"/>
                <w:sz w:val="14"/>
                <w:szCs w:val="14"/>
              </w:rPr>
              <w:t>X</w:t>
            </w:r>
          </w:p>
        </w:tc>
        <w:tc>
          <w:tcPr>
            <w:tcW w:w="504" w:type="dxa"/>
          </w:tcPr>
          <w:p w14:paraId="1E26457B" w14:textId="77777777" w:rsidR="00FF7BC3" w:rsidRPr="00AA1135" w:rsidRDefault="00FF7BC3" w:rsidP="00FF7BC3">
            <w:pPr>
              <w:ind w:firstLine="0"/>
              <w:jc w:val="center"/>
              <w:rPr>
                <w:rFonts w:cs="Arial"/>
                <w:sz w:val="14"/>
                <w:szCs w:val="14"/>
              </w:rPr>
            </w:pPr>
          </w:p>
        </w:tc>
      </w:tr>
      <w:tr w:rsidR="00FF7BC3" w:rsidRPr="00AA1135" w14:paraId="765E4139" w14:textId="77777777" w:rsidTr="007679DF">
        <w:tc>
          <w:tcPr>
            <w:tcW w:w="710" w:type="dxa"/>
          </w:tcPr>
          <w:p w14:paraId="00AA0CAF" w14:textId="4F801072"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21</w:t>
            </w:r>
          </w:p>
        </w:tc>
        <w:tc>
          <w:tcPr>
            <w:tcW w:w="786" w:type="dxa"/>
          </w:tcPr>
          <w:p w14:paraId="16B557BD" w14:textId="77777777" w:rsidR="00FF7BC3" w:rsidRPr="00AA1135" w:rsidRDefault="00FF7BC3" w:rsidP="00FF7BC3">
            <w:pPr>
              <w:ind w:firstLine="0"/>
              <w:jc w:val="center"/>
              <w:rPr>
                <w:rFonts w:cs="Arial"/>
                <w:sz w:val="14"/>
                <w:szCs w:val="14"/>
              </w:rPr>
            </w:pPr>
          </w:p>
        </w:tc>
        <w:tc>
          <w:tcPr>
            <w:tcW w:w="787" w:type="dxa"/>
          </w:tcPr>
          <w:p w14:paraId="45F3B00C" w14:textId="7BE3D5A5"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30B59F27" w14:textId="350D8440" w:rsidR="00FF7BC3" w:rsidRPr="00AA1135" w:rsidRDefault="00FF7BC3" w:rsidP="00FF7BC3">
            <w:pPr>
              <w:ind w:firstLine="0"/>
              <w:jc w:val="center"/>
              <w:rPr>
                <w:rFonts w:cs="Arial"/>
                <w:sz w:val="14"/>
                <w:szCs w:val="14"/>
              </w:rPr>
            </w:pPr>
          </w:p>
        </w:tc>
        <w:tc>
          <w:tcPr>
            <w:tcW w:w="794" w:type="dxa"/>
          </w:tcPr>
          <w:p w14:paraId="42A774C8" w14:textId="7B69DEB6"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2D37FFCA" w14:textId="77777777" w:rsidR="00FF7BC3" w:rsidRPr="00AA1135" w:rsidRDefault="00FF7BC3" w:rsidP="00FF7BC3">
            <w:pPr>
              <w:ind w:firstLine="0"/>
              <w:jc w:val="center"/>
              <w:rPr>
                <w:rFonts w:cs="Arial"/>
                <w:sz w:val="14"/>
                <w:szCs w:val="14"/>
              </w:rPr>
            </w:pPr>
          </w:p>
        </w:tc>
        <w:tc>
          <w:tcPr>
            <w:tcW w:w="678" w:type="dxa"/>
          </w:tcPr>
          <w:p w14:paraId="585CA7C5" w14:textId="77777777" w:rsidR="00FF7BC3" w:rsidRPr="00AA1135" w:rsidRDefault="00FF7BC3" w:rsidP="00FF7BC3">
            <w:pPr>
              <w:ind w:firstLine="0"/>
              <w:jc w:val="center"/>
              <w:rPr>
                <w:rFonts w:cs="Arial"/>
                <w:sz w:val="14"/>
                <w:szCs w:val="14"/>
              </w:rPr>
            </w:pPr>
          </w:p>
        </w:tc>
        <w:tc>
          <w:tcPr>
            <w:tcW w:w="678" w:type="dxa"/>
          </w:tcPr>
          <w:p w14:paraId="759D2407" w14:textId="77777777" w:rsidR="00FF7BC3" w:rsidRPr="00AA1135" w:rsidRDefault="00FF7BC3" w:rsidP="00FF7BC3">
            <w:pPr>
              <w:ind w:firstLine="0"/>
              <w:jc w:val="center"/>
              <w:rPr>
                <w:rFonts w:cs="Arial"/>
                <w:sz w:val="14"/>
                <w:szCs w:val="14"/>
              </w:rPr>
            </w:pPr>
          </w:p>
        </w:tc>
        <w:tc>
          <w:tcPr>
            <w:tcW w:w="667" w:type="dxa"/>
          </w:tcPr>
          <w:p w14:paraId="287C1D3A" w14:textId="77777777" w:rsidR="00FF7BC3" w:rsidRPr="00AA1135" w:rsidRDefault="00FF7BC3" w:rsidP="00FF7BC3">
            <w:pPr>
              <w:ind w:firstLine="0"/>
              <w:jc w:val="center"/>
              <w:rPr>
                <w:rFonts w:cs="Arial"/>
                <w:sz w:val="14"/>
                <w:szCs w:val="14"/>
              </w:rPr>
            </w:pPr>
          </w:p>
        </w:tc>
        <w:tc>
          <w:tcPr>
            <w:tcW w:w="667" w:type="dxa"/>
          </w:tcPr>
          <w:p w14:paraId="3C79F723" w14:textId="77777777" w:rsidR="00FF7BC3" w:rsidRPr="00AA1135" w:rsidRDefault="00FF7BC3" w:rsidP="00FF7BC3">
            <w:pPr>
              <w:ind w:firstLine="0"/>
              <w:jc w:val="center"/>
              <w:rPr>
                <w:rFonts w:cs="Arial"/>
                <w:sz w:val="14"/>
                <w:szCs w:val="14"/>
              </w:rPr>
            </w:pPr>
          </w:p>
        </w:tc>
        <w:tc>
          <w:tcPr>
            <w:tcW w:w="667" w:type="dxa"/>
          </w:tcPr>
          <w:p w14:paraId="2E0AD4FB" w14:textId="77777777" w:rsidR="00FF7BC3" w:rsidRPr="00AA1135" w:rsidRDefault="00FF7BC3" w:rsidP="00FF7BC3">
            <w:pPr>
              <w:ind w:firstLine="0"/>
              <w:jc w:val="center"/>
              <w:rPr>
                <w:rFonts w:cs="Arial"/>
                <w:sz w:val="14"/>
                <w:szCs w:val="14"/>
              </w:rPr>
            </w:pPr>
          </w:p>
        </w:tc>
        <w:tc>
          <w:tcPr>
            <w:tcW w:w="667" w:type="dxa"/>
          </w:tcPr>
          <w:p w14:paraId="70995DCC" w14:textId="3339F4A8" w:rsidR="00FF7BC3" w:rsidRPr="00AA1135" w:rsidRDefault="00151C2A" w:rsidP="00FF7BC3">
            <w:pPr>
              <w:ind w:firstLine="0"/>
              <w:jc w:val="center"/>
              <w:rPr>
                <w:rFonts w:cs="Arial"/>
                <w:sz w:val="14"/>
                <w:szCs w:val="14"/>
              </w:rPr>
            </w:pPr>
            <w:r>
              <w:rPr>
                <w:rFonts w:cs="Arial"/>
                <w:sz w:val="14"/>
                <w:szCs w:val="14"/>
              </w:rPr>
              <w:t>X</w:t>
            </w:r>
          </w:p>
        </w:tc>
        <w:tc>
          <w:tcPr>
            <w:tcW w:w="504" w:type="dxa"/>
          </w:tcPr>
          <w:p w14:paraId="46B0594A" w14:textId="77777777" w:rsidR="00FF7BC3" w:rsidRPr="00AA1135" w:rsidRDefault="00FF7BC3" w:rsidP="00FF7BC3">
            <w:pPr>
              <w:ind w:firstLine="0"/>
              <w:jc w:val="center"/>
              <w:rPr>
                <w:rFonts w:cs="Arial"/>
                <w:sz w:val="14"/>
                <w:szCs w:val="14"/>
              </w:rPr>
            </w:pPr>
          </w:p>
        </w:tc>
      </w:tr>
      <w:tr w:rsidR="00FF7BC3" w:rsidRPr="00AA1135" w14:paraId="0451BCFC" w14:textId="77777777" w:rsidTr="007679DF">
        <w:tc>
          <w:tcPr>
            <w:tcW w:w="710" w:type="dxa"/>
          </w:tcPr>
          <w:p w14:paraId="18F923A4" w14:textId="0EDBF9AE"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22</w:t>
            </w:r>
          </w:p>
        </w:tc>
        <w:tc>
          <w:tcPr>
            <w:tcW w:w="786" w:type="dxa"/>
          </w:tcPr>
          <w:p w14:paraId="28D90ED7" w14:textId="58EC7356" w:rsidR="00FF7BC3" w:rsidRPr="00AA1135" w:rsidRDefault="00FF7BC3" w:rsidP="00FF7BC3">
            <w:pPr>
              <w:ind w:firstLine="0"/>
              <w:jc w:val="center"/>
              <w:rPr>
                <w:rFonts w:cs="Arial"/>
                <w:sz w:val="14"/>
                <w:szCs w:val="14"/>
              </w:rPr>
            </w:pPr>
            <w:r>
              <w:rPr>
                <w:rFonts w:cs="Arial"/>
                <w:sz w:val="14"/>
                <w:szCs w:val="14"/>
              </w:rPr>
              <w:t>X</w:t>
            </w:r>
          </w:p>
        </w:tc>
        <w:tc>
          <w:tcPr>
            <w:tcW w:w="787" w:type="dxa"/>
          </w:tcPr>
          <w:p w14:paraId="2A1B13CA" w14:textId="6E880A35" w:rsidR="00FF7BC3" w:rsidRPr="00AA1135" w:rsidRDefault="00FF7BC3" w:rsidP="00FF7BC3">
            <w:pPr>
              <w:ind w:firstLine="0"/>
              <w:jc w:val="center"/>
              <w:rPr>
                <w:rFonts w:cs="Arial"/>
                <w:sz w:val="14"/>
                <w:szCs w:val="14"/>
              </w:rPr>
            </w:pPr>
            <w:r>
              <w:rPr>
                <w:rFonts w:cs="Arial"/>
                <w:sz w:val="14"/>
                <w:szCs w:val="14"/>
              </w:rPr>
              <w:t>X</w:t>
            </w:r>
          </w:p>
        </w:tc>
        <w:tc>
          <w:tcPr>
            <w:tcW w:w="777" w:type="dxa"/>
          </w:tcPr>
          <w:p w14:paraId="6BD3035F" w14:textId="62976D7B" w:rsidR="00FF7BC3" w:rsidRPr="00AA1135" w:rsidRDefault="00FF7BC3" w:rsidP="00FF7BC3">
            <w:pPr>
              <w:ind w:firstLine="0"/>
              <w:jc w:val="center"/>
              <w:rPr>
                <w:rFonts w:cs="Arial"/>
                <w:sz w:val="14"/>
                <w:szCs w:val="14"/>
              </w:rPr>
            </w:pPr>
          </w:p>
        </w:tc>
        <w:tc>
          <w:tcPr>
            <w:tcW w:w="794" w:type="dxa"/>
          </w:tcPr>
          <w:p w14:paraId="19354F4C" w14:textId="2791D3F8" w:rsidR="00FF7BC3" w:rsidRPr="00AA1135" w:rsidRDefault="00FF7BC3" w:rsidP="00FF7BC3">
            <w:pPr>
              <w:ind w:firstLine="0"/>
              <w:jc w:val="center"/>
              <w:rPr>
                <w:rFonts w:cs="Arial"/>
                <w:sz w:val="14"/>
                <w:szCs w:val="14"/>
              </w:rPr>
            </w:pPr>
            <w:r>
              <w:rPr>
                <w:rFonts w:cs="Arial"/>
                <w:sz w:val="14"/>
                <w:szCs w:val="14"/>
              </w:rPr>
              <w:t>X</w:t>
            </w:r>
          </w:p>
        </w:tc>
        <w:tc>
          <w:tcPr>
            <w:tcW w:w="678" w:type="dxa"/>
          </w:tcPr>
          <w:p w14:paraId="2D2FCCC9" w14:textId="0EE66AEE" w:rsidR="00FF7BC3" w:rsidRPr="00AA1135" w:rsidRDefault="007273E9" w:rsidP="00FF7BC3">
            <w:pPr>
              <w:ind w:firstLine="0"/>
              <w:jc w:val="center"/>
              <w:rPr>
                <w:rFonts w:cs="Arial"/>
                <w:sz w:val="14"/>
                <w:szCs w:val="14"/>
              </w:rPr>
            </w:pPr>
            <w:r>
              <w:rPr>
                <w:rFonts w:cs="Arial"/>
                <w:sz w:val="14"/>
                <w:szCs w:val="14"/>
              </w:rPr>
              <w:t>X</w:t>
            </w:r>
          </w:p>
        </w:tc>
        <w:tc>
          <w:tcPr>
            <w:tcW w:w="678" w:type="dxa"/>
          </w:tcPr>
          <w:p w14:paraId="1DCFFB03" w14:textId="77777777" w:rsidR="00FF7BC3" w:rsidRPr="00AA1135" w:rsidRDefault="00FF7BC3" w:rsidP="00FF7BC3">
            <w:pPr>
              <w:ind w:firstLine="0"/>
              <w:jc w:val="center"/>
              <w:rPr>
                <w:rFonts w:cs="Arial"/>
                <w:sz w:val="14"/>
                <w:szCs w:val="14"/>
              </w:rPr>
            </w:pPr>
          </w:p>
        </w:tc>
        <w:tc>
          <w:tcPr>
            <w:tcW w:w="678" w:type="dxa"/>
          </w:tcPr>
          <w:p w14:paraId="4EDD5A36" w14:textId="77777777" w:rsidR="00FF7BC3" w:rsidRPr="00AA1135" w:rsidRDefault="00FF7BC3" w:rsidP="00FF7BC3">
            <w:pPr>
              <w:ind w:firstLine="0"/>
              <w:jc w:val="center"/>
              <w:rPr>
                <w:rFonts w:cs="Arial"/>
                <w:sz w:val="14"/>
                <w:szCs w:val="14"/>
              </w:rPr>
            </w:pPr>
          </w:p>
        </w:tc>
        <w:tc>
          <w:tcPr>
            <w:tcW w:w="667" w:type="dxa"/>
          </w:tcPr>
          <w:p w14:paraId="1CDAA555" w14:textId="77777777" w:rsidR="00FF7BC3" w:rsidRPr="00AA1135" w:rsidRDefault="00FF7BC3" w:rsidP="00FF7BC3">
            <w:pPr>
              <w:ind w:firstLine="0"/>
              <w:jc w:val="center"/>
              <w:rPr>
                <w:rFonts w:cs="Arial"/>
                <w:sz w:val="14"/>
                <w:szCs w:val="14"/>
              </w:rPr>
            </w:pPr>
          </w:p>
        </w:tc>
        <w:tc>
          <w:tcPr>
            <w:tcW w:w="667" w:type="dxa"/>
          </w:tcPr>
          <w:p w14:paraId="0B056DF2" w14:textId="77777777" w:rsidR="00FF7BC3" w:rsidRPr="00AA1135" w:rsidRDefault="00FF7BC3" w:rsidP="00FF7BC3">
            <w:pPr>
              <w:ind w:firstLine="0"/>
              <w:jc w:val="center"/>
              <w:rPr>
                <w:rFonts w:cs="Arial"/>
                <w:sz w:val="14"/>
                <w:szCs w:val="14"/>
              </w:rPr>
            </w:pPr>
          </w:p>
        </w:tc>
        <w:tc>
          <w:tcPr>
            <w:tcW w:w="667" w:type="dxa"/>
          </w:tcPr>
          <w:p w14:paraId="6A579C00" w14:textId="77777777" w:rsidR="00FF7BC3" w:rsidRPr="00AA1135" w:rsidRDefault="00FF7BC3" w:rsidP="00FF7BC3">
            <w:pPr>
              <w:ind w:firstLine="0"/>
              <w:jc w:val="center"/>
              <w:rPr>
                <w:rFonts w:cs="Arial"/>
                <w:sz w:val="14"/>
                <w:szCs w:val="14"/>
              </w:rPr>
            </w:pPr>
          </w:p>
        </w:tc>
        <w:tc>
          <w:tcPr>
            <w:tcW w:w="667" w:type="dxa"/>
          </w:tcPr>
          <w:p w14:paraId="3E08A9F4" w14:textId="77777777" w:rsidR="00FF7BC3" w:rsidRPr="00AA1135" w:rsidRDefault="00FF7BC3" w:rsidP="00FF7BC3">
            <w:pPr>
              <w:ind w:firstLine="0"/>
              <w:jc w:val="center"/>
              <w:rPr>
                <w:rFonts w:cs="Arial"/>
                <w:sz w:val="14"/>
                <w:szCs w:val="14"/>
              </w:rPr>
            </w:pPr>
          </w:p>
        </w:tc>
        <w:tc>
          <w:tcPr>
            <w:tcW w:w="504" w:type="dxa"/>
          </w:tcPr>
          <w:p w14:paraId="6D6CDC71" w14:textId="13688155" w:rsidR="00FF7BC3" w:rsidRPr="00AA1135" w:rsidRDefault="009F7FC6" w:rsidP="00FF7BC3">
            <w:pPr>
              <w:ind w:firstLine="0"/>
              <w:jc w:val="center"/>
              <w:rPr>
                <w:rFonts w:cs="Arial"/>
                <w:sz w:val="14"/>
                <w:szCs w:val="14"/>
              </w:rPr>
            </w:pPr>
            <w:r>
              <w:rPr>
                <w:rFonts w:cs="Arial"/>
                <w:sz w:val="14"/>
                <w:szCs w:val="14"/>
              </w:rPr>
              <w:t>X</w:t>
            </w:r>
          </w:p>
        </w:tc>
      </w:tr>
      <w:tr w:rsidR="00FF7BC3" w:rsidRPr="00AA1135" w14:paraId="38367464" w14:textId="77777777" w:rsidTr="007679DF">
        <w:tc>
          <w:tcPr>
            <w:tcW w:w="710" w:type="dxa"/>
          </w:tcPr>
          <w:p w14:paraId="4ECBD29B" w14:textId="1D2A48E1" w:rsidR="00FF7BC3" w:rsidRPr="00AA1135" w:rsidRDefault="00FF7BC3" w:rsidP="00FF7BC3">
            <w:pPr>
              <w:ind w:firstLine="0"/>
              <w:rPr>
                <w:rFonts w:cs="Arial"/>
                <w:sz w:val="14"/>
                <w:szCs w:val="14"/>
              </w:rPr>
            </w:pPr>
            <w:r w:rsidRPr="00AA1135">
              <w:rPr>
                <w:rFonts w:cs="Arial"/>
                <w:sz w:val="14"/>
                <w:szCs w:val="14"/>
              </w:rPr>
              <w:t>RF 0</w:t>
            </w:r>
            <w:r>
              <w:rPr>
                <w:rFonts w:cs="Arial"/>
                <w:sz w:val="14"/>
                <w:szCs w:val="14"/>
              </w:rPr>
              <w:t>23</w:t>
            </w:r>
          </w:p>
        </w:tc>
        <w:tc>
          <w:tcPr>
            <w:tcW w:w="786" w:type="dxa"/>
          </w:tcPr>
          <w:p w14:paraId="7C5B73F3" w14:textId="77777777" w:rsidR="00FF7BC3" w:rsidRPr="00AA1135" w:rsidRDefault="00FF7BC3" w:rsidP="00FF7BC3">
            <w:pPr>
              <w:ind w:firstLine="0"/>
              <w:jc w:val="center"/>
              <w:rPr>
                <w:rFonts w:cs="Arial"/>
                <w:sz w:val="14"/>
                <w:szCs w:val="14"/>
              </w:rPr>
            </w:pPr>
          </w:p>
        </w:tc>
        <w:tc>
          <w:tcPr>
            <w:tcW w:w="787" w:type="dxa"/>
          </w:tcPr>
          <w:p w14:paraId="5B7C23D7" w14:textId="77777777" w:rsidR="00FF7BC3" w:rsidRPr="00AA1135" w:rsidRDefault="00FF7BC3" w:rsidP="00FF7BC3">
            <w:pPr>
              <w:ind w:firstLine="0"/>
              <w:jc w:val="center"/>
              <w:rPr>
                <w:rFonts w:cs="Arial"/>
                <w:sz w:val="14"/>
                <w:szCs w:val="14"/>
              </w:rPr>
            </w:pPr>
          </w:p>
        </w:tc>
        <w:tc>
          <w:tcPr>
            <w:tcW w:w="777" w:type="dxa"/>
          </w:tcPr>
          <w:p w14:paraId="4477E4F8" w14:textId="664FE68A" w:rsidR="00FF7BC3" w:rsidRPr="00AA1135" w:rsidRDefault="00FF7BC3" w:rsidP="00FF7BC3">
            <w:pPr>
              <w:ind w:firstLine="0"/>
              <w:jc w:val="center"/>
              <w:rPr>
                <w:rFonts w:cs="Arial"/>
                <w:sz w:val="14"/>
                <w:szCs w:val="14"/>
              </w:rPr>
            </w:pPr>
          </w:p>
        </w:tc>
        <w:tc>
          <w:tcPr>
            <w:tcW w:w="794" w:type="dxa"/>
          </w:tcPr>
          <w:p w14:paraId="4697CD38" w14:textId="77777777" w:rsidR="00FF7BC3" w:rsidRPr="00AA1135" w:rsidRDefault="00FF7BC3" w:rsidP="00FF7BC3">
            <w:pPr>
              <w:ind w:firstLine="0"/>
              <w:jc w:val="center"/>
              <w:rPr>
                <w:rFonts w:cs="Arial"/>
                <w:sz w:val="14"/>
                <w:szCs w:val="14"/>
              </w:rPr>
            </w:pPr>
          </w:p>
        </w:tc>
        <w:tc>
          <w:tcPr>
            <w:tcW w:w="678" w:type="dxa"/>
          </w:tcPr>
          <w:p w14:paraId="48A8AFFD" w14:textId="38A0D958" w:rsidR="00FF7BC3" w:rsidRPr="00AA1135" w:rsidRDefault="007273E9" w:rsidP="00FF7BC3">
            <w:pPr>
              <w:ind w:firstLine="0"/>
              <w:jc w:val="center"/>
              <w:rPr>
                <w:rFonts w:cs="Arial"/>
                <w:sz w:val="14"/>
                <w:szCs w:val="14"/>
              </w:rPr>
            </w:pPr>
            <w:r>
              <w:rPr>
                <w:rFonts w:cs="Arial"/>
                <w:sz w:val="14"/>
                <w:szCs w:val="14"/>
              </w:rPr>
              <w:t>X</w:t>
            </w:r>
          </w:p>
        </w:tc>
        <w:tc>
          <w:tcPr>
            <w:tcW w:w="678" w:type="dxa"/>
          </w:tcPr>
          <w:p w14:paraId="0A74642A" w14:textId="77777777" w:rsidR="00FF7BC3" w:rsidRPr="00AA1135" w:rsidRDefault="00FF7BC3" w:rsidP="00FF7BC3">
            <w:pPr>
              <w:ind w:firstLine="0"/>
              <w:jc w:val="center"/>
              <w:rPr>
                <w:rFonts w:cs="Arial"/>
                <w:sz w:val="14"/>
                <w:szCs w:val="14"/>
              </w:rPr>
            </w:pPr>
          </w:p>
        </w:tc>
        <w:tc>
          <w:tcPr>
            <w:tcW w:w="678" w:type="dxa"/>
          </w:tcPr>
          <w:p w14:paraId="2E335E46" w14:textId="77777777" w:rsidR="00FF7BC3" w:rsidRPr="00AA1135" w:rsidRDefault="00FF7BC3" w:rsidP="00FF7BC3">
            <w:pPr>
              <w:ind w:firstLine="0"/>
              <w:jc w:val="center"/>
              <w:rPr>
                <w:rFonts w:cs="Arial"/>
                <w:sz w:val="14"/>
                <w:szCs w:val="14"/>
              </w:rPr>
            </w:pPr>
          </w:p>
        </w:tc>
        <w:tc>
          <w:tcPr>
            <w:tcW w:w="667" w:type="dxa"/>
          </w:tcPr>
          <w:p w14:paraId="03B4740E" w14:textId="77777777" w:rsidR="00FF7BC3" w:rsidRPr="00AA1135" w:rsidRDefault="00FF7BC3" w:rsidP="00FF7BC3">
            <w:pPr>
              <w:ind w:firstLine="0"/>
              <w:jc w:val="center"/>
              <w:rPr>
                <w:rFonts w:cs="Arial"/>
                <w:sz w:val="14"/>
                <w:szCs w:val="14"/>
              </w:rPr>
            </w:pPr>
          </w:p>
        </w:tc>
        <w:tc>
          <w:tcPr>
            <w:tcW w:w="667" w:type="dxa"/>
          </w:tcPr>
          <w:p w14:paraId="3CD501A5" w14:textId="77777777" w:rsidR="00FF7BC3" w:rsidRPr="00AA1135" w:rsidRDefault="00FF7BC3" w:rsidP="00FF7BC3">
            <w:pPr>
              <w:ind w:firstLine="0"/>
              <w:jc w:val="center"/>
              <w:rPr>
                <w:rFonts w:cs="Arial"/>
                <w:sz w:val="14"/>
                <w:szCs w:val="14"/>
              </w:rPr>
            </w:pPr>
          </w:p>
        </w:tc>
        <w:tc>
          <w:tcPr>
            <w:tcW w:w="667" w:type="dxa"/>
          </w:tcPr>
          <w:p w14:paraId="52ACF87F" w14:textId="77777777" w:rsidR="00FF7BC3" w:rsidRPr="00AA1135" w:rsidRDefault="00FF7BC3" w:rsidP="00FF7BC3">
            <w:pPr>
              <w:ind w:firstLine="0"/>
              <w:jc w:val="center"/>
              <w:rPr>
                <w:rFonts w:cs="Arial"/>
                <w:sz w:val="14"/>
                <w:szCs w:val="14"/>
              </w:rPr>
            </w:pPr>
          </w:p>
        </w:tc>
        <w:tc>
          <w:tcPr>
            <w:tcW w:w="667" w:type="dxa"/>
          </w:tcPr>
          <w:p w14:paraId="50C60D02" w14:textId="77777777" w:rsidR="00FF7BC3" w:rsidRPr="00AA1135" w:rsidRDefault="00FF7BC3" w:rsidP="00FF7BC3">
            <w:pPr>
              <w:ind w:firstLine="0"/>
              <w:jc w:val="center"/>
              <w:rPr>
                <w:rFonts w:cs="Arial"/>
                <w:sz w:val="14"/>
                <w:szCs w:val="14"/>
              </w:rPr>
            </w:pPr>
          </w:p>
        </w:tc>
        <w:tc>
          <w:tcPr>
            <w:tcW w:w="504" w:type="dxa"/>
          </w:tcPr>
          <w:p w14:paraId="58EDDCA4" w14:textId="2B364F9B" w:rsidR="00FF7BC3" w:rsidRPr="00AA1135" w:rsidRDefault="009F7FC6" w:rsidP="00FF7BC3">
            <w:pPr>
              <w:ind w:firstLine="0"/>
              <w:jc w:val="center"/>
              <w:rPr>
                <w:rFonts w:cs="Arial"/>
                <w:sz w:val="14"/>
                <w:szCs w:val="14"/>
              </w:rPr>
            </w:pPr>
            <w:r>
              <w:rPr>
                <w:rFonts w:cs="Arial"/>
                <w:sz w:val="14"/>
                <w:szCs w:val="14"/>
              </w:rPr>
              <w:t>X</w:t>
            </w:r>
          </w:p>
        </w:tc>
      </w:tr>
    </w:tbl>
    <w:p w14:paraId="62BD31BA" w14:textId="77777777" w:rsidR="003447F4" w:rsidRPr="005C6CE3" w:rsidRDefault="003447F4" w:rsidP="003447F4">
      <w:pPr>
        <w:ind w:firstLine="0"/>
        <w:rPr>
          <w:b/>
          <w:bCs/>
          <w:szCs w:val="24"/>
        </w:rPr>
      </w:pPr>
    </w:p>
    <w:p w14:paraId="62BD31BB" w14:textId="4A4AE8AD" w:rsidR="003447F4" w:rsidRPr="005C6CE3" w:rsidRDefault="00157AC9" w:rsidP="003447F4">
      <w:pPr>
        <w:ind w:firstLine="0"/>
        <w:rPr>
          <w:b/>
          <w:bCs/>
          <w:szCs w:val="24"/>
        </w:rPr>
      </w:pPr>
      <w:r w:rsidRPr="005C6CE3">
        <w:rPr>
          <w:b/>
          <w:bCs/>
          <w:szCs w:val="24"/>
        </w:rPr>
        <w:t>2</w:t>
      </w:r>
      <w:r w:rsidR="003447F4" w:rsidRPr="005C6CE3">
        <w:rPr>
          <w:b/>
          <w:bCs/>
          <w:szCs w:val="24"/>
        </w:rPr>
        <w:t>.2.</w:t>
      </w:r>
      <w:r w:rsidR="005C6CE3" w:rsidRPr="005C6CE3">
        <w:rPr>
          <w:b/>
          <w:bCs/>
          <w:szCs w:val="24"/>
        </w:rPr>
        <w:t>4</w:t>
      </w:r>
      <w:r w:rsidR="003447F4" w:rsidRPr="005C6CE3">
        <w:rPr>
          <w:b/>
          <w:bCs/>
          <w:szCs w:val="24"/>
        </w:rPr>
        <w:t xml:space="preserve"> Casos de Uso</w:t>
      </w:r>
    </w:p>
    <w:p w14:paraId="62BD31BC" w14:textId="77777777" w:rsidR="003447F4" w:rsidRPr="008234EB" w:rsidRDefault="003447F4" w:rsidP="003447F4">
      <w:pPr>
        <w:ind w:firstLine="709"/>
        <w:rPr>
          <w:b/>
          <w:szCs w:val="24"/>
        </w:rPr>
      </w:pPr>
      <w:r w:rsidRPr="008234EB">
        <w:rPr>
          <w:b/>
          <w:szCs w:val="24"/>
        </w:rPr>
        <w:t>Índice de casos de uso</w:t>
      </w:r>
      <w:r w:rsidR="008234EB" w:rsidRPr="008234EB">
        <w:rPr>
          <w:b/>
          <w:szCs w:val="24"/>
        </w:rPr>
        <w:t>:</w:t>
      </w:r>
    </w:p>
    <w:p w14:paraId="62BD31BD" w14:textId="54AA8B34" w:rsidR="008234EB" w:rsidRPr="004724BB" w:rsidRDefault="008234EB" w:rsidP="004724BB">
      <w:pPr>
        <w:pStyle w:val="PargrafodaLista"/>
        <w:numPr>
          <w:ilvl w:val="0"/>
          <w:numId w:val="11"/>
        </w:numPr>
        <w:rPr>
          <w:rFonts w:ascii="Arial" w:hAnsi="Arial" w:cs="Arial"/>
          <w:sz w:val="24"/>
          <w:szCs w:val="24"/>
        </w:rPr>
      </w:pPr>
      <w:r w:rsidRPr="008234EB">
        <w:rPr>
          <w:rFonts w:ascii="Arial" w:hAnsi="Arial" w:cs="Arial"/>
          <w:sz w:val="24"/>
          <w:szCs w:val="24"/>
        </w:rPr>
        <w:t xml:space="preserve">UC 001: </w:t>
      </w:r>
      <w:r w:rsidR="004724BB">
        <w:rPr>
          <w:rFonts w:ascii="Arial" w:hAnsi="Arial" w:cs="Arial"/>
          <w:sz w:val="24"/>
          <w:szCs w:val="24"/>
        </w:rPr>
        <w:t xml:space="preserve">Inserir dados da Estatística Descritiva </w:t>
      </w:r>
    </w:p>
    <w:p w14:paraId="23639AAE" w14:textId="117F31F7" w:rsidR="00F154DF" w:rsidRPr="008234EB" w:rsidRDefault="00F154DF" w:rsidP="008234EB">
      <w:pPr>
        <w:pStyle w:val="PargrafodaLista"/>
        <w:numPr>
          <w:ilvl w:val="0"/>
          <w:numId w:val="11"/>
        </w:numPr>
        <w:rPr>
          <w:rFonts w:ascii="Arial" w:hAnsi="Arial" w:cs="Arial"/>
          <w:sz w:val="24"/>
          <w:szCs w:val="24"/>
        </w:rPr>
      </w:pPr>
      <w:r>
        <w:rPr>
          <w:rFonts w:ascii="Arial" w:hAnsi="Arial" w:cs="Arial"/>
          <w:sz w:val="24"/>
          <w:szCs w:val="24"/>
        </w:rPr>
        <w:t xml:space="preserve">UC 002: </w:t>
      </w:r>
      <w:r w:rsidR="004724BB">
        <w:rPr>
          <w:rFonts w:ascii="Arial" w:hAnsi="Arial" w:cs="Arial"/>
          <w:sz w:val="24"/>
          <w:szCs w:val="24"/>
        </w:rPr>
        <w:t>Importar Variáveis</w:t>
      </w:r>
      <w:r w:rsidR="00A95D63">
        <w:rPr>
          <w:rFonts w:ascii="Arial" w:hAnsi="Arial" w:cs="Arial"/>
          <w:sz w:val="24"/>
          <w:szCs w:val="24"/>
        </w:rPr>
        <w:t xml:space="preserve"> </w:t>
      </w:r>
      <w:r w:rsidR="0058514F">
        <w:rPr>
          <w:rFonts w:ascii="Arial" w:hAnsi="Arial" w:cs="Arial"/>
          <w:sz w:val="24"/>
          <w:szCs w:val="24"/>
        </w:rPr>
        <w:t>da Estatística Descritiva</w:t>
      </w:r>
    </w:p>
    <w:p w14:paraId="62BD31BE" w14:textId="1DC1A0C3" w:rsidR="008234EB" w:rsidRPr="004724BB" w:rsidRDefault="008234EB" w:rsidP="004724BB">
      <w:pPr>
        <w:pStyle w:val="PargrafodaLista"/>
        <w:numPr>
          <w:ilvl w:val="0"/>
          <w:numId w:val="11"/>
        </w:numPr>
        <w:rPr>
          <w:rFonts w:ascii="Arial" w:hAnsi="Arial" w:cs="Arial"/>
          <w:sz w:val="24"/>
          <w:szCs w:val="24"/>
        </w:rPr>
      </w:pPr>
      <w:r w:rsidRPr="008234EB">
        <w:rPr>
          <w:rFonts w:ascii="Arial" w:hAnsi="Arial" w:cs="Arial"/>
          <w:sz w:val="24"/>
          <w:szCs w:val="24"/>
        </w:rPr>
        <w:t>UC 00</w:t>
      </w:r>
      <w:r w:rsidR="000F1865">
        <w:rPr>
          <w:rFonts w:ascii="Arial" w:hAnsi="Arial" w:cs="Arial"/>
          <w:sz w:val="24"/>
          <w:szCs w:val="24"/>
        </w:rPr>
        <w:t>3</w:t>
      </w:r>
      <w:r w:rsidRPr="008234EB">
        <w:rPr>
          <w:rFonts w:ascii="Arial" w:hAnsi="Arial" w:cs="Arial"/>
          <w:sz w:val="24"/>
          <w:szCs w:val="24"/>
        </w:rPr>
        <w:t xml:space="preserve">: </w:t>
      </w:r>
      <w:r w:rsidR="004724BB">
        <w:rPr>
          <w:rFonts w:ascii="Arial" w:hAnsi="Arial" w:cs="Arial"/>
          <w:sz w:val="24"/>
          <w:szCs w:val="24"/>
        </w:rPr>
        <w:t>Verificar Dados da Estatística Descritiva</w:t>
      </w:r>
    </w:p>
    <w:p w14:paraId="62BD31BF" w14:textId="2E43FD47" w:rsidR="008234EB" w:rsidRDefault="008234EB" w:rsidP="008234EB">
      <w:pPr>
        <w:pStyle w:val="PargrafodaLista"/>
        <w:numPr>
          <w:ilvl w:val="0"/>
          <w:numId w:val="11"/>
        </w:numPr>
        <w:rPr>
          <w:rFonts w:ascii="Arial" w:hAnsi="Arial" w:cs="Arial"/>
          <w:sz w:val="24"/>
          <w:szCs w:val="24"/>
        </w:rPr>
      </w:pPr>
      <w:r w:rsidRPr="008234EB">
        <w:rPr>
          <w:rFonts w:ascii="Arial" w:hAnsi="Arial" w:cs="Arial"/>
          <w:sz w:val="24"/>
          <w:szCs w:val="24"/>
        </w:rPr>
        <w:lastRenderedPageBreak/>
        <w:t>UC 00</w:t>
      </w:r>
      <w:r w:rsidR="000F1865">
        <w:rPr>
          <w:rFonts w:ascii="Arial" w:hAnsi="Arial" w:cs="Arial"/>
          <w:sz w:val="24"/>
          <w:szCs w:val="24"/>
        </w:rPr>
        <w:t>4</w:t>
      </w:r>
      <w:r w:rsidRPr="008234EB">
        <w:rPr>
          <w:rFonts w:ascii="Arial" w:hAnsi="Arial" w:cs="Arial"/>
          <w:sz w:val="24"/>
          <w:szCs w:val="24"/>
        </w:rPr>
        <w:t xml:space="preserve">: </w:t>
      </w:r>
      <w:r w:rsidR="004724BB">
        <w:rPr>
          <w:rFonts w:ascii="Arial" w:hAnsi="Arial" w:cs="Arial"/>
          <w:sz w:val="24"/>
          <w:szCs w:val="24"/>
        </w:rPr>
        <w:t>Calcular Estatística Descritiva</w:t>
      </w:r>
    </w:p>
    <w:p w14:paraId="62BD31C0" w14:textId="7FB876F9" w:rsidR="003B44AF" w:rsidRDefault="003B44AF" w:rsidP="008234EB">
      <w:pPr>
        <w:pStyle w:val="PargrafodaLista"/>
        <w:numPr>
          <w:ilvl w:val="0"/>
          <w:numId w:val="11"/>
        </w:numPr>
        <w:rPr>
          <w:rFonts w:ascii="Arial" w:hAnsi="Arial" w:cs="Arial"/>
          <w:sz w:val="24"/>
          <w:szCs w:val="24"/>
        </w:rPr>
      </w:pPr>
      <w:r>
        <w:rPr>
          <w:rFonts w:ascii="Arial" w:hAnsi="Arial" w:cs="Arial"/>
          <w:sz w:val="24"/>
          <w:szCs w:val="24"/>
        </w:rPr>
        <w:t>UC 00</w:t>
      </w:r>
      <w:r w:rsidR="000F1865">
        <w:rPr>
          <w:rFonts w:ascii="Arial" w:hAnsi="Arial" w:cs="Arial"/>
          <w:sz w:val="24"/>
          <w:szCs w:val="24"/>
        </w:rPr>
        <w:t>5</w:t>
      </w:r>
      <w:r>
        <w:rPr>
          <w:rFonts w:ascii="Arial" w:hAnsi="Arial" w:cs="Arial"/>
          <w:sz w:val="24"/>
          <w:szCs w:val="24"/>
        </w:rPr>
        <w:t xml:space="preserve">: </w:t>
      </w:r>
      <w:r w:rsidR="004724BB">
        <w:rPr>
          <w:rFonts w:ascii="Arial" w:hAnsi="Arial" w:cs="Arial"/>
          <w:sz w:val="24"/>
          <w:szCs w:val="24"/>
        </w:rPr>
        <w:t>Visualizar tabela de frequência, resultados e gráficos</w:t>
      </w:r>
    </w:p>
    <w:p w14:paraId="221E81A3" w14:textId="02418C3F" w:rsidR="00C01264" w:rsidRDefault="00B00888" w:rsidP="008234EB">
      <w:pPr>
        <w:pStyle w:val="PargrafodaLista"/>
        <w:numPr>
          <w:ilvl w:val="0"/>
          <w:numId w:val="11"/>
        </w:numPr>
        <w:rPr>
          <w:rFonts w:ascii="Arial" w:hAnsi="Arial" w:cs="Arial"/>
          <w:sz w:val="24"/>
          <w:szCs w:val="24"/>
        </w:rPr>
      </w:pPr>
      <w:r>
        <w:rPr>
          <w:rFonts w:ascii="Arial" w:hAnsi="Arial" w:cs="Arial"/>
          <w:sz w:val="24"/>
          <w:szCs w:val="24"/>
        </w:rPr>
        <w:t>UC 00</w:t>
      </w:r>
      <w:r w:rsidR="000F1865">
        <w:rPr>
          <w:rFonts w:ascii="Arial" w:hAnsi="Arial" w:cs="Arial"/>
          <w:sz w:val="24"/>
          <w:szCs w:val="24"/>
        </w:rPr>
        <w:t>6</w:t>
      </w:r>
      <w:r>
        <w:rPr>
          <w:rFonts w:ascii="Arial" w:hAnsi="Arial" w:cs="Arial"/>
          <w:sz w:val="24"/>
          <w:szCs w:val="24"/>
        </w:rPr>
        <w:t>:</w:t>
      </w:r>
      <w:r w:rsidR="00C854A4">
        <w:rPr>
          <w:rFonts w:ascii="Arial" w:hAnsi="Arial" w:cs="Arial"/>
          <w:sz w:val="24"/>
          <w:szCs w:val="24"/>
        </w:rPr>
        <w:t xml:space="preserve"> </w:t>
      </w:r>
      <w:r w:rsidR="001E488D">
        <w:rPr>
          <w:rFonts w:ascii="Arial" w:hAnsi="Arial" w:cs="Arial"/>
          <w:sz w:val="24"/>
          <w:szCs w:val="24"/>
        </w:rPr>
        <w:t>Ordenar Qualitativa Ordinal</w:t>
      </w:r>
    </w:p>
    <w:p w14:paraId="6C897D4D" w14:textId="6F67A2E1" w:rsidR="00B00888" w:rsidRDefault="00C01264" w:rsidP="008234EB">
      <w:pPr>
        <w:pStyle w:val="PargrafodaLista"/>
        <w:numPr>
          <w:ilvl w:val="0"/>
          <w:numId w:val="11"/>
        </w:numPr>
        <w:rPr>
          <w:rFonts w:ascii="Arial" w:hAnsi="Arial" w:cs="Arial"/>
          <w:sz w:val="24"/>
          <w:szCs w:val="24"/>
        </w:rPr>
      </w:pPr>
      <w:r>
        <w:rPr>
          <w:rFonts w:ascii="Arial" w:hAnsi="Arial" w:cs="Arial"/>
          <w:sz w:val="24"/>
          <w:szCs w:val="24"/>
        </w:rPr>
        <w:t>UC 00</w:t>
      </w:r>
      <w:r w:rsidR="000F1865">
        <w:rPr>
          <w:rFonts w:ascii="Arial" w:hAnsi="Arial" w:cs="Arial"/>
          <w:sz w:val="24"/>
          <w:szCs w:val="24"/>
        </w:rPr>
        <w:t>7</w:t>
      </w:r>
      <w:r>
        <w:rPr>
          <w:rFonts w:ascii="Arial" w:hAnsi="Arial" w:cs="Arial"/>
          <w:sz w:val="24"/>
          <w:szCs w:val="24"/>
        </w:rPr>
        <w:t>:</w:t>
      </w:r>
      <w:r w:rsidR="00767A50">
        <w:rPr>
          <w:rFonts w:ascii="Arial" w:hAnsi="Arial" w:cs="Arial"/>
          <w:sz w:val="24"/>
          <w:szCs w:val="24"/>
        </w:rPr>
        <w:t xml:space="preserve"> </w:t>
      </w:r>
      <w:r w:rsidR="00B11F7F">
        <w:rPr>
          <w:rFonts w:ascii="Arial" w:hAnsi="Arial" w:cs="Arial"/>
          <w:sz w:val="24"/>
          <w:szCs w:val="24"/>
        </w:rPr>
        <w:t xml:space="preserve">Inserir </w:t>
      </w:r>
      <w:r w:rsidR="006A5844">
        <w:rPr>
          <w:rFonts w:ascii="Arial" w:hAnsi="Arial" w:cs="Arial"/>
          <w:sz w:val="24"/>
          <w:szCs w:val="24"/>
        </w:rPr>
        <w:t>d</w:t>
      </w:r>
      <w:r w:rsidR="00B11F7F">
        <w:rPr>
          <w:rFonts w:ascii="Arial" w:hAnsi="Arial" w:cs="Arial"/>
          <w:sz w:val="24"/>
          <w:szCs w:val="24"/>
        </w:rPr>
        <w:t xml:space="preserve">ados da </w:t>
      </w:r>
      <w:r w:rsidR="006A5844">
        <w:rPr>
          <w:rFonts w:ascii="Arial" w:hAnsi="Arial" w:cs="Arial"/>
          <w:sz w:val="24"/>
          <w:szCs w:val="24"/>
        </w:rPr>
        <w:t>D</w:t>
      </w:r>
      <w:r w:rsidR="00B11F7F">
        <w:rPr>
          <w:rFonts w:ascii="Arial" w:hAnsi="Arial" w:cs="Arial"/>
          <w:sz w:val="24"/>
          <w:szCs w:val="24"/>
        </w:rPr>
        <w:t>istribuição</w:t>
      </w:r>
      <w:r w:rsidR="00DB53DD">
        <w:rPr>
          <w:rFonts w:ascii="Arial" w:hAnsi="Arial" w:cs="Arial"/>
          <w:sz w:val="24"/>
          <w:szCs w:val="24"/>
        </w:rPr>
        <w:t xml:space="preserve"> Binomial</w:t>
      </w:r>
    </w:p>
    <w:p w14:paraId="504955EE" w14:textId="08E400C1" w:rsidR="00155592" w:rsidRPr="00155592" w:rsidRDefault="00767A50" w:rsidP="00155592">
      <w:pPr>
        <w:pStyle w:val="PargrafodaLista"/>
        <w:numPr>
          <w:ilvl w:val="0"/>
          <w:numId w:val="11"/>
        </w:numPr>
        <w:rPr>
          <w:rFonts w:ascii="Arial" w:hAnsi="Arial" w:cs="Arial"/>
          <w:sz w:val="24"/>
          <w:szCs w:val="24"/>
        </w:rPr>
      </w:pPr>
      <w:r>
        <w:rPr>
          <w:rFonts w:ascii="Arial" w:hAnsi="Arial" w:cs="Arial"/>
          <w:sz w:val="24"/>
          <w:szCs w:val="24"/>
        </w:rPr>
        <w:t>UC 00</w:t>
      </w:r>
      <w:r w:rsidR="000F1865">
        <w:rPr>
          <w:rFonts w:ascii="Arial" w:hAnsi="Arial" w:cs="Arial"/>
          <w:sz w:val="24"/>
          <w:szCs w:val="24"/>
        </w:rPr>
        <w:t>8</w:t>
      </w:r>
      <w:r>
        <w:rPr>
          <w:rFonts w:ascii="Arial" w:hAnsi="Arial" w:cs="Arial"/>
          <w:sz w:val="24"/>
          <w:szCs w:val="24"/>
        </w:rPr>
        <w:t xml:space="preserve">: </w:t>
      </w:r>
      <w:r w:rsidR="00CE116F">
        <w:rPr>
          <w:rFonts w:ascii="Arial" w:hAnsi="Arial" w:cs="Arial"/>
          <w:sz w:val="24"/>
          <w:szCs w:val="24"/>
        </w:rPr>
        <w:t>Calcular Distribuição Binomial</w:t>
      </w:r>
    </w:p>
    <w:p w14:paraId="35CA9538" w14:textId="427CA59C" w:rsidR="00E82396" w:rsidRDefault="00E82396" w:rsidP="008234EB">
      <w:pPr>
        <w:pStyle w:val="PargrafodaLista"/>
        <w:numPr>
          <w:ilvl w:val="0"/>
          <w:numId w:val="11"/>
        </w:numPr>
        <w:rPr>
          <w:rFonts w:ascii="Arial" w:hAnsi="Arial" w:cs="Arial"/>
          <w:sz w:val="24"/>
          <w:szCs w:val="24"/>
        </w:rPr>
      </w:pPr>
      <w:r>
        <w:rPr>
          <w:rFonts w:ascii="Arial" w:hAnsi="Arial" w:cs="Arial"/>
          <w:sz w:val="24"/>
          <w:szCs w:val="24"/>
        </w:rPr>
        <w:t>UC 00</w:t>
      </w:r>
      <w:r w:rsidR="000F1865">
        <w:rPr>
          <w:rFonts w:ascii="Arial" w:hAnsi="Arial" w:cs="Arial"/>
          <w:sz w:val="24"/>
          <w:szCs w:val="24"/>
        </w:rPr>
        <w:t>9</w:t>
      </w:r>
      <w:r>
        <w:rPr>
          <w:rFonts w:ascii="Arial" w:hAnsi="Arial" w:cs="Arial"/>
          <w:sz w:val="24"/>
          <w:szCs w:val="24"/>
        </w:rPr>
        <w:t>:</w:t>
      </w:r>
      <w:r w:rsidR="00417D8F">
        <w:rPr>
          <w:rFonts w:ascii="Arial" w:hAnsi="Arial" w:cs="Arial"/>
          <w:sz w:val="24"/>
          <w:szCs w:val="24"/>
        </w:rPr>
        <w:t xml:space="preserve"> </w:t>
      </w:r>
      <w:r w:rsidR="00533714">
        <w:rPr>
          <w:rFonts w:ascii="Arial" w:hAnsi="Arial" w:cs="Arial"/>
          <w:sz w:val="24"/>
          <w:szCs w:val="24"/>
        </w:rPr>
        <w:t xml:space="preserve">Inserir dados da </w:t>
      </w:r>
      <w:r w:rsidR="006A5844">
        <w:rPr>
          <w:rFonts w:ascii="Arial" w:hAnsi="Arial" w:cs="Arial"/>
          <w:sz w:val="24"/>
          <w:szCs w:val="24"/>
        </w:rPr>
        <w:t>D</w:t>
      </w:r>
      <w:r w:rsidR="00533714">
        <w:rPr>
          <w:rFonts w:ascii="Arial" w:hAnsi="Arial" w:cs="Arial"/>
          <w:sz w:val="24"/>
          <w:szCs w:val="24"/>
        </w:rPr>
        <w:t>istribuição Normal</w:t>
      </w:r>
    </w:p>
    <w:p w14:paraId="46B4DF01" w14:textId="5B617906" w:rsidR="00417D8F" w:rsidRDefault="00EB7218" w:rsidP="008234EB">
      <w:pPr>
        <w:pStyle w:val="PargrafodaLista"/>
        <w:numPr>
          <w:ilvl w:val="0"/>
          <w:numId w:val="11"/>
        </w:numPr>
        <w:rPr>
          <w:rFonts w:ascii="Arial" w:hAnsi="Arial" w:cs="Arial"/>
          <w:sz w:val="24"/>
          <w:szCs w:val="24"/>
        </w:rPr>
      </w:pPr>
      <w:r>
        <w:rPr>
          <w:rFonts w:ascii="Arial" w:hAnsi="Arial" w:cs="Arial"/>
          <w:sz w:val="24"/>
          <w:szCs w:val="24"/>
        </w:rPr>
        <w:t>UC 0</w:t>
      </w:r>
      <w:r w:rsidR="000F1865">
        <w:rPr>
          <w:rFonts w:ascii="Arial" w:hAnsi="Arial" w:cs="Arial"/>
          <w:sz w:val="24"/>
          <w:szCs w:val="24"/>
        </w:rPr>
        <w:t>10</w:t>
      </w:r>
      <w:r>
        <w:rPr>
          <w:rFonts w:ascii="Arial" w:hAnsi="Arial" w:cs="Arial"/>
          <w:sz w:val="24"/>
          <w:szCs w:val="24"/>
        </w:rPr>
        <w:t>:</w:t>
      </w:r>
      <w:r w:rsidR="00C61569">
        <w:rPr>
          <w:rFonts w:ascii="Arial" w:hAnsi="Arial" w:cs="Arial"/>
          <w:sz w:val="24"/>
          <w:szCs w:val="24"/>
        </w:rPr>
        <w:t xml:space="preserve"> </w:t>
      </w:r>
      <w:r w:rsidR="00533714">
        <w:rPr>
          <w:rFonts w:ascii="Arial" w:hAnsi="Arial" w:cs="Arial"/>
          <w:sz w:val="24"/>
          <w:szCs w:val="24"/>
        </w:rPr>
        <w:t xml:space="preserve">Calcular Distribuição </w:t>
      </w:r>
      <w:r w:rsidR="000573D7">
        <w:rPr>
          <w:rFonts w:ascii="Arial" w:hAnsi="Arial" w:cs="Arial"/>
          <w:sz w:val="24"/>
          <w:szCs w:val="24"/>
        </w:rPr>
        <w:t>Normal</w:t>
      </w:r>
    </w:p>
    <w:p w14:paraId="1CD857E2" w14:textId="2C0A1879" w:rsidR="009A382A" w:rsidRDefault="009A382A" w:rsidP="008234EB">
      <w:pPr>
        <w:pStyle w:val="PargrafodaLista"/>
        <w:numPr>
          <w:ilvl w:val="0"/>
          <w:numId w:val="11"/>
        </w:numPr>
        <w:rPr>
          <w:rFonts w:ascii="Arial" w:hAnsi="Arial" w:cs="Arial"/>
          <w:sz w:val="24"/>
          <w:szCs w:val="24"/>
        </w:rPr>
      </w:pPr>
      <w:r>
        <w:rPr>
          <w:rFonts w:ascii="Arial" w:hAnsi="Arial" w:cs="Arial"/>
          <w:sz w:val="24"/>
          <w:szCs w:val="24"/>
        </w:rPr>
        <w:t>UC 01</w:t>
      </w:r>
      <w:r w:rsidR="000F1865">
        <w:rPr>
          <w:rFonts w:ascii="Arial" w:hAnsi="Arial" w:cs="Arial"/>
          <w:sz w:val="24"/>
          <w:szCs w:val="24"/>
        </w:rPr>
        <w:t>1</w:t>
      </w:r>
      <w:r>
        <w:rPr>
          <w:rFonts w:ascii="Arial" w:hAnsi="Arial" w:cs="Arial"/>
          <w:sz w:val="24"/>
          <w:szCs w:val="24"/>
        </w:rPr>
        <w:t xml:space="preserve">: </w:t>
      </w:r>
      <w:r w:rsidR="00A57065">
        <w:rPr>
          <w:rFonts w:ascii="Arial" w:hAnsi="Arial" w:cs="Arial"/>
          <w:sz w:val="24"/>
          <w:szCs w:val="24"/>
        </w:rPr>
        <w:t xml:space="preserve">Inserir dados da </w:t>
      </w:r>
      <w:r w:rsidR="006A5844">
        <w:rPr>
          <w:rFonts w:ascii="Arial" w:hAnsi="Arial" w:cs="Arial"/>
          <w:sz w:val="24"/>
          <w:szCs w:val="24"/>
        </w:rPr>
        <w:t>D</w:t>
      </w:r>
      <w:r w:rsidR="00A57065">
        <w:rPr>
          <w:rFonts w:ascii="Arial" w:hAnsi="Arial" w:cs="Arial"/>
          <w:sz w:val="24"/>
          <w:szCs w:val="24"/>
        </w:rPr>
        <w:t xml:space="preserve">istribuição </w:t>
      </w:r>
      <w:r w:rsidR="000573D7">
        <w:rPr>
          <w:rFonts w:ascii="Arial" w:hAnsi="Arial" w:cs="Arial"/>
          <w:sz w:val="24"/>
          <w:szCs w:val="24"/>
        </w:rPr>
        <w:t>Uniforme</w:t>
      </w:r>
    </w:p>
    <w:p w14:paraId="2211D24A" w14:textId="41AE00E1" w:rsidR="00FC1D5C" w:rsidRDefault="00FC1D5C" w:rsidP="008234EB">
      <w:pPr>
        <w:pStyle w:val="PargrafodaLista"/>
        <w:numPr>
          <w:ilvl w:val="0"/>
          <w:numId w:val="11"/>
        </w:numPr>
        <w:rPr>
          <w:rFonts w:ascii="Arial" w:hAnsi="Arial" w:cs="Arial"/>
          <w:sz w:val="24"/>
          <w:szCs w:val="24"/>
        </w:rPr>
      </w:pPr>
      <w:r>
        <w:rPr>
          <w:rFonts w:ascii="Arial" w:hAnsi="Arial" w:cs="Arial"/>
          <w:sz w:val="24"/>
          <w:szCs w:val="24"/>
        </w:rPr>
        <w:t>UC 01</w:t>
      </w:r>
      <w:r w:rsidR="000F1865">
        <w:rPr>
          <w:rFonts w:ascii="Arial" w:hAnsi="Arial" w:cs="Arial"/>
          <w:sz w:val="24"/>
          <w:szCs w:val="24"/>
        </w:rPr>
        <w:t>2</w:t>
      </w:r>
      <w:r>
        <w:rPr>
          <w:rFonts w:ascii="Arial" w:hAnsi="Arial" w:cs="Arial"/>
          <w:sz w:val="24"/>
          <w:szCs w:val="24"/>
        </w:rPr>
        <w:t>:</w:t>
      </w:r>
      <w:r w:rsidR="00F00B14">
        <w:rPr>
          <w:rFonts w:ascii="Arial" w:hAnsi="Arial" w:cs="Arial"/>
          <w:sz w:val="24"/>
          <w:szCs w:val="24"/>
        </w:rPr>
        <w:t xml:space="preserve"> </w:t>
      </w:r>
      <w:r w:rsidR="00A57065">
        <w:rPr>
          <w:rFonts w:ascii="Arial" w:hAnsi="Arial" w:cs="Arial"/>
          <w:sz w:val="24"/>
          <w:szCs w:val="24"/>
        </w:rPr>
        <w:t>Calcular Distribuição Uniforme</w:t>
      </w:r>
    </w:p>
    <w:p w14:paraId="17E4EDD2" w14:textId="4DFC9003" w:rsidR="001F4806" w:rsidRDefault="001F4806" w:rsidP="008234EB">
      <w:pPr>
        <w:pStyle w:val="PargrafodaLista"/>
        <w:numPr>
          <w:ilvl w:val="0"/>
          <w:numId w:val="11"/>
        </w:numPr>
        <w:rPr>
          <w:rFonts w:ascii="Arial" w:hAnsi="Arial" w:cs="Arial"/>
          <w:sz w:val="24"/>
          <w:szCs w:val="24"/>
        </w:rPr>
      </w:pPr>
      <w:r>
        <w:rPr>
          <w:rFonts w:ascii="Arial" w:hAnsi="Arial" w:cs="Arial"/>
          <w:sz w:val="24"/>
          <w:szCs w:val="24"/>
        </w:rPr>
        <w:t>UC 01</w:t>
      </w:r>
      <w:r w:rsidR="000F1865">
        <w:rPr>
          <w:rFonts w:ascii="Arial" w:hAnsi="Arial" w:cs="Arial"/>
          <w:sz w:val="24"/>
          <w:szCs w:val="24"/>
        </w:rPr>
        <w:t>3</w:t>
      </w:r>
      <w:r>
        <w:rPr>
          <w:rFonts w:ascii="Arial" w:hAnsi="Arial" w:cs="Arial"/>
          <w:sz w:val="24"/>
          <w:szCs w:val="24"/>
        </w:rPr>
        <w:t xml:space="preserve">: </w:t>
      </w:r>
      <w:r w:rsidR="0054691C">
        <w:rPr>
          <w:rFonts w:ascii="Arial" w:hAnsi="Arial" w:cs="Arial"/>
          <w:sz w:val="24"/>
          <w:szCs w:val="24"/>
        </w:rPr>
        <w:t>Visualizar resultados</w:t>
      </w:r>
    </w:p>
    <w:p w14:paraId="00959B4B" w14:textId="28052AA6" w:rsidR="001B4175" w:rsidRDefault="001B4175" w:rsidP="008234EB">
      <w:pPr>
        <w:pStyle w:val="PargrafodaLista"/>
        <w:numPr>
          <w:ilvl w:val="0"/>
          <w:numId w:val="11"/>
        </w:numPr>
        <w:rPr>
          <w:rFonts w:ascii="Arial" w:hAnsi="Arial" w:cs="Arial"/>
          <w:sz w:val="24"/>
          <w:szCs w:val="24"/>
        </w:rPr>
      </w:pPr>
      <w:r>
        <w:rPr>
          <w:rFonts w:ascii="Arial" w:hAnsi="Arial" w:cs="Arial"/>
          <w:sz w:val="24"/>
          <w:szCs w:val="24"/>
        </w:rPr>
        <w:t>UC 01</w:t>
      </w:r>
      <w:r w:rsidR="000F1865">
        <w:rPr>
          <w:rFonts w:ascii="Arial" w:hAnsi="Arial" w:cs="Arial"/>
          <w:sz w:val="24"/>
          <w:szCs w:val="24"/>
        </w:rPr>
        <w:t>4</w:t>
      </w:r>
      <w:r>
        <w:rPr>
          <w:rFonts w:ascii="Arial" w:hAnsi="Arial" w:cs="Arial"/>
          <w:sz w:val="24"/>
          <w:szCs w:val="24"/>
        </w:rPr>
        <w:t xml:space="preserve">: </w:t>
      </w:r>
      <w:r w:rsidR="003C6AC4">
        <w:rPr>
          <w:rFonts w:ascii="Arial" w:hAnsi="Arial" w:cs="Arial"/>
          <w:sz w:val="24"/>
          <w:szCs w:val="24"/>
        </w:rPr>
        <w:t>Salvar Resultados</w:t>
      </w:r>
    </w:p>
    <w:p w14:paraId="47894B91" w14:textId="217AE2F2" w:rsidR="001D4287" w:rsidRDefault="001D4287" w:rsidP="008234EB">
      <w:pPr>
        <w:pStyle w:val="PargrafodaLista"/>
        <w:numPr>
          <w:ilvl w:val="0"/>
          <w:numId w:val="11"/>
        </w:numPr>
        <w:rPr>
          <w:rFonts w:ascii="Arial" w:hAnsi="Arial" w:cs="Arial"/>
          <w:sz w:val="24"/>
          <w:szCs w:val="24"/>
        </w:rPr>
      </w:pPr>
      <w:r>
        <w:rPr>
          <w:rFonts w:ascii="Arial" w:hAnsi="Arial" w:cs="Arial"/>
          <w:sz w:val="24"/>
          <w:szCs w:val="24"/>
        </w:rPr>
        <w:t>UC 01</w:t>
      </w:r>
      <w:r w:rsidR="000F1865">
        <w:rPr>
          <w:rFonts w:ascii="Arial" w:hAnsi="Arial" w:cs="Arial"/>
          <w:sz w:val="24"/>
          <w:szCs w:val="24"/>
        </w:rPr>
        <w:t>5</w:t>
      </w:r>
      <w:r>
        <w:rPr>
          <w:rFonts w:ascii="Arial" w:hAnsi="Arial" w:cs="Arial"/>
          <w:sz w:val="24"/>
          <w:szCs w:val="24"/>
        </w:rPr>
        <w:t xml:space="preserve">: </w:t>
      </w:r>
      <w:r w:rsidR="00CE6507">
        <w:rPr>
          <w:rFonts w:ascii="Arial" w:hAnsi="Arial" w:cs="Arial"/>
          <w:sz w:val="24"/>
          <w:szCs w:val="24"/>
        </w:rPr>
        <w:t>Inserir dados da Correlação e Re</w:t>
      </w:r>
      <w:r w:rsidR="00D4565B">
        <w:rPr>
          <w:rFonts w:ascii="Arial" w:hAnsi="Arial" w:cs="Arial"/>
          <w:sz w:val="24"/>
          <w:szCs w:val="24"/>
        </w:rPr>
        <w:t>gressão</w:t>
      </w:r>
    </w:p>
    <w:p w14:paraId="0AD02916" w14:textId="100F9578" w:rsidR="00977896" w:rsidRDefault="00977896" w:rsidP="008234EB">
      <w:pPr>
        <w:pStyle w:val="PargrafodaLista"/>
        <w:numPr>
          <w:ilvl w:val="0"/>
          <w:numId w:val="11"/>
        </w:numPr>
        <w:rPr>
          <w:rFonts w:ascii="Arial" w:hAnsi="Arial" w:cs="Arial"/>
          <w:sz w:val="24"/>
          <w:szCs w:val="24"/>
        </w:rPr>
      </w:pPr>
      <w:r>
        <w:rPr>
          <w:rFonts w:ascii="Arial" w:hAnsi="Arial" w:cs="Arial"/>
          <w:sz w:val="24"/>
          <w:szCs w:val="24"/>
        </w:rPr>
        <w:t xml:space="preserve">UC 016: </w:t>
      </w:r>
      <w:r w:rsidR="00B00051">
        <w:rPr>
          <w:rFonts w:ascii="Arial" w:hAnsi="Arial" w:cs="Arial"/>
          <w:sz w:val="24"/>
          <w:szCs w:val="24"/>
        </w:rPr>
        <w:t xml:space="preserve">Importar </w:t>
      </w:r>
      <w:r w:rsidR="0074281B">
        <w:rPr>
          <w:rFonts w:ascii="Arial" w:hAnsi="Arial" w:cs="Arial"/>
          <w:sz w:val="24"/>
          <w:szCs w:val="24"/>
        </w:rPr>
        <w:t>variáveis de Correlação e Regressão</w:t>
      </w:r>
    </w:p>
    <w:p w14:paraId="40E5CB46" w14:textId="2E43DF55" w:rsidR="008A4D95" w:rsidRDefault="008A4D95" w:rsidP="008234EB">
      <w:pPr>
        <w:pStyle w:val="PargrafodaLista"/>
        <w:numPr>
          <w:ilvl w:val="0"/>
          <w:numId w:val="11"/>
        </w:numPr>
        <w:rPr>
          <w:rFonts w:ascii="Arial" w:hAnsi="Arial" w:cs="Arial"/>
          <w:sz w:val="24"/>
          <w:szCs w:val="24"/>
        </w:rPr>
      </w:pPr>
      <w:r>
        <w:rPr>
          <w:rFonts w:ascii="Arial" w:hAnsi="Arial" w:cs="Arial"/>
          <w:sz w:val="24"/>
          <w:szCs w:val="24"/>
        </w:rPr>
        <w:t>UC</w:t>
      </w:r>
      <w:r w:rsidR="00ED056F">
        <w:rPr>
          <w:rFonts w:ascii="Arial" w:hAnsi="Arial" w:cs="Arial"/>
          <w:sz w:val="24"/>
          <w:szCs w:val="24"/>
        </w:rPr>
        <w:t xml:space="preserve"> 017: Calcular </w:t>
      </w:r>
      <w:r w:rsidR="005F7209">
        <w:rPr>
          <w:rFonts w:ascii="Arial" w:hAnsi="Arial" w:cs="Arial"/>
          <w:sz w:val="24"/>
          <w:szCs w:val="24"/>
        </w:rPr>
        <w:t>Correlação e Regressão</w:t>
      </w:r>
    </w:p>
    <w:p w14:paraId="28463A9B" w14:textId="63819A50" w:rsidR="000049CC" w:rsidRDefault="000049CC" w:rsidP="008234EB">
      <w:pPr>
        <w:pStyle w:val="PargrafodaLista"/>
        <w:numPr>
          <w:ilvl w:val="0"/>
          <w:numId w:val="11"/>
        </w:numPr>
        <w:rPr>
          <w:rFonts w:ascii="Arial" w:hAnsi="Arial" w:cs="Arial"/>
          <w:sz w:val="24"/>
          <w:szCs w:val="24"/>
        </w:rPr>
      </w:pPr>
      <w:r>
        <w:rPr>
          <w:rFonts w:ascii="Arial" w:hAnsi="Arial" w:cs="Arial"/>
          <w:sz w:val="24"/>
          <w:szCs w:val="24"/>
        </w:rPr>
        <w:t>UC 01</w:t>
      </w:r>
      <w:r w:rsidR="00102538">
        <w:rPr>
          <w:rFonts w:ascii="Arial" w:hAnsi="Arial" w:cs="Arial"/>
          <w:sz w:val="24"/>
          <w:szCs w:val="24"/>
        </w:rPr>
        <w:t>8</w:t>
      </w:r>
      <w:r>
        <w:rPr>
          <w:rFonts w:ascii="Arial" w:hAnsi="Arial" w:cs="Arial"/>
          <w:sz w:val="24"/>
          <w:szCs w:val="24"/>
        </w:rPr>
        <w:t>:</w:t>
      </w:r>
      <w:r w:rsidR="00B636ED">
        <w:rPr>
          <w:rFonts w:ascii="Arial" w:hAnsi="Arial" w:cs="Arial"/>
          <w:sz w:val="24"/>
          <w:szCs w:val="24"/>
        </w:rPr>
        <w:t xml:space="preserve"> </w:t>
      </w:r>
      <w:r w:rsidR="00C37311">
        <w:rPr>
          <w:rFonts w:ascii="Arial" w:hAnsi="Arial" w:cs="Arial"/>
          <w:sz w:val="24"/>
          <w:szCs w:val="24"/>
        </w:rPr>
        <w:t xml:space="preserve">Visualizar resultados </w:t>
      </w:r>
      <w:r w:rsidR="00A05FD0">
        <w:rPr>
          <w:rFonts w:ascii="Arial" w:hAnsi="Arial" w:cs="Arial"/>
          <w:sz w:val="24"/>
          <w:szCs w:val="24"/>
        </w:rPr>
        <w:t>e Gráfico</w:t>
      </w:r>
    </w:p>
    <w:p w14:paraId="125D44AF" w14:textId="593EEE26" w:rsidR="00674509" w:rsidRDefault="00674509" w:rsidP="008234EB">
      <w:pPr>
        <w:pStyle w:val="PargrafodaLista"/>
        <w:numPr>
          <w:ilvl w:val="0"/>
          <w:numId w:val="11"/>
        </w:numPr>
        <w:rPr>
          <w:rFonts w:ascii="Arial" w:hAnsi="Arial" w:cs="Arial"/>
          <w:sz w:val="24"/>
          <w:szCs w:val="24"/>
        </w:rPr>
      </w:pPr>
      <w:r>
        <w:rPr>
          <w:rFonts w:ascii="Arial" w:hAnsi="Arial" w:cs="Arial"/>
          <w:sz w:val="24"/>
          <w:szCs w:val="24"/>
        </w:rPr>
        <w:t>UC 01</w:t>
      </w:r>
      <w:r w:rsidR="00102538">
        <w:rPr>
          <w:rFonts w:ascii="Arial" w:hAnsi="Arial" w:cs="Arial"/>
          <w:sz w:val="24"/>
          <w:szCs w:val="24"/>
        </w:rPr>
        <w:t>9</w:t>
      </w:r>
      <w:r>
        <w:rPr>
          <w:rFonts w:ascii="Arial" w:hAnsi="Arial" w:cs="Arial"/>
          <w:sz w:val="24"/>
          <w:szCs w:val="24"/>
        </w:rPr>
        <w:t xml:space="preserve">: </w:t>
      </w:r>
      <w:r w:rsidR="00E207F7">
        <w:rPr>
          <w:rFonts w:ascii="Arial" w:hAnsi="Arial" w:cs="Arial"/>
          <w:sz w:val="24"/>
          <w:szCs w:val="24"/>
        </w:rPr>
        <w:t>Inserir variáveis independentes e dependentes</w:t>
      </w:r>
    </w:p>
    <w:p w14:paraId="62BD31C1" w14:textId="77777777" w:rsidR="005B527A" w:rsidRPr="008234EB" w:rsidRDefault="005B527A" w:rsidP="005B527A">
      <w:pPr>
        <w:ind w:firstLine="709"/>
        <w:rPr>
          <w:b/>
          <w:szCs w:val="24"/>
        </w:rPr>
      </w:pPr>
      <w:r>
        <w:rPr>
          <w:b/>
          <w:szCs w:val="24"/>
        </w:rPr>
        <w:t>Indicação dos atores do sistema</w:t>
      </w:r>
      <w:r w:rsidRPr="008234EB">
        <w:rPr>
          <w:b/>
          <w:szCs w:val="24"/>
        </w:rPr>
        <w:t>:</w:t>
      </w:r>
    </w:p>
    <w:p w14:paraId="62BD31C4" w14:textId="47887E77" w:rsidR="005B527A" w:rsidRDefault="00E75A1D" w:rsidP="00E75A1D">
      <w:pPr>
        <w:pStyle w:val="PargrafodaLista"/>
        <w:rPr>
          <w:rFonts w:ascii="Arial" w:hAnsi="Arial" w:cs="Arial"/>
          <w:sz w:val="24"/>
          <w:szCs w:val="24"/>
        </w:rPr>
      </w:pPr>
      <w:r>
        <w:rPr>
          <w:rFonts w:ascii="Arial" w:hAnsi="Arial" w:cs="Arial"/>
          <w:sz w:val="24"/>
          <w:szCs w:val="24"/>
        </w:rPr>
        <w:t xml:space="preserve">Usuário: é o profissional </w:t>
      </w:r>
      <w:r w:rsidR="00AA40B0">
        <w:rPr>
          <w:rFonts w:ascii="Arial" w:hAnsi="Arial" w:cs="Arial"/>
          <w:sz w:val="24"/>
          <w:szCs w:val="24"/>
        </w:rPr>
        <w:t xml:space="preserve">de estatística </w:t>
      </w:r>
      <w:r w:rsidR="00D16B66">
        <w:rPr>
          <w:rFonts w:ascii="Arial" w:hAnsi="Arial" w:cs="Arial"/>
          <w:sz w:val="24"/>
          <w:szCs w:val="24"/>
        </w:rPr>
        <w:t>que usará o software para suas atividades</w:t>
      </w:r>
      <w:r w:rsidR="00A172A0">
        <w:rPr>
          <w:rFonts w:ascii="Arial" w:hAnsi="Arial" w:cs="Arial"/>
          <w:sz w:val="24"/>
          <w:szCs w:val="24"/>
        </w:rPr>
        <w:t>.</w:t>
      </w:r>
    </w:p>
    <w:p w14:paraId="5A687884" w14:textId="74E43F42" w:rsidR="00045DBA" w:rsidRDefault="00045DBA" w:rsidP="00E75A1D">
      <w:pPr>
        <w:pStyle w:val="PargrafodaLista"/>
        <w:rPr>
          <w:rFonts w:ascii="Arial" w:hAnsi="Arial" w:cs="Arial"/>
          <w:sz w:val="24"/>
          <w:szCs w:val="24"/>
        </w:rPr>
      </w:pPr>
    </w:p>
    <w:p w14:paraId="735BC8F9" w14:textId="2339FE5B" w:rsidR="00045DBA" w:rsidRDefault="00045DBA" w:rsidP="00E75A1D">
      <w:pPr>
        <w:pStyle w:val="PargrafodaLista"/>
        <w:rPr>
          <w:rFonts w:ascii="Arial" w:hAnsi="Arial" w:cs="Arial"/>
          <w:sz w:val="24"/>
          <w:szCs w:val="24"/>
        </w:rPr>
      </w:pPr>
    </w:p>
    <w:p w14:paraId="02DFB351" w14:textId="5AEEDE20" w:rsidR="00045DBA" w:rsidRDefault="00045DBA" w:rsidP="00E75A1D">
      <w:pPr>
        <w:pStyle w:val="PargrafodaLista"/>
        <w:rPr>
          <w:rFonts w:ascii="Arial" w:hAnsi="Arial" w:cs="Arial"/>
          <w:sz w:val="24"/>
          <w:szCs w:val="24"/>
        </w:rPr>
      </w:pPr>
    </w:p>
    <w:p w14:paraId="18CC5835" w14:textId="7260A6EB" w:rsidR="00045DBA" w:rsidRDefault="00045DBA" w:rsidP="00E75A1D">
      <w:pPr>
        <w:pStyle w:val="PargrafodaLista"/>
        <w:rPr>
          <w:rFonts w:ascii="Arial" w:hAnsi="Arial" w:cs="Arial"/>
          <w:sz w:val="24"/>
          <w:szCs w:val="24"/>
        </w:rPr>
      </w:pPr>
    </w:p>
    <w:p w14:paraId="00F07205" w14:textId="2352EBFB" w:rsidR="00045DBA" w:rsidRDefault="00045DBA" w:rsidP="00E75A1D">
      <w:pPr>
        <w:pStyle w:val="PargrafodaLista"/>
        <w:rPr>
          <w:rFonts w:ascii="Arial" w:hAnsi="Arial" w:cs="Arial"/>
          <w:sz w:val="24"/>
          <w:szCs w:val="24"/>
        </w:rPr>
      </w:pPr>
    </w:p>
    <w:p w14:paraId="3F33BE92" w14:textId="3F22C9D5" w:rsidR="00045DBA" w:rsidRDefault="00045DBA" w:rsidP="00E75A1D">
      <w:pPr>
        <w:pStyle w:val="PargrafodaLista"/>
        <w:rPr>
          <w:rFonts w:ascii="Arial" w:hAnsi="Arial" w:cs="Arial"/>
          <w:sz w:val="24"/>
          <w:szCs w:val="24"/>
        </w:rPr>
      </w:pPr>
    </w:p>
    <w:p w14:paraId="34A5C9FF" w14:textId="77777777" w:rsidR="00045DBA" w:rsidRPr="007111BB" w:rsidRDefault="00045DBA" w:rsidP="00E75A1D">
      <w:pPr>
        <w:pStyle w:val="PargrafodaLista"/>
        <w:rPr>
          <w:rFonts w:ascii="Arial" w:hAnsi="Arial" w:cs="Arial"/>
          <w:sz w:val="24"/>
          <w:szCs w:val="24"/>
        </w:rPr>
      </w:pPr>
    </w:p>
    <w:p w14:paraId="62BD31C5" w14:textId="77777777" w:rsidR="008234EB" w:rsidRPr="008234EB" w:rsidRDefault="008234EB" w:rsidP="003447F4">
      <w:pPr>
        <w:ind w:firstLine="709"/>
        <w:rPr>
          <w:b/>
          <w:szCs w:val="24"/>
        </w:rPr>
      </w:pPr>
      <w:r w:rsidRPr="008234EB">
        <w:rPr>
          <w:b/>
          <w:szCs w:val="24"/>
        </w:rPr>
        <w:t>Diagrama de casos de uso:</w:t>
      </w:r>
    </w:p>
    <w:p w14:paraId="62BD31C6" w14:textId="2C3EBF5F" w:rsidR="008234EB" w:rsidRDefault="00AF3366" w:rsidP="003447F4">
      <w:pPr>
        <w:ind w:firstLine="709"/>
        <w:rPr>
          <w:szCs w:val="24"/>
        </w:rPr>
      </w:pPr>
      <w:r>
        <w:rPr>
          <w:szCs w:val="24"/>
        </w:rPr>
        <w:lastRenderedPageBreak/>
        <w:tab/>
      </w:r>
      <w:r w:rsidR="00EF6050" w:rsidRPr="00EF6050">
        <w:rPr>
          <w:noProof/>
          <w:szCs w:val="24"/>
        </w:rPr>
        <w:drawing>
          <wp:inline distT="0" distB="0" distL="0" distR="0" wp14:anchorId="7E406737" wp14:editId="183BD20A">
            <wp:extent cx="5758180" cy="37015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36"/>
                    <a:stretch/>
                  </pic:blipFill>
                  <pic:spPr bwMode="auto">
                    <a:xfrm>
                      <a:off x="0" y="0"/>
                      <a:ext cx="5758180" cy="3701562"/>
                    </a:xfrm>
                    <a:prstGeom prst="rect">
                      <a:avLst/>
                    </a:prstGeom>
                    <a:ln>
                      <a:noFill/>
                    </a:ln>
                    <a:extLst>
                      <a:ext uri="{53640926-AAD7-44D8-BBD7-CCE9431645EC}">
                        <a14:shadowObscured xmlns:a14="http://schemas.microsoft.com/office/drawing/2010/main"/>
                      </a:ext>
                    </a:extLst>
                  </pic:spPr>
                </pic:pic>
              </a:graphicData>
            </a:graphic>
          </wp:inline>
        </w:drawing>
      </w:r>
    </w:p>
    <w:p w14:paraId="62BD31C7" w14:textId="1F4612B0" w:rsidR="00AF3366" w:rsidRDefault="00AF3366" w:rsidP="003447F4">
      <w:pPr>
        <w:ind w:firstLine="709"/>
        <w:rPr>
          <w:szCs w:val="24"/>
        </w:rPr>
      </w:pPr>
    </w:p>
    <w:p w14:paraId="5E47BEE8" w14:textId="0173A360" w:rsidR="00B7158C" w:rsidRDefault="00B7158C" w:rsidP="003447F4">
      <w:pPr>
        <w:ind w:firstLine="709"/>
        <w:rPr>
          <w:szCs w:val="24"/>
        </w:rPr>
      </w:pPr>
    </w:p>
    <w:p w14:paraId="4C4F4C3A" w14:textId="192C2950" w:rsidR="00B7158C" w:rsidRDefault="00B7158C" w:rsidP="003447F4">
      <w:pPr>
        <w:ind w:firstLine="709"/>
        <w:rPr>
          <w:szCs w:val="24"/>
        </w:rPr>
      </w:pPr>
    </w:p>
    <w:p w14:paraId="4E3991A4" w14:textId="11952788" w:rsidR="00B7158C" w:rsidRDefault="00B7158C" w:rsidP="003447F4">
      <w:pPr>
        <w:ind w:firstLine="709"/>
        <w:rPr>
          <w:szCs w:val="24"/>
        </w:rPr>
      </w:pPr>
    </w:p>
    <w:p w14:paraId="221A55EA" w14:textId="77777777" w:rsidR="00B7158C" w:rsidRDefault="00B7158C" w:rsidP="003447F4">
      <w:pPr>
        <w:ind w:firstLine="709"/>
        <w:rPr>
          <w:szCs w:val="24"/>
        </w:rPr>
      </w:pPr>
    </w:p>
    <w:p w14:paraId="62BD31C8" w14:textId="77777777" w:rsidR="00D747DF" w:rsidRPr="008234EB" w:rsidRDefault="00D747DF" w:rsidP="00D747DF">
      <w:pPr>
        <w:ind w:firstLine="709"/>
        <w:rPr>
          <w:b/>
          <w:szCs w:val="24"/>
        </w:rPr>
      </w:pPr>
      <w:r>
        <w:rPr>
          <w:b/>
          <w:szCs w:val="24"/>
        </w:rPr>
        <w:t>Especificação dos casos de uso</w:t>
      </w:r>
      <w:r w:rsidRPr="008234EB">
        <w:rPr>
          <w:b/>
          <w:szCs w:val="24"/>
        </w:rPr>
        <w:t>:</w:t>
      </w:r>
    </w:p>
    <w:p w14:paraId="62BD321F" w14:textId="77777777" w:rsidR="00563D12" w:rsidRDefault="00563D12"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81845" w:rsidRPr="00E35504" w14:paraId="62BD3221" w14:textId="77777777" w:rsidTr="008D0E53">
        <w:trPr>
          <w:tblCellSpacing w:w="0" w:type="dxa"/>
        </w:trPr>
        <w:tc>
          <w:tcPr>
            <w:tcW w:w="7520" w:type="dxa"/>
            <w:gridSpan w:val="2"/>
            <w:tcMar>
              <w:top w:w="0" w:type="dxa"/>
              <w:left w:w="108" w:type="dxa"/>
              <w:bottom w:w="0" w:type="dxa"/>
              <w:right w:w="108" w:type="dxa"/>
            </w:tcMar>
            <w:hideMark/>
          </w:tcPr>
          <w:p w14:paraId="62BD3220" w14:textId="29A4F34B" w:rsidR="00E35504" w:rsidRPr="00E35504" w:rsidRDefault="00E81845" w:rsidP="00E81845">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842147">
              <w:rPr>
                <w:rFonts w:cs="Arial"/>
                <w:b/>
                <w:bCs/>
                <w:color w:val="000000"/>
                <w:sz w:val="22"/>
                <w:szCs w:val="22"/>
                <w:lang w:eastAsia="pt-BR"/>
              </w:rPr>
              <w:t xml:space="preserve">Inserir dados da </w:t>
            </w:r>
            <w:r w:rsidR="000322C6">
              <w:rPr>
                <w:rFonts w:cs="Arial"/>
                <w:b/>
                <w:bCs/>
                <w:color w:val="000000"/>
                <w:sz w:val="22"/>
                <w:szCs w:val="22"/>
                <w:lang w:eastAsia="pt-BR"/>
              </w:rPr>
              <w:t>Estat</w:t>
            </w:r>
            <w:r w:rsidR="007B3439">
              <w:rPr>
                <w:rFonts w:cs="Arial"/>
                <w:b/>
                <w:bCs/>
                <w:color w:val="000000"/>
                <w:sz w:val="22"/>
                <w:szCs w:val="22"/>
                <w:lang w:eastAsia="pt-BR"/>
              </w:rPr>
              <w:t>ística Descritiva</w:t>
            </w:r>
          </w:p>
        </w:tc>
      </w:tr>
      <w:tr w:rsidR="00E81845" w:rsidRPr="00E35504" w14:paraId="62BD3224" w14:textId="77777777" w:rsidTr="008D0E53">
        <w:trPr>
          <w:tblCellSpacing w:w="0" w:type="dxa"/>
        </w:trPr>
        <w:tc>
          <w:tcPr>
            <w:tcW w:w="1420" w:type="dxa"/>
            <w:tcMar>
              <w:top w:w="0" w:type="dxa"/>
              <w:left w:w="108" w:type="dxa"/>
              <w:bottom w:w="0" w:type="dxa"/>
              <w:right w:w="0" w:type="dxa"/>
            </w:tcMar>
            <w:hideMark/>
          </w:tcPr>
          <w:p w14:paraId="62BD3222" w14:textId="77777777" w:rsidR="00E35504"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62BD3223" w14:textId="01199DFB" w:rsidR="00E35504" w:rsidRPr="00E35504" w:rsidRDefault="00E81845" w:rsidP="008D0E5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sidR="00FC55BF">
              <w:rPr>
                <w:rFonts w:cs="Arial"/>
                <w:color w:val="000000"/>
                <w:sz w:val="22"/>
                <w:szCs w:val="22"/>
                <w:lang w:eastAsia="pt-BR"/>
              </w:rPr>
              <w:t>1</w:t>
            </w:r>
          </w:p>
        </w:tc>
      </w:tr>
      <w:tr w:rsidR="00E81845" w:rsidRPr="00E35504" w14:paraId="62BD3227" w14:textId="77777777" w:rsidTr="008D0E53">
        <w:trPr>
          <w:tblCellSpacing w:w="0" w:type="dxa"/>
        </w:trPr>
        <w:tc>
          <w:tcPr>
            <w:tcW w:w="1420" w:type="dxa"/>
            <w:tcMar>
              <w:top w:w="0" w:type="dxa"/>
              <w:left w:w="108" w:type="dxa"/>
              <w:bottom w:w="0" w:type="dxa"/>
              <w:right w:w="0" w:type="dxa"/>
            </w:tcMar>
            <w:hideMark/>
          </w:tcPr>
          <w:p w14:paraId="62BD3225" w14:textId="77777777" w:rsidR="00E35504"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62BD3226" w14:textId="05D15D76" w:rsidR="00E35504" w:rsidRPr="00E35504" w:rsidRDefault="00E81845" w:rsidP="00E81845">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w:t>
            </w:r>
            <w:r w:rsidR="00D10DE5">
              <w:rPr>
                <w:rFonts w:cs="Arial"/>
                <w:color w:val="000000"/>
                <w:sz w:val="22"/>
                <w:szCs w:val="22"/>
                <w:lang w:eastAsia="pt-BR"/>
              </w:rPr>
              <w:t xml:space="preserve">que o usuário possa inserir os dados da </w:t>
            </w:r>
            <w:r w:rsidR="000E4868">
              <w:rPr>
                <w:rFonts w:cs="Arial"/>
                <w:color w:val="000000"/>
                <w:sz w:val="22"/>
                <w:szCs w:val="22"/>
                <w:lang w:eastAsia="pt-BR"/>
              </w:rPr>
              <w:t>E</w:t>
            </w:r>
            <w:r w:rsidR="00D10DE5">
              <w:rPr>
                <w:rFonts w:cs="Arial"/>
                <w:color w:val="000000"/>
                <w:sz w:val="22"/>
                <w:szCs w:val="22"/>
                <w:lang w:eastAsia="pt-BR"/>
              </w:rPr>
              <w:t xml:space="preserve">statística </w:t>
            </w:r>
            <w:r w:rsidR="000E4868">
              <w:rPr>
                <w:rFonts w:cs="Arial"/>
                <w:color w:val="000000"/>
                <w:sz w:val="22"/>
                <w:szCs w:val="22"/>
                <w:lang w:eastAsia="pt-BR"/>
              </w:rPr>
              <w:t>D</w:t>
            </w:r>
            <w:r w:rsidR="00D10DE5">
              <w:rPr>
                <w:rFonts w:cs="Arial"/>
                <w:color w:val="000000"/>
                <w:sz w:val="22"/>
                <w:szCs w:val="22"/>
                <w:lang w:eastAsia="pt-BR"/>
              </w:rPr>
              <w:t xml:space="preserve">escritiva </w:t>
            </w:r>
            <w:r>
              <w:rPr>
                <w:rFonts w:cs="Arial"/>
                <w:color w:val="000000"/>
                <w:sz w:val="22"/>
                <w:szCs w:val="22"/>
                <w:lang w:eastAsia="pt-BR"/>
              </w:rPr>
              <w:t xml:space="preserve"> no sistema</w:t>
            </w:r>
          </w:p>
        </w:tc>
      </w:tr>
      <w:tr w:rsidR="00E81845" w:rsidRPr="00E35504" w14:paraId="62BD322A" w14:textId="77777777" w:rsidTr="008D0E53">
        <w:trPr>
          <w:tblCellSpacing w:w="0" w:type="dxa"/>
        </w:trPr>
        <w:tc>
          <w:tcPr>
            <w:tcW w:w="1420" w:type="dxa"/>
            <w:tcMar>
              <w:top w:w="0" w:type="dxa"/>
              <w:left w:w="108" w:type="dxa"/>
              <w:bottom w:w="0" w:type="dxa"/>
              <w:right w:w="0" w:type="dxa"/>
            </w:tcMar>
            <w:hideMark/>
          </w:tcPr>
          <w:p w14:paraId="62BD3228" w14:textId="77777777" w:rsidR="00E35504"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62BD3229" w14:textId="78C76CAB" w:rsidR="00E35504" w:rsidRPr="00E35504" w:rsidRDefault="00D10DE5" w:rsidP="008D0E5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E81845" w:rsidRPr="00E35504" w14:paraId="62BD322D" w14:textId="77777777" w:rsidTr="008D0E53">
        <w:trPr>
          <w:tblCellSpacing w:w="0" w:type="dxa"/>
        </w:trPr>
        <w:tc>
          <w:tcPr>
            <w:tcW w:w="1420" w:type="dxa"/>
            <w:tcMar>
              <w:top w:w="0" w:type="dxa"/>
              <w:left w:w="108" w:type="dxa"/>
              <w:bottom w:w="0" w:type="dxa"/>
              <w:right w:w="0" w:type="dxa"/>
            </w:tcMar>
            <w:hideMark/>
          </w:tcPr>
          <w:p w14:paraId="62BD322B" w14:textId="77777777" w:rsidR="00E35504"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62BD322C" w14:textId="72F045C6" w:rsidR="00E35504" w:rsidRPr="00E35504" w:rsidRDefault="00E81845" w:rsidP="00E8184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w:t>
            </w:r>
            <w:r w:rsidR="00AC5649">
              <w:rPr>
                <w:rFonts w:cs="Arial"/>
                <w:color w:val="000000"/>
                <w:sz w:val="22"/>
                <w:szCs w:val="22"/>
                <w:lang w:eastAsia="pt-BR"/>
              </w:rPr>
              <w:t xml:space="preserve">acessado a página </w:t>
            </w:r>
            <w:r w:rsidR="001D6938">
              <w:rPr>
                <w:rFonts w:cs="Arial"/>
                <w:color w:val="000000"/>
                <w:sz w:val="22"/>
                <w:szCs w:val="22"/>
                <w:lang w:eastAsia="pt-BR"/>
              </w:rPr>
              <w:t>Home do sistema</w:t>
            </w:r>
          </w:p>
        </w:tc>
      </w:tr>
      <w:tr w:rsidR="00E81845" w:rsidRPr="00E35504" w14:paraId="62BD3238" w14:textId="77777777" w:rsidTr="008D0E53">
        <w:trPr>
          <w:tblCellSpacing w:w="0" w:type="dxa"/>
        </w:trPr>
        <w:tc>
          <w:tcPr>
            <w:tcW w:w="1420" w:type="dxa"/>
            <w:tcMar>
              <w:top w:w="0" w:type="dxa"/>
              <w:left w:w="108" w:type="dxa"/>
              <w:bottom w:w="0" w:type="dxa"/>
              <w:right w:w="0" w:type="dxa"/>
            </w:tcMar>
            <w:hideMark/>
          </w:tcPr>
          <w:p w14:paraId="62BD322E" w14:textId="77777777" w:rsidR="00E35504"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62BD322F" w14:textId="1F200B22" w:rsidR="00E81845" w:rsidRPr="00E35504" w:rsidRDefault="00E81845" w:rsidP="00E81845">
            <w:pPr>
              <w:numPr>
                <w:ilvl w:val="0"/>
                <w:numId w:val="14"/>
              </w:numPr>
              <w:tabs>
                <w:tab w:val="clear" w:pos="720"/>
                <w:tab w:val="num" w:pos="447"/>
              </w:tabs>
              <w:suppressAutoHyphens w:val="0"/>
              <w:spacing w:line="276" w:lineRule="auto"/>
              <w:ind w:left="447" w:hanging="425"/>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F6613A">
              <w:rPr>
                <w:rFonts w:cs="Arial"/>
                <w:color w:val="000000"/>
                <w:sz w:val="22"/>
                <w:szCs w:val="22"/>
                <w:lang w:eastAsia="pt-BR"/>
              </w:rPr>
              <w:t>E</w:t>
            </w:r>
            <w:r w:rsidR="00231E84">
              <w:rPr>
                <w:rFonts w:cs="Arial"/>
                <w:color w:val="000000"/>
                <w:sz w:val="22"/>
                <w:szCs w:val="22"/>
                <w:lang w:eastAsia="pt-BR"/>
              </w:rPr>
              <w:t>stat</w:t>
            </w:r>
            <w:r w:rsidR="00892AC8">
              <w:rPr>
                <w:rFonts w:cs="Arial"/>
                <w:color w:val="000000"/>
                <w:sz w:val="22"/>
                <w:szCs w:val="22"/>
                <w:lang w:eastAsia="pt-BR"/>
              </w:rPr>
              <w:t xml:space="preserve">ística </w:t>
            </w:r>
            <w:r w:rsidR="00F6613A">
              <w:rPr>
                <w:rFonts w:cs="Arial"/>
                <w:color w:val="000000"/>
                <w:sz w:val="22"/>
                <w:szCs w:val="22"/>
                <w:lang w:eastAsia="pt-BR"/>
              </w:rPr>
              <w:t>D</w:t>
            </w:r>
            <w:r w:rsidR="00892AC8">
              <w:rPr>
                <w:rFonts w:cs="Arial"/>
                <w:color w:val="000000"/>
                <w:sz w:val="22"/>
                <w:szCs w:val="22"/>
                <w:lang w:eastAsia="pt-BR"/>
              </w:rPr>
              <w:t xml:space="preserve">escritiva </w:t>
            </w:r>
          </w:p>
          <w:p w14:paraId="62BD3230" w14:textId="61D93756" w:rsidR="00E81845" w:rsidRDefault="00E81845" w:rsidP="00E81845">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w:t>
            </w:r>
            <w:r w:rsidR="001F359C">
              <w:rPr>
                <w:rFonts w:cs="Arial"/>
                <w:color w:val="000000"/>
                <w:sz w:val="22"/>
                <w:szCs w:val="22"/>
                <w:lang w:eastAsia="pt-BR"/>
              </w:rPr>
              <w:t>o usuário inserir os dados</w:t>
            </w:r>
          </w:p>
          <w:p w14:paraId="62BD3231" w14:textId="53F72EE8" w:rsidR="00E81845" w:rsidRDefault="00E81845" w:rsidP="00E81845">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usuário informa o </w:t>
            </w:r>
            <w:r w:rsidR="00154FD1">
              <w:rPr>
                <w:rFonts w:cs="Arial"/>
                <w:color w:val="000000"/>
                <w:sz w:val="22"/>
                <w:szCs w:val="22"/>
                <w:lang w:eastAsia="pt-BR"/>
              </w:rPr>
              <w:t xml:space="preserve">nome </w:t>
            </w:r>
            <w:r w:rsidR="00F2274D">
              <w:rPr>
                <w:rFonts w:cs="Arial"/>
                <w:color w:val="000000"/>
                <w:sz w:val="22"/>
                <w:szCs w:val="22"/>
                <w:lang w:eastAsia="pt-BR"/>
              </w:rPr>
              <w:t>da variável</w:t>
            </w:r>
          </w:p>
          <w:p w14:paraId="62BD3232" w14:textId="607FF1CF" w:rsidR="00E81845" w:rsidRPr="00E35504" w:rsidRDefault="00E81845" w:rsidP="00F266A4">
            <w:pPr>
              <w:numPr>
                <w:ilvl w:val="0"/>
                <w:numId w:val="14"/>
              </w:numPr>
              <w:tabs>
                <w:tab w:val="clear" w:pos="720"/>
                <w:tab w:val="num" w:pos="377"/>
              </w:tabs>
              <w:suppressAutoHyphens w:val="0"/>
              <w:spacing w:before="240" w:line="276" w:lineRule="auto"/>
              <w:ind w:left="377" w:hanging="377"/>
              <w:jc w:val="left"/>
              <w:rPr>
                <w:rFonts w:cs="Arial"/>
                <w:color w:val="000000"/>
                <w:sz w:val="22"/>
                <w:szCs w:val="22"/>
                <w:lang w:eastAsia="pt-BR"/>
              </w:rPr>
            </w:pPr>
            <w:r>
              <w:rPr>
                <w:rFonts w:cs="Arial"/>
                <w:color w:val="000000"/>
                <w:sz w:val="22"/>
                <w:szCs w:val="22"/>
                <w:lang w:eastAsia="pt-BR"/>
              </w:rPr>
              <w:lastRenderedPageBreak/>
              <w:t xml:space="preserve">O usuário </w:t>
            </w:r>
            <w:r w:rsidR="00B529B2">
              <w:rPr>
                <w:rFonts w:cs="Arial"/>
                <w:color w:val="000000"/>
                <w:sz w:val="22"/>
                <w:szCs w:val="22"/>
                <w:lang w:eastAsia="pt-BR"/>
              </w:rPr>
              <w:t>escolhe</w:t>
            </w:r>
            <w:r w:rsidR="003A7CDF">
              <w:rPr>
                <w:rFonts w:cs="Arial"/>
                <w:color w:val="000000"/>
                <w:sz w:val="22"/>
                <w:szCs w:val="22"/>
                <w:lang w:eastAsia="pt-BR"/>
              </w:rPr>
              <w:t xml:space="preserve"> </w:t>
            </w:r>
            <w:r>
              <w:rPr>
                <w:rFonts w:cs="Arial"/>
                <w:color w:val="000000"/>
                <w:sz w:val="22"/>
                <w:szCs w:val="22"/>
                <w:lang w:eastAsia="pt-BR"/>
              </w:rPr>
              <w:t xml:space="preserve"> o </w:t>
            </w:r>
            <w:r w:rsidR="00060E44">
              <w:rPr>
                <w:rFonts w:cs="Arial"/>
                <w:color w:val="000000"/>
                <w:sz w:val="22"/>
                <w:szCs w:val="22"/>
                <w:lang w:eastAsia="pt-BR"/>
              </w:rPr>
              <w:t xml:space="preserve"> tipo de variável</w:t>
            </w:r>
            <w:r w:rsidR="00BE55AF">
              <w:rPr>
                <w:rFonts w:cs="Arial"/>
                <w:color w:val="000000"/>
                <w:sz w:val="22"/>
                <w:szCs w:val="22"/>
                <w:lang w:eastAsia="pt-BR"/>
              </w:rPr>
              <w:t xml:space="preserve"> </w:t>
            </w:r>
            <w:r w:rsidR="00471A24">
              <w:rPr>
                <w:rFonts w:cs="Arial"/>
                <w:color w:val="000000"/>
                <w:sz w:val="22"/>
                <w:szCs w:val="22"/>
                <w:lang w:eastAsia="pt-BR"/>
              </w:rPr>
              <w:t>(</w:t>
            </w:r>
            <w:r w:rsidR="00D67BD1">
              <w:rPr>
                <w:rFonts w:cs="Arial"/>
                <w:color w:val="000000"/>
                <w:sz w:val="22"/>
                <w:szCs w:val="22"/>
                <w:lang w:eastAsia="pt-BR"/>
              </w:rPr>
              <w:t>Q</w:t>
            </w:r>
            <w:r w:rsidR="00BE55AF">
              <w:rPr>
                <w:rFonts w:cs="Arial"/>
                <w:color w:val="000000"/>
                <w:sz w:val="22"/>
                <w:szCs w:val="22"/>
                <w:lang w:eastAsia="pt-BR"/>
              </w:rPr>
              <w:t xml:space="preserve">ualitativa </w:t>
            </w:r>
            <w:r w:rsidR="00D67BD1">
              <w:rPr>
                <w:rFonts w:cs="Arial"/>
                <w:color w:val="000000"/>
                <w:sz w:val="22"/>
                <w:szCs w:val="22"/>
                <w:lang w:eastAsia="pt-BR"/>
              </w:rPr>
              <w:t>O</w:t>
            </w:r>
            <w:r w:rsidR="00BE55AF">
              <w:rPr>
                <w:rFonts w:cs="Arial"/>
                <w:color w:val="000000"/>
                <w:sz w:val="22"/>
                <w:szCs w:val="22"/>
                <w:lang w:eastAsia="pt-BR"/>
              </w:rPr>
              <w:t xml:space="preserve">rdinal </w:t>
            </w:r>
            <w:r w:rsidR="009B5DBC">
              <w:rPr>
                <w:rFonts w:cs="Arial"/>
                <w:color w:val="000000"/>
                <w:sz w:val="22"/>
                <w:szCs w:val="22"/>
                <w:lang w:eastAsia="pt-BR"/>
              </w:rPr>
              <w:t>e</w:t>
            </w:r>
            <w:r w:rsidR="00BE55AF">
              <w:rPr>
                <w:rFonts w:cs="Arial"/>
                <w:color w:val="000000"/>
                <w:sz w:val="22"/>
                <w:szCs w:val="22"/>
                <w:lang w:eastAsia="pt-BR"/>
              </w:rPr>
              <w:t xml:space="preserve"> </w:t>
            </w:r>
            <w:r w:rsidR="00D67BD1">
              <w:rPr>
                <w:rFonts w:cs="Arial"/>
                <w:color w:val="000000"/>
                <w:sz w:val="22"/>
                <w:szCs w:val="22"/>
                <w:lang w:eastAsia="pt-BR"/>
              </w:rPr>
              <w:t>N</w:t>
            </w:r>
            <w:r w:rsidR="00BE55AF">
              <w:rPr>
                <w:rFonts w:cs="Arial"/>
                <w:color w:val="000000"/>
                <w:sz w:val="22"/>
                <w:szCs w:val="22"/>
                <w:lang w:eastAsia="pt-BR"/>
              </w:rPr>
              <w:t>ominal</w:t>
            </w:r>
            <w:r w:rsidR="00F33B25">
              <w:rPr>
                <w:rFonts w:cs="Arial"/>
                <w:color w:val="000000"/>
                <w:sz w:val="22"/>
                <w:szCs w:val="22"/>
                <w:lang w:eastAsia="pt-BR"/>
              </w:rPr>
              <w:t xml:space="preserve"> </w:t>
            </w:r>
            <w:r w:rsidR="002A17B8">
              <w:rPr>
                <w:rFonts w:cs="Arial"/>
                <w:color w:val="000000"/>
                <w:sz w:val="22"/>
                <w:szCs w:val="22"/>
                <w:lang w:eastAsia="pt-BR"/>
              </w:rPr>
              <w:t>ou</w:t>
            </w:r>
            <w:r w:rsidR="00F266A4">
              <w:rPr>
                <w:rFonts w:cs="Arial"/>
                <w:color w:val="000000"/>
                <w:sz w:val="22"/>
                <w:szCs w:val="22"/>
                <w:lang w:eastAsia="pt-BR"/>
              </w:rPr>
              <w:t xml:space="preserve"> </w:t>
            </w:r>
            <w:r w:rsidR="00D67BD1">
              <w:rPr>
                <w:rFonts w:cs="Arial"/>
                <w:color w:val="000000"/>
                <w:sz w:val="22"/>
                <w:szCs w:val="22"/>
                <w:lang w:eastAsia="pt-BR"/>
              </w:rPr>
              <w:t>Q</w:t>
            </w:r>
            <w:r w:rsidR="00F266A4">
              <w:rPr>
                <w:rFonts w:cs="Arial"/>
                <w:color w:val="000000"/>
                <w:sz w:val="22"/>
                <w:szCs w:val="22"/>
                <w:lang w:eastAsia="pt-BR"/>
              </w:rPr>
              <w:t>uantitativa</w:t>
            </w:r>
            <w:r w:rsidR="00D055FC">
              <w:rPr>
                <w:rFonts w:cs="Arial"/>
                <w:color w:val="000000"/>
                <w:sz w:val="22"/>
                <w:szCs w:val="22"/>
                <w:lang w:eastAsia="pt-BR"/>
              </w:rPr>
              <w:t xml:space="preserve"> </w:t>
            </w:r>
            <w:r w:rsidR="00D67BD1">
              <w:rPr>
                <w:rFonts w:cs="Arial"/>
                <w:color w:val="000000"/>
                <w:sz w:val="22"/>
                <w:szCs w:val="22"/>
                <w:lang w:eastAsia="pt-BR"/>
              </w:rPr>
              <w:t>C</w:t>
            </w:r>
            <w:r w:rsidR="00D055FC">
              <w:rPr>
                <w:rFonts w:cs="Arial"/>
                <w:color w:val="000000"/>
                <w:sz w:val="22"/>
                <w:szCs w:val="22"/>
                <w:lang w:eastAsia="pt-BR"/>
              </w:rPr>
              <w:t xml:space="preserve">ontínua </w:t>
            </w:r>
            <w:r w:rsidR="002A17B8">
              <w:rPr>
                <w:rFonts w:cs="Arial"/>
                <w:color w:val="000000"/>
                <w:sz w:val="22"/>
                <w:szCs w:val="22"/>
                <w:lang w:eastAsia="pt-BR"/>
              </w:rPr>
              <w:t>e</w:t>
            </w:r>
            <w:r w:rsidR="00D055FC">
              <w:rPr>
                <w:rFonts w:cs="Arial"/>
                <w:color w:val="000000"/>
                <w:sz w:val="22"/>
                <w:szCs w:val="22"/>
                <w:lang w:eastAsia="pt-BR"/>
              </w:rPr>
              <w:t xml:space="preserve"> </w:t>
            </w:r>
            <w:r w:rsidR="00D67BD1">
              <w:rPr>
                <w:rFonts w:cs="Arial"/>
                <w:color w:val="000000"/>
                <w:sz w:val="22"/>
                <w:szCs w:val="22"/>
                <w:lang w:eastAsia="pt-BR"/>
              </w:rPr>
              <w:t>D</w:t>
            </w:r>
            <w:r w:rsidR="00D055FC">
              <w:rPr>
                <w:rFonts w:cs="Arial"/>
                <w:color w:val="000000"/>
                <w:sz w:val="22"/>
                <w:szCs w:val="22"/>
                <w:lang w:eastAsia="pt-BR"/>
              </w:rPr>
              <w:t>iscreta</w:t>
            </w:r>
            <w:r w:rsidR="00F266A4">
              <w:rPr>
                <w:rFonts w:cs="Arial"/>
                <w:color w:val="000000"/>
                <w:sz w:val="22"/>
                <w:szCs w:val="22"/>
                <w:lang w:eastAsia="pt-BR"/>
              </w:rPr>
              <w:t>)</w:t>
            </w:r>
          </w:p>
          <w:p w14:paraId="62BD3233" w14:textId="1B3CE924" w:rsidR="00E81845" w:rsidRDefault="00E81845" w:rsidP="00E81845">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w:t>
            </w:r>
            <w:r w:rsidR="001B5BE7">
              <w:rPr>
                <w:rFonts w:cs="Arial"/>
                <w:color w:val="000000"/>
                <w:sz w:val="22"/>
                <w:szCs w:val="22"/>
                <w:lang w:eastAsia="pt-BR"/>
              </w:rPr>
              <w:t>informa</w:t>
            </w:r>
            <w:r w:rsidR="008D3A59">
              <w:rPr>
                <w:rFonts w:cs="Arial"/>
                <w:color w:val="000000"/>
                <w:sz w:val="22"/>
                <w:szCs w:val="22"/>
                <w:lang w:eastAsia="pt-BR"/>
              </w:rPr>
              <w:t xml:space="preserve"> o</w:t>
            </w:r>
            <w:r w:rsidR="008343C9">
              <w:rPr>
                <w:rFonts w:cs="Arial"/>
                <w:color w:val="000000"/>
                <w:sz w:val="22"/>
                <w:szCs w:val="22"/>
                <w:lang w:eastAsia="pt-BR"/>
              </w:rPr>
              <w:t xml:space="preserve"> tipo de análise</w:t>
            </w:r>
            <w:r w:rsidR="006F29F3">
              <w:rPr>
                <w:rFonts w:cs="Arial"/>
                <w:color w:val="000000"/>
                <w:sz w:val="22"/>
                <w:szCs w:val="22"/>
                <w:lang w:eastAsia="pt-BR"/>
              </w:rPr>
              <w:t xml:space="preserve"> (</w:t>
            </w:r>
            <w:r w:rsidR="00D67BD1">
              <w:rPr>
                <w:rFonts w:cs="Arial"/>
                <w:color w:val="000000"/>
                <w:sz w:val="22"/>
                <w:szCs w:val="22"/>
                <w:lang w:eastAsia="pt-BR"/>
              </w:rPr>
              <w:t>A</w:t>
            </w:r>
            <w:r w:rsidR="00471A24">
              <w:rPr>
                <w:rFonts w:cs="Arial"/>
                <w:color w:val="000000"/>
                <w:sz w:val="22"/>
                <w:szCs w:val="22"/>
                <w:lang w:eastAsia="pt-BR"/>
              </w:rPr>
              <w:t xml:space="preserve">mostra ou </w:t>
            </w:r>
            <w:r w:rsidR="00D67BD1">
              <w:rPr>
                <w:rFonts w:cs="Arial"/>
                <w:color w:val="000000"/>
                <w:sz w:val="22"/>
                <w:szCs w:val="22"/>
                <w:lang w:eastAsia="pt-BR"/>
              </w:rPr>
              <w:t>P</w:t>
            </w:r>
            <w:r w:rsidR="00471A24">
              <w:rPr>
                <w:rFonts w:cs="Arial"/>
                <w:color w:val="000000"/>
                <w:sz w:val="22"/>
                <w:szCs w:val="22"/>
                <w:lang w:eastAsia="pt-BR"/>
              </w:rPr>
              <w:t>opulação)</w:t>
            </w:r>
          </w:p>
          <w:p w14:paraId="6F667BCD" w14:textId="116A2B94" w:rsidR="00A54305" w:rsidRPr="00A54305" w:rsidRDefault="00E81845" w:rsidP="00A54305">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usuário </w:t>
            </w:r>
            <w:r w:rsidR="00A37243">
              <w:rPr>
                <w:rFonts w:cs="Arial"/>
                <w:color w:val="000000"/>
                <w:sz w:val="22"/>
                <w:szCs w:val="22"/>
                <w:lang w:eastAsia="pt-BR"/>
              </w:rPr>
              <w:t>escolhe</w:t>
            </w:r>
            <w:r w:rsidR="009B50E7">
              <w:rPr>
                <w:rFonts w:cs="Arial"/>
                <w:color w:val="000000"/>
                <w:sz w:val="22"/>
                <w:szCs w:val="22"/>
                <w:lang w:eastAsia="pt-BR"/>
              </w:rPr>
              <w:t xml:space="preserve"> </w:t>
            </w:r>
            <w:r w:rsidR="00CD5DA1">
              <w:rPr>
                <w:rFonts w:cs="Arial"/>
                <w:color w:val="000000"/>
                <w:sz w:val="22"/>
                <w:szCs w:val="22"/>
                <w:lang w:eastAsia="pt-BR"/>
              </w:rPr>
              <w:t xml:space="preserve">a </w:t>
            </w:r>
            <w:r w:rsidR="00FB0EA6">
              <w:rPr>
                <w:rFonts w:cs="Arial"/>
                <w:color w:val="000000"/>
                <w:sz w:val="22"/>
                <w:szCs w:val="22"/>
                <w:lang w:eastAsia="pt-BR"/>
              </w:rPr>
              <w:t>M</w:t>
            </w:r>
            <w:r w:rsidR="00CD5DA1">
              <w:rPr>
                <w:rFonts w:cs="Arial"/>
                <w:color w:val="000000"/>
                <w:sz w:val="22"/>
                <w:szCs w:val="22"/>
                <w:lang w:eastAsia="pt-BR"/>
              </w:rPr>
              <w:t>edida</w:t>
            </w:r>
            <w:r w:rsidR="00341285">
              <w:rPr>
                <w:rFonts w:cs="Arial"/>
                <w:color w:val="000000"/>
                <w:sz w:val="22"/>
                <w:szCs w:val="22"/>
                <w:lang w:eastAsia="pt-BR"/>
              </w:rPr>
              <w:t xml:space="preserve"> </w:t>
            </w:r>
            <w:r w:rsidR="00FB0EA6">
              <w:rPr>
                <w:rFonts w:cs="Arial"/>
                <w:color w:val="000000"/>
                <w:sz w:val="22"/>
                <w:szCs w:val="22"/>
                <w:lang w:eastAsia="pt-BR"/>
              </w:rPr>
              <w:t>S</w:t>
            </w:r>
            <w:r w:rsidR="00341285">
              <w:rPr>
                <w:rFonts w:cs="Arial"/>
                <w:color w:val="000000"/>
                <w:sz w:val="22"/>
                <w:szCs w:val="22"/>
                <w:lang w:eastAsia="pt-BR"/>
              </w:rPr>
              <w:t>eparatriz</w:t>
            </w:r>
            <w:r w:rsidR="00A731FD">
              <w:rPr>
                <w:rFonts w:cs="Arial"/>
                <w:color w:val="000000"/>
                <w:sz w:val="22"/>
                <w:szCs w:val="22"/>
                <w:lang w:eastAsia="pt-BR"/>
              </w:rPr>
              <w:t xml:space="preserve"> </w:t>
            </w:r>
            <w:r w:rsidR="00BD57ED">
              <w:rPr>
                <w:rFonts w:cs="Arial"/>
                <w:color w:val="000000"/>
                <w:sz w:val="22"/>
                <w:szCs w:val="22"/>
                <w:lang w:eastAsia="pt-BR"/>
              </w:rPr>
              <w:t xml:space="preserve"> (</w:t>
            </w:r>
            <w:r w:rsidR="00D67BD1">
              <w:rPr>
                <w:rFonts w:cs="Arial"/>
                <w:color w:val="000000"/>
                <w:sz w:val="22"/>
                <w:szCs w:val="22"/>
                <w:lang w:eastAsia="pt-BR"/>
              </w:rPr>
              <w:t>Quartil</w:t>
            </w:r>
            <w:r w:rsidR="008D2C20">
              <w:rPr>
                <w:rFonts w:cs="Arial"/>
                <w:color w:val="000000"/>
                <w:sz w:val="22"/>
                <w:szCs w:val="22"/>
                <w:lang w:eastAsia="pt-BR"/>
              </w:rPr>
              <w:t>,</w:t>
            </w:r>
            <w:r w:rsidR="00641321">
              <w:rPr>
                <w:rFonts w:cs="Arial"/>
                <w:color w:val="000000"/>
                <w:sz w:val="22"/>
                <w:szCs w:val="22"/>
                <w:lang w:eastAsia="pt-BR"/>
              </w:rPr>
              <w:t xml:space="preserve"> Qui</w:t>
            </w:r>
            <w:r w:rsidR="00A54305">
              <w:rPr>
                <w:rFonts w:cs="Arial"/>
                <w:color w:val="000000"/>
                <w:sz w:val="22"/>
                <w:szCs w:val="22"/>
                <w:lang w:eastAsia="pt-BR"/>
              </w:rPr>
              <w:t>ntil, Decil</w:t>
            </w:r>
            <w:r w:rsidR="00905366">
              <w:rPr>
                <w:rFonts w:cs="Arial"/>
                <w:color w:val="000000"/>
                <w:sz w:val="22"/>
                <w:szCs w:val="22"/>
                <w:lang w:eastAsia="pt-BR"/>
              </w:rPr>
              <w:t xml:space="preserve"> e</w:t>
            </w:r>
            <w:r w:rsidR="00A54305">
              <w:rPr>
                <w:rFonts w:cs="Arial"/>
                <w:color w:val="000000"/>
                <w:sz w:val="22"/>
                <w:szCs w:val="22"/>
                <w:lang w:eastAsia="pt-BR"/>
              </w:rPr>
              <w:t xml:space="preserve"> Porcentil)</w:t>
            </w:r>
            <w:r w:rsidR="004548E5">
              <w:rPr>
                <w:rFonts w:cs="Arial"/>
                <w:color w:val="000000"/>
                <w:sz w:val="22"/>
                <w:szCs w:val="22"/>
                <w:lang w:eastAsia="pt-BR"/>
              </w:rPr>
              <w:t xml:space="preserve"> e a porcentagem dentro</w:t>
            </w:r>
            <w:r w:rsidR="00B52F02">
              <w:rPr>
                <w:rFonts w:cs="Arial"/>
                <w:color w:val="000000"/>
                <w:sz w:val="22"/>
                <w:szCs w:val="22"/>
                <w:lang w:eastAsia="pt-BR"/>
              </w:rPr>
              <w:t xml:space="preserve"> dos parâmetros </w:t>
            </w:r>
          </w:p>
          <w:p w14:paraId="62BD3235" w14:textId="6213D713" w:rsidR="00E81845" w:rsidRPr="00E35504" w:rsidRDefault="00E81845" w:rsidP="00E81845">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sidR="00822A93">
              <w:rPr>
                <w:rFonts w:cs="Arial"/>
                <w:color w:val="000000"/>
                <w:sz w:val="22"/>
                <w:szCs w:val="22"/>
                <w:lang w:eastAsia="pt-BR"/>
              </w:rPr>
              <w:t>usuário</w:t>
            </w:r>
            <w:r w:rsidR="00D97775">
              <w:rPr>
                <w:rFonts w:cs="Arial"/>
                <w:color w:val="000000"/>
                <w:sz w:val="22"/>
                <w:szCs w:val="22"/>
                <w:lang w:eastAsia="pt-BR"/>
              </w:rPr>
              <w:t xml:space="preserve"> pode</w:t>
            </w:r>
            <w:r w:rsidR="00822A93">
              <w:rPr>
                <w:rFonts w:cs="Arial"/>
                <w:color w:val="000000"/>
                <w:sz w:val="22"/>
                <w:szCs w:val="22"/>
                <w:lang w:eastAsia="pt-BR"/>
              </w:rPr>
              <w:t xml:space="preserve"> </w:t>
            </w:r>
            <w:r w:rsidR="00B2050B">
              <w:rPr>
                <w:rFonts w:cs="Arial"/>
                <w:color w:val="000000"/>
                <w:sz w:val="22"/>
                <w:szCs w:val="22"/>
                <w:lang w:eastAsia="pt-BR"/>
              </w:rPr>
              <w:t>digitar ou importa</w:t>
            </w:r>
            <w:r w:rsidR="00822A93">
              <w:rPr>
                <w:rFonts w:cs="Arial"/>
                <w:color w:val="000000"/>
                <w:sz w:val="22"/>
                <w:szCs w:val="22"/>
                <w:lang w:eastAsia="pt-BR"/>
              </w:rPr>
              <w:t xml:space="preserve"> os dados </w:t>
            </w:r>
            <w:r w:rsidR="00834527">
              <w:rPr>
                <w:rFonts w:cs="Arial"/>
                <w:color w:val="000000"/>
                <w:sz w:val="22"/>
                <w:szCs w:val="22"/>
                <w:lang w:eastAsia="pt-BR"/>
              </w:rPr>
              <w:t>das variedades</w:t>
            </w:r>
          </w:p>
          <w:p w14:paraId="1A3AF765" w14:textId="315303CB" w:rsidR="00E35504" w:rsidRDefault="00E81845" w:rsidP="00135EB0">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sidR="003E77E1">
              <w:rPr>
                <w:rFonts w:cs="Arial"/>
                <w:color w:val="000000"/>
                <w:sz w:val="22"/>
                <w:szCs w:val="22"/>
                <w:lang w:eastAsia="pt-BR"/>
              </w:rPr>
              <w:t>usuário</w:t>
            </w:r>
            <w:r w:rsidR="00F73298">
              <w:rPr>
                <w:rFonts w:cs="Arial"/>
                <w:color w:val="000000"/>
                <w:sz w:val="22"/>
                <w:szCs w:val="22"/>
                <w:lang w:eastAsia="pt-BR"/>
              </w:rPr>
              <w:t xml:space="preserve"> clica no botão </w:t>
            </w:r>
            <w:r w:rsidR="00E963AD">
              <w:rPr>
                <w:rFonts w:cs="Arial"/>
                <w:color w:val="000000"/>
                <w:sz w:val="22"/>
                <w:szCs w:val="22"/>
                <w:lang w:eastAsia="pt-BR"/>
              </w:rPr>
              <w:t>A</w:t>
            </w:r>
            <w:r w:rsidR="00F73298">
              <w:rPr>
                <w:rFonts w:cs="Arial"/>
                <w:color w:val="000000"/>
                <w:sz w:val="22"/>
                <w:szCs w:val="22"/>
                <w:lang w:eastAsia="pt-BR"/>
              </w:rPr>
              <w:t xml:space="preserve">dicionar </w:t>
            </w:r>
            <w:r w:rsidR="00E963AD">
              <w:rPr>
                <w:rFonts w:cs="Arial"/>
                <w:color w:val="000000"/>
                <w:sz w:val="22"/>
                <w:szCs w:val="22"/>
                <w:lang w:eastAsia="pt-BR"/>
              </w:rPr>
              <w:t>V</w:t>
            </w:r>
            <w:r w:rsidR="00F73298">
              <w:rPr>
                <w:rFonts w:cs="Arial"/>
                <w:color w:val="000000"/>
                <w:sz w:val="22"/>
                <w:szCs w:val="22"/>
                <w:lang w:eastAsia="pt-BR"/>
              </w:rPr>
              <w:t>ar</w:t>
            </w:r>
            <w:r w:rsidR="00414634">
              <w:rPr>
                <w:rFonts w:cs="Arial"/>
                <w:color w:val="000000"/>
                <w:sz w:val="22"/>
                <w:szCs w:val="22"/>
                <w:lang w:eastAsia="pt-BR"/>
              </w:rPr>
              <w:t xml:space="preserve">iável </w:t>
            </w:r>
          </w:p>
          <w:p w14:paraId="62BD3237" w14:textId="7FCCBF8F" w:rsidR="00477FB9" w:rsidRPr="00135EB0" w:rsidRDefault="00C3438E" w:rsidP="00135EB0">
            <w:pPr>
              <w:numPr>
                <w:ilvl w:val="0"/>
                <w:numId w:val="14"/>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usuário </w:t>
            </w:r>
            <w:r w:rsidR="0077712C">
              <w:rPr>
                <w:rFonts w:cs="Arial"/>
                <w:color w:val="000000"/>
                <w:sz w:val="22"/>
                <w:szCs w:val="22"/>
                <w:lang w:eastAsia="pt-BR"/>
              </w:rPr>
              <w:t xml:space="preserve"> clica </w:t>
            </w:r>
            <w:r w:rsidR="00FF6A5F">
              <w:rPr>
                <w:rFonts w:cs="Arial"/>
                <w:color w:val="000000"/>
                <w:sz w:val="22"/>
                <w:szCs w:val="22"/>
                <w:lang w:eastAsia="pt-BR"/>
              </w:rPr>
              <w:t xml:space="preserve">no botão  Verificar Dados ou </w:t>
            </w:r>
            <w:r w:rsidR="00454EEF">
              <w:rPr>
                <w:rFonts w:cs="Arial"/>
                <w:color w:val="000000"/>
                <w:sz w:val="22"/>
                <w:szCs w:val="22"/>
                <w:lang w:eastAsia="pt-BR"/>
              </w:rPr>
              <w:t>adiciona outra variável</w:t>
            </w:r>
          </w:p>
        </w:tc>
      </w:tr>
      <w:tr w:rsidR="00E81845" w:rsidRPr="00E35504" w14:paraId="62BD323B" w14:textId="77777777" w:rsidTr="008D0E53">
        <w:trPr>
          <w:tblCellSpacing w:w="0" w:type="dxa"/>
        </w:trPr>
        <w:tc>
          <w:tcPr>
            <w:tcW w:w="1420" w:type="dxa"/>
            <w:tcMar>
              <w:top w:w="0" w:type="dxa"/>
              <w:left w:w="108" w:type="dxa"/>
              <w:bottom w:w="0" w:type="dxa"/>
              <w:right w:w="0" w:type="dxa"/>
            </w:tcMar>
            <w:hideMark/>
          </w:tcPr>
          <w:p w14:paraId="62BD3239" w14:textId="77777777" w:rsidR="00E35504"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14:paraId="62BD323A" w14:textId="604B4CC5" w:rsidR="00E35504" w:rsidRPr="00E35504" w:rsidRDefault="000A1B46" w:rsidP="008D0E5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Verificar dados</w:t>
            </w:r>
            <w:r w:rsidR="00D46DFE">
              <w:rPr>
                <w:rFonts w:cs="Arial"/>
                <w:color w:val="000000"/>
                <w:sz w:val="22"/>
                <w:szCs w:val="22"/>
                <w:lang w:eastAsia="pt-BR"/>
              </w:rPr>
              <w:t xml:space="preserve"> da</w:t>
            </w:r>
            <w:r>
              <w:rPr>
                <w:rFonts w:cs="Arial"/>
                <w:color w:val="000000"/>
                <w:sz w:val="22"/>
                <w:szCs w:val="22"/>
                <w:lang w:eastAsia="pt-BR"/>
              </w:rPr>
              <w:t xml:space="preserve"> </w:t>
            </w:r>
            <w:r w:rsidR="00D46DFE">
              <w:rPr>
                <w:rFonts w:cs="Arial"/>
                <w:color w:val="000000"/>
                <w:sz w:val="22"/>
                <w:szCs w:val="22"/>
                <w:lang w:eastAsia="pt-BR"/>
              </w:rPr>
              <w:t>estatística descritiva</w:t>
            </w:r>
          </w:p>
        </w:tc>
      </w:tr>
      <w:tr w:rsidR="00E81845" w:rsidRPr="00E35504" w14:paraId="62BD3248" w14:textId="77777777" w:rsidTr="008D0E53">
        <w:trPr>
          <w:tblCellSpacing w:w="0" w:type="dxa"/>
        </w:trPr>
        <w:tc>
          <w:tcPr>
            <w:tcW w:w="1420" w:type="dxa"/>
            <w:tcMar>
              <w:top w:w="0" w:type="dxa"/>
              <w:left w:w="108" w:type="dxa"/>
              <w:bottom w:w="0" w:type="dxa"/>
              <w:right w:w="0" w:type="dxa"/>
            </w:tcMar>
            <w:hideMark/>
          </w:tcPr>
          <w:p w14:paraId="62BD323C" w14:textId="77777777" w:rsidR="00E35504"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62BD323D" w14:textId="00AB9B57" w:rsidR="00E81845"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sidR="00B35E70">
              <w:rPr>
                <w:rFonts w:cs="Arial"/>
                <w:color w:val="000000"/>
                <w:sz w:val="22"/>
                <w:szCs w:val="22"/>
                <w:lang w:eastAsia="pt-BR"/>
              </w:rPr>
              <w:t>usuário</w:t>
            </w:r>
            <w:r w:rsidRPr="00E35504">
              <w:rPr>
                <w:rFonts w:cs="Arial"/>
                <w:color w:val="000000"/>
                <w:sz w:val="22"/>
                <w:szCs w:val="22"/>
                <w:lang w:eastAsia="pt-BR"/>
              </w:rPr>
              <w:t xml:space="preserve"> pode sair do sistema</w:t>
            </w:r>
          </w:p>
          <w:p w14:paraId="62BD323E" w14:textId="77777777" w:rsidR="00E81845" w:rsidRPr="00E35504" w:rsidRDefault="00E81845" w:rsidP="008D0E53">
            <w:pPr>
              <w:suppressAutoHyphens w:val="0"/>
              <w:spacing w:line="276" w:lineRule="auto"/>
              <w:ind w:firstLine="0"/>
              <w:jc w:val="left"/>
              <w:rPr>
                <w:rFonts w:cs="Arial"/>
                <w:color w:val="000000"/>
                <w:sz w:val="22"/>
                <w:szCs w:val="22"/>
                <w:lang w:eastAsia="pt-BR"/>
              </w:rPr>
            </w:pPr>
          </w:p>
          <w:p w14:paraId="62BD323F" w14:textId="613FE59D" w:rsidR="00E81845" w:rsidRPr="00E35504" w:rsidRDefault="00711A20" w:rsidP="008D0E5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8</w:t>
            </w:r>
            <w:r w:rsidR="00E81845" w:rsidRPr="00E35504">
              <w:rPr>
                <w:rFonts w:cs="Arial"/>
                <w:color w:val="000000"/>
                <w:sz w:val="22"/>
                <w:szCs w:val="22"/>
                <w:lang w:eastAsia="pt-BR"/>
              </w:rPr>
              <w:t xml:space="preserve">a – </w:t>
            </w:r>
            <w:r w:rsidR="00AD3592">
              <w:rPr>
                <w:rFonts w:cs="Arial"/>
                <w:color w:val="000000"/>
                <w:sz w:val="22"/>
                <w:szCs w:val="22"/>
                <w:lang w:eastAsia="pt-BR"/>
              </w:rPr>
              <w:t>Botão desativado</w:t>
            </w:r>
          </w:p>
          <w:p w14:paraId="62BD3240" w14:textId="42E7F62B" w:rsidR="00E81845" w:rsidRPr="00E35504" w:rsidRDefault="00711A20" w:rsidP="008D0E53">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8</w:t>
            </w:r>
            <w:r w:rsidR="00E81845" w:rsidRPr="00E35504">
              <w:rPr>
                <w:rFonts w:cs="Arial"/>
                <w:color w:val="000000"/>
                <w:sz w:val="22"/>
                <w:szCs w:val="22"/>
                <w:lang w:eastAsia="pt-BR"/>
              </w:rPr>
              <w:t xml:space="preserve">a.1 O sistema </w:t>
            </w:r>
            <w:r w:rsidR="00A07E63">
              <w:rPr>
                <w:rFonts w:cs="Arial"/>
                <w:color w:val="000000"/>
                <w:sz w:val="22"/>
                <w:szCs w:val="22"/>
                <w:lang w:eastAsia="pt-BR"/>
              </w:rPr>
              <w:t xml:space="preserve">não habilita o botão </w:t>
            </w:r>
            <w:r w:rsidR="006266BE">
              <w:rPr>
                <w:rFonts w:cs="Arial"/>
                <w:color w:val="000000"/>
                <w:sz w:val="22"/>
                <w:szCs w:val="22"/>
                <w:lang w:eastAsia="pt-BR"/>
              </w:rPr>
              <w:t>A</w:t>
            </w:r>
            <w:r w:rsidR="00A07E63">
              <w:rPr>
                <w:rFonts w:cs="Arial"/>
                <w:color w:val="000000"/>
                <w:sz w:val="22"/>
                <w:szCs w:val="22"/>
                <w:lang w:eastAsia="pt-BR"/>
              </w:rPr>
              <w:t>dicionar Vari</w:t>
            </w:r>
            <w:r w:rsidR="00E963AD">
              <w:rPr>
                <w:rFonts w:cs="Arial"/>
                <w:color w:val="000000"/>
                <w:sz w:val="22"/>
                <w:szCs w:val="22"/>
                <w:lang w:eastAsia="pt-BR"/>
              </w:rPr>
              <w:t>ável</w:t>
            </w:r>
            <w:r w:rsidR="001B3D89">
              <w:rPr>
                <w:rFonts w:cs="Arial"/>
                <w:color w:val="000000"/>
                <w:sz w:val="22"/>
                <w:szCs w:val="22"/>
                <w:lang w:eastAsia="pt-BR"/>
              </w:rPr>
              <w:t xml:space="preserve"> enquanto todos os dados </w:t>
            </w:r>
            <w:r w:rsidR="003D5898">
              <w:rPr>
                <w:rFonts w:cs="Arial"/>
                <w:color w:val="000000"/>
                <w:sz w:val="22"/>
                <w:szCs w:val="22"/>
                <w:lang w:eastAsia="pt-BR"/>
              </w:rPr>
              <w:t>não tiver preenchidos</w:t>
            </w:r>
            <w:r w:rsidR="00F42258">
              <w:rPr>
                <w:rFonts w:cs="Arial"/>
                <w:color w:val="000000"/>
                <w:sz w:val="22"/>
                <w:szCs w:val="22"/>
                <w:lang w:eastAsia="pt-BR"/>
              </w:rPr>
              <w:t xml:space="preserve"> ou informados.</w:t>
            </w:r>
          </w:p>
          <w:p w14:paraId="62BD3241" w14:textId="1B40B79F" w:rsidR="00E81845" w:rsidRPr="00E35504" w:rsidRDefault="00354965" w:rsidP="008D0E53">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3</w:t>
            </w:r>
            <w:r w:rsidR="00E81845" w:rsidRPr="00E35504">
              <w:rPr>
                <w:rFonts w:cs="Arial"/>
                <w:color w:val="000000"/>
                <w:sz w:val="22"/>
                <w:szCs w:val="22"/>
                <w:lang w:eastAsia="pt-BR"/>
              </w:rPr>
              <w:t xml:space="preserve">a.2 O sistema retorna ao passo </w:t>
            </w:r>
            <w:r w:rsidR="005B1A8A">
              <w:rPr>
                <w:rFonts w:cs="Arial"/>
                <w:color w:val="000000"/>
                <w:sz w:val="22"/>
                <w:szCs w:val="22"/>
                <w:lang w:eastAsia="pt-BR"/>
              </w:rPr>
              <w:t>1</w:t>
            </w:r>
            <w:r w:rsidR="00E81845" w:rsidRPr="00E35504">
              <w:rPr>
                <w:rFonts w:cs="Arial"/>
                <w:color w:val="000000"/>
                <w:sz w:val="22"/>
                <w:szCs w:val="22"/>
                <w:lang w:eastAsia="pt-BR"/>
              </w:rPr>
              <w:t xml:space="preserve"> do fluxo principal</w:t>
            </w:r>
          </w:p>
          <w:p w14:paraId="62BD3242" w14:textId="5F1B4850" w:rsidR="00E81845" w:rsidRPr="00E35504" w:rsidRDefault="003568A0" w:rsidP="00E81845">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9</w:t>
            </w:r>
            <w:r w:rsidR="00E81845">
              <w:rPr>
                <w:rFonts w:cs="Arial"/>
                <w:color w:val="000000"/>
                <w:sz w:val="22"/>
                <w:szCs w:val="22"/>
                <w:lang w:eastAsia="pt-BR"/>
              </w:rPr>
              <w:t>a</w:t>
            </w:r>
            <w:r w:rsidR="00E81845" w:rsidRPr="00E35504">
              <w:rPr>
                <w:rFonts w:cs="Arial"/>
                <w:color w:val="000000"/>
                <w:sz w:val="22"/>
                <w:szCs w:val="22"/>
                <w:lang w:eastAsia="pt-BR"/>
              </w:rPr>
              <w:t xml:space="preserve"> – </w:t>
            </w:r>
            <w:r>
              <w:rPr>
                <w:rFonts w:cs="Arial"/>
                <w:color w:val="000000"/>
                <w:sz w:val="22"/>
                <w:szCs w:val="22"/>
                <w:lang w:eastAsia="pt-BR"/>
              </w:rPr>
              <w:t>Inserir mais dados</w:t>
            </w:r>
          </w:p>
          <w:p w14:paraId="62BD3243" w14:textId="2FD7080C" w:rsidR="00E81845" w:rsidRPr="00E35504" w:rsidRDefault="004A16A9" w:rsidP="00E81845">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9</w:t>
            </w:r>
            <w:r w:rsidR="00E81845" w:rsidRPr="00E35504">
              <w:rPr>
                <w:rFonts w:cs="Arial"/>
                <w:color w:val="000000"/>
                <w:sz w:val="22"/>
                <w:szCs w:val="22"/>
                <w:lang w:eastAsia="pt-BR"/>
              </w:rPr>
              <w:t xml:space="preserve">a.1 </w:t>
            </w:r>
            <w:r w:rsidR="003568A0">
              <w:rPr>
                <w:rFonts w:cs="Arial"/>
                <w:color w:val="000000"/>
                <w:sz w:val="22"/>
                <w:szCs w:val="22"/>
                <w:lang w:eastAsia="pt-BR"/>
              </w:rPr>
              <w:t xml:space="preserve">Após adicionar a primeira variável </w:t>
            </w:r>
            <w:r w:rsidR="006E6DF9">
              <w:rPr>
                <w:rFonts w:cs="Arial"/>
                <w:color w:val="000000"/>
                <w:sz w:val="22"/>
                <w:szCs w:val="22"/>
                <w:lang w:eastAsia="pt-BR"/>
              </w:rPr>
              <w:t>o usuário poderá re</w:t>
            </w:r>
            <w:r w:rsidR="00530F3E">
              <w:rPr>
                <w:rFonts w:cs="Arial"/>
                <w:color w:val="000000"/>
                <w:sz w:val="22"/>
                <w:szCs w:val="22"/>
                <w:lang w:eastAsia="pt-BR"/>
              </w:rPr>
              <w:t>petir</w:t>
            </w:r>
            <w:r w:rsidR="00C24B32">
              <w:rPr>
                <w:rFonts w:cs="Arial"/>
                <w:color w:val="000000"/>
                <w:sz w:val="22"/>
                <w:szCs w:val="22"/>
                <w:lang w:eastAsia="pt-BR"/>
              </w:rPr>
              <w:t xml:space="preserve"> </w:t>
            </w:r>
            <w:r w:rsidR="00611394">
              <w:rPr>
                <w:rFonts w:cs="Arial"/>
                <w:color w:val="000000"/>
                <w:sz w:val="22"/>
                <w:szCs w:val="22"/>
                <w:lang w:eastAsia="pt-BR"/>
              </w:rPr>
              <w:t>todo o processo</w:t>
            </w:r>
          </w:p>
          <w:p w14:paraId="62BD3247" w14:textId="385B5CD5" w:rsidR="00E35504" w:rsidRPr="00E35504" w:rsidRDefault="005B1A8A" w:rsidP="00AB28E3">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9</w:t>
            </w:r>
            <w:r w:rsidR="00E81845">
              <w:rPr>
                <w:rFonts w:cs="Arial"/>
                <w:color w:val="000000"/>
                <w:sz w:val="22"/>
                <w:szCs w:val="22"/>
                <w:lang w:eastAsia="pt-BR"/>
              </w:rPr>
              <w:t xml:space="preserve">a.2 O sistema retorna ao passo </w:t>
            </w:r>
            <w:r>
              <w:rPr>
                <w:rFonts w:cs="Arial"/>
                <w:color w:val="000000"/>
                <w:sz w:val="22"/>
                <w:szCs w:val="22"/>
                <w:lang w:eastAsia="pt-BR"/>
              </w:rPr>
              <w:t>1</w:t>
            </w:r>
            <w:r w:rsidR="00E81845" w:rsidRPr="00E35504">
              <w:rPr>
                <w:rFonts w:cs="Arial"/>
                <w:color w:val="000000"/>
                <w:sz w:val="22"/>
                <w:szCs w:val="22"/>
                <w:lang w:eastAsia="pt-BR"/>
              </w:rPr>
              <w:t>do fluxo principal</w:t>
            </w:r>
          </w:p>
        </w:tc>
      </w:tr>
      <w:tr w:rsidR="00E81845" w:rsidRPr="00E35504" w14:paraId="62BD324B" w14:textId="77777777" w:rsidTr="008D0E53">
        <w:trPr>
          <w:tblCellSpacing w:w="0" w:type="dxa"/>
        </w:trPr>
        <w:tc>
          <w:tcPr>
            <w:tcW w:w="1420" w:type="dxa"/>
            <w:tcMar>
              <w:top w:w="0" w:type="dxa"/>
              <w:left w:w="108" w:type="dxa"/>
              <w:bottom w:w="0" w:type="dxa"/>
              <w:right w:w="0" w:type="dxa"/>
            </w:tcMar>
            <w:hideMark/>
          </w:tcPr>
          <w:p w14:paraId="62BD3249" w14:textId="77777777" w:rsidR="00E35504"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62BD324A" w14:textId="0764D924" w:rsidR="00E35504" w:rsidRPr="00E35504" w:rsidRDefault="001A565F" w:rsidP="008D0E53">
            <w:pPr>
              <w:suppressAutoHyphens w:val="0"/>
              <w:spacing w:line="276" w:lineRule="auto"/>
              <w:ind w:firstLine="0"/>
              <w:jc w:val="left"/>
              <w:rPr>
                <w:rFonts w:cs="Arial"/>
                <w:color w:val="000000"/>
                <w:sz w:val="22"/>
                <w:szCs w:val="22"/>
                <w:lang w:eastAsia="pt-BR"/>
              </w:rPr>
            </w:pPr>
            <w:r w:rsidRPr="001A565F">
              <w:rPr>
                <w:rFonts w:cs="Arial"/>
                <w:color w:val="000000"/>
                <w:sz w:val="22"/>
                <w:szCs w:val="22"/>
                <w:lang w:eastAsia="pt-BR"/>
              </w:rPr>
              <w:t>Ordenar Qualitativa Ordinal</w:t>
            </w:r>
          </w:p>
        </w:tc>
      </w:tr>
      <w:tr w:rsidR="00E81845" w:rsidRPr="00E35504" w14:paraId="62BD324E" w14:textId="77777777" w:rsidTr="008D0E53">
        <w:trPr>
          <w:tblCellSpacing w:w="0" w:type="dxa"/>
        </w:trPr>
        <w:tc>
          <w:tcPr>
            <w:tcW w:w="1420" w:type="dxa"/>
            <w:tcMar>
              <w:top w:w="0" w:type="dxa"/>
              <w:left w:w="108" w:type="dxa"/>
              <w:bottom w:w="0" w:type="dxa"/>
              <w:right w:w="0" w:type="dxa"/>
            </w:tcMar>
            <w:hideMark/>
          </w:tcPr>
          <w:p w14:paraId="62BD324C" w14:textId="77777777" w:rsidR="00E35504" w:rsidRPr="00E35504" w:rsidRDefault="00E81845"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62BD324D" w14:textId="04BB074B" w:rsidR="00E35504" w:rsidRPr="001A565F" w:rsidRDefault="0022101B" w:rsidP="008D0E53">
            <w:pPr>
              <w:suppressAutoHyphens w:val="0"/>
              <w:spacing w:line="276" w:lineRule="auto"/>
              <w:ind w:firstLine="0"/>
              <w:jc w:val="left"/>
              <w:rPr>
                <w:rFonts w:cs="Arial"/>
                <w:color w:val="000000"/>
                <w:sz w:val="22"/>
                <w:szCs w:val="22"/>
                <w:lang w:eastAsia="pt-BR"/>
              </w:rPr>
            </w:pPr>
            <w:r w:rsidRPr="001A565F">
              <w:rPr>
                <w:rFonts w:cs="Arial"/>
                <w:sz w:val="22"/>
                <w:szCs w:val="22"/>
              </w:rPr>
              <w:t>Importar Variáveis</w:t>
            </w:r>
          </w:p>
        </w:tc>
      </w:tr>
    </w:tbl>
    <w:p w14:paraId="62BD324F" w14:textId="72E2C12C" w:rsidR="00B035D4" w:rsidRDefault="00B035D4" w:rsidP="003447F4">
      <w:pPr>
        <w:ind w:firstLine="709"/>
        <w:rPr>
          <w:szCs w:val="24"/>
        </w:rPr>
      </w:pPr>
    </w:p>
    <w:p w14:paraId="00199832" w14:textId="70F05628" w:rsidR="00651236" w:rsidRDefault="00651236" w:rsidP="003447F4">
      <w:pPr>
        <w:ind w:firstLine="709"/>
        <w:rPr>
          <w:szCs w:val="24"/>
        </w:rPr>
      </w:pPr>
    </w:p>
    <w:p w14:paraId="4F262BE0" w14:textId="066E14DC" w:rsidR="00651236" w:rsidRDefault="00651236" w:rsidP="003447F4">
      <w:pPr>
        <w:ind w:firstLine="709"/>
        <w:rPr>
          <w:szCs w:val="24"/>
        </w:rPr>
      </w:pPr>
    </w:p>
    <w:p w14:paraId="4822DF4A" w14:textId="2289D1F9" w:rsidR="00651236" w:rsidRDefault="00651236" w:rsidP="003447F4">
      <w:pPr>
        <w:ind w:firstLine="709"/>
        <w:rPr>
          <w:szCs w:val="24"/>
        </w:rPr>
      </w:pPr>
    </w:p>
    <w:p w14:paraId="1C490B4F" w14:textId="77777777" w:rsidR="00C27E44" w:rsidRDefault="00C27E4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02348" w:rsidRPr="00E35504" w14:paraId="62BD3251" w14:textId="77777777" w:rsidTr="008D0E53">
        <w:trPr>
          <w:tblCellSpacing w:w="0" w:type="dxa"/>
        </w:trPr>
        <w:tc>
          <w:tcPr>
            <w:tcW w:w="7520" w:type="dxa"/>
            <w:gridSpan w:val="2"/>
            <w:tcMar>
              <w:top w:w="0" w:type="dxa"/>
              <w:left w:w="108" w:type="dxa"/>
              <w:bottom w:w="0" w:type="dxa"/>
              <w:right w:w="108" w:type="dxa"/>
            </w:tcMar>
            <w:hideMark/>
          </w:tcPr>
          <w:p w14:paraId="62BD3250" w14:textId="171FDBBD" w:rsidR="00E35504" w:rsidRPr="00E35504" w:rsidRDefault="00402348" w:rsidP="00402348">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9C5CD5" w:rsidRPr="009C5CD5">
              <w:rPr>
                <w:rFonts w:cs="Arial"/>
                <w:b/>
                <w:bCs/>
                <w:color w:val="000000"/>
                <w:sz w:val="22"/>
                <w:szCs w:val="22"/>
                <w:lang w:eastAsia="pt-BR"/>
              </w:rPr>
              <w:t>Importar Variáveis</w:t>
            </w:r>
            <w:r w:rsidR="00B059C2">
              <w:rPr>
                <w:rFonts w:cs="Arial"/>
                <w:b/>
                <w:bCs/>
                <w:color w:val="000000"/>
                <w:sz w:val="22"/>
                <w:szCs w:val="22"/>
                <w:lang w:eastAsia="pt-BR"/>
              </w:rPr>
              <w:t xml:space="preserve"> da Estatística Descritiva</w:t>
            </w:r>
          </w:p>
        </w:tc>
      </w:tr>
      <w:tr w:rsidR="00402348" w:rsidRPr="00E35504" w14:paraId="62BD3254" w14:textId="77777777" w:rsidTr="008D0E53">
        <w:trPr>
          <w:tblCellSpacing w:w="0" w:type="dxa"/>
        </w:trPr>
        <w:tc>
          <w:tcPr>
            <w:tcW w:w="1420" w:type="dxa"/>
            <w:tcMar>
              <w:top w:w="0" w:type="dxa"/>
              <w:left w:w="108" w:type="dxa"/>
              <w:bottom w:w="0" w:type="dxa"/>
              <w:right w:w="0" w:type="dxa"/>
            </w:tcMar>
            <w:hideMark/>
          </w:tcPr>
          <w:p w14:paraId="62BD3252" w14:textId="77777777" w:rsidR="00E35504"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62BD3253" w14:textId="7D47E85F" w:rsidR="00E35504" w:rsidRPr="00E35504" w:rsidRDefault="00402348" w:rsidP="008D0E5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sidR="009C5CD5">
              <w:rPr>
                <w:rFonts w:cs="Arial"/>
                <w:color w:val="000000"/>
                <w:sz w:val="22"/>
                <w:szCs w:val="22"/>
                <w:lang w:eastAsia="pt-BR"/>
              </w:rPr>
              <w:t>2</w:t>
            </w:r>
          </w:p>
        </w:tc>
      </w:tr>
      <w:tr w:rsidR="00402348" w:rsidRPr="00E35504" w14:paraId="62BD3257" w14:textId="77777777" w:rsidTr="008D0E53">
        <w:trPr>
          <w:tblCellSpacing w:w="0" w:type="dxa"/>
        </w:trPr>
        <w:tc>
          <w:tcPr>
            <w:tcW w:w="1420" w:type="dxa"/>
            <w:tcMar>
              <w:top w:w="0" w:type="dxa"/>
              <w:left w:w="108" w:type="dxa"/>
              <w:bottom w:w="0" w:type="dxa"/>
              <w:right w:w="0" w:type="dxa"/>
            </w:tcMar>
            <w:hideMark/>
          </w:tcPr>
          <w:p w14:paraId="62BD3255" w14:textId="77777777" w:rsidR="00E35504"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62BD3256" w14:textId="6F059E1F" w:rsidR="00E35504" w:rsidRPr="00E35504" w:rsidRDefault="00402348" w:rsidP="00402348">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a</w:t>
            </w:r>
            <w:r w:rsidR="009B58AC">
              <w:rPr>
                <w:rFonts w:cs="Arial"/>
                <w:color w:val="000000"/>
                <w:sz w:val="22"/>
                <w:szCs w:val="22"/>
                <w:lang w:eastAsia="pt-BR"/>
              </w:rPr>
              <w:t xml:space="preserve"> importação</w:t>
            </w:r>
            <w:r w:rsidR="00651236">
              <w:rPr>
                <w:rFonts w:cs="Arial"/>
                <w:color w:val="000000"/>
                <w:sz w:val="22"/>
                <w:szCs w:val="22"/>
                <w:lang w:eastAsia="pt-BR"/>
              </w:rPr>
              <w:t xml:space="preserve"> </w:t>
            </w:r>
            <w:r w:rsidR="000B2A4A">
              <w:rPr>
                <w:rFonts w:cs="Arial"/>
                <w:color w:val="000000"/>
                <w:sz w:val="22"/>
                <w:szCs w:val="22"/>
                <w:lang w:eastAsia="pt-BR"/>
              </w:rPr>
              <w:t>d</w:t>
            </w:r>
            <w:r w:rsidR="00651236">
              <w:rPr>
                <w:rFonts w:cs="Arial"/>
                <w:color w:val="000000"/>
                <w:sz w:val="22"/>
                <w:szCs w:val="22"/>
                <w:lang w:eastAsia="pt-BR"/>
              </w:rPr>
              <w:t xml:space="preserve">os dados da </w:t>
            </w:r>
            <w:r w:rsidR="00ED4BE2">
              <w:rPr>
                <w:rFonts w:cs="Arial"/>
                <w:color w:val="000000"/>
                <w:sz w:val="22"/>
                <w:szCs w:val="22"/>
                <w:lang w:eastAsia="pt-BR"/>
              </w:rPr>
              <w:t>E</w:t>
            </w:r>
            <w:r w:rsidR="00651236">
              <w:rPr>
                <w:rFonts w:cs="Arial"/>
                <w:color w:val="000000"/>
                <w:sz w:val="22"/>
                <w:szCs w:val="22"/>
                <w:lang w:eastAsia="pt-BR"/>
              </w:rPr>
              <w:t>statística Descritiva</w:t>
            </w:r>
            <w:r w:rsidR="009B58AC">
              <w:rPr>
                <w:rFonts w:cs="Arial"/>
                <w:color w:val="000000"/>
                <w:sz w:val="22"/>
                <w:szCs w:val="22"/>
                <w:lang w:eastAsia="pt-BR"/>
              </w:rPr>
              <w:t xml:space="preserve"> </w:t>
            </w:r>
            <w:r w:rsidR="00BB252A">
              <w:rPr>
                <w:rFonts w:cs="Arial"/>
                <w:color w:val="000000"/>
                <w:sz w:val="22"/>
                <w:szCs w:val="22"/>
                <w:lang w:eastAsia="pt-BR"/>
              </w:rPr>
              <w:t xml:space="preserve">por meio de </w:t>
            </w:r>
            <w:r w:rsidR="00D56932">
              <w:rPr>
                <w:rFonts w:cs="Arial"/>
                <w:color w:val="000000"/>
                <w:sz w:val="22"/>
                <w:szCs w:val="22"/>
                <w:lang w:eastAsia="pt-BR"/>
              </w:rPr>
              <w:t xml:space="preserve"> uma planilha </w:t>
            </w:r>
            <w:r w:rsidR="00984896">
              <w:rPr>
                <w:rFonts w:cs="Arial"/>
                <w:color w:val="000000"/>
                <w:sz w:val="22"/>
                <w:szCs w:val="22"/>
                <w:lang w:eastAsia="pt-BR"/>
              </w:rPr>
              <w:t>.x</w:t>
            </w:r>
            <w:r w:rsidR="000C35E7">
              <w:rPr>
                <w:rFonts w:cs="Arial"/>
                <w:color w:val="000000"/>
                <w:sz w:val="22"/>
                <w:szCs w:val="22"/>
                <w:lang w:eastAsia="pt-BR"/>
              </w:rPr>
              <w:t>lsx ou .</w:t>
            </w:r>
            <w:r w:rsidR="00B04E00">
              <w:rPr>
                <w:rFonts w:cs="Arial"/>
                <w:color w:val="000000"/>
                <w:sz w:val="22"/>
                <w:szCs w:val="22"/>
                <w:lang w:eastAsia="pt-BR"/>
              </w:rPr>
              <w:t xml:space="preserve">csv </w:t>
            </w:r>
            <w:r w:rsidR="008B2327">
              <w:rPr>
                <w:rFonts w:cs="Arial"/>
                <w:color w:val="000000"/>
                <w:sz w:val="22"/>
                <w:szCs w:val="22"/>
                <w:lang w:eastAsia="pt-BR"/>
              </w:rPr>
              <w:t xml:space="preserve"> </w:t>
            </w:r>
          </w:p>
        </w:tc>
      </w:tr>
      <w:tr w:rsidR="00402348" w:rsidRPr="00E35504" w14:paraId="62BD325A" w14:textId="77777777" w:rsidTr="008D0E53">
        <w:trPr>
          <w:tblCellSpacing w:w="0" w:type="dxa"/>
        </w:trPr>
        <w:tc>
          <w:tcPr>
            <w:tcW w:w="1420" w:type="dxa"/>
            <w:tcMar>
              <w:top w:w="0" w:type="dxa"/>
              <w:left w:w="108" w:type="dxa"/>
              <w:bottom w:w="0" w:type="dxa"/>
              <w:right w:w="0" w:type="dxa"/>
            </w:tcMar>
            <w:hideMark/>
          </w:tcPr>
          <w:p w14:paraId="62BD3258" w14:textId="77777777" w:rsidR="00E35504"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62BD3259" w14:textId="46E01B38" w:rsidR="00E35504" w:rsidRPr="00E35504" w:rsidRDefault="00ED4BE2" w:rsidP="008D0E5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402348" w:rsidRPr="00E35504" w14:paraId="62BD325D" w14:textId="77777777" w:rsidTr="008D0E53">
        <w:trPr>
          <w:tblCellSpacing w:w="0" w:type="dxa"/>
        </w:trPr>
        <w:tc>
          <w:tcPr>
            <w:tcW w:w="1420" w:type="dxa"/>
            <w:tcMar>
              <w:top w:w="0" w:type="dxa"/>
              <w:left w:w="108" w:type="dxa"/>
              <w:bottom w:w="0" w:type="dxa"/>
              <w:right w:w="0" w:type="dxa"/>
            </w:tcMar>
            <w:hideMark/>
          </w:tcPr>
          <w:p w14:paraId="62BD325B" w14:textId="77777777" w:rsidR="00E35504"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62BD325C" w14:textId="6FC35057" w:rsidR="00E35504" w:rsidRPr="00E35504" w:rsidRDefault="00402348" w:rsidP="00711DBE">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w:t>
            </w:r>
            <w:r w:rsidR="00ED4BE2">
              <w:rPr>
                <w:rFonts w:cs="Arial"/>
                <w:color w:val="000000"/>
                <w:sz w:val="22"/>
                <w:szCs w:val="22"/>
                <w:lang w:eastAsia="pt-BR"/>
              </w:rPr>
              <w:t>acessado a Estatística Descritiva</w:t>
            </w:r>
          </w:p>
        </w:tc>
      </w:tr>
      <w:tr w:rsidR="00402348" w:rsidRPr="00E35504" w14:paraId="62BD3264" w14:textId="77777777" w:rsidTr="008D0E53">
        <w:trPr>
          <w:tblCellSpacing w:w="0" w:type="dxa"/>
        </w:trPr>
        <w:tc>
          <w:tcPr>
            <w:tcW w:w="1420" w:type="dxa"/>
            <w:tcMar>
              <w:top w:w="0" w:type="dxa"/>
              <w:left w:w="108" w:type="dxa"/>
              <w:bottom w:w="0" w:type="dxa"/>
              <w:right w:w="0" w:type="dxa"/>
            </w:tcMar>
            <w:hideMark/>
          </w:tcPr>
          <w:p w14:paraId="62BD325E" w14:textId="77777777" w:rsidR="00E35504"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73DFED36" w14:textId="47E3C6CD" w:rsidR="00B568E9" w:rsidRPr="00AA468E" w:rsidRDefault="00402348" w:rsidP="00AA468E">
            <w:pPr>
              <w:numPr>
                <w:ilvl w:val="0"/>
                <w:numId w:val="15"/>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616260">
              <w:rPr>
                <w:rFonts w:cs="Arial"/>
                <w:color w:val="000000"/>
                <w:sz w:val="22"/>
                <w:szCs w:val="22"/>
                <w:lang w:eastAsia="pt-BR"/>
              </w:rPr>
              <w:t xml:space="preserve">escolhe o </w:t>
            </w:r>
            <w:r w:rsidR="00FF0A16">
              <w:rPr>
                <w:rFonts w:cs="Arial"/>
                <w:color w:val="000000"/>
                <w:sz w:val="22"/>
                <w:szCs w:val="22"/>
                <w:lang w:eastAsia="pt-BR"/>
              </w:rPr>
              <w:t>T</w:t>
            </w:r>
            <w:r w:rsidR="00616260">
              <w:rPr>
                <w:rFonts w:cs="Arial"/>
                <w:color w:val="000000"/>
                <w:sz w:val="22"/>
                <w:szCs w:val="22"/>
                <w:lang w:eastAsia="pt-BR"/>
              </w:rPr>
              <w:t>ipo de arquivo e</w:t>
            </w:r>
            <w:r w:rsidR="00EE6658">
              <w:rPr>
                <w:rFonts w:cs="Arial"/>
                <w:color w:val="000000"/>
                <w:sz w:val="22"/>
                <w:szCs w:val="22"/>
                <w:lang w:eastAsia="pt-BR"/>
              </w:rPr>
              <w:t xml:space="preserve"> </w:t>
            </w:r>
            <w:r w:rsidR="00DD7715">
              <w:rPr>
                <w:rFonts w:cs="Arial"/>
                <w:color w:val="000000"/>
                <w:sz w:val="22"/>
                <w:szCs w:val="22"/>
                <w:lang w:eastAsia="pt-BR"/>
              </w:rPr>
              <w:t>clica na</w:t>
            </w:r>
            <w:r w:rsidRPr="00E35504">
              <w:rPr>
                <w:rFonts w:cs="Arial"/>
                <w:color w:val="000000"/>
                <w:sz w:val="22"/>
                <w:szCs w:val="22"/>
                <w:lang w:eastAsia="pt-BR"/>
              </w:rPr>
              <w:t xml:space="preserve">  opção </w:t>
            </w:r>
            <w:r w:rsidR="00995C06" w:rsidRPr="00E35504">
              <w:rPr>
                <w:rFonts w:cs="Arial"/>
                <w:color w:val="000000"/>
                <w:sz w:val="22"/>
                <w:szCs w:val="22"/>
                <w:lang w:eastAsia="pt-BR"/>
              </w:rPr>
              <w:t xml:space="preserve">de </w:t>
            </w:r>
            <w:r w:rsidR="00045DBA">
              <w:rPr>
                <w:rFonts w:cs="Arial"/>
                <w:color w:val="000000"/>
                <w:sz w:val="22"/>
                <w:szCs w:val="22"/>
                <w:lang w:eastAsia="pt-BR"/>
              </w:rPr>
              <w:t>“</w:t>
            </w:r>
            <w:r w:rsidR="00995C06">
              <w:rPr>
                <w:rFonts w:cs="Arial"/>
                <w:color w:val="000000"/>
                <w:sz w:val="22"/>
                <w:szCs w:val="22"/>
                <w:lang w:eastAsia="pt-BR"/>
              </w:rPr>
              <w:t>Escolher</w:t>
            </w:r>
            <w:r w:rsidR="00310720">
              <w:rPr>
                <w:rFonts w:cs="Arial"/>
                <w:color w:val="000000"/>
                <w:sz w:val="22"/>
                <w:szCs w:val="22"/>
                <w:lang w:eastAsia="pt-BR"/>
              </w:rPr>
              <w:t xml:space="preserve"> arquivo</w:t>
            </w:r>
            <w:r w:rsidR="00045DBA">
              <w:rPr>
                <w:rFonts w:cs="Arial"/>
                <w:color w:val="000000"/>
                <w:sz w:val="22"/>
                <w:szCs w:val="22"/>
                <w:lang w:eastAsia="pt-BR"/>
              </w:rPr>
              <w:t>”</w:t>
            </w:r>
          </w:p>
          <w:p w14:paraId="62BD3260" w14:textId="57072316" w:rsidR="00402348" w:rsidRDefault="00402348" w:rsidP="00881B0E">
            <w:pPr>
              <w:numPr>
                <w:ilvl w:val="0"/>
                <w:numId w:val="15"/>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lastRenderedPageBreak/>
              <w:t xml:space="preserve">O sistema carrega </w:t>
            </w:r>
            <w:r w:rsidR="00B2777B">
              <w:rPr>
                <w:rFonts w:cs="Arial"/>
                <w:color w:val="000000"/>
                <w:sz w:val="22"/>
                <w:szCs w:val="22"/>
                <w:lang w:eastAsia="pt-BR"/>
              </w:rPr>
              <w:t>a janela de upload</w:t>
            </w:r>
            <w:r w:rsidRPr="00E35504">
              <w:rPr>
                <w:rFonts w:cs="Arial"/>
                <w:color w:val="000000"/>
                <w:sz w:val="22"/>
                <w:szCs w:val="22"/>
                <w:lang w:eastAsia="pt-BR"/>
              </w:rPr>
              <w:t xml:space="preserve"> para </w:t>
            </w:r>
            <w:r w:rsidR="00B2777B">
              <w:rPr>
                <w:rFonts w:cs="Arial"/>
                <w:color w:val="000000"/>
                <w:sz w:val="22"/>
                <w:szCs w:val="22"/>
                <w:lang w:eastAsia="pt-BR"/>
              </w:rPr>
              <w:t xml:space="preserve">o usuário </w:t>
            </w:r>
            <w:r w:rsidR="000F7DEA">
              <w:rPr>
                <w:rFonts w:cs="Arial"/>
                <w:color w:val="000000"/>
                <w:sz w:val="22"/>
                <w:szCs w:val="22"/>
                <w:lang w:eastAsia="pt-BR"/>
              </w:rPr>
              <w:t>abrir</w:t>
            </w:r>
            <w:r w:rsidR="00B2777B">
              <w:rPr>
                <w:rFonts w:cs="Arial"/>
                <w:color w:val="000000"/>
                <w:sz w:val="22"/>
                <w:szCs w:val="22"/>
                <w:lang w:eastAsia="pt-BR"/>
              </w:rPr>
              <w:t xml:space="preserve"> o arquivo que deseja importar</w:t>
            </w:r>
          </w:p>
          <w:p w14:paraId="63552057" w14:textId="77777777" w:rsidR="00881B0E" w:rsidRPr="00E35504" w:rsidRDefault="00881B0E" w:rsidP="00881B0E">
            <w:pPr>
              <w:numPr>
                <w:ilvl w:val="0"/>
                <w:numId w:val="15"/>
              </w:numPr>
              <w:suppressAutoHyphens w:val="0"/>
              <w:spacing w:before="240" w:line="276" w:lineRule="auto"/>
              <w:jc w:val="left"/>
              <w:rPr>
                <w:rFonts w:cs="Arial"/>
                <w:color w:val="000000"/>
                <w:sz w:val="22"/>
                <w:szCs w:val="22"/>
                <w:lang w:eastAsia="pt-BR"/>
              </w:rPr>
            </w:pPr>
            <w:r>
              <w:rPr>
                <w:rFonts w:cs="Arial"/>
                <w:color w:val="000000"/>
                <w:sz w:val="22"/>
                <w:szCs w:val="22"/>
                <w:lang w:eastAsia="pt-BR"/>
              </w:rPr>
              <w:t>O usuário escolhe  o  tipo de variável (Qualitativa Ordinal e Nominal ou Quantitativa Contínua e Discreta)</w:t>
            </w:r>
          </w:p>
          <w:p w14:paraId="53C6901B" w14:textId="77777777" w:rsidR="00881B0E" w:rsidRDefault="00881B0E" w:rsidP="00881B0E">
            <w:pPr>
              <w:numPr>
                <w:ilvl w:val="0"/>
                <w:numId w:val="15"/>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w:t>
            </w:r>
            <w:r>
              <w:rPr>
                <w:rFonts w:cs="Arial"/>
                <w:color w:val="000000"/>
                <w:sz w:val="22"/>
                <w:szCs w:val="22"/>
                <w:lang w:eastAsia="pt-BR"/>
              </w:rPr>
              <w:t>informa o tipo de análise (Amostra ou População)</w:t>
            </w:r>
          </w:p>
          <w:p w14:paraId="0393483C" w14:textId="77777777" w:rsidR="00881B0E" w:rsidRPr="00A54305" w:rsidRDefault="00881B0E" w:rsidP="00881B0E">
            <w:pPr>
              <w:numPr>
                <w:ilvl w:val="0"/>
                <w:numId w:val="15"/>
              </w:numPr>
              <w:tabs>
                <w:tab w:val="clear" w:pos="720"/>
              </w:tabs>
              <w:suppressAutoHyphens w:val="0"/>
              <w:spacing w:line="276" w:lineRule="auto"/>
              <w:jc w:val="left"/>
              <w:rPr>
                <w:rFonts w:cs="Arial"/>
                <w:color w:val="000000"/>
                <w:sz w:val="22"/>
                <w:szCs w:val="22"/>
                <w:lang w:eastAsia="pt-BR"/>
              </w:rPr>
            </w:pPr>
            <w:r>
              <w:rPr>
                <w:rFonts w:cs="Arial"/>
                <w:color w:val="000000"/>
                <w:sz w:val="22"/>
                <w:szCs w:val="22"/>
                <w:lang w:eastAsia="pt-BR"/>
              </w:rPr>
              <w:t xml:space="preserve">O usuário escolhe a Medida Separatriz  (Quartil, Quintil, Decil e Porcentil) e a porcentagem dentro dos parâmetros </w:t>
            </w:r>
          </w:p>
          <w:p w14:paraId="62BD3263" w14:textId="0528D881" w:rsidR="00E35504" w:rsidRPr="00E910B3" w:rsidRDefault="00881B0E" w:rsidP="00E910B3">
            <w:pPr>
              <w:numPr>
                <w:ilvl w:val="0"/>
                <w:numId w:val="15"/>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 clica no botão Adicionar Variável</w:t>
            </w:r>
          </w:p>
        </w:tc>
      </w:tr>
      <w:tr w:rsidR="00402348" w:rsidRPr="00E35504" w14:paraId="62BD3267" w14:textId="77777777" w:rsidTr="008D0E53">
        <w:trPr>
          <w:tblCellSpacing w:w="0" w:type="dxa"/>
        </w:trPr>
        <w:tc>
          <w:tcPr>
            <w:tcW w:w="1420" w:type="dxa"/>
            <w:tcMar>
              <w:top w:w="0" w:type="dxa"/>
              <w:left w:w="108" w:type="dxa"/>
              <w:bottom w:w="0" w:type="dxa"/>
              <w:right w:w="0" w:type="dxa"/>
            </w:tcMar>
            <w:hideMark/>
          </w:tcPr>
          <w:p w14:paraId="62BD3265" w14:textId="77777777" w:rsidR="00E35504"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14:paraId="62BD3266" w14:textId="669F2945" w:rsidR="00E35504" w:rsidRPr="00E35504" w:rsidRDefault="005A7355" w:rsidP="008D0E5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Verificar dados </w:t>
            </w:r>
          </w:p>
        </w:tc>
      </w:tr>
      <w:tr w:rsidR="00402348" w:rsidRPr="00E35504" w14:paraId="62BD326E" w14:textId="77777777" w:rsidTr="008D0E53">
        <w:trPr>
          <w:tblCellSpacing w:w="0" w:type="dxa"/>
        </w:trPr>
        <w:tc>
          <w:tcPr>
            <w:tcW w:w="1420" w:type="dxa"/>
            <w:tcMar>
              <w:top w:w="0" w:type="dxa"/>
              <w:left w:w="108" w:type="dxa"/>
              <w:bottom w:w="0" w:type="dxa"/>
              <w:right w:w="0" w:type="dxa"/>
            </w:tcMar>
            <w:hideMark/>
          </w:tcPr>
          <w:p w14:paraId="62BD3268" w14:textId="77777777" w:rsidR="00E35504"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62BD3269" w14:textId="0316D425" w:rsidR="00402348"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sidR="00B35E70">
              <w:rPr>
                <w:rFonts w:cs="Arial"/>
                <w:color w:val="000000"/>
                <w:sz w:val="22"/>
                <w:szCs w:val="22"/>
                <w:lang w:eastAsia="pt-BR"/>
              </w:rPr>
              <w:t>usuário</w:t>
            </w:r>
            <w:r w:rsidRPr="00E35504">
              <w:rPr>
                <w:rFonts w:cs="Arial"/>
                <w:color w:val="000000"/>
                <w:sz w:val="22"/>
                <w:szCs w:val="22"/>
                <w:lang w:eastAsia="pt-BR"/>
              </w:rPr>
              <w:t xml:space="preserve"> pode sair do sistema</w:t>
            </w:r>
          </w:p>
          <w:p w14:paraId="71FC904C" w14:textId="47EE2BDA" w:rsidR="003527F7" w:rsidRPr="00E35504" w:rsidRDefault="005B3008" w:rsidP="003527F7">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1</w:t>
            </w:r>
            <w:r w:rsidR="003527F7">
              <w:rPr>
                <w:rFonts w:cs="Arial"/>
                <w:color w:val="000000"/>
                <w:sz w:val="22"/>
                <w:szCs w:val="22"/>
                <w:lang w:eastAsia="pt-BR"/>
              </w:rPr>
              <w:t>a</w:t>
            </w:r>
            <w:r w:rsidR="003527F7" w:rsidRPr="00E35504">
              <w:rPr>
                <w:rFonts w:cs="Arial"/>
                <w:color w:val="000000"/>
                <w:sz w:val="22"/>
                <w:szCs w:val="22"/>
                <w:lang w:eastAsia="pt-BR"/>
              </w:rPr>
              <w:t xml:space="preserve"> – </w:t>
            </w:r>
            <w:r w:rsidR="003527F7">
              <w:rPr>
                <w:rFonts w:cs="Arial"/>
                <w:color w:val="000000"/>
                <w:sz w:val="22"/>
                <w:szCs w:val="22"/>
                <w:lang w:eastAsia="pt-BR"/>
              </w:rPr>
              <w:t>Adicionar a outra planilha</w:t>
            </w:r>
          </w:p>
          <w:p w14:paraId="0138A102" w14:textId="23E89E5A" w:rsidR="003527F7" w:rsidRPr="00E35504" w:rsidRDefault="005B3008" w:rsidP="003527F7">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1</w:t>
            </w:r>
            <w:r w:rsidR="003527F7" w:rsidRPr="00E35504">
              <w:rPr>
                <w:rFonts w:cs="Arial"/>
                <w:color w:val="000000"/>
                <w:sz w:val="22"/>
                <w:szCs w:val="22"/>
                <w:lang w:eastAsia="pt-BR"/>
              </w:rPr>
              <w:t xml:space="preserve">a.1 </w:t>
            </w:r>
            <w:r w:rsidR="003E0AAA">
              <w:rPr>
                <w:rFonts w:cs="Arial"/>
                <w:color w:val="000000"/>
                <w:sz w:val="22"/>
                <w:szCs w:val="22"/>
                <w:lang w:eastAsia="pt-BR"/>
              </w:rPr>
              <w:t xml:space="preserve">O usuário tem a possibilidade de adicionar </w:t>
            </w:r>
            <w:r>
              <w:rPr>
                <w:rFonts w:cs="Arial"/>
                <w:color w:val="000000"/>
                <w:sz w:val="22"/>
                <w:szCs w:val="22"/>
                <w:lang w:eastAsia="pt-BR"/>
              </w:rPr>
              <w:t>mais de 1 planilha</w:t>
            </w:r>
            <w:r w:rsidR="003527F7">
              <w:rPr>
                <w:rFonts w:cs="Arial"/>
                <w:color w:val="000000"/>
                <w:sz w:val="22"/>
                <w:szCs w:val="22"/>
                <w:lang w:eastAsia="pt-BR"/>
              </w:rPr>
              <w:t>.</w:t>
            </w:r>
          </w:p>
          <w:p w14:paraId="62BD326A" w14:textId="4E2CC9C2" w:rsidR="00402348" w:rsidRPr="00E35504" w:rsidRDefault="003527F7" w:rsidP="003527F7">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           </w:t>
            </w:r>
            <w:r w:rsidR="005B3008">
              <w:rPr>
                <w:rFonts w:cs="Arial"/>
                <w:color w:val="000000"/>
                <w:sz w:val="22"/>
                <w:szCs w:val="22"/>
                <w:lang w:eastAsia="pt-BR"/>
              </w:rPr>
              <w:t>1</w:t>
            </w:r>
            <w:r>
              <w:rPr>
                <w:rFonts w:cs="Arial"/>
                <w:color w:val="000000"/>
                <w:sz w:val="22"/>
                <w:szCs w:val="22"/>
                <w:lang w:eastAsia="pt-BR"/>
              </w:rPr>
              <w:t xml:space="preserve">a.2 O sistema retorna ao passo </w:t>
            </w:r>
            <w:r w:rsidR="005B3008">
              <w:rPr>
                <w:rFonts w:cs="Arial"/>
                <w:color w:val="000000"/>
                <w:sz w:val="22"/>
                <w:szCs w:val="22"/>
                <w:lang w:eastAsia="pt-BR"/>
              </w:rPr>
              <w:t>1</w:t>
            </w:r>
            <w:r w:rsidRPr="00E35504">
              <w:rPr>
                <w:rFonts w:cs="Arial"/>
                <w:color w:val="000000"/>
                <w:sz w:val="22"/>
                <w:szCs w:val="22"/>
                <w:lang w:eastAsia="pt-BR"/>
              </w:rPr>
              <w:t xml:space="preserve"> do fluxo principal</w:t>
            </w:r>
          </w:p>
          <w:p w14:paraId="62BD326B" w14:textId="392DDE85" w:rsidR="00402348" w:rsidRPr="00E35504" w:rsidRDefault="00D3627F" w:rsidP="008D0E5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6</w:t>
            </w:r>
            <w:r w:rsidR="00402348">
              <w:rPr>
                <w:rFonts w:cs="Arial"/>
                <w:color w:val="000000"/>
                <w:sz w:val="22"/>
                <w:szCs w:val="22"/>
                <w:lang w:eastAsia="pt-BR"/>
              </w:rPr>
              <w:t>a</w:t>
            </w:r>
            <w:r w:rsidR="00402348" w:rsidRPr="00E35504">
              <w:rPr>
                <w:rFonts w:cs="Arial"/>
                <w:color w:val="000000"/>
                <w:sz w:val="22"/>
                <w:szCs w:val="22"/>
                <w:lang w:eastAsia="pt-BR"/>
              </w:rPr>
              <w:t xml:space="preserve"> – </w:t>
            </w:r>
            <w:r w:rsidR="00C82DBB">
              <w:rPr>
                <w:rFonts w:cs="Arial"/>
                <w:color w:val="000000"/>
                <w:sz w:val="22"/>
                <w:szCs w:val="22"/>
                <w:lang w:eastAsia="pt-BR"/>
              </w:rPr>
              <w:t xml:space="preserve">Adicionar a </w:t>
            </w:r>
            <w:r w:rsidR="00EC4FD2">
              <w:rPr>
                <w:rFonts w:cs="Arial"/>
                <w:color w:val="000000"/>
                <w:sz w:val="22"/>
                <w:szCs w:val="22"/>
                <w:lang w:eastAsia="pt-BR"/>
              </w:rPr>
              <w:t xml:space="preserve">outra variável </w:t>
            </w:r>
          </w:p>
          <w:p w14:paraId="62BD326C" w14:textId="0B1A9A3B" w:rsidR="00402348" w:rsidRPr="00E35504" w:rsidRDefault="00DB7F60" w:rsidP="008D0E53">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6</w:t>
            </w:r>
            <w:r w:rsidR="00402348" w:rsidRPr="00E35504">
              <w:rPr>
                <w:rFonts w:cs="Arial"/>
                <w:color w:val="000000"/>
                <w:sz w:val="22"/>
                <w:szCs w:val="22"/>
                <w:lang w:eastAsia="pt-BR"/>
              </w:rPr>
              <w:t xml:space="preserve">a.1 </w:t>
            </w:r>
            <w:r w:rsidR="0072005B">
              <w:rPr>
                <w:rFonts w:cs="Arial"/>
                <w:color w:val="000000"/>
                <w:sz w:val="22"/>
                <w:szCs w:val="22"/>
                <w:lang w:eastAsia="pt-BR"/>
              </w:rPr>
              <w:t xml:space="preserve">Após adicionar a primeira variável o sistema puxa </w:t>
            </w:r>
            <w:r w:rsidR="00450238">
              <w:rPr>
                <w:rFonts w:cs="Arial"/>
                <w:color w:val="000000"/>
                <w:sz w:val="22"/>
                <w:szCs w:val="22"/>
                <w:lang w:eastAsia="pt-BR"/>
              </w:rPr>
              <w:t>as outras da planilha</w:t>
            </w:r>
            <w:r w:rsidR="00711DBE">
              <w:rPr>
                <w:rFonts w:cs="Arial"/>
                <w:color w:val="000000"/>
                <w:sz w:val="22"/>
                <w:szCs w:val="22"/>
                <w:lang w:eastAsia="pt-BR"/>
              </w:rPr>
              <w:t>.</w:t>
            </w:r>
          </w:p>
          <w:p w14:paraId="62BD326D" w14:textId="2755D2EF" w:rsidR="00E35504" w:rsidRPr="00E35504" w:rsidRDefault="00C27E44" w:rsidP="00711DBE">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6</w:t>
            </w:r>
            <w:r w:rsidR="00402348">
              <w:rPr>
                <w:rFonts w:cs="Arial"/>
                <w:color w:val="000000"/>
                <w:sz w:val="22"/>
                <w:szCs w:val="22"/>
                <w:lang w:eastAsia="pt-BR"/>
              </w:rPr>
              <w:t xml:space="preserve">a.2 O sistema retorna ao passo </w:t>
            </w:r>
            <w:r w:rsidR="00B96F4B">
              <w:rPr>
                <w:rFonts w:cs="Arial"/>
                <w:color w:val="000000"/>
                <w:sz w:val="22"/>
                <w:szCs w:val="22"/>
                <w:lang w:eastAsia="pt-BR"/>
              </w:rPr>
              <w:t>3</w:t>
            </w:r>
            <w:r w:rsidR="00402348" w:rsidRPr="00E35504">
              <w:rPr>
                <w:rFonts w:cs="Arial"/>
                <w:color w:val="000000"/>
                <w:sz w:val="22"/>
                <w:szCs w:val="22"/>
                <w:lang w:eastAsia="pt-BR"/>
              </w:rPr>
              <w:t xml:space="preserve"> do fluxo principal</w:t>
            </w:r>
          </w:p>
        </w:tc>
      </w:tr>
      <w:tr w:rsidR="00402348" w:rsidRPr="00E35504" w14:paraId="62BD3271" w14:textId="77777777" w:rsidTr="008D0E53">
        <w:trPr>
          <w:tblCellSpacing w:w="0" w:type="dxa"/>
        </w:trPr>
        <w:tc>
          <w:tcPr>
            <w:tcW w:w="1420" w:type="dxa"/>
            <w:tcMar>
              <w:top w:w="0" w:type="dxa"/>
              <w:left w:w="108" w:type="dxa"/>
              <w:bottom w:w="0" w:type="dxa"/>
              <w:right w:w="0" w:type="dxa"/>
            </w:tcMar>
            <w:hideMark/>
          </w:tcPr>
          <w:p w14:paraId="62BD326F" w14:textId="77777777" w:rsidR="00E35504"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62BD3270" w14:textId="77777777" w:rsidR="00E35504" w:rsidRPr="00E35504" w:rsidRDefault="00E35504" w:rsidP="008D0E53">
            <w:pPr>
              <w:suppressAutoHyphens w:val="0"/>
              <w:spacing w:line="276" w:lineRule="auto"/>
              <w:ind w:firstLine="0"/>
              <w:jc w:val="left"/>
              <w:rPr>
                <w:rFonts w:cs="Arial"/>
                <w:color w:val="000000"/>
                <w:sz w:val="22"/>
                <w:szCs w:val="22"/>
                <w:lang w:eastAsia="pt-BR"/>
              </w:rPr>
            </w:pPr>
          </w:p>
        </w:tc>
      </w:tr>
      <w:tr w:rsidR="00402348" w:rsidRPr="00E35504" w14:paraId="62BD3274" w14:textId="77777777" w:rsidTr="008D0E53">
        <w:trPr>
          <w:tblCellSpacing w:w="0" w:type="dxa"/>
        </w:trPr>
        <w:tc>
          <w:tcPr>
            <w:tcW w:w="1420" w:type="dxa"/>
            <w:tcMar>
              <w:top w:w="0" w:type="dxa"/>
              <w:left w:w="108" w:type="dxa"/>
              <w:bottom w:w="0" w:type="dxa"/>
              <w:right w:w="0" w:type="dxa"/>
            </w:tcMar>
            <w:hideMark/>
          </w:tcPr>
          <w:p w14:paraId="62BD3272" w14:textId="77777777" w:rsidR="00E35504" w:rsidRPr="00E35504" w:rsidRDefault="00402348" w:rsidP="008D0E5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62BD3273" w14:textId="77777777" w:rsidR="00E35504" w:rsidRPr="00E35504" w:rsidRDefault="00E35504" w:rsidP="008D0E53">
            <w:pPr>
              <w:suppressAutoHyphens w:val="0"/>
              <w:spacing w:line="276" w:lineRule="auto"/>
              <w:ind w:firstLine="0"/>
              <w:jc w:val="left"/>
              <w:rPr>
                <w:rFonts w:cs="Arial"/>
                <w:color w:val="000000"/>
                <w:sz w:val="22"/>
                <w:szCs w:val="22"/>
                <w:lang w:eastAsia="pt-BR"/>
              </w:rPr>
            </w:pPr>
          </w:p>
        </w:tc>
      </w:tr>
    </w:tbl>
    <w:p w14:paraId="62BD3275" w14:textId="522758B3" w:rsidR="00402348" w:rsidRDefault="00402348" w:rsidP="003447F4">
      <w:pPr>
        <w:ind w:firstLine="709"/>
        <w:rPr>
          <w:szCs w:val="24"/>
        </w:rPr>
      </w:pPr>
    </w:p>
    <w:p w14:paraId="4A82B1E7" w14:textId="625E49A6" w:rsidR="005A7355" w:rsidRDefault="005A7355" w:rsidP="003447F4">
      <w:pPr>
        <w:ind w:firstLine="709"/>
        <w:rPr>
          <w:szCs w:val="24"/>
        </w:rPr>
      </w:pPr>
    </w:p>
    <w:p w14:paraId="563C44FD" w14:textId="612F7606" w:rsidR="00747CDC" w:rsidRDefault="00747CDC" w:rsidP="003447F4">
      <w:pPr>
        <w:ind w:firstLine="709"/>
        <w:rPr>
          <w:szCs w:val="24"/>
        </w:rPr>
      </w:pPr>
    </w:p>
    <w:p w14:paraId="74CFB565" w14:textId="5F6ECF23" w:rsidR="00747CDC" w:rsidRDefault="00747CDC" w:rsidP="003447F4">
      <w:pPr>
        <w:ind w:firstLine="709"/>
        <w:rPr>
          <w:szCs w:val="24"/>
        </w:rPr>
      </w:pPr>
    </w:p>
    <w:p w14:paraId="390D5DD6" w14:textId="50D5B8B4" w:rsidR="00747CDC" w:rsidRDefault="00747CDC" w:rsidP="003447F4">
      <w:pPr>
        <w:ind w:firstLine="709"/>
        <w:rPr>
          <w:szCs w:val="24"/>
        </w:rPr>
      </w:pPr>
    </w:p>
    <w:p w14:paraId="440FEECD" w14:textId="3249034B" w:rsidR="00747CDC" w:rsidRDefault="00747CDC"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3440E7" w:rsidRPr="00E35504" w14:paraId="5A5EC663" w14:textId="77777777" w:rsidTr="00602129">
        <w:trPr>
          <w:tblCellSpacing w:w="0" w:type="dxa"/>
        </w:trPr>
        <w:tc>
          <w:tcPr>
            <w:tcW w:w="7520" w:type="dxa"/>
            <w:gridSpan w:val="2"/>
            <w:tcMar>
              <w:top w:w="0" w:type="dxa"/>
              <w:left w:w="108" w:type="dxa"/>
              <w:bottom w:w="0" w:type="dxa"/>
              <w:right w:w="108" w:type="dxa"/>
            </w:tcMar>
            <w:hideMark/>
          </w:tcPr>
          <w:p w14:paraId="15117915" w14:textId="77777777" w:rsidR="003440E7" w:rsidRPr="00E35504" w:rsidRDefault="003440E7" w:rsidP="00602129">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Pr="00747CDC">
              <w:rPr>
                <w:rFonts w:cs="Arial"/>
                <w:b/>
                <w:bCs/>
                <w:color w:val="000000"/>
                <w:sz w:val="22"/>
                <w:szCs w:val="22"/>
                <w:lang w:eastAsia="pt-BR"/>
              </w:rPr>
              <w:t>Verificar Dados da Estatística Descritiva</w:t>
            </w:r>
          </w:p>
        </w:tc>
      </w:tr>
      <w:tr w:rsidR="003440E7" w:rsidRPr="00E35504" w14:paraId="7B99153E" w14:textId="77777777" w:rsidTr="00602129">
        <w:trPr>
          <w:tblCellSpacing w:w="0" w:type="dxa"/>
        </w:trPr>
        <w:tc>
          <w:tcPr>
            <w:tcW w:w="1420" w:type="dxa"/>
            <w:tcMar>
              <w:top w:w="0" w:type="dxa"/>
              <w:left w:w="108" w:type="dxa"/>
              <w:bottom w:w="0" w:type="dxa"/>
              <w:right w:w="0" w:type="dxa"/>
            </w:tcMar>
            <w:hideMark/>
          </w:tcPr>
          <w:p w14:paraId="00EDA0CE"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73EB456"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003</w:t>
            </w:r>
          </w:p>
        </w:tc>
      </w:tr>
      <w:tr w:rsidR="003440E7" w:rsidRPr="00E35504" w14:paraId="0150F21F" w14:textId="77777777" w:rsidTr="00602129">
        <w:trPr>
          <w:tblCellSpacing w:w="0" w:type="dxa"/>
        </w:trPr>
        <w:tc>
          <w:tcPr>
            <w:tcW w:w="1420" w:type="dxa"/>
            <w:tcMar>
              <w:top w:w="0" w:type="dxa"/>
              <w:left w:w="108" w:type="dxa"/>
              <w:bottom w:w="0" w:type="dxa"/>
              <w:right w:w="0" w:type="dxa"/>
            </w:tcMar>
            <w:hideMark/>
          </w:tcPr>
          <w:p w14:paraId="3AD0D433"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786978EC"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conferir os dados adicionados </w:t>
            </w:r>
          </w:p>
        </w:tc>
      </w:tr>
      <w:tr w:rsidR="003440E7" w:rsidRPr="00E35504" w14:paraId="69819A72" w14:textId="77777777" w:rsidTr="00602129">
        <w:trPr>
          <w:tblCellSpacing w:w="0" w:type="dxa"/>
        </w:trPr>
        <w:tc>
          <w:tcPr>
            <w:tcW w:w="1420" w:type="dxa"/>
            <w:tcMar>
              <w:top w:w="0" w:type="dxa"/>
              <w:left w:w="108" w:type="dxa"/>
              <w:bottom w:w="0" w:type="dxa"/>
              <w:right w:w="0" w:type="dxa"/>
            </w:tcMar>
            <w:hideMark/>
          </w:tcPr>
          <w:p w14:paraId="19653075"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5A00BDE3"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3440E7" w:rsidRPr="00E35504" w14:paraId="068110E1" w14:textId="77777777" w:rsidTr="00602129">
        <w:trPr>
          <w:tblCellSpacing w:w="0" w:type="dxa"/>
        </w:trPr>
        <w:tc>
          <w:tcPr>
            <w:tcW w:w="1420" w:type="dxa"/>
            <w:tcMar>
              <w:top w:w="0" w:type="dxa"/>
              <w:left w:w="108" w:type="dxa"/>
              <w:bottom w:w="0" w:type="dxa"/>
              <w:right w:w="0" w:type="dxa"/>
            </w:tcMar>
            <w:hideMark/>
          </w:tcPr>
          <w:p w14:paraId="2C0EFC01"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55E67E1D"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adicionado no mínimo uma variável </w:t>
            </w:r>
          </w:p>
        </w:tc>
      </w:tr>
      <w:tr w:rsidR="003440E7" w:rsidRPr="00E35504" w14:paraId="599ABC20" w14:textId="77777777" w:rsidTr="00602129">
        <w:trPr>
          <w:tblCellSpacing w:w="0" w:type="dxa"/>
        </w:trPr>
        <w:tc>
          <w:tcPr>
            <w:tcW w:w="1420" w:type="dxa"/>
            <w:tcMar>
              <w:top w:w="0" w:type="dxa"/>
              <w:left w:w="108" w:type="dxa"/>
              <w:bottom w:w="0" w:type="dxa"/>
              <w:right w:w="0" w:type="dxa"/>
            </w:tcMar>
            <w:hideMark/>
          </w:tcPr>
          <w:p w14:paraId="20714242"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3407B27F" w14:textId="77777777" w:rsidR="003440E7" w:rsidRPr="00AA468E" w:rsidRDefault="003440E7" w:rsidP="003440E7">
            <w:pPr>
              <w:numPr>
                <w:ilvl w:val="0"/>
                <w:numId w:val="17"/>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usuário e clica no botão Verificar Dados</w:t>
            </w:r>
          </w:p>
          <w:p w14:paraId="265787C8" w14:textId="77777777" w:rsidR="003440E7" w:rsidRDefault="003440E7" w:rsidP="003440E7">
            <w:pPr>
              <w:numPr>
                <w:ilvl w:val="0"/>
                <w:numId w:val="17"/>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sistema carrega </w:t>
            </w:r>
            <w:r>
              <w:rPr>
                <w:rFonts w:cs="Arial"/>
                <w:color w:val="000000"/>
                <w:sz w:val="22"/>
                <w:szCs w:val="22"/>
                <w:lang w:eastAsia="pt-BR"/>
              </w:rPr>
              <w:t>uma planilha com o nome da variável na primeira linha da coluna e os dados nas linhas abaixo</w:t>
            </w:r>
          </w:p>
          <w:p w14:paraId="0700CEBD" w14:textId="77777777" w:rsidR="003440E7" w:rsidRPr="00E35504" w:rsidRDefault="003440E7" w:rsidP="003440E7">
            <w:pPr>
              <w:numPr>
                <w:ilvl w:val="0"/>
                <w:numId w:val="17"/>
              </w:numPr>
              <w:suppressAutoHyphens w:val="0"/>
              <w:spacing w:before="240" w:line="276" w:lineRule="auto"/>
              <w:jc w:val="left"/>
              <w:rPr>
                <w:rFonts w:cs="Arial"/>
                <w:color w:val="000000"/>
                <w:sz w:val="22"/>
                <w:szCs w:val="22"/>
                <w:lang w:eastAsia="pt-BR"/>
              </w:rPr>
            </w:pPr>
            <w:r>
              <w:rPr>
                <w:rFonts w:cs="Arial"/>
                <w:color w:val="000000"/>
                <w:sz w:val="22"/>
                <w:szCs w:val="22"/>
                <w:lang w:eastAsia="pt-BR"/>
              </w:rPr>
              <w:lastRenderedPageBreak/>
              <w:t xml:space="preserve">O usuário visualiza os dados </w:t>
            </w:r>
          </w:p>
          <w:p w14:paraId="4507DC49" w14:textId="77777777" w:rsidR="003440E7" w:rsidRPr="003F0584" w:rsidRDefault="003440E7" w:rsidP="003440E7">
            <w:pPr>
              <w:numPr>
                <w:ilvl w:val="0"/>
                <w:numId w:val="17"/>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w:t>
            </w:r>
            <w:r>
              <w:rPr>
                <w:rFonts w:cs="Arial"/>
                <w:color w:val="000000"/>
                <w:sz w:val="22"/>
                <w:szCs w:val="22"/>
                <w:lang w:eastAsia="pt-BR"/>
              </w:rPr>
              <w:t>escolher em  adicionar mais Dados  ou Calcular</w:t>
            </w:r>
          </w:p>
        </w:tc>
      </w:tr>
      <w:tr w:rsidR="003440E7" w:rsidRPr="00E35504" w14:paraId="1072CB03" w14:textId="77777777" w:rsidTr="00602129">
        <w:trPr>
          <w:tblCellSpacing w:w="0" w:type="dxa"/>
        </w:trPr>
        <w:tc>
          <w:tcPr>
            <w:tcW w:w="1420" w:type="dxa"/>
            <w:tcMar>
              <w:top w:w="0" w:type="dxa"/>
              <w:left w:w="108" w:type="dxa"/>
              <w:bottom w:w="0" w:type="dxa"/>
              <w:right w:w="0" w:type="dxa"/>
            </w:tcMar>
            <w:hideMark/>
          </w:tcPr>
          <w:p w14:paraId="20300F23"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14:paraId="6EC180B0"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Nenhuma</w:t>
            </w:r>
          </w:p>
        </w:tc>
      </w:tr>
      <w:tr w:rsidR="003440E7" w:rsidRPr="00E35504" w14:paraId="2169CD04" w14:textId="77777777" w:rsidTr="00602129">
        <w:trPr>
          <w:tblCellSpacing w:w="0" w:type="dxa"/>
        </w:trPr>
        <w:tc>
          <w:tcPr>
            <w:tcW w:w="1420" w:type="dxa"/>
            <w:tcMar>
              <w:top w:w="0" w:type="dxa"/>
              <w:left w:w="108" w:type="dxa"/>
              <w:bottom w:w="0" w:type="dxa"/>
              <w:right w:w="0" w:type="dxa"/>
            </w:tcMar>
            <w:hideMark/>
          </w:tcPr>
          <w:p w14:paraId="1EE2FB4C"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04CF57D9"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tc>
      </w:tr>
      <w:tr w:rsidR="003440E7" w:rsidRPr="00E35504" w14:paraId="7366C32F" w14:textId="77777777" w:rsidTr="00602129">
        <w:trPr>
          <w:tblCellSpacing w:w="0" w:type="dxa"/>
        </w:trPr>
        <w:tc>
          <w:tcPr>
            <w:tcW w:w="1420" w:type="dxa"/>
            <w:tcMar>
              <w:top w:w="0" w:type="dxa"/>
              <w:left w:w="108" w:type="dxa"/>
              <w:bottom w:w="0" w:type="dxa"/>
              <w:right w:w="0" w:type="dxa"/>
            </w:tcMar>
            <w:hideMark/>
          </w:tcPr>
          <w:p w14:paraId="72EADA3B"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36C30A16" w14:textId="77777777" w:rsidR="003440E7" w:rsidRPr="00E35504" w:rsidRDefault="003440E7" w:rsidP="00602129">
            <w:pPr>
              <w:suppressAutoHyphens w:val="0"/>
              <w:spacing w:line="276" w:lineRule="auto"/>
              <w:ind w:firstLine="0"/>
              <w:jc w:val="left"/>
              <w:rPr>
                <w:rFonts w:cs="Arial"/>
                <w:color w:val="000000"/>
                <w:sz w:val="22"/>
                <w:szCs w:val="22"/>
                <w:lang w:eastAsia="pt-BR"/>
              </w:rPr>
            </w:pPr>
          </w:p>
        </w:tc>
      </w:tr>
      <w:tr w:rsidR="003440E7" w:rsidRPr="00E35504" w14:paraId="47611E30" w14:textId="77777777" w:rsidTr="00602129">
        <w:trPr>
          <w:tblCellSpacing w:w="0" w:type="dxa"/>
        </w:trPr>
        <w:tc>
          <w:tcPr>
            <w:tcW w:w="1420" w:type="dxa"/>
            <w:tcMar>
              <w:top w:w="0" w:type="dxa"/>
              <w:left w:w="108" w:type="dxa"/>
              <w:bottom w:w="0" w:type="dxa"/>
              <w:right w:w="0" w:type="dxa"/>
            </w:tcMar>
            <w:hideMark/>
          </w:tcPr>
          <w:p w14:paraId="485AD012" w14:textId="77777777" w:rsidR="003440E7" w:rsidRPr="00E35504" w:rsidRDefault="003440E7"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5EED0EE4" w14:textId="77777777" w:rsidR="003440E7" w:rsidRPr="00E35504" w:rsidRDefault="003440E7" w:rsidP="00602129">
            <w:pPr>
              <w:suppressAutoHyphens w:val="0"/>
              <w:spacing w:line="276" w:lineRule="auto"/>
              <w:ind w:firstLine="0"/>
              <w:jc w:val="left"/>
              <w:rPr>
                <w:rFonts w:cs="Arial"/>
                <w:color w:val="000000"/>
                <w:sz w:val="22"/>
                <w:szCs w:val="22"/>
                <w:lang w:eastAsia="pt-BR"/>
              </w:rPr>
            </w:pPr>
          </w:p>
        </w:tc>
      </w:tr>
    </w:tbl>
    <w:p w14:paraId="36101F66" w14:textId="218BA16E" w:rsidR="00747CDC" w:rsidRDefault="00747CDC" w:rsidP="003447F4">
      <w:pPr>
        <w:ind w:firstLine="709"/>
        <w:rPr>
          <w:szCs w:val="24"/>
        </w:rPr>
      </w:pPr>
    </w:p>
    <w:p w14:paraId="5FF47991" w14:textId="40E8AB15" w:rsidR="00634F7D" w:rsidRDefault="00634F7D" w:rsidP="00B7158C">
      <w:pPr>
        <w:ind w:firstLine="0"/>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634F7D" w:rsidRPr="00E35504" w14:paraId="30E1CEC9" w14:textId="77777777" w:rsidTr="00602129">
        <w:trPr>
          <w:tblCellSpacing w:w="0" w:type="dxa"/>
        </w:trPr>
        <w:tc>
          <w:tcPr>
            <w:tcW w:w="7520" w:type="dxa"/>
            <w:gridSpan w:val="2"/>
            <w:tcMar>
              <w:top w:w="0" w:type="dxa"/>
              <w:left w:w="108" w:type="dxa"/>
              <w:bottom w:w="0" w:type="dxa"/>
              <w:right w:w="108" w:type="dxa"/>
            </w:tcMar>
            <w:hideMark/>
          </w:tcPr>
          <w:p w14:paraId="7827FB54" w14:textId="2A523C5B" w:rsidR="00634F7D" w:rsidRPr="00E35504" w:rsidRDefault="00634F7D" w:rsidP="00602129">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Caso de Uso –</w:t>
            </w:r>
            <w:r w:rsidR="0052650D">
              <w:t xml:space="preserve"> </w:t>
            </w:r>
            <w:r w:rsidR="0052650D" w:rsidRPr="0052650D">
              <w:rPr>
                <w:rFonts w:cs="Arial"/>
                <w:b/>
                <w:bCs/>
                <w:color w:val="000000"/>
                <w:sz w:val="22"/>
                <w:szCs w:val="22"/>
                <w:lang w:eastAsia="pt-BR"/>
              </w:rPr>
              <w:t>Calcular Estatística Descritiva</w:t>
            </w:r>
          </w:p>
        </w:tc>
      </w:tr>
      <w:tr w:rsidR="00634F7D" w:rsidRPr="00E35504" w14:paraId="52C7C0BA" w14:textId="77777777" w:rsidTr="00602129">
        <w:trPr>
          <w:tblCellSpacing w:w="0" w:type="dxa"/>
        </w:trPr>
        <w:tc>
          <w:tcPr>
            <w:tcW w:w="1420" w:type="dxa"/>
            <w:tcMar>
              <w:top w:w="0" w:type="dxa"/>
              <w:left w:w="108" w:type="dxa"/>
              <w:bottom w:w="0" w:type="dxa"/>
              <w:right w:w="0" w:type="dxa"/>
            </w:tcMar>
            <w:hideMark/>
          </w:tcPr>
          <w:p w14:paraId="61C6C5DE"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21A1AF1D" w14:textId="22707813" w:rsidR="00634F7D" w:rsidRPr="00E35504" w:rsidRDefault="00634F7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004</w:t>
            </w:r>
          </w:p>
        </w:tc>
      </w:tr>
      <w:tr w:rsidR="00634F7D" w:rsidRPr="00E35504" w14:paraId="67EBA9E7" w14:textId="77777777" w:rsidTr="00602129">
        <w:trPr>
          <w:tblCellSpacing w:w="0" w:type="dxa"/>
        </w:trPr>
        <w:tc>
          <w:tcPr>
            <w:tcW w:w="1420" w:type="dxa"/>
            <w:tcMar>
              <w:top w:w="0" w:type="dxa"/>
              <w:left w:w="108" w:type="dxa"/>
              <w:bottom w:w="0" w:type="dxa"/>
              <w:right w:w="0" w:type="dxa"/>
            </w:tcMar>
            <w:hideMark/>
          </w:tcPr>
          <w:p w14:paraId="54398D90"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3EF8C007" w14:textId="664CE7FF"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w:t>
            </w:r>
            <w:r w:rsidR="006966E8">
              <w:rPr>
                <w:rFonts w:cs="Arial"/>
                <w:color w:val="000000"/>
                <w:sz w:val="22"/>
                <w:szCs w:val="22"/>
                <w:lang w:eastAsia="pt-BR"/>
              </w:rPr>
              <w:t>possa calcular</w:t>
            </w:r>
            <w:r>
              <w:rPr>
                <w:rFonts w:cs="Arial"/>
                <w:color w:val="000000"/>
                <w:sz w:val="22"/>
                <w:szCs w:val="22"/>
                <w:lang w:eastAsia="pt-BR"/>
              </w:rPr>
              <w:t xml:space="preserve"> </w:t>
            </w:r>
            <w:r w:rsidR="006966E8">
              <w:rPr>
                <w:rFonts w:cs="Arial"/>
                <w:color w:val="000000"/>
                <w:sz w:val="22"/>
                <w:szCs w:val="22"/>
                <w:lang w:eastAsia="pt-BR"/>
              </w:rPr>
              <w:t xml:space="preserve">as variáveis </w:t>
            </w:r>
            <w:r>
              <w:rPr>
                <w:rFonts w:cs="Arial"/>
                <w:color w:val="000000"/>
                <w:sz w:val="22"/>
                <w:szCs w:val="22"/>
                <w:lang w:eastAsia="pt-BR"/>
              </w:rPr>
              <w:t xml:space="preserve">da Estatística Descritiva  </w:t>
            </w:r>
          </w:p>
        </w:tc>
      </w:tr>
      <w:tr w:rsidR="00634F7D" w:rsidRPr="00E35504" w14:paraId="4D8CC50B" w14:textId="77777777" w:rsidTr="00602129">
        <w:trPr>
          <w:tblCellSpacing w:w="0" w:type="dxa"/>
        </w:trPr>
        <w:tc>
          <w:tcPr>
            <w:tcW w:w="1420" w:type="dxa"/>
            <w:tcMar>
              <w:top w:w="0" w:type="dxa"/>
              <w:left w:w="108" w:type="dxa"/>
              <w:bottom w:w="0" w:type="dxa"/>
              <w:right w:w="0" w:type="dxa"/>
            </w:tcMar>
            <w:hideMark/>
          </w:tcPr>
          <w:p w14:paraId="56E1E932"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3BBFAAE"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634F7D" w:rsidRPr="00E35504" w14:paraId="6ABF2F13" w14:textId="77777777" w:rsidTr="00602129">
        <w:trPr>
          <w:tblCellSpacing w:w="0" w:type="dxa"/>
        </w:trPr>
        <w:tc>
          <w:tcPr>
            <w:tcW w:w="1420" w:type="dxa"/>
            <w:tcMar>
              <w:top w:w="0" w:type="dxa"/>
              <w:left w:w="108" w:type="dxa"/>
              <w:bottom w:w="0" w:type="dxa"/>
              <w:right w:w="0" w:type="dxa"/>
            </w:tcMar>
            <w:hideMark/>
          </w:tcPr>
          <w:p w14:paraId="2C701D0D"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64173E55" w14:textId="7FEE8299" w:rsidR="00634F7D" w:rsidRPr="00E35504" w:rsidRDefault="00634F7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w:t>
            </w:r>
            <w:r w:rsidR="00A52478">
              <w:rPr>
                <w:rFonts w:cs="Arial"/>
                <w:color w:val="000000"/>
                <w:sz w:val="22"/>
                <w:szCs w:val="22"/>
                <w:lang w:eastAsia="pt-BR"/>
              </w:rPr>
              <w:t xml:space="preserve">adicionar no mínimo </w:t>
            </w:r>
            <w:r w:rsidR="001B0B58">
              <w:rPr>
                <w:rFonts w:cs="Arial"/>
                <w:color w:val="000000"/>
                <w:sz w:val="22"/>
                <w:szCs w:val="22"/>
                <w:lang w:eastAsia="pt-BR"/>
              </w:rPr>
              <w:t xml:space="preserve">uma </w:t>
            </w:r>
            <w:r w:rsidR="00181DD1">
              <w:rPr>
                <w:rFonts w:cs="Arial"/>
                <w:color w:val="000000"/>
                <w:sz w:val="22"/>
                <w:szCs w:val="22"/>
                <w:lang w:eastAsia="pt-BR"/>
              </w:rPr>
              <w:t xml:space="preserve">variável </w:t>
            </w:r>
          </w:p>
        </w:tc>
      </w:tr>
      <w:tr w:rsidR="00634F7D" w:rsidRPr="00E35504" w14:paraId="526C34AD" w14:textId="77777777" w:rsidTr="00602129">
        <w:trPr>
          <w:tblCellSpacing w:w="0" w:type="dxa"/>
        </w:trPr>
        <w:tc>
          <w:tcPr>
            <w:tcW w:w="1420" w:type="dxa"/>
            <w:tcMar>
              <w:top w:w="0" w:type="dxa"/>
              <w:left w:w="108" w:type="dxa"/>
              <w:bottom w:w="0" w:type="dxa"/>
              <w:right w:w="0" w:type="dxa"/>
            </w:tcMar>
            <w:hideMark/>
          </w:tcPr>
          <w:p w14:paraId="437DD0D5"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CC1488E" w14:textId="62DAFA60" w:rsidR="00634F7D" w:rsidRPr="00E35504" w:rsidRDefault="00634F7D" w:rsidP="00181DD1">
            <w:pPr>
              <w:numPr>
                <w:ilvl w:val="0"/>
                <w:numId w:val="18"/>
              </w:numPr>
              <w:tabs>
                <w:tab w:val="clear" w:pos="720"/>
                <w:tab w:val="num" w:pos="459"/>
              </w:tabs>
              <w:suppressAutoHyphens w:val="0"/>
              <w:spacing w:line="276" w:lineRule="auto"/>
              <w:ind w:left="459" w:hanging="426"/>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D879A0">
              <w:rPr>
                <w:rFonts w:cs="Arial"/>
                <w:color w:val="000000"/>
                <w:sz w:val="22"/>
                <w:szCs w:val="22"/>
                <w:lang w:eastAsia="pt-BR"/>
              </w:rPr>
              <w:t xml:space="preserve">clica no botão calcular </w:t>
            </w:r>
          </w:p>
          <w:p w14:paraId="26ACE8D0" w14:textId="6C5C6399" w:rsidR="00634F7D" w:rsidRPr="001B3D54" w:rsidRDefault="00634F7D" w:rsidP="001B3D54">
            <w:pPr>
              <w:numPr>
                <w:ilvl w:val="0"/>
                <w:numId w:val="18"/>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w:t>
            </w:r>
            <w:r w:rsidR="00A043A6">
              <w:rPr>
                <w:rFonts w:cs="Arial"/>
                <w:color w:val="000000"/>
                <w:sz w:val="22"/>
                <w:szCs w:val="22"/>
                <w:lang w:eastAsia="pt-BR"/>
              </w:rPr>
              <w:t>faz todos</w:t>
            </w:r>
            <w:r w:rsidR="004D0698">
              <w:rPr>
                <w:rFonts w:cs="Arial"/>
                <w:color w:val="000000"/>
                <w:sz w:val="22"/>
                <w:szCs w:val="22"/>
                <w:lang w:eastAsia="pt-BR"/>
              </w:rPr>
              <w:t xml:space="preserve"> </w:t>
            </w:r>
            <w:r w:rsidR="00A043A6">
              <w:rPr>
                <w:rFonts w:cs="Arial"/>
                <w:color w:val="000000"/>
                <w:sz w:val="22"/>
                <w:szCs w:val="22"/>
                <w:lang w:eastAsia="pt-BR"/>
              </w:rPr>
              <w:t xml:space="preserve">os </w:t>
            </w:r>
            <w:r w:rsidR="00D147DF">
              <w:rPr>
                <w:rFonts w:cs="Arial"/>
                <w:color w:val="000000"/>
                <w:sz w:val="22"/>
                <w:szCs w:val="22"/>
                <w:lang w:eastAsia="pt-BR"/>
              </w:rPr>
              <w:t xml:space="preserve">cálculos de acordo com o tipo de variável </w:t>
            </w:r>
            <w:r w:rsidR="00B7158C">
              <w:rPr>
                <w:rFonts w:cs="Arial"/>
                <w:color w:val="000000"/>
                <w:sz w:val="22"/>
                <w:szCs w:val="22"/>
                <w:lang w:eastAsia="pt-BR"/>
              </w:rPr>
              <w:t>(Qualitativa Ordinal e Nominal ou Quantitativa Contínua e Discreta)</w:t>
            </w:r>
          </w:p>
        </w:tc>
      </w:tr>
      <w:tr w:rsidR="00634F7D" w:rsidRPr="00E35504" w14:paraId="6E48D3B2" w14:textId="77777777" w:rsidTr="00602129">
        <w:trPr>
          <w:tblCellSpacing w:w="0" w:type="dxa"/>
        </w:trPr>
        <w:tc>
          <w:tcPr>
            <w:tcW w:w="1420" w:type="dxa"/>
            <w:tcMar>
              <w:top w:w="0" w:type="dxa"/>
              <w:left w:w="108" w:type="dxa"/>
              <w:bottom w:w="0" w:type="dxa"/>
              <w:right w:w="0" w:type="dxa"/>
            </w:tcMar>
            <w:hideMark/>
          </w:tcPr>
          <w:p w14:paraId="1C2DA4C5"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1E16DDD4" w14:textId="52C416E3" w:rsidR="00634F7D" w:rsidRPr="00E35504" w:rsidRDefault="00B7158C"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Nenhuma</w:t>
            </w:r>
          </w:p>
        </w:tc>
      </w:tr>
      <w:tr w:rsidR="00634F7D" w:rsidRPr="00E35504" w14:paraId="361F50BB" w14:textId="77777777" w:rsidTr="00602129">
        <w:trPr>
          <w:tblCellSpacing w:w="0" w:type="dxa"/>
        </w:trPr>
        <w:tc>
          <w:tcPr>
            <w:tcW w:w="1420" w:type="dxa"/>
            <w:tcMar>
              <w:top w:w="0" w:type="dxa"/>
              <w:left w:w="108" w:type="dxa"/>
              <w:bottom w:w="0" w:type="dxa"/>
              <w:right w:w="0" w:type="dxa"/>
            </w:tcMar>
            <w:hideMark/>
          </w:tcPr>
          <w:p w14:paraId="7AEE5104"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073923CE" w14:textId="0F982CD3" w:rsidR="00634F7D" w:rsidRPr="00E35504" w:rsidRDefault="00634F7D" w:rsidP="00B7158C">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tc>
      </w:tr>
      <w:tr w:rsidR="00634F7D" w:rsidRPr="00E35504" w14:paraId="49832E3C" w14:textId="77777777" w:rsidTr="00602129">
        <w:trPr>
          <w:tblCellSpacing w:w="0" w:type="dxa"/>
        </w:trPr>
        <w:tc>
          <w:tcPr>
            <w:tcW w:w="1420" w:type="dxa"/>
            <w:tcMar>
              <w:top w:w="0" w:type="dxa"/>
              <w:left w:w="108" w:type="dxa"/>
              <w:bottom w:w="0" w:type="dxa"/>
              <w:right w:w="0" w:type="dxa"/>
            </w:tcMar>
            <w:hideMark/>
          </w:tcPr>
          <w:p w14:paraId="6A68E6EE"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55701FDC" w14:textId="541DB05D" w:rsidR="00634F7D" w:rsidRPr="00E35504" w:rsidRDefault="008E2D65" w:rsidP="00602129">
            <w:pPr>
              <w:suppressAutoHyphens w:val="0"/>
              <w:spacing w:line="276" w:lineRule="auto"/>
              <w:ind w:firstLine="0"/>
              <w:jc w:val="left"/>
              <w:rPr>
                <w:rFonts w:cs="Arial"/>
                <w:color w:val="000000"/>
                <w:sz w:val="22"/>
                <w:szCs w:val="22"/>
                <w:lang w:eastAsia="pt-BR"/>
              </w:rPr>
            </w:pPr>
            <w:r w:rsidRPr="008E2D65">
              <w:rPr>
                <w:rFonts w:cs="Arial"/>
                <w:color w:val="000000"/>
                <w:sz w:val="22"/>
                <w:szCs w:val="22"/>
                <w:lang w:eastAsia="pt-BR"/>
              </w:rPr>
              <w:t>Visualizar tabela de frequência, resultados e gráficos</w:t>
            </w:r>
          </w:p>
        </w:tc>
      </w:tr>
      <w:tr w:rsidR="00634F7D" w:rsidRPr="00E35504" w14:paraId="50088059" w14:textId="77777777" w:rsidTr="00602129">
        <w:trPr>
          <w:tblCellSpacing w:w="0" w:type="dxa"/>
        </w:trPr>
        <w:tc>
          <w:tcPr>
            <w:tcW w:w="1420" w:type="dxa"/>
            <w:tcMar>
              <w:top w:w="0" w:type="dxa"/>
              <w:left w:w="108" w:type="dxa"/>
              <w:bottom w:w="0" w:type="dxa"/>
              <w:right w:w="0" w:type="dxa"/>
            </w:tcMar>
            <w:hideMark/>
          </w:tcPr>
          <w:p w14:paraId="4891A28A" w14:textId="77777777" w:rsidR="00634F7D" w:rsidRPr="00E35504" w:rsidRDefault="00634F7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161573CF" w14:textId="77777777" w:rsidR="00634F7D" w:rsidRPr="00E35504" w:rsidRDefault="00634F7D" w:rsidP="00602129">
            <w:pPr>
              <w:suppressAutoHyphens w:val="0"/>
              <w:spacing w:line="276" w:lineRule="auto"/>
              <w:ind w:firstLine="0"/>
              <w:jc w:val="left"/>
              <w:rPr>
                <w:rFonts w:cs="Arial"/>
                <w:color w:val="000000"/>
                <w:sz w:val="22"/>
                <w:szCs w:val="22"/>
                <w:lang w:eastAsia="pt-BR"/>
              </w:rPr>
            </w:pPr>
          </w:p>
        </w:tc>
      </w:tr>
    </w:tbl>
    <w:p w14:paraId="137F6605" w14:textId="7F5A1456" w:rsidR="00634F7D" w:rsidRDefault="00634F7D" w:rsidP="003447F4">
      <w:pPr>
        <w:ind w:firstLine="709"/>
        <w:rPr>
          <w:szCs w:val="24"/>
        </w:rPr>
      </w:pPr>
    </w:p>
    <w:p w14:paraId="3DCB280B" w14:textId="35CC1121" w:rsidR="00CC30EF" w:rsidRDefault="00CC30EF" w:rsidP="003447F4">
      <w:pPr>
        <w:ind w:firstLine="709"/>
        <w:rPr>
          <w:szCs w:val="24"/>
        </w:rPr>
      </w:pPr>
    </w:p>
    <w:p w14:paraId="70B9DE60" w14:textId="2594FC57" w:rsidR="00CC30EF" w:rsidRDefault="00CC30EF"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3B289D" w:rsidRPr="00E35504" w14:paraId="77D3784E" w14:textId="77777777" w:rsidTr="00602129">
        <w:trPr>
          <w:tblCellSpacing w:w="0" w:type="dxa"/>
        </w:trPr>
        <w:tc>
          <w:tcPr>
            <w:tcW w:w="7520" w:type="dxa"/>
            <w:gridSpan w:val="2"/>
            <w:tcMar>
              <w:top w:w="0" w:type="dxa"/>
              <w:left w:w="108" w:type="dxa"/>
              <w:bottom w:w="0" w:type="dxa"/>
              <w:right w:w="108" w:type="dxa"/>
            </w:tcMar>
            <w:hideMark/>
          </w:tcPr>
          <w:p w14:paraId="78C34FA5" w14:textId="77777777" w:rsidR="003B289D" w:rsidRPr="00E35504" w:rsidRDefault="003B289D" w:rsidP="00602129">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Pr="00EB5D55">
              <w:rPr>
                <w:rFonts w:cs="Arial"/>
                <w:b/>
                <w:bCs/>
                <w:color w:val="000000"/>
                <w:sz w:val="22"/>
                <w:szCs w:val="22"/>
                <w:lang w:eastAsia="pt-BR"/>
              </w:rPr>
              <w:t>Visualizar tabela de frequência, resultados e gráficos</w:t>
            </w:r>
          </w:p>
        </w:tc>
      </w:tr>
      <w:tr w:rsidR="003B289D" w:rsidRPr="00E35504" w14:paraId="777FD367" w14:textId="77777777" w:rsidTr="00602129">
        <w:trPr>
          <w:tblCellSpacing w:w="0" w:type="dxa"/>
        </w:trPr>
        <w:tc>
          <w:tcPr>
            <w:tcW w:w="1420" w:type="dxa"/>
            <w:tcMar>
              <w:top w:w="0" w:type="dxa"/>
              <w:left w:w="108" w:type="dxa"/>
              <w:bottom w:w="0" w:type="dxa"/>
              <w:right w:w="0" w:type="dxa"/>
            </w:tcMar>
            <w:hideMark/>
          </w:tcPr>
          <w:p w14:paraId="06BB42D9"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590031B5"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005</w:t>
            </w:r>
          </w:p>
        </w:tc>
      </w:tr>
      <w:tr w:rsidR="003B289D" w:rsidRPr="00E35504" w14:paraId="02174F31" w14:textId="77777777" w:rsidTr="00602129">
        <w:trPr>
          <w:tblCellSpacing w:w="0" w:type="dxa"/>
        </w:trPr>
        <w:tc>
          <w:tcPr>
            <w:tcW w:w="1420" w:type="dxa"/>
            <w:tcMar>
              <w:top w:w="0" w:type="dxa"/>
              <w:left w:w="108" w:type="dxa"/>
              <w:bottom w:w="0" w:type="dxa"/>
              <w:right w:w="0" w:type="dxa"/>
            </w:tcMar>
            <w:hideMark/>
          </w:tcPr>
          <w:p w14:paraId="7DDE10C6"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4B366D98"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que o usuário visualizar a tabela de frequência, resultados e gráficos</w:t>
            </w:r>
          </w:p>
        </w:tc>
      </w:tr>
      <w:tr w:rsidR="003B289D" w:rsidRPr="00E35504" w14:paraId="366A8614" w14:textId="77777777" w:rsidTr="00602129">
        <w:trPr>
          <w:tblCellSpacing w:w="0" w:type="dxa"/>
        </w:trPr>
        <w:tc>
          <w:tcPr>
            <w:tcW w:w="1420" w:type="dxa"/>
            <w:tcMar>
              <w:top w:w="0" w:type="dxa"/>
              <w:left w:w="108" w:type="dxa"/>
              <w:bottom w:w="0" w:type="dxa"/>
              <w:right w:w="0" w:type="dxa"/>
            </w:tcMar>
            <w:hideMark/>
          </w:tcPr>
          <w:p w14:paraId="5345BEA6"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5AFDAD2"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3B289D" w:rsidRPr="00E35504" w14:paraId="666EBD84" w14:textId="77777777" w:rsidTr="00602129">
        <w:trPr>
          <w:tblCellSpacing w:w="0" w:type="dxa"/>
        </w:trPr>
        <w:tc>
          <w:tcPr>
            <w:tcW w:w="1420" w:type="dxa"/>
            <w:tcMar>
              <w:top w:w="0" w:type="dxa"/>
              <w:left w:w="108" w:type="dxa"/>
              <w:bottom w:w="0" w:type="dxa"/>
              <w:right w:w="0" w:type="dxa"/>
            </w:tcMar>
            <w:hideMark/>
          </w:tcPr>
          <w:p w14:paraId="2FA6744D"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1FC868F2"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calculado os as variáveis da estática descritiva</w:t>
            </w:r>
          </w:p>
        </w:tc>
      </w:tr>
      <w:tr w:rsidR="003B289D" w:rsidRPr="00E35504" w14:paraId="6E6C1775" w14:textId="77777777" w:rsidTr="00602129">
        <w:trPr>
          <w:tblCellSpacing w:w="0" w:type="dxa"/>
        </w:trPr>
        <w:tc>
          <w:tcPr>
            <w:tcW w:w="1420" w:type="dxa"/>
            <w:tcMar>
              <w:top w:w="0" w:type="dxa"/>
              <w:left w:w="108" w:type="dxa"/>
              <w:bottom w:w="0" w:type="dxa"/>
              <w:right w:w="0" w:type="dxa"/>
            </w:tcMar>
            <w:hideMark/>
          </w:tcPr>
          <w:p w14:paraId="4169543C"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00D14F21" w14:textId="77777777" w:rsidR="003B289D" w:rsidRPr="00E35504" w:rsidRDefault="003B289D" w:rsidP="00602129">
            <w:pPr>
              <w:numPr>
                <w:ilvl w:val="0"/>
                <w:numId w:val="19"/>
              </w:numPr>
              <w:tabs>
                <w:tab w:val="clear" w:pos="720"/>
                <w:tab w:val="num" w:pos="360"/>
              </w:tabs>
              <w:suppressAutoHyphens w:val="0"/>
              <w:spacing w:line="276" w:lineRule="auto"/>
              <w:ind w:left="317" w:hanging="284"/>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usuário clica no botão calcular</w:t>
            </w:r>
          </w:p>
          <w:p w14:paraId="78D5437B" w14:textId="77777777" w:rsidR="003B289D" w:rsidRDefault="003B289D" w:rsidP="00602129">
            <w:pPr>
              <w:numPr>
                <w:ilvl w:val="0"/>
                <w:numId w:val="19"/>
              </w:numPr>
              <w:suppressAutoHyphens w:val="0"/>
              <w:spacing w:line="276" w:lineRule="auto"/>
              <w:ind w:left="317" w:hanging="317"/>
              <w:jc w:val="left"/>
              <w:rPr>
                <w:rFonts w:cs="Arial"/>
                <w:color w:val="000000"/>
                <w:sz w:val="22"/>
                <w:szCs w:val="22"/>
                <w:lang w:eastAsia="pt-BR"/>
              </w:rPr>
            </w:pPr>
            <w:r w:rsidRPr="00E35504">
              <w:rPr>
                <w:rFonts w:cs="Arial"/>
                <w:color w:val="000000"/>
                <w:sz w:val="22"/>
                <w:szCs w:val="22"/>
                <w:lang w:eastAsia="pt-BR"/>
              </w:rPr>
              <w:lastRenderedPageBreak/>
              <w:t xml:space="preserve">O sistema carrega </w:t>
            </w:r>
            <w:r>
              <w:rPr>
                <w:rFonts w:cs="Arial"/>
                <w:color w:val="000000"/>
                <w:sz w:val="22"/>
                <w:szCs w:val="22"/>
                <w:lang w:eastAsia="pt-BR"/>
              </w:rPr>
              <w:t xml:space="preserve">a tabela de frequência os resultados da média, moda, mediana, medida separatriz, desvio padrão e coeficiente de variação, e os gráficos </w:t>
            </w:r>
          </w:p>
          <w:p w14:paraId="288AC31E" w14:textId="77777777" w:rsidR="003B289D" w:rsidRPr="00394041" w:rsidRDefault="003B289D" w:rsidP="00602129">
            <w:pPr>
              <w:numPr>
                <w:ilvl w:val="0"/>
                <w:numId w:val="19"/>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usuário visualiza os resultados obtidos</w:t>
            </w:r>
          </w:p>
        </w:tc>
      </w:tr>
      <w:tr w:rsidR="003B289D" w:rsidRPr="00E35504" w14:paraId="0BCD1057" w14:textId="77777777" w:rsidTr="00602129">
        <w:trPr>
          <w:tblCellSpacing w:w="0" w:type="dxa"/>
        </w:trPr>
        <w:tc>
          <w:tcPr>
            <w:tcW w:w="1420" w:type="dxa"/>
            <w:tcMar>
              <w:top w:w="0" w:type="dxa"/>
              <w:left w:w="108" w:type="dxa"/>
              <w:bottom w:w="0" w:type="dxa"/>
              <w:right w:w="0" w:type="dxa"/>
            </w:tcMar>
            <w:hideMark/>
          </w:tcPr>
          <w:p w14:paraId="43CCE13C"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14:paraId="25E98CD8"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Nenhuma</w:t>
            </w:r>
          </w:p>
        </w:tc>
      </w:tr>
      <w:tr w:rsidR="003B289D" w:rsidRPr="00E35504" w14:paraId="7A7666E5" w14:textId="77777777" w:rsidTr="00602129">
        <w:trPr>
          <w:tblCellSpacing w:w="0" w:type="dxa"/>
        </w:trPr>
        <w:tc>
          <w:tcPr>
            <w:tcW w:w="1420" w:type="dxa"/>
            <w:tcMar>
              <w:top w:w="0" w:type="dxa"/>
              <w:left w:w="108" w:type="dxa"/>
              <w:bottom w:w="0" w:type="dxa"/>
              <w:right w:w="0" w:type="dxa"/>
            </w:tcMar>
            <w:hideMark/>
          </w:tcPr>
          <w:p w14:paraId="54F89339"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F34E5B2"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0B5CBE66" w14:textId="77777777" w:rsidR="003B289D" w:rsidRPr="00E35504" w:rsidRDefault="003B289D" w:rsidP="00602129">
            <w:pPr>
              <w:suppressAutoHyphens w:val="0"/>
              <w:spacing w:line="276" w:lineRule="auto"/>
              <w:ind w:firstLine="0"/>
              <w:jc w:val="left"/>
              <w:rPr>
                <w:rFonts w:cs="Arial"/>
                <w:color w:val="000000"/>
                <w:sz w:val="22"/>
                <w:szCs w:val="22"/>
                <w:lang w:eastAsia="pt-BR"/>
              </w:rPr>
            </w:pPr>
          </w:p>
          <w:p w14:paraId="000115A4" w14:textId="035A406A" w:rsidR="003B289D" w:rsidRPr="00E35504" w:rsidRDefault="003B289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2</w:t>
            </w:r>
            <w:r w:rsidRPr="00E35504">
              <w:rPr>
                <w:rFonts w:cs="Arial"/>
                <w:color w:val="000000"/>
                <w:sz w:val="22"/>
                <w:szCs w:val="22"/>
                <w:lang w:eastAsia="pt-BR"/>
              </w:rPr>
              <w:t xml:space="preserve">a – </w:t>
            </w:r>
            <w:r>
              <w:rPr>
                <w:rFonts w:cs="Arial"/>
                <w:color w:val="000000"/>
                <w:sz w:val="22"/>
                <w:szCs w:val="22"/>
                <w:lang w:eastAsia="pt-BR"/>
              </w:rPr>
              <w:t xml:space="preserve"> Resultados inc</w:t>
            </w:r>
            <w:r w:rsidR="00E56791">
              <w:rPr>
                <w:rFonts w:cs="Arial"/>
                <w:color w:val="000000"/>
                <w:sz w:val="22"/>
                <w:szCs w:val="22"/>
                <w:lang w:eastAsia="pt-BR"/>
              </w:rPr>
              <w:t>orretos</w:t>
            </w:r>
            <w:r>
              <w:rPr>
                <w:rFonts w:cs="Arial"/>
                <w:color w:val="000000"/>
                <w:sz w:val="22"/>
                <w:szCs w:val="22"/>
                <w:lang w:eastAsia="pt-BR"/>
              </w:rPr>
              <w:t xml:space="preserve"> </w:t>
            </w:r>
          </w:p>
          <w:p w14:paraId="44A7EC1A" w14:textId="1AAA9AAF" w:rsidR="003B289D" w:rsidRPr="00E35504" w:rsidRDefault="003B289D"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2</w:t>
            </w:r>
            <w:r w:rsidRPr="00E35504">
              <w:rPr>
                <w:rFonts w:cs="Arial"/>
                <w:color w:val="000000"/>
                <w:sz w:val="22"/>
                <w:szCs w:val="22"/>
                <w:lang w:eastAsia="pt-BR"/>
              </w:rPr>
              <w:t xml:space="preserve">a.1 </w:t>
            </w:r>
            <w:r>
              <w:rPr>
                <w:rFonts w:cs="Arial"/>
                <w:color w:val="000000"/>
                <w:sz w:val="22"/>
                <w:szCs w:val="22"/>
                <w:lang w:eastAsia="pt-BR"/>
              </w:rPr>
              <w:t xml:space="preserve">Caso o sistema não </w:t>
            </w:r>
            <w:r w:rsidR="006A23AB">
              <w:rPr>
                <w:rFonts w:cs="Arial"/>
                <w:color w:val="000000"/>
                <w:sz w:val="22"/>
                <w:szCs w:val="22"/>
                <w:lang w:eastAsia="pt-BR"/>
              </w:rPr>
              <w:t xml:space="preserve">apresente </w:t>
            </w:r>
            <w:r>
              <w:rPr>
                <w:rFonts w:cs="Arial"/>
                <w:color w:val="000000"/>
                <w:sz w:val="22"/>
                <w:szCs w:val="22"/>
                <w:lang w:eastAsia="pt-BR"/>
              </w:rPr>
              <w:t>o</w:t>
            </w:r>
            <w:r w:rsidR="006A23AB">
              <w:rPr>
                <w:rFonts w:cs="Arial"/>
                <w:color w:val="000000"/>
                <w:sz w:val="22"/>
                <w:szCs w:val="22"/>
                <w:lang w:eastAsia="pt-BR"/>
              </w:rPr>
              <w:t>s resultados de forma correta</w:t>
            </w:r>
            <w:r w:rsidR="004B78D1">
              <w:rPr>
                <w:rFonts w:cs="Arial"/>
                <w:color w:val="000000"/>
                <w:sz w:val="22"/>
                <w:szCs w:val="22"/>
                <w:lang w:eastAsia="pt-BR"/>
              </w:rPr>
              <w:t>, o</w:t>
            </w:r>
            <w:r>
              <w:rPr>
                <w:rFonts w:cs="Arial"/>
                <w:color w:val="000000"/>
                <w:sz w:val="22"/>
                <w:szCs w:val="22"/>
                <w:lang w:eastAsia="pt-BR"/>
              </w:rPr>
              <w:t xml:space="preserve"> usuário deve carregar a página novamente e se atentar ao preencher os dados novamente </w:t>
            </w:r>
          </w:p>
          <w:p w14:paraId="79196BC6" w14:textId="77777777" w:rsidR="003B289D" w:rsidRPr="00E35504" w:rsidRDefault="003B289D"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a.2 O sistema retorna ao passo </w:t>
            </w:r>
            <w:r>
              <w:rPr>
                <w:rFonts w:cs="Arial"/>
                <w:color w:val="000000"/>
                <w:sz w:val="22"/>
                <w:szCs w:val="22"/>
                <w:lang w:eastAsia="pt-BR"/>
              </w:rPr>
              <w:t>1</w:t>
            </w:r>
            <w:r w:rsidRPr="00E35504">
              <w:rPr>
                <w:rFonts w:cs="Arial"/>
                <w:color w:val="000000"/>
                <w:sz w:val="22"/>
                <w:szCs w:val="22"/>
                <w:lang w:eastAsia="pt-BR"/>
              </w:rPr>
              <w:t xml:space="preserve"> do fluxo principal</w:t>
            </w:r>
          </w:p>
          <w:p w14:paraId="5F4879D2" w14:textId="77777777" w:rsidR="003B289D" w:rsidRPr="00E35504" w:rsidRDefault="003B289D" w:rsidP="00602129">
            <w:pPr>
              <w:suppressAutoHyphens w:val="0"/>
              <w:spacing w:line="276" w:lineRule="auto"/>
              <w:ind w:left="709" w:firstLine="0"/>
              <w:jc w:val="left"/>
              <w:rPr>
                <w:rFonts w:cs="Arial"/>
                <w:color w:val="000000"/>
                <w:sz w:val="22"/>
                <w:szCs w:val="22"/>
                <w:lang w:eastAsia="pt-BR"/>
              </w:rPr>
            </w:pPr>
          </w:p>
        </w:tc>
      </w:tr>
      <w:tr w:rsidR="003B289D" w:rsidRPr="00E35504" w14:paraId="44ABFCF6" w14:textId="77777777" w:rsidTr="00602129">
        <w:trPr>
          <w:tblCellSpacing w:w="0" w:type="dxa"/>
        </w:trPr>
        <w:tc>
          <w:tcPr>
            <w:tcW w:w="1420" w:type="dxa"/>
            <w:tcMar>
              <w:top w:w="0" w:type="dxa"/>
              <w:left w:w="108" w:type="dxa"/>
              <w:bottom w:w="0" w:type="dxa"/>
              <w:right w:w="0" w:type="dxa"/>
            </w:tcMar>
            <w:hideMark/>
          </w:tcPr>
          <w:p w14:paraId="2B5657D4"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2A742494" w14:textId="77777777" w:rsidR="003B289D" w:rsidRPr="00E35504" w:rsidRDefault="003B289D" w:rsidP="00602129">
            <w:pPr>
              <w:suppressAutoHyphens w:val="0"/>
              <w:spacing w:line="276" w:lineRule="auto"/>
              <w:ind w:firstLine="0"/>
              <w:jc w:val="left"/>
              <w:rPr>
                <w:rFonts w:cs="Arial"/>
                <w:color w:val="000000"/>
                <w:sz w:val="22"/>
                <w:szCs w:val="22"/>
                <w:lang w:eastAsia="pt-BR"/>
              </w:rPr>
            </w:pPr>
          </w:p>
        </w:tc>
      </w:tr>
      <w:tr w:rsidR="003B289D" w:rsidRPr="00E35504" w14:paraId="62EFBAB2" w14:textId="77777777" w:rsidTr="00602129">
        <w:trPr>
          <w:tblCellSpacing w:w="0" w:type="dxa"/>
        </w:trPr>
        <w:tc>
          <w:tcPr>
            <w:tcW w:w="1420" w:type="dxa"/>
            <w:tcMar>
              <w:top w:w="0" w:type="dxa"/>
              <w:left w:w="108" w:type="dxa"/>
              <w:bottom w:w="0" w:type="dxa"/>
              <w:right w:w="0" w:type="dxa"/>
            </w:tcMar>
            <w:hideMark/>
          </w:tcPr>
          <w:p w14:paraId="15142FE1" w14:textId="77777777" w:rsidR="003B289D" w:rsidRPr="00E35504" w:rsidRDefault="003B289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427D7B4B" w14:textId="77777777" w:rsidR="003B289D" w:rsidRPr="00E35504" w:rsidRDefault="003B289D" w:rsidP="00602129">
            <w:pPr>
              <w:suppressAutoHyphens w:val="0"/>
              <w:spacing w:line="276" w:lineRule="auto"/>
              <w:ind w:firstLine="0"/>
              <w:jc w:val="left"/>
              <w:rPr>
                <w:rFonts w:cs="Arial"/>
                <w:color w:val="000000"/>
                <w:sz w:val="22"/>
                <w:szCs w:val="22"/>
                <w:lang w:eastAsia="pt-BR"/>
              </w:rPr>
            </w:pPr>
          </w:p>
        </w:tc>
      </w:tr>
    </w:tbl>
    <w:p w14:paraId="5FA16BFF" w14:textId="4EB90009" w:rsidR="00CC30EF" w:rsidRDefault="00CC30EF" w:rsidP="003447F4">
      <w:pPr>
        <w:ind w:firstLine="709"/>
        <w:rPr>
          <w:szCs w:val="24"/>
        </w:rPr>
      </w:pPr>
    </w:p>
    <w:p w14:paraId="2A43306A" w14:textId="6EA50F7F" w:rsidR="00CC30EF" w:rsidRDefault="00CC30EF" w:rsidP="003447F4">
      <w:pPr>
        <w:ind w:firstLine="709"/>
        <w:rPr>
          <w:szCs w:val="24"/>
        </w:rPr>
      </w:pPr>
    </w:p>
    <w:p w14:paraId="4D5075CB" w14:textId="22C3D3ED" w:rsidR="00CC30EF" w:rsidRDefault="00CC30EF" w:rsidP="003447F4">
      <w:pPr>
        <w:ind w:firstLine="709"/>
        <w:rPr>
          <w:szCs w:val="24"/>
        </w:rPr>
      </w:pPr>
    </w:p>
    <w:p w14:paraId="4DA5E325" w14:textId="7007D72F" w:rsidR="00CC30EF" w:rsidRDefault="00CC30EF" w:rsidP="003447F4">
      <w:pPr>
        <w:ind w:firstLine="709"/>
        <w:rPr>
          <w:szCs w:val="24"/>
        </w:rPr>
      </w:pPr>
    </w:p>
    <w:p w14:paraId="77D7109F" w14:textId="10A588FE" w:rsidR="00CC30EF" w:rsidRDefault="00CC30EF" w:rsidP="003447F4">
      <w:pPr>
        <w:ind w:firstLine="709"/>
        <w:rPr>
          <w:szCs w:val="24"/>
        </w:rPr>
      </w:pPr>
    </w:p>
    <w:p w14:paraId="39853B09" w14:textId="47369C0A" w:rsidR="00CC30EF" w:rsidRDefault="00CC30EF" w:rsidP="003447F4">
      <w:pPr>
        <w:ind w:firstLine="709"/>
        <w:rPr>
          <w:szCs w:val="24"/>
        </w:rPr>
      </w:pPr>
    </w:p>
    <w:p w14:paraId="150D0852" w14:textId="3004FFB7" w:rsidR="00CC30EF" w:rsidRDefault="00CC30EF" w:rsidP="003447F4">
      <w:pPr>
        <w:ind w:firstLine="709"/>
        <w:rPr>
          <w:szCs w:val="24"/>
        </w:rPr>
      </w:pPr>
    </w:p>
    <w:p w14:paraId="4AD2E5B9" w14:textId="17C3C6AC" w:rsidR="00CC30EF" w:rsidRDefault="00CC30EF" w:rsidP="003447F4">
      <w:pPr>
        <w:ind w:firstLine="709"/>
        <w:rPr>
          <w:szCs w:val="24"/>
        </w:rPr>
      </w:pPr>
    </w:p>
    <w:p w14:paraId="4CA96D81" w14:textId="1ADAD079" w:rsidR="00CC30EF" w:rsidRDefault="00CC30EF" w:rsidP="003447F4">
      <w:pPr>
        <w:ind w:firstLine="709"/>
        <w:rPr>
          <w:szCs w:val="24"/>
        </w:rPr>
      </w:pPr>
    </w:p>
    <w:p w14:paraId="577C66EE" w14:textId="5A85A269" w:rsidR="00CC30EF" w:rsidRDefault="00CC30EF" w:rsidP="003447F4">
      <w:pPr>
        <w:ind w:firstLine="709"/>
        <w:rPr>
          <w:szCs w:val="24"/>
        </w:rPr>
      </w:pPr>
    </w:p>
    <w:p w14:paraId="53B469D7" w14:textId="4B4D32D3" w:rsidR="00CC30EF" w:rsidRDefault="00CC30EF" w:rsidP="003447F4">
      <w:pPr>
        <w:ind w:firstLine="709"/>
        <w:rPr>
          <w:szCs w:val="24"/>
        </w:rPr>
      </w:pPr>
    </w:p>
    <w:p w14:paraId="6BA39AB2" w14:textId="77777777" w:rsidR="00CC30EF" w:rsidRDefault="00CC30EF"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8E2D65" w:rsidRPr="00E35504" w14:paraId="6FFFC787" w14:textId="77777777" w:rsidTr="00602129">
        <w:trPr>
          <w:tblCellSpacing w:w="0" w:type="dxa"/>
        </w:trPr>
        <w:tc>
          <w:tcPr>
            <w:tcW w:w="7520" w:type="dxa"/>
            <w:gridSpan w:val="2"/>
            <w:tcMar>
              <w:top w:w="0" w:type="dxa"/>
              <w:left w:w="108" w:type="dxa"/>
              <w:bottom w:w="0" w:type="dxa"/>
              <w:right w:w="108" w:type="dxa"/>
            </w:tcMar>
            <w:hideMark/>
          </w:tcPr>
          <w:p w14:paraId="4CB8FE47" w14:textId="1C91615C" w:rsidR="0027485A" w:rsidRPr="0027485A" w:rsidRDefault="008E2D65" w:rsidP="0027485A">
            <w:pPr>
              <w:suppressAutoHyphens w:val="0"/>
              <w:spacing w:line="276" w:lineRule="auto"/>
              <w:ind w:firstLine="0"/>
              <w:jc w:val="center"/>
              <w:rPr>
                <w:rFonts w:cs="Arial"/>
                <w:b/>
                <w:bCs/>
                <w:color w:val="000000"/>
                <w:sz w:val="22"/>
                <w:szCs w:val="22"/>
                <w:lang w:eastAsia="pt-BR"/>
              </w:rPr>
            </w:pPr>
            <w:r w:rsidRPr="00E35504">
              <w:rPr>
                <w:rFonts w:cs="Arial"/>
                <w:b/>
                <w:bCs/>
                <w:color w:val="000000"/>
                <w:sz w:val="22"/>
                <w:szCs w:val="22"/>
                <w:lang w:eastAsia="pt-BR"/>
              </w:rPr>
              <w:t xml:space="preserve">Caso de Uso – </w:t>
            </w:r>
            <w:r w:rsidR="00F771B7">
              <w:rPr>
                <w:rFonts w:cs="Arial"/>
                <w:b/>
                <w:bCs/>
                <w:color w:val="000000"/>
                <w:sz w:val="22"/>
                <w:szCs w:val="22"/>
                <w:lang w:eastAsia="pt-BR"/>
              </w:rPr>
              <w:t>Ordenar Qualitativa Ordinal</w:t>
            </w:r>
          </w:p>
        </w:tc>
      </w:tr>
      <w:tr w:rsidR="008E2D65" w:rsidRPr="00E35504" w14:paraId="590EA80C" w14:textId="77777777" w:rsidTr="00602129">
        <w:trPr>
          <w:tblCellSpacing w:w="0" w:type="dxa"/>
        </w:trPr>
        <w:tc>
          <w:tcPr>
            <w:tcW w:w="1420" w:type="dxa"/>
            <w:tcMar>
              <w:top w:w="0" w:type="dxa"/>
              <w:left w:w="108" w:type="dxa"/>
              <w:bottom w:w="0" w:type="dxa"/>
              <w:right w:w="0" w:type="dxa"/>
            </w:tcMar>
            <w:hideMark/>
          </w:tcPr>
          <w:p w14:paraId="429668CC"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1F3F4389" w14:textId="47617F1E" w:rsidR="008E2D65" w:rsidRPr="00E35504" w:rsidRDefault="008E2D65"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006</w:t>
            </w:r>
          </w:p>
        </w:tc>
      </w:tr>
      <w:tr w:rsidR="008E2D65" w:rsidRPr="00E35504" w14:paraId="336379D6" w14:textId="77777777" w:rsidTr="00602129">
        <w:trPr>
          <w:tblCellSpacing w:w="0" w:type="dxa"/>
        </w:trPr>
        <w:tc>
          <w:tcPr>
            <w:tcW w:w="1420" w:type="dxa"/>
            <w:tcMar>
              <w:top w:w="0" w:type="dxa"/>
              <w:left w:w="108" w:type="dxa"/>
              <w:bottom w:w="0" w:type="dxa"/>
              <w:right w:w="0" w:type="dxa"/>
            </w:tcMar>
            <w:hideMark/>
          </w:tcPr>
          <w:p w14:paraId="2251C6ED"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36494186" w14:textId="5EF06431"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w:t>
            </w:r>
            <w:r w:rsidR="0027485A">
              <w:rPr>
                <w:rFonts w:cs="Arial"/>
                <w:color w:val="000000"/>
                <w:sz w:val="22"/>
                <w:szCs w:val="22"/>
                <w:lang w:eastAsia="pt-BR"/>
              </w:rPr>
              <w:t xml:space="preserve">ordenar as variedades da </w:t>
            </w:r>
            <w:r w:rsidR="00E74CBF">
              <w:rPr>
                <w:rFonts w:cs="Arial"/>
                <w:color w:val="000000"/>
                <w:sz w:val="22"/>
                <w:szCs w:val="22"/>
                <w:lang w:eastAsia="pt-BR"/>
              </w:rPr>
              <w:t>variável Qualitativa Ordinal</w:t>
            </w:r>
          </w:p>
        </w:tc>
      </w:tr>
      <w:tr w:rsidR="008E2D65" w:rsidRPr="00E35504" w14:paraId="4C63ED58" w14:textId="77777777" w:rsidTr="00602129">
        <w:trPr>
          <w:tblCellSpacing w:w="0" w:type="dxa"/>
        </w:trPr>
        <w:tc>
          <w:tcPr>
            <w:tcW w:w="1420" w:type="dxa"/>
            <w:tcMar>
              <w:top w:w="0" w:type="dxa"/>
              <w:left w:w="108" w:type="dxa"/>
              <w:bottom w:w="0" w:type="dxa"/>
              <w:right w:w="0" w:type="dxa"/>
            </w:tcMar>
            <w:hideMark/>
          </w:tcPr>
          <w:p w14:paraId="0A45DD83"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54FAB1B"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8E2D65" w:rsidRPr="00E35504" w14:paraId="12DF93C9" w14:textId="77777777" w:rsidTr="00602129">
        <w:trPr>
          <w:tblCellSpacing w:w="0" w:type="dxa"/>
        </w:trPr>
        <w:tc>
          <w:tcPr>
            <w:tcW w:w="1420" w:type="dxa"/>
            <w:tcMar>
              <w:top w:w="0" w:type="dxa"/>
              <w:left w:w="108" w:type="dxa"/>
              <w:bottom w:w="0" w:type="dxa"/>
              <w:right w:w="0" w:type="dxa"/>
            </w:tcMar>
            <w:hideMark/>
          </w:tcPr>
          <w:p w14:paraId="30952E33"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661A1D36" w14:textId="4B37FD51" w:rsidR="008E2D65" w:rsidRPr="00E35504" w:rsidRDefault="008E2D65"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w:t>
            </w:r>
            <w:r w:rsidR="00563F60">
              <w:rPr>
                <w:rFonts w:cs="Arial"/>
                <w:color w:val="000000"/>
                <w:sz w:val="22"/>
                <w:szCs w:val="22"/>
                <w:lang w:eastAsia="pt-BR"/>
              </w:rPr>
              <w:t>escolhido o tipo de variável Qualita</w:t>
            </w:r>
            <w:r w:rsidR="00255213">
              <w:rPr>
                <w:rFonts w:cs="Arial"/>
                <w:color w:val="000000"/>
                <w:sz w:val="22"/>
                <w:szCs w:val="22"/>
                <w:lang w:eastAsia="pt-BR"/>
              </w:rPr>
              <w:t>tiva Ordinal</w:t>
            </w:r>
          </w:p>
        </w:tc>
      </w:tr>
      <w:tr w:rsidR="008E2D65" w:rsidRPr="00E35504" w14:paraId="304E53F6" w14:textId="77777777" w:rsidTr="00602129">
        <w:trPr>
          <w:tblCellSpacing w:w="0" w:type="dxa"/>
        </w:trPr>
        <w:tc>
          <w:tcPr>
            <w:tcW w:w="1420" w:type="dxa"/>
            <w:tcMar>
              <w:top w:w="0" w:type="dxa"/>
              <w:left w:w="108" w:type="dxa"/>
              <w:bottom w:w="0" w:type="dxa"/>
              <w:right w:w="0" w:type="dxa"/>
            </w:tcMar>
            <w:hideMark/>
          </w:tcPr>
          <w:p w14:paraId="26354077"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63F6E2C8" w14:textId="6F2E890B" w:rsidR="008E2D65" w:rsidRPr="00E35504" w:rsidRDefault="008E2D65" w:rsidP="00351F1F">
            <w:pPr>
              <w:numPr>
                <w:ilvl w:val="0"/>
                <w:numId w:val="20"/>
              </w:numPr>
              <w:tabs>
                <w:tab w:val="clear" w:pos="720"/>
                <w:tab w:val="num" w:pos="360"/>
              </w:tabs>
              <w:suppressAutoHyphens w:val="0"/>
              <w:spacing w:line="276" w:lineRule="auto"/>
              <w:ind w:left="317" w:hanging="284"/>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7E3152">
              <w:rPr>
                <w:rFonts w:cs="Arial"/>
                <w:color w:val="000000"/>
                <w:sz w:val="22"/>
                <w:szCs w:val="22"/>
                <w:lang w:eastAsia="pt-BR"/>
              </w:rPr>
              <w:t>escolhe o tipo</w:t>
            </w:r>
            <w:r w:rsidR="00B60BB8">
              <w:rPr>
                <w:rFonts w:cs="Arial"/>
                <w:color w:val="000000"/>
                <w:sz w:val="22"/>
                <w:szCs w:val="22"/>
                <w:lang w:eastAsia="pt-BR"/>
              </w:rPr>
              <w:t xml:space="preserve"> de variável Qualitativa Ordinal</w:t>
            </w:r>
          </w:p>
          <w:p w14:paraId="4762B1DD" w14:textId="49AEADE8" w:rsidR="008E2D65" w:rsidRPr="00CC30EF" w:rsidRDefault="00356226" w:rsidP="00CC30EF">
            <w:pPr>
              <w:numPr>
                <w:ilvl w:val="0"/>
                <w:numId w:val="20"/>
              </w:numPr>
              <w:suppressAutoHyphens w:val="0"/>
              <w:spacing w:line="276" w:lineRule="auto"/>
              <w:ind w:left="317" w:hanging="317"/>
              <w:jc w:val="left"/>
              <w:rPr>
                <w:rFonts w:cs="Arial"/>
                <w:color w:val="000000"/>
                <w:sz w:val="22"/>
                <w:szCs w:val="22"/>
                <w:lang w:eastAsia="pt-BR"/>
              </w:rPr>
            </w:pPr>
            <w:r>
              <w:rPr>
                <w:rFonts w:cs="Arial"/>
                <w:color w:val="000000"/>
                <w:sz w:val="22"/>
                <w:szCs w:val="22"/>
                <w:lang w:eastAsia="pt-BR"/>
              </w:rPr>
              <w:t>No momento que o usuário adiciona a variável o</w:t>
            </w:r>
            <w:r w:rsidR="008E2D65" w:rsidRPr="00E35504">
              <w:rPr>
                <w:rFonts w:cs="Arial"/>
                <w:color w:val="000000"/>
                <w:sz w:val="22"/>
                <w:szCs w:val="22"/>
                <w:lang w:eastAsia="pt-BR"/>
              </w:rPr>
              <w:t xml:space="preserve"> sistema carrega </w:t>
            </w:r>
            <w:r>
              <w:rPr>
                <w:rFonts w:cs="Arial"/>
                <w:color w:val="000000"/>
                <w:sz w:val="22"/>
                <w:szCs w:val="22"/>
                <w:lang w:eastAsia="pt-BR"/>
              </w:rPr>
              <w:t>um</w:t>
            </w:r>
            <w:r w:rsidR="008E2D65" w:rsidRPr="00E35504">
              <w:rPr>
                <w:rFonts w:cs="Arial"/>
                <w:color w:val="000000"/>
                <w:sz w:val="22"/>
                <w:szCs w:val="22"/>
                <w:lang w:eastAsia="pt-BR"/>
              </w:rPr>
              <w:t xml:space="preserve"> formulário </w:t>
            </w:r>
            <w:r w:rsidR="00105E3B">
              <w:rPr>
                <w:rFonts w:cs="Arial"/>
                <w:color w:val="000000"/>
                <w:sz w:val="22"/>
                <w:szCs w:val="22"/>
                <w:lang w:eastAsia="pt-BR"/>
              </w:rPr>
              <w:t xml:space="preserve">para escolha o grau de prioridade de cada </w:t>
            </w:r>
            <w:r w:rsidR="00E62304">
              <w:rPr>
                <w:rFonts w:cs="Arial"/>
                <w:color w:val="000000"/>
                <w:sz w:val="22"/>
                <w:szCs w:val="22"/>
                <w:lang w:eastAsia="pt-BR"/>
              </w:rPr>
              <w:t>variedade</w:t>
            </w:r>
            <w:r w:rsidR="00FB0717">
              <w:rPr>
                <w:rFonts w:cs="Arial"/>
                <w:color w:val="000000"/>
                <w:sz w:val="22"/>
                <w:szCs w:val="22"/>
                <w:lang w:eastAsia="pt-BR"/>
              </w:rPr>
              <w:t xml:space="preserve"> </w:t>
            </w:r>
          </w:p>
        </w:tc>
      </w:tr>
      <w:tr w:rsidR="008E2D65" w:rsidRPr="00E35504" w14:paraId="741B9D5F" w14:textId="77777777" w:rsidTr="00602129">
        <w:trPr>
          <w:tblCellSpacing w:w="0" w:type="dxa"/>
        </w:trPr>
        <w:tc>
          <w:tcPr>
            <w:tcW w:w="1420" w:type="dxa"/>
            <w:tcMar>
              <w:top w:w="0" w:type="dxa"/>
              <w:left w:w="108" w:type="dxa"/>
              <w:bottom w:w="0" w:type="dxa"/>
              <w:right w:w="0" w:type="dxa"/>
            </w:tcMar>
            <w:hideMark/>
          </w:tcPr>
          <w:p w14:paraId="47F7D4B1"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14:paraId="09A7595B" w14:textId="3DB05C9A" w:rsidR="008E2D65" w:rsidRPr="00E35504" w:rsidRDefault="0004524C"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Nenhuma</w:t>
            </w:r>
          </w:p>
        </w:tc>
      </w:tr>
      <w:tr w:rsidR="008E2D65" w:rsidRPr="00E35504" w14:paraId="2F9EC089" w14:textId="77777777" w:rsidTr="00602129">
        <w:trPr>
          <w:tblCellSpacing w:w="0" w:type="dxa"/>
        </w:trPr>
        <w:tc>
          <w:tcPr>
            <w:tcW w:w="1420" w:type="dxa"/>
            <w:tcMar>
              <w:top w:w="0" w:type="dxa"/>
              <w:left w:w="108" w:type="dxa"/>
              <w:bottom w:w="0" w:type="dxa"/>
              <w:right w:w="0" w:type="dxa"/>
            </w:tcMar>
            <w:hideMark/>
          </w:tcPr>
          <w:p w14:paraId="627130E2"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2B6D332E"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175146D4" w14:textId="77777777" w:rsidR="008E2D65" w:rsidRPr="00E35504" w:rsidRDefault="008E2D65" w:rsidP="00602129">
            <w:pPr>
              <w:suppressAutoHyphens w:val="0"/>
              <w:spacing w:line="276" w:lineRule="auto"/>
              <w:ind w:firstLine="0"/>
              <w:jc w:val="left"/>
              <w:rPr>
                <w:rFonts w:cs="Arial"/>
                <w:color w:val="000000"/>
                <w:sz w:val="22"/>
                <w:szCs w:val="22"/>
                <w:lang w:eastAsia="pt-BR"/>
              </w:rPr>
            </w:pPr>
          </w:p>
          <w:p w14:paraId="2416E1B3" w14:textId="2F84BD3F" w:rsidR="008E2D65" w:rsidRPr="00E35504" w:rsidRDefault="007C72E4"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2</w:t>
            </w:r>
            <w:r w:rsidR="008E2D65" w:rsidRPr="00E35504">
              <w:rPr>
                <w:rFonts w:cs="Arial"/>
                <w:color w:val="000000"/>
                <w:sz w:val="22"/>
                <w:szCs w:val="22"/>
                <w:lang w:eastAsia="pt-BR"/>
              </w:rPr>
              <w:t xml:space="preserve">a – </w:t>
            </w:r>
            <w:r w:rsidR="00A7041E">
              <w:rPr>
                <w:rFonts w:cs="Arial"/>
                <w:color w:val="000000"/>
                <w:sz w:val="22"/>
                <w:szCs w:val="22"/>
                <w:lang w:eastAsia="pt-BR"/>
              </w:rPr>
              <w:t xml:space="preserve">O usuário não ordene </w:t>
            </w:r>
          </w:p>
          <w:p w14:paraId="1CDD49B9" w14:textId="131E96D3" w:rsidR="008E2D65" w:rsidRPr="00E35504" w:rsidRDefault="007C72E4"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2</w:t>
            </w:r>
            <w:r w:rsidR="008E2D65" w:rsidRPr="00E35504">
              <w:rPr>
                <w:rFonts w:cs="Arial"/>
                <w:color w:val="000000"/>
                <w:sz w:val="22"/>
                <w:szCs w:val="22"/>
                <w:lang w:eastAsia="pt-BR"/>
              </w:rPr>
              <w:t>a.1 O sistema</w:t>
            </w:r>
            <w:r w:rsidR="00A7041E">
              <w:rPr>
                <w:rFonts w:cs="Arial"/>
                <w:color w:val="000000"/>
                <w:sz w:val="22"/>
                <w:szCs w:val="22"/>
                <w:lang w:eastAsia="pt-BR"/>
              </w:rPr>
              <w:t xml:space="preserve"> ficará com o formulário aberto</w:t>
            </w:r>
            <w:r w:rsidR="00E712D7">
              <w:rPr>
                <w:rFonts w:cs="Arial"/>
                <w:color w:val="000000"/>
                <w:sz w:val="22"/>
                <w:szCs w:val="22"/>
                <w:lang w:eastAsia="pt-BR"/>
              </w:rPr>
              <w:t xml:space="preserve"> e </w:t>
            </w:r>
            <w:r w:rsidR="00D06F16">
              <w:rPr>
                <w:rFonts w:cs="Arial"/>
                <w:color w:val="000000"/>
                <w:sz w:val="22"/>
                <w:szCs w:val="22"/>
                <w:lang w:eastAsia="pt-BR"/>
              </w:rPr>
              <w:t xml:space="preserve">usuário não poderá </w:t>
            </w:r>
            <w:r w:rsidR="00732F13">
              <w:rPr>
                <w:rFonts w:cs="Arial"/>
                <w:color w:val="000000"/>
                <w:sz w:val="22"/>
                <w:szCs w:val="22"/>
                <w:lang w:eastAsia="pt-BR"/>
              </w:rPr>
              <w:t>calcular ou adicionar outra variável</w:t>
            </w:r>
            <w:r w:rsidR="008E2D65">
              <w:rPr>
                <w:rFonts w:cs="Arial"/>
                <w:color w:val="000000"/>
                <w:sz w:val="22"/>
                <w:szCs w:val="22"/>
                <w:lang w:eastAsia="pt-BR"/>
              </w:rPr>
              <w:t>.</w:t>
            </w:r>
          </w:p>
          <w:p w14:paraId="706212CC" w14:textId="0EFCC077" w:rsidR="008E2D65" w:rsidRPr="00E35504" w:rsidRDefault="007C72E4"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2</w:t>
            </w:r>
            <w:r w:rsidR="008E2D65" w:rsidRPr="00E35504">
              <w:rPr>
                <w:rFonts w:cs="Arial"/>
                <w:color w:val="000000"/>
                <w:sz w:val="22"/>
                <w:szCs w:val="22"/>
                <w:lang w:eastAsia="pt-BR"/>
              </w:rPr>
              <w:t xml:space="preserve">a.2 O sistema retorna ao passo </w:t>
            </w:r>
            <w:r>
              <w:rPr>
                <w:rFonts w:cs="Arial"/>
                <w:color w:val="000000"/>
                <w:sz w:val="22"/>
                <w:szCs w:val="22"/>
                <w:lang w:eastAsia="pt-BR"/>
              </w:rPr>
              <w:t>2</w:t>
            </w:r>
            <w:r w:rsidR="008E2D65" w:rsidRPr="00E35504">
              <w:rPr>
                <w:rFonts w:cs="Arial"/>
                <w:color w:val="000000"/>
                <w:sz w:val="22"/>
                <w:szCs w:val="22"/>
                <w:lang w:eastAsia="pt-BR"/>
              </w:rPr>
              <w:t xml:space="preserve"> do fluxo principal</w:t>
            </w:r>
          </w:p>
          <w:p w14:paraId="25E725B8" w14:textId="35CCDC2E" w:rsidR="008E2D65" w:rsidRPr="00E35504" w:rsidRDefault="008E2D65" w:rsidP="00602129">
            <w:pPr>
              <w:suppressAutoHyphens w:val="0"/>
              <w:spacing w:line="276" w:lineRule="auto"/>
              <w:ind w:left="709" w:firstLine="0"/>
              <w:jc w:val="left"/>
              <w:rPr>
                <w:rFonts w:cs="Arial"/>
                <w:color w:val="000000"/>
                <w:sz w:val="22"/>
                <w:szCs w:val="22"/>
                <w:lang w:eastAsia="pt-BR"/>
              </w:rPr>
            </w:pPr>
          </w:p>
        </w:tc>
      </w:tr>
      <w:tr w:rsidR="008E2D65" w:rsidRPr="00E35504" w14:paraId="49BF6924" w14:textId="77777777" w:rsidTr="00602129">
        <w:trPr>
          <w:tblCellSpacing w:w="0" w:type="dxa"/>
        </w:trPr>
        <w:tc>
          <w:tcPr>
            <w:tcW w:w="1420" w:type="dxa"/>
            <w:tcMar>
              <w:top w:w="0" w:type="dxa"/>
              <w:left w:w="108" w:type="dxa"/>
              <w:bottom w:w="0" w:type="dxa"/>
              <w:right w:w="0" w:type="dxa"/>
            </w:tcMar>
            <w:hideMark/>
          </w:tcPr>
          <w:p w14:paraId="784D268D"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42CCE6CF" w14:textId="203AF1BC" w:rsidR="008E2D65" w:rsidRPr="00E35504" w:rsidRDefault="008E2D65" w:rsidP="00602129">
            <w:pPr>
              <w:suppressAutoHyphens w:val="0"/>
              <w:spacing w:line="276" w:lineRule="auto"/>
              <w:ind w:firstLine="0"/>
              <w:jc w:val="left"/>
              <w:rPr>
                <w:rFonts w:cs="Arial"/>
                <w:color w:val="000000"/>
                <w:sz w:val="22"/>
                <w:szCs w:val="22"/>
                <w:lang w:eastAsia="pt-BR"/>
              </w:rPr>
            </w:pPr>
          </w:p>
        </w:tc>
      </w:tr>
      <w:tr w:rsidR="008E2D65" w:rsidRPr="00E35504" w14:paraId="7FD7E23F" w14:textId="77777777" w:rsidTr="00602129">
        <w:trPr>
          <w:tblCellSpacing w:w="0" w:type="dxa"/>
        </w:trPr>
        <w:tc>
          <w:tcPr>
            <w:tcW w:w="1420" w:type="dxa"/>
            <w:tcMar>
              <w:top w:w="0" w:type="dxa"/>
              <w:left w:w="108" w:type="dxa"/>
              <w:bottom w:w="0" w:type="dxa"/>
              <w:right w:w="0" w:type="dxa"/>
            </w:tcMar>
            <w:hideMark/>
          </w:tcPr>
          <w:p w14:paraId="4F317107" w14:textId="77777777" w:rsidR="008E2D65" w:rsidRPr="00E35504" w:rsidRDefault="008E2D65"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36CA0969" w14:textId="10588188" w:rsidR="008E2D65" w:rsidRPr="001A565F" w:rsidRDefault="008E2D65" w:rsidP="00602129">
            <w:pPr>
              <w:suppressAutoHyphens w:val="0"/>
              <w:spacing w:line="276" w:lineRule="auto"/>
              <w:ind w:firstLine="0"/>
              <w:jc w:val="left"/>
              <w:rPr>
                <w:rFonts w:cs="Arial"/>
                <w:color w:val="000000"/>
                <w:sz w:val="22"/>
                <w:szCs w:val="22"/>
                <w:lang w:eastAsia="pt-BR"/>
              </w:rPr>
            </w:pPr>
          </w:p>
        </w:tc>
      </w:tr>
    </w:tbl>
    <w:p w14:paraId="1904157C" w14:textId="60FF884A" w:rsidR="008E2D65" w:rsidRDefault="008E2D65" w:rsidP="003447F4">
      <w:pPr>
        <w:ind w:firstLine="709"/>
        <w:rPr>
          <w:szCs w:val="24"/>
        </w:rPr>
      </w:pPr>
    </w:p>
    <w:p w14:paraId="461C5EB7" w14:textId="496A7888" w:rsidR="003C03E4" w:rsidRDefault="003C03E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3C03E4" w:rsidRPr="00E35504" w14:paraId="230E7A41" w14:textId="77777777" w:rsidTr="00602129">
        <w:trPr>
          <w:tblCellSpacing w:w="0" w:type="dxa"/>
        </w:trPr>
        <w:tc>
          <w:tcPr>
            <w:tcW w:w="7520" w:type="dxa"/>
            <w:gridSpan w:val="2"/>
            <w:tcMar>
              <w:top w:w="0" w:type="dxa"/>
              <w:left w:w="108" w:type="dxa"/>
              <w:bottom w:w="0" w:type="dxa"/>
              <w:right w:w="108" w:type="dxa"/>
            </w:tcMar>
            <w:hideMark/>
          </w:tcPr>
          <w:p w14:paraId="2E5F8F70" w14:textId="2A30EB0E" w:rsidR="003C03E4" w:rsidRPr="00E35504" w:rsidRDefault="003C03E4" w:rsidP="00602129">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8E5C1E" w:rsidRPr="00EC373D">
              <w:rPr>
                <w:rFonts w:cs="Arial"/>
                <w:b/>
                <w:bCs/>
                <w:sz w:val="22"/>
                <w:szCs w:val="22"/>
              </w:rPr>
              <w:t xml:space="preserve">Inserir dados da </w:t>
            </w:r>
            <w:r w:rsidR="00391999" w:rsidRPr="00EC373D">
              <w:rPr>
                <w:rFonts w:cs="Arial"/>
                <w:b/>
                <w:bCs/>
                <w:sz w:val="22"/>
                <w:szCs w:val="22"/>
              </w:rPr>
              <w:t>D</w:t>
            </w:r>
            <w:r w:rsidR="008E5C1E" w:rsidRPr="00EC373D">
              <w:rPr>
                <w:rFonts w:cs="Arial"/>
                <w:b/>
                <w:bCs/>
                <w:sz w:val="22"/>
                <w:szCs w:val="22"/>
              </w:rPr>
              <w:t>istribuição Binomial</w:t>
            </w:r>
          </w:p>
        </w:tc>
      </w:tr>
      <w:tr w:rsidR="003C03E4" w:rsidRPr="00E35504" w14:paraId="4C0A9581" w14:textId="77777777" w:rsidTr="00602129">
        <w:trPr>
          <w:tblCellSpacing w:w="0" w:type="dxa"/>
        </w:trPr>
        <w:tc>
          <w:tcPr>
            <w:tcW w:w="1420" w:type="dxa"/>
            <w:tcMar>
              <w:top w:w="0" w:type="dxa"/>
              <w:left w:w="108" w:type="dxa"/>
              <w:bottom w:w="0" w:type="dxa"/>
              <w:right w:w="0" w:type="dxa"/>
            </w:tcMar>
            <w:hideMark/>
          </w:tcPr>
          <w:p w14:paraId="7D74DCC9"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07470EAC" w14:textId="36B49D8F" w:rsidR="003C03E4" w:rsidRPr="00E35504" w:rsidRDefault="003C03E4"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w:t>
            </w:r>
            <w:r w:rsidR="008E5C1E">
              <w:rPr>
                <w:rFonts w:cs="Arial"/>
                <w:color w:val="000000"/>
                <w:sz w:val="22"/>
                <w:szCs w:val="22"/>
                <w:lang w:eastAsia="pt-BR"/>
              </w:rPr>
              <w:t>7</w:t>
            </w:r>
          </w:p>
        </w:tc>
      </w:tr>
      <w:tr w:rsidR="003C03E4" w:rsidRPr="00E35504" w14:paraId="36AB6A69" w14:textId="77777777" w:rsidTr="00602129">
        <w:trPr>
          <w:tblCellSpacing w:w="0" w:type="dxa"/>
        </w:trPr>
        <w:tc>
          <w:tcPr>
            <w:tcW w:w="1420" w:type="dxa"/>
            <w:tcMar>
              <w:top w:w="0" w:type="dxa"/>
              <w:left w:w="108" w:type="dxa"/>
              <w:bottom w:w="0" w:type="dxa"/>
              <w:right w:w="0" w:type="dxa"/>
            </w:tcMar>
            <w:hideMark/>
          </w:tcPr>
          <w:p w14:paraId="4D165878"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6D4CCEEE" w14:textId="375CE2C9"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inserir os dados da </w:t>
            </w:r>
            <w:r w:rsidR="00391999">
              <w:rPr>
                <w:rFonts w:cs="Arial"/>
                <w:color w:val="000000"/>
                <w:sz w:val="22"/>
                <w:szCs w:val="22"/>
                <w:lang w:eastAsia="pt-BR"/>
              </w:rPr>
              <w:t>Probabilidade da Distribuição</w:t>
            </w:r>
            <w:r w:rsidR="00C61941">
              <w:rPr>
                <w:rFonts w:cs="Arial"/>
                <w:color w:val="000000"/>
                <w:sz w:val="22"/>
                <w:szCs w:val="22"/>
                <w:lang w:eastAsia="pt-BR"/>
              </w:rPr>
              <w:t xml:space="preserve"> Binomial</w:t>
            </w:r>
            <w:r w:rsidR="00391999">
              <w:rPr>
                <w:rFonts w:cs="Arial"/>
                <w:color w:val="000000"/>
                <w:sz w:val="22"/>
                <w:szCs w:val="22"/>
                <w:lang w:eastAsia="pt-BR"/>
              </w:rPr>
              <w:t xml:space="preserve"> </w:t>
            </w:r>
            <w:r>
              <w:rPr>
                <w:rFonts w:cs="Arial"/>
                <w:color w:val="000000"/>
                <w:sz w:val="22"/>
                <w:szCs w:val="22"/>
                <w:lang w:eastAsia="pt-BR"/>
              </w:rPr>
              <w:t xml:space="preserve"> no sistema</w:t>
            </w:r>
          </w:p>
        </w:tc>
      </w:tr>
      <w:tr w:rsidR="003C03E4" w:rsidRPr="00E35504" w14:paraId="712D567A" w14:textId="77777777" w:rsidTr="00602129">
        <w:trPr>
          <w:tblCellSpacing w:w="0" w:type="dxa"/>
        </w:trPr>
        <w:tc>
          <w:tcPr>
            <w:tcW w:w="1420" w:type="dxa"/>
            <w:tcMar>
              <w:top w:w="0" w:type="dxa"/>
              <w:left w:w="108" w:type="dxa"/>
              <w:bottom w:w="0" w:type="dxa"/>
              <w:right w:w="0" w:type="dxa"/>
            </w:tcMar>
            <w:hideMark/>
          </w:tcPr>
          <w:p w14:paraId="691E11FD"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41A4FA91"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3C03E4" w:rsidRPr="00E35504" w14:paraId="712850DC" w14:textId="77777777" w:rsidTr="00602129">
        <w:trPr>
          <w:tblCellSpacing w:w="0" w:type="dxa"/>
        </w:trPr>
        <w:tc>
          <w:tcPr>
            <w:tcW w:w="1420" w:type="dxa"/>
            <w:tcMar>
              <w:top w:w="0" w:type="dxa"/>
              <w:left w:w="108" w:type="dxa"/>
              <w:bottom w:w="0" w:type="dxa"/>
              <w:right w:w="0" w:type="dxa"/>
            </w:tcMar>
            <w:hideMark/>
          </w:tcPr>
          <w:p w14:paraId="735B834C"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18C8F9EA" w14:textId="6669B6C8" w:rsidR="003C03E4" w:rsidRPr="00E35504" w:rsidRDefault="003C03E4"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acessado a página </w:t>
            </w:r>
            <w:r w:rsidR="000211E4">
              <w:rPr>
                <w:rFonts w:cs="Arial"/>
                <w:color w:val="000000"/>
                <w:sz w:val="22"/>
                <w:szCs w:val="22"/>
                <w:lang w:eastAsia="pt-BR"/>
              </w:rPr>
              <w:t>Probabilidade</w:t>
            </w:r>
          </w:p>
        </w:tc>
      </w:tr>
      <w:tr w:rsidR="003C03E4" w:rsidRPr="00E35504" w14:paraId="2F912195" w14:textId="77777777" w:rsidTr="00602129">
        <w:trPr>
          <w:tblCellSpacing w:w="0" w:type="dxa"/>
        </w:trPr>
        <w:tc>
          <w:tcPr>
            <w:tcW w:w="1420" w:type="dxa"/>
            <w:tcMar>
              <w:top w:w="0" w:type="dxa"/>
              <w:left w:w="108" w:type="dxa"/>
              <w:bottom w:w="0" w:type="dxa"/>
              <w:right w:w="0" w:type="dxa"/>
            </w:tcMar>
            <w:hideMark/>
          </w:tcPr>
          <w:p w14:paraId="32B2F35F"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162F4946" w14:textId="552DD128" w:rsidR="003C03E4" w:rsidRPr="00E35504" w:rsidRDefault="003C03E4" w:rsidP="000211E4">
            <w:pPr>
              <w:numPr>
                <w:ilvl w:val="0"/>
                <w:numId w:val="21"/>
              </w:numPr>
              <w:tabs>
                <w:tab w:val="clear" w:pos="720"/>
              </w:tabs>
              <w:suppressAutoHyphens w:val="0"/>
              <w:spacing w:line="276" w:lineRule="auto"/>
              <w:ind w:left="317" w:hanging="317"/>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945B1D">
              <w:rPr>
                <w:rFonts w:cs="Arial"/>
                <w:color w:val="000000"/>
                <w:sz w:val="22"/>
                <w:szCs w:val="22"/>
                <w:lang w:eastAsia="pt-BR"/>
              </w:rPr>
              <w:t>clica</w:t>
            </w:r>
            <w:r w:rsidRPr="00E35504">
              <w:rPr>
                <w:rFonts w:cs="Arial"/>
                <w:color w:val="000000"/>
                <w:sz w:val="22"/>
                <w:szCs w:val="22"/>
                <w:lang w:eastAsia="pt-BR"/>
              </w:rPr>
              <w:t xml:space="preserve"> </w:t>
            </w:r>
            <w:r w:rsidR="00945B1D">
              <w:rPr>
                <w:rFonts w:cs="Arial"/>
                <w:color w:val="000000"/>
                <w:sz w:val="22"/>
                <w:szCs w:val="22"/>
                <w:lang w:eastAsia="pt-BR"/>
              </w:rPr>
              <w:t>n</w:t>
            </w:r>
            <w:r w:rsidRPr="00E35504">
              <w:rPr>
                <w:rFonts w:cs="Arial"/>
                <w:color w:val="000000"/>
                <w:sz w:val="22"/>
                <w:szCs w:val="22"/>
                <w:lang w:eastAsia="pt-BR"/>
              </w:rPr>
              <w:t xml:space="preserve">a opção </w:t>
            </w:r>
            <w:r w:rsidR="009D7737">
              <w:rPr>
                <w:rFonts w:cs="Arial"/>
                <w:color w:val="000000"/>
                <w:sz w:val="22"/>
                <w:szCs w:val="22"/>
                <w:lang w:eastAsia="pt-BR"/>
              </w:rPr>
              <w:t>Distribuição Binomial</w:t>
            </w:r>
          </w:p>
          <w:p w14:paraId="2F1ABA07" w14:textId="77777777" w:rsidR="003C03E4" w:rsidRDefault="003C03E4" w:rsidP="003C03E4">
            <w:pPr>
              <w:numPr>
                <w:ilvl w:val="0"/>
                <w:numId w:val="21"/>
              </w:numPr>
              <w:tabs>
                <w:tab w:val="clear" w:pos="720"/>
                <w:tab w:val="num" w:pos="377"/>
              </w:tabs>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w:t>
            </w:r>
            <w:r>
              <w:rPr>
                <w:rFonts w:cs="Arial"/>
                <w:color w:val="000000"/>
                <w:sz w:val="22"/>
                <w:szCs w:val="22"/>
                <w:lang w:eastAsia="pt-BR"/>
              </w:rPr>
              <w:t>o usuário inserir os dados</w:t>
            </w:r>
          </w:p>
          <w:p w14:paraId="2F5F6FD7" w14:textId="0FF8DE30" w:rsidR="003C03E4" w:rsidRDefault="003C03E4" w:rsidP="003C03E4">
            <w:pPr>
              <w:numPr>
                <w:ilvl w:val="0"/>
                <w:numId w:val="21"/>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usuário informa</w:t>
            </w:r>
            <w:r w:rsidR="001B1043">
              <w:rPr>
                <w:rFonts w:cs="Arial"/>
                <w:color w:val="000000"/>
                <w:sz w:val="22"/>
                <w:szCs w:val="22"/>
                <w:lang w:eastAsia="pt-BR"/>
              </w:rPr>
              <w:t xml:space="preserve"> a Amostra(A)</w:t>
            </w:r>
          </w:p>
          <w:p w14:paraId="5031864A" w14:textId="2457A14A" w:rsidR="000318D8" w:rsidRDefault="000318D8" w:rsidP="000318D8">
            <w:pPr>
              <w:numPr>
                <w:ilvl w:val="0"/>
                <w:numId w:val="21"/>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usuário informa o Sucesso(P)</w:t>
            </w:r>
            <w:r w:rsidR="001A3E1A">
              <w:rPr>
                <w:rFonts w:cs="Arial"/>
                <w:color w:val="000000"/>
                <w:sz w:val="22"/>
                <w:szCs w:val="22"/>
                <w:lang w:eastAsia="pt-BR"/>
              </w:rPr>
              <w:t xml:space="preserve"> de </w:t>
            </w:r>
            <w:r w:rsidR="00BA4277">
              <w:rPr>
                <w:rFonts w:cs="Arial"/>
                <w:color w:val="000000"/>
                <w:sz w:val="22"/>
                <w:szCs w:val="22"/>
                <w:lang w:eastAsia="pt-BR"/>
              </w:rPr>
              <w:t>0 a 100 porcento</w:t>
            </w:r>
          </w:p>
          <w:p w14:paraId="67CDEF38" w14:textId="2A198C27" w:rsidR="00A16560" w:rsidRDefault="00A16560" w:rsidP="00A16560">
            <w:pPr>
              <w:numPr>
                <w:ilvl w:val="0"/>
                <w:numId w:val="21"/>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usuário informa </w:t>
            </w:r>
            <w:r w:rsidR="00220B9D">
              <w:rPr>
                <w:rFonts w:cs="Arial"/>
                <w:color w:val="000000"/>
                <w:sz w:val="22"/>
                <w:szCs w:val="22"/>
                <w:lang w:eastAsia="pt-BR"/>
              </w:rPr>
              <w:t>o Fracasso</w:t>
            </w:r>
            <w:r>
              <w:rPr>
                <w:rFonts w:cs="Arial"/>
                <w:color w:val="000000"/>
                <w:sz w:val="22"/>
                <w:szCs w:val="22"/>
                <w:lang w:eastAsia="pt-BR"/>
              </w:rPr>
              <w:t>(</w:t>
            </w:r>
            <w:r w:rsidR="00220B9D">
              <w:rPr>
                <w:rFonts w:cs="Arial"/>
                <w:color w:val="000000"/>
                <w:sz w:val="22"/>
                <w:szCs w:val="22"/>
                <w:lang w:eastAsia="pt-BR"/>
              </w:rPr>
              <w:t>Q</w:t>
            </w:r>
            <w:r>
              <w:rPr>
                <w:rFonts w:cs="Arial"/>
                <w:color w:val="000000"/>
                <w:sz w:val="22"/>
                <w:szCs w:val="22"/>
                <w:lang w:eastAsia="pt-BR"/>
              </w:rPr>
              <w:t>)</w:t>
            </w:r>
            <w:r w:rsidR="00220B9D">
              <w:rPr>
                <w:rFonts w:cs="Arial"/>
                <w:color w:val="000000"/>
                <w:sz w:val="22"/>
                <w:szCs w:val="22"/>
                <w:lang w:eastAsia="pt-BR"/>
              </w:rPr>
              <w:t xml:space="preserve"> de 0 a </w:t>
            </w:r>
            <w:r w:rsidR="00FD16D3">
              <w:rPr>
                <w:rFonts w:cs="Arial"/>
                <w:color w:val="000000"/>
                <w:sz w:val="22"/>
                <w:szCs w:val="22"/>
                <w:lang w:eastAsia="pt-BR"/>
              </w:rPr>
              <w:t>100 porcento</w:t>
            </w:r>
          </w:p>
          <w:p w14:paraId="047AF8A1" w14:textId="04D70649" w:rsidR="0052677D" w:rsidRDefault="0052677D" w:rsidP="0052677D">
            <w:pPr>
              <w:numPr>
                <w:ilvl w:val="0"/>
                <w:numId w:val="21"/>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usuário informa os Eventos (K)</w:t>
            </w:r>
            <w:r w:rsidR="00DB0E08">
              <w:rPr>
                <w:rFonts w:cs="Arial"/>
                <w:color w:val="000000"/>
                <w:sz w:val="22"/>
                <w:szCs w:val="22"/>
                <w:lang w:eastAsia="pt-BR"/>
              </w:rPr>
              <w:t xml:space="preserve"> separados por ponto e virgula</w:t>
            </w:r>
          </w:p>
          <w:p w14:paraId="34EE2869" w14:textId="6C825D79" w:rsidR="003C03E4" w:rsidRPr="002479EA" w:rsidRDefault="0041351B" w:rsidP="002479EA">
            <w:pPr>
              <w:numPr>
                <w:ilvl w:val="0"/>
                <w:numId w:val="21"/>
              </w:numPr>
              <w:tabs>
                <w:tab w:val="clear" w:pos="720"/>
                <w:tab w:val="num" w:pos="377"/>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usuário clica em calcular </w:t>
            </w:r>
          </w:p>
        </w:tc>
      </w:tr>
      <w:tr w:rsidR="003C03E4" w:rsidRPr="00E35504" w14:paraId="4872BB54" w14:textId="77777777" w:rsidTr="00C10893">
        <w:trPr>
          <w:tblCellSpacing w:w="0" w:type="dxa"/>
        </w:trPr>
        <w:tc>
          <w:tcPr>
            <w:tcW w:w="1420" w:type="dxa"/>
            <w:tcMar>
              <w:top w:w="0" w:type="dxa"/>
              <w:left w:w="108" w:type="dxa"/>
              <w:bottom w:w="0" w:type="dxa"/>
              <w:right w:w="0" w:type="dxa"/>
            </w:tcMar>
            <w:hideMark/>
          </w:tcPr>
          <w:p w14:paraId="6DC21802"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tcPr>
          <w:p w14:paraId="4A1FFE7C" w14:textId="5F623742" w:rsidR="003C03E4" w:rsidRPr="00E35504" w:rsidRDefault="003C03E4" w:rsidP="00602129">
            <w:pPr>
              <w:suppressAutoHyphens w:val="0"/>
              <w:spacing w:line="276" w:lineRule="auto"/>
              <w:ind w:firstLine="0"/>
              <w:jc w:val="left"/>
              <w:rPr>
                <w:rFonts w:cs="Arial"/>
                <w:color w:val="000000"/>
                <w:sz w:val="22"/>
                <w:szCs w:val="22"/>
                <w:lang w:eastAsia="pt-BR"/>
              </w:rPr>
            </w:pPr>
          </w:p>
        </w:tc>
      </w:tr>
      <w:tr w:rsidR="003C03E4" w:rsidRPr="00E35504" w14:paraId="5C8C5C32" w14:textId="77777777" w:rsidTr="00602129">
        <w:trPr>
          <w:tblCellSpacing w:w="0" w:type="dxa"/>
        </w:trPr>
        <w:tc>
          <w:tcPr>
            <w:tcW w:w="1420" w:type="dxa"/>
            <w:tcMar>
              <w:top w:w="0" w:type="dxa"/>
              <w:left w:w="108" w:type="dxa"/>
              <w:bottom w:w="0" w:type="dxa"/>
              <w:right w:w="0" w:type="dxa"/>
            </w:tcMar>
            <w:hideMark/>
          </w:tcPr>
          <w:p w14:paraId="74896F03"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774BCB3"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34780D8C" w14:textId="77777777" w:rsidR="003C03E4" w:rsidRPr="00E35504" w:rsidRDefault="003C03E4" w:rsidP="00602129">
            <w:pPr>
              <w:suppressAutoHyphens w:val="0"/>
              <w:spacing w:line="276" w:lineRule="auto"/>
              <w:ind w:firstLine="0"/>
              <w:jc w:val="left"/>
              <w:rPr>
                <w:rFonts w:cs="Arial"/>
                <w:color w:val="000000"/>
                <w:sz w:val="22"/>
                <w:szCs w:val="22"/>
                <w:lang w:eastAsia="pt-BR"/>
              </w:rPr>
            </w:pPr>
          </w:p>
          <w:p w14:paraId="7CAC8A9F" w14:textId="338EA7F6" w:rsidR="003C03E4" w:rsidRPr="00E35504" w:rsidRDefault="002479EA"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7</w:t>
            </w:r>
            <w:r w:rsidR="003C03E4" w:rsidRPr="00E35504">
              <w:rPr>
                <w:rFonts w:cs="Arial"/>
                <w:color w:val="000000"/>
                <w:sz w:val="22"/>
                <w:szCs w:val="22"/>
                <w:lang w:eastAsia="pt-BR"/>
              </w:rPr>
              <w:t xml:space="preserve">a – </w:t>
            </w:r>
            <w:r w:rsidR="003C03E4">
              <w:rPr>
                <w:rFonts w:cs="Arial"/>
                <w:color w:val="000000"/>
                <w:sz w:val="22"/>
                <w:szCs w:val="22"/>
                <w:lang w:eastAsia="pt-BR"/>
              </w:rPr>
              <w:t>Botão desativado</w:t>
            </w:r>
          </w:p>
          <w:p w14:paraId="024F0301" w14:textId="3B6464F3" w:rsidR="003C03E4" w:rsidRPr="00E35504" w:rsidRDefault="002479EA"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7</w:t>
            </w:r>
            <w:r w:rsidR="003C03E4" w:rsidRPr="00E35504">
              <w:rPr>
                <w:rFonts w:cs="Arial"/>
                <w:color w:val="000000"/>
                <w:sz w:val="22"/>
                <w:szCs w:val="22"/>
                <w:lang w:eastAsia="pt-BR"/>
              </w:rPr>
              <w:t xml:space="preserve">a.1 O sistema </w:t>
            </w:r>
            <w:r w:rsidR="003C03E4">
              <w:rPr>
                <w:rFonts w:cs="Arial"/>
                <w:color w:val="000000"/>
                <w:sz w:val="22"/>
                <w:szCs w:val="22"/>
                <w:lang w:eastAsia="pt-BR"/>
              </w:rPr>
              <w:t xml:space="preserve">não habilita o botão </w:t>
            </w:r>
            <w:r w:rsidR="008C5CB3">
              <w:rPr>
                <w:rFonts w:cs="Arial"/>
                <w:color w:val="000000"/>
                <w:sz w:val="22"/>
                <w:szCs w:val="22"/>
                <w:lang w:eastAsia="pt-BR"/>
              </w:rPr>
              <w:t>Calcular</w:t>
            </w:r>
            <w:r w:rsidR="003C03E4">
              <w:rPr>
                <w:rFonts w:cs="Arial"/>
                <w:color w:val="000000"/>
                <w:sz w:val="22"/>
                <w:szCs w:val="22"/>
                <w:lang w:eastAsia="pt-BR"/>
              </w:rPr>
              <w:t xml:space="preserve"> enquanto </w:t>
            </w:r>
            <w:r w:rsidR="007543B9">
              <w:rPr>
                <w:rFonts w:cs="Arial"/>
                <w:color w:val="000000"/>
                <w:sz w:val="22"/>
                <w:szCs w:val="22"/>
                <w:lang w:eastAsia="pt-BR"/>
              </w:rPr>
              <w:t>todos os dados não tiverem</w:t>
            </w:r>
            <w:r w:rsidR="003C03E4">
              <w:rPr>
                <w:rFonts w:cs="Arial"/>
                <w:color w:val="000000"/>
                <w:sz w:val="22"/>
                <w:szCs w:val="22"/>
                <w:lang w:eastAsia="pt-BR"/>
              </w:rPr>
              <w:t xml:space="preserve"> preenchidos ou informados</w:t>
            </w:r>
            <w:r w:rsidR="008A403B">
              <w:rPr>
                <w:rFonts w:cs="Arial"/>
                <w:color w:val="000000"/>
                <w:sz w:val="22"/>
                <w:szCs w:val="22"/>
                <w:lang w:eastAsia="pt-BR"/>
              </w:rPr>
              <w:t xml:space="preserve"> </w:t>
            </w:r>
            <w:r w:rsidR="00DB2E3D">
              <w:rPr>
                <w:rFonts w:cs="Arial"/>
                <w:color w:val="000000"/>
                <w:sz w:val="22"/>
                <w:szCs w:val="22"/>
                <w:lang w:eastAsia="pt-BR"/>
              </w:rPr>
              <w:t>corretamente</w:t>
            </w:r>
            <w:r w:rsidR="003C03E4">
              <w:rPr>
                <w:rFonts w:cs="Arial"/>
                <w:color w:val="000000"/>
                <w:sz w:val="22"/>
                <w:szCs w:val="22"/>
                <w:lang w:eastAsia="pt-BR"/>
              </w:rPr>
              <w:t>.</w:t>
            </w:r>
          </w:p>
          <w:p w14:paraId="2C32FFFA" w14:textId="77777777" w:rsidR="003C03E4" w:rsidRPr="00E35504" w:rsidRDefault="003C03E4"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a.2 O sistema retorna ao passo </w:t>
            </w:r>
            <w:r>
              <w:rPr>
                <w:rFonts w:cs="Arial"/>
                <w:color w:val="000000"/>
                <w:sz w:val="22"/>
                <w:szCs w:val="22"/>
                <w:lang w:eastAsia="pt-BR"/>
              </w:rPr>
              <w:t>1</w:t>
            </w:r>
            <w:r w:rsidRPr="00E35504">
              <w:rPr>
                <w:rFonts w:cs="Arial"/>
                <w:color w:val="000000"/>
                <w:sz w:val="22"/>
                <w:szCs w:val="22"/>
                <w:lang w:eastAsia="pt-BR"/>
              </w:rPr>
              <w:t xml:space="preserve"> do fluxo principal</w:t>
            </w:r>
          </w:p>
          <w:p w14:paraId="3232A90E" w14:textId="6AD4268E" w:rsidR="003C03E4" w:rsidRPr="00E35504" w:rsidRDefault="003C03E4" w:rsidP="00602129">
            <w:pPr>
              <w:suppressAutoHyphens w:val="0"/>
              <w:spacing w:line="276" w:lineRule="auto"/>
              <w:ind w:left="709" w:firstLine="0"/>
              <w:jc w:val="left"/>
              <w:rPr>
                <w:rFonts w:cs="Arial"/>
                <w:color w:val="000000"/>
                <w:sz w:val="22"/>
                <w:szCs w:val="22"/>
                <w:lang w:eastAsia="pt-BR"/>
              </w:rPr>
            </w:pPr>
          </w:p>
        </w:tc>
      </w:tr>
      <w:tr w:rsidR="003C03E4" w:rsidRPr="00E35504" w14:paraId="19F0F6CA" w14:textId="77777777" w:rsidTr="00C10893">
        <w:trPr>
          <w:tblCellSpacing w:w="0" w:type="dxa"/>
        </w:trPr>
        <w:tc>
          <w:tcPr>
            <w:tcW w:w="1420" w:type="dxa"/>
            <w:tcMar>
              <w:top w:w="0" w:type="dxa"/>
              <w:left w:w="108" w:type="dxa"/>
              <w:bottom w:w="0" w:type="dxa"/>
              <w:right w:w="0" w:type="dxa"/>
            </w:tcMar>
            <w:hideMark/>
          </w:tcPr>
          <w:p w14:paraId="0FB9C967"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tcPr>
          <w:p w14:paraId="657022B9" w14:textId="1A067660" w:rsidR="003C03E4" w:rsidRPr="00E35504" w:rsidRDefault="003C03E4" w:rsidP="00602129">
            <w:pPr>
              <w:suppressAutoHyphens w:val="0"/>
              <w:spacing w:line="276" w:lineRule="auto"/>
              <w:ind w:firstLine="0"/>
              <w:jc w:val="left"/>
              <w:rPr>
                <w:rFonts w:cs="Arial"/>
                <w:color w:val="000000"/>
                <w:sz w:val="22"/>
                <w:szCs w:val="22"/>
                <w:lang w:eastAsia="pt-BR"/>
              </w:rPr>
            </w:pPr>
          </w:p>
        </w:tc>
      </w:tr>
      <w:tr w:rsidR="003C03E4" w:rsidRPr="00E35504" w14:paraId="2EB7F732" w14:textId="77777777" w:rsidTr="00602129">
        <w:trPr>
          <w:tblCellSpacing w:w="0" w:type="dxa"/>
        </w:trPr>
        <w:tc>
          <w:tcPr>
            <w:tcW w:w="1420" w:type="dxa"/>
            <w:tcMar>
              <w:top w:w="0" w:type="dxa"/>
              <w:left w:w="108" w:type="dxa"/>
              <w:bottom w:w="0" w:type="dxa"/>
              <w:right w:w="0" w:type="dxa"/>
            </w:tcMar>
            <w:hideMark/>
          </w:tcPr>
          <w:p w14:paraId="4C386638" w14:textId="77777777" w:rsidR="003C03E4" w:rsidRPr="00E35504" w:rsidRDefault="003C03E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2AB64D15" w14:textId="212D2241" w:rsidR="003C03E4" w:rsidRPr="001A565F" w:rsidRDefault="003C03E4" w:rsidP="00602129">
            <w:pPr>
              <w:suppressAutoHyphens w:val="0"/>
              <w:spacing w:line="276" w:lineRule="auto"/>
              <w:ind w:firstLine="0"/>
              <w:jc w:val="left"/>
              <w:rPr>
                <w:rFonts w:cs="Arial"/>
                <w:color w:val="000000"/>
                <w:sz w:val="22"/>
                <w:szCs w:val="22"/>
                <w:lang w:eastAsia="pt-BR"/>
              </w:rPr>
            </w:pPr>
          </w:p>
        </w:tc>
      </w:tr>
    </w:tbl>
    <w:p w14:paraId="149EE262" w14:textId="3CECFF2D" w:rsidR="003C03E4" w:rsidRDefault="003C03E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6A5844" w:rsidRPr="00E35504" w14:paraId="237ACDB0" w14:textId="77777777" w:rsidTr="00602129">
        <w:trPr>
          <w:tblCellSpacing w:w="0" w:type="dxa"/>
        </w:trPr>
        <w:tc>
          <w:tcPr>
            <w:tcW w:w="7520" w:type="dxa"/>
            <w:gridSpan w:val="2"/>
            <w:tcMar>
              <w:top w:w="0" w:type="dxa"/>
              <w:left w:w="108" w:type="dxa"/>
              <w:bottom w:w="0" w:type="dxa"/>
              <w:right w:w="108" w:type="dxa"/>
            </w:tcMar>
            <w:hideMark/>
          </w:tcPr>
          <w:p w14:paraId="6A5D971B" w14:textId="5E98FDCF" w:rsidR="006A5844" w:rsidRPr="00E35504" w:rsidRDefault="006A5844" w:rsidP="00602129">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Caso de Uso –</w:t>
            </w:r>
            <w:r>
              <w:t xml:space="preserve"> </w:t>
            </w:r>
            <w:r w:rsidR="005F38A3" w:rsidRPr="005F38A3">
              <w:rPr>
                <w:b/>
                <w:bCs/>
                <w:sz w:val="22"/>
                <w:szCs w:val="22"/>
              </w:rPr>
              <w:t>Calcular Distribuição Binomial</w:t>
            </w:r>
          </w:p>
        </w:tc>
      </w:tr>
      <w:tr w:rsidR="006A5844" w:rsidRPr="00E35504" w14:paraId="3CC53220" w14:textId="77777777" w:rsidTr="00602129">
        <w:trPr>
          <w:tblCellSpacing w:w="0" w:type="dxa"/>
        </w:trPr>
        <w:tc>
          <w:tcPr>
            <w:tcW w:w="1420" w:type="dxa"/>
            <w:tcMar>
              <w:top w:w="0" w:type="dxa"/>
              <w:left w:w="108" w:type="dxa"/>
              <w:bottom w:w="0" w:type="dxa"/>
              <w:right w:w="0" w:type="dxa"/>
            </w:tcMar>
            <w:hideMark/>
          </w:tcPr>
          <w:p w14:paraId="39319B79" w14:textId="77777777" w:rsidR="006A5844" w:rsidRPr="00E35504" w:rsidRDefault="006A584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ID</w:t>
            </w:r>
          </w:p>
        </w:tc>
        <w:tc>
          <w:tcPr>
            <w:tcW w:w="6100" w:type="dxa"/>
            <w:tcMar>
              <w:top w:w="0" w:type="dxa"/>
              <w:left w:w="108" w:type="dxa"/>
              <w:bottom w:w="0" w:type="dxa"/>
              <w:right w:w="108" w:type="dxa"/>
            </w:tcMar>
            <w:hideMark/>
          </w:tcPr>
          <w:p w14:paraId="3F26562F" w14:textId="31C27D38" w:rsidR="006A5844" w:rsidRPr="00E35504" w:rsidRDefault="006A5844"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008</w:t>
            </w:r>
          </w:p>
        </w:tc>
      </w:tr>
      <w:tr w:rsidR="006A5844" w:rsidRPr="00E35504" w14:paraId="65AF5354" w14:textId="77777777" w:rsidTr="00602129">
        <w:trPr>
          <w:tblCellSpacing w:w="0" w:type="dxa"/>
        </w:trPr>
        <w:tc>
          <w:tcPr>
            <w:tcW w:w="1420" w:type="dxa"/>
            <w:tcMar>
              <w:top w:w="0" w:type="dxa"/>
              <w:left w:w="108" w:type="dxa"/>
              <w:bottom w:w="0" w:type="dxa"/>
              <w:right w:w="0" w:type="dxa"/>
            </w:tcMar>
            <w:hideMark/>
          </w:tcPr>
          <w:p w14:paraId="7420C26C" w14:textId="77777777" w:rsidR="006A5844" w:rsidRPr="00E35504" w:rsidRDefault="006A584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27CFB068" w14:textId="652EE335" w:rsidR="006A5844" w:rsidRPr="00E35504" w:rsidRDefault="006A5844"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calcular </w:t>
            </w:r>
            <w:r w:rsidR="00FA2256">
              <w:rPr>
                <w:rFonts w:cs="Arial"/>
                <w:color w:val="000000"/>
                <w:sz w:val="22"/>
                <w:szCs w:val="22"/>
                <w:lang w:eastAsia="pt-BR"/>
              </w:rPr>
              <w:t xml:space="preserve">a </w:t>
            </w:r>
            <w:r w:rsidR="00AD5117">
              <w:rPr>
                <w:rFonts w:cs="Arial"/>
                <w:color w:val="000000"/>
                <w:sz w:val="22"/>
                <w:szCs w:val="22"/>
                <w:lang w:eastAsia="pt-BR"/>
              </w:rPr>
              <w:t>Distribuição Binomial</w:t>
            </w:r>
            <w:r>
              <w:rPr>
                <w:rFonts w:cs="Arial"/>
                <w:color w:val="000000"/>
                <w:sz w:val="22"/>
                <w:szCs w:val="22"/>
                <w:lang w:eastAsia="pt-BR"/>
              </w:rPr>
              <w:t xml:space="preserve">  </w:t>
            </w:r>
          </w:p>
        </w:tc>
      </w:tr>
      <w:tr w:rsidR="006A5844" w:rsidRPr="00E35504" w14:paraId="7C77F073" w14:textId="77777777" w:rsidTr="00602129">
        <w:trPr>
          <w:tblCellSpacing w:w="0" w:type="dxa"/>
        </w:trPr>
        <w:tc>
          <w:tcPr>
            <w:tcW w:w="1420" w:type="dxa"/>
            <w:tcMar>
              <w:top w:w="0" w:type="dxa"/>
              <w:left w:w="108" w:type="dxa"/>
              <w:bottom w:w="0" w:type="dxa"/>
              <w:right w:w="0" w:type="dxa"/>
            </w:tcMar>
            <w:hideMark/>
          </w:tcPr>
          <w:p w14:paraId="121CBDA5" w14:textId="77777777" w:rsidR="006A5844" w:rsidRPr="00E35504" w:rsidRDefault="006A584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73A42DA4" w14:textId="77777777" w:rsidR="006A5844" w:rsidRPr="00E35504" w:rsidRDefault="006A5844"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6A5844" w:rsidRPr="00E35504" w14:paraId="1FF75551" w14:textId="77777777" w:rsidTr="00602129">
        <w:trPr>
          <w:tblCellSpacing w:w="0" w:type="dxa"/>
        </w:trPr>
        <w:tc>
          <w:tcPr>
            <w:tcW w:w="1420" w:type="dxa"/>
            <w:tcMar>
              <w:top w:w="0" w:type="dxa"/>
              <w:left w:w="108" w:type="dxa"/>
              <w:bottom w:w="0" w:type="dxa"/>
              <w:right w:w="0" w:type="dxa"/>
            </w:tcMar>
            <w:hideMark/>
          </w:tcPr>
          <w:p w14:paraId="20505FFE" w14:textId="77777777" w:rsidR="006A5844" w:rsidRPr="00E35504" w:rsidRDefault="006A584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467F629F" w14:textId="63157D1E" w:rsidR="006A5844" w:rsidRPr="00E35504" w:rsidRDefault="00AD5117"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w:t>
            </w:r>
            <w:r w:rsidR="00E06DE3">
              <w:rPr>
                <w:rFonts w:cs="Arial"/>
                <w:color w:val="000000"/>
                <w:sz w:val="22"/>
                <w:szCs w:val="22"/>
                <w:lang w:eastAsia="pt-BR"/>
              </w:rPr>
              <w:t xml:space="preserve"> preenchido os dados </w:t>
            </w:r>
            <w:r w:rsidR="00B91D2D">
              <w:rPr>
                <w:rFonts w:cs="Arial"/>
                <w:color w:val="000000"/>
                <w:sz w:val="22"/>
                <w:szCs w:val="22"/>
                <w:lang w:eastAsia="pt-BR"/>
              </w:rPr>
              <w:t xml:space="preserve">para o </w:t>
            </w:r>
            <w:r w:rsidR="003D5556">
              <w:rPr>
                <w:rFonts w:cs="Arial"/>
                <w:color w:val="000000"/>
                <w:sz w:val="22"/>
                <w:szCs w:val="22"/>
                <w:lang w:eastAsia="pt-BR"/>
              </w:rPr>
              <w:t>cálculo</w:t>
            </w:r>
            <w:r w:rsidR="00B91D2D">
              <w:rPr>
                <w:rFonts w:cs="Arial"/>
                <w:color w:val="000000"/>
                <w:sz w:val="22"/>
                <w:szCs w:val="22"/>
                <w:lang w:eastAsia="pt-BR"/>
              </w:rPr>
              <w:t xml:space="preserve">  </w:t>
            </w:r>
            <w:r w:rsidR="006A5844">
              <w:rPr>
                <w:rFonts w:cs="Arial"/>
                <w:color w:val="000000"/>
                <w:sz w:val="22"/>
                <w:szCs w:val="22"/>
                <w:lang w:eastAsia="pt-BR"/>
              </w:rPr>
              <w:t xml:space="preserve"> </w:t>
            </w:r>
          </w:p>
        </w:tc>
      </w:tr>
      <w:tr w:rsidR="006A5844" w:rsidRPr="00E35504" w14:paraId="13A42A75" w14:textId="77777777" w:rsidTr="00602129">
        <w:trPr>
          <w:tblCellSpacing w:w="0" w:type="dxa"/>
        </w:trPr>
        <w:tc>
          <w:tcPr>
            <w:tcW w:w="1420" w:type="dxa"/>
            <w:tcMar>
              <w:top w:w="0" w:type="dxa"/>
              <w:left w:w="108" w:type="dxa"/>
              <w:bottom w:w="0" w:type="dxa"/>
              <w:right w:w="0" w:type="dxa"/>
            </w:tcMar>
            <w:hideMark/>
          </w:tcPr>
          <w:p w14:paraId="6E90B8F3" w14:textId="77777777" w:rsidR="006A5844" w:rsidRPr="00E35504" w:rsidRDefault="006A5844"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11428C8" w14:textId="57EF7B2E" w:rsidR="006A5844" w:rsidRPr="00E35504" w:rsidRDefault="006A5844" w:rsidP="0093200D">
            <w:pPr>
              <w:numPr>
                <w:ilvl w:val="0"/>
                <w:numId w:val="22"/>
              </w:numPr>
              <w:tabs>
                <w:tab w:val="clear" w:pos="720"/>
                <w:tab w:val="num" w:pos="175"/>
              </w:tabs>
              <w:suppressAutoHyphens w:val="0"/>
              <w:spacing w:line="276" w:lineRule="auto"/>
              <w:ind w:left="459" w:hanging="426"/>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usuário clica no botão</w:t>
            </w:r>
            <w:r w:rsidR="0093200D">
              <w:rPr>
                <w:rFonts w:cs="Arial"/>
                <w:color w:val="000000"/>
                <w:sz w:val="22"/>
                <w:szCs w:val="22"/>
                <w:lang w:eastAsia="pt-BR"/>
              </w:rPr>
              <w:t xml:space="preserve"> </w:t>
            </w:r>
            <w:r>
              <w:rPr>
                <w:rFonts w:cs="Arial"/>
                <w:color w:val="000000"/>
                <w:sz w:val="22"/>
                <w:szCs w:val="22"/>
                <w:lang w:eastAsia="pt-BR"/>
              </w:rPr>
              <w:t xml:space="preserve">calcular </w:t>
            </w:r>
          </w:p>
          <w:p w14:paraId="243EADF4" w14:textId="0B122162" w:rsidR="006A5844" w:rsidRPr="00135EB0" w:rsidRDefault="006A5844" w:rsidP="00C46205">
            <w:pPr>
              <w:numPr>
                <w:ilvl w:val="0"/>
                <w:numId w:val="22"/>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 xml:space="preserve">faz </w:t>
            </w:r>
            <w:r w:rsidR="00C46205">
              <w:rPr>
                <w:rFonts w:cs="Arial"/>
                <w:color w:val="000000"/>
                <w:sz w:val="22"/>
                <w:szCs w:val="22"/>
                <w:lang w:eastAsia="pt-BR"/>
              </w:rPr>
              <w:t>os cálculos da probabilidade</w:t>
            </w:r>
            <w:r w:rsidR="00841F02">
              <w:rPr>
                <w:rFonts w:cs="Arial"/>
                <w:color w:val="000000"/>
                <w:sz w:val="22"/>
                <w:szCs w:val="22"/>
                <w:lang w:eastAsia="pt-BR"/>
              </w:rPr>
              <w:t>,</w:t>
            </w:r>
            <w:r w:rsidR="00B473B3">
              <w:rPr>
                <w:rFonts w:cs="Arial"/>
                <w:color w:val="000000"/>
                <w:sz w:val="22"/>
                <w:szCs w:val="22"/>
                <w:lang w:eastAsia="pt-BR"/>
              </w:rPr>
              <w:t xml:space="preserve"> Média e Desvio Padrão</w:t>
            </w:r>
          </w:p>
        </w:tc>
      </w:tr>
      <w:tr w:rsidR="00C10893" w:rsidRPr="00E35504" w14:paraId="21EB0148" w14:textId="77777777" w:rsidTr="00602129">
        <w:trPr>
          <w:tblCellSpacing w:w="0" w:type="dxa"/>
        </w:trPr>
        <w:tc>
          <w:tcPr>
            <w:tcW w:w="1420" w:type="dxa"/>
            <w:tcMar>
              <w:top w:w="0" w:type="dxa"/>
              <w:left w:w="108" w:type="dxa"/>
              <w:bottom w:w="0" w:type="dxa"/>
              <w:right w:w="0" w:type="dxa"/>
            </w:tcMar>
            <w:hideMark/>
          </w:tcPr>
          <w:p w14:paraId="1BFD828E" w14:textId="77777777" w:rsidR="00C10893" w:rsidRPr="00E35504" w:rsidRDefault="00C10893" w:rsidP="00C1089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67862FF7" w14:textId="701498BB" w:rsidR="00C10893" w:rsidRPr="00E35504" w:rsidRDefault="00C10893" w:rsidP="00C1089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Visualizar resultados</w:t>
            </w:r>
          </w:p>
        </w:tc>
      </w:tr>
      <w:tr w:rsidR="00C10893" w:rsidRPr="00E35504" w14:paraId="0B85DBAC" w14:textId="77777777" w:rsidTr="00602129">
        <w:trPr>
          <w:tblCellSpacing w:w="0" w:type="dxa"/>
        </w:trPr>
        <w:tc>
          <w:tcPr>
            <w:tcW w:w="1420" w:type="dxa"/>
            <w:tcMar>
              <w:top w:w="0" w:type="dxa"/>
              <w:left w:w="108" w:type="dxa"/>
              <w:bottom w:w="0" w:type="dxa"/>
              <w:right w:w="0" w:type="dxa"/>
            </w:tcMar>
            <w:hideMark/>
          </w:tcPr>
          <w:p w14:paraId="4F9CE5DF" w14:textId="77777777" w:rsidR="00C10893" w:rsidRPr="00E35504" w:rsidRDefault="00C10893" w:rsidP="00C1089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12B7720" w14:textId="77777777" w:rsidR="00C10893" w:rsidRPr="00E35504" w:rsidRDefault="00C10893" w:rsidP="00C1089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tc>
      </w:tr>
      <w:tr w:rsidR="00C10893" w:rsidRPr="00E35504" w14:paraId="6A2888F2" w14:textId="77777777" w:rsidTr="00602129">
        <w:trPr>
          <w:tblCellSpacing w:w="0" w:type="dxa"/>
        </w:trPr>
        <w:tc>
          <w:tcPr>
            <w:tcW w:w="1420" w:type="dxa"/>
            <w:tcMar>
              <w:top w:w="0" w:type="dxa"/>
              <w:left w:w="108" w:type="dxa"/>
              <w:bottom w:w="0" w:type="dxa"/>
              <w:right w:w="0" w:type="dxa"/>
            </w:tcMar>
            <w:hideMark/>
          </w:tcPr>
          <w:p w14:paraId="29490F2E" w14:textId="77777777" w:rsidR="00C10893" w:rsidRPr="00E35504" w:rsidRDefault="00C10893" w:rsidP="00C1089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72D82C4D" w14:textId="4DBA849D" w:rsidR="00C10893" w:rsidRPr="00E35504" w:rsidRDefault="00C10893" w:rsidP="00C1089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Visualizar resu</w:t>
            </w:r>
            <w:r w:rsidRPr="001A565F">
              <w:rPr>
                <w:rFonts w:cs="Arial"/>
                <w:color w:val="000000"/>
                <w:sz w:val="22"/>
                <w:szCs w:val="22"/>
                <w:lang w:eastAsia="pt-BR"/>
              </w:rPr>
              <w:t>l</w:t>
            </w:r>
            <w:r>
              <w:rPr>
                <w:rFonts w:cs="Arial"/>
                <w:color w:val="000000"/>
                <w:sz w:val="22"/>
                <w:szCs w:val="22"/>
                <w:lang w:eastAsia="pt-BR"/>
              </w:rPr>
              <w:t>tados</w:t>
            </w:r>
          </w:p>
        </w:tc>
      </w:tr>
      <w:tr w:rsidR="00C10893" w:rsidRPr="00E35504" w14:paraId="3EE999FB" w14:textId="77777777" w:rsidTr="00602129">
        <w:trPr>
          <w:tblCellSpacing w:w="0" w:type="dxa"/>
        </w:trPr>
        <w:tc>
          <w:tcPr>
            <w:tcW w:w="1420" w:type="dxa"/>
            <w:tcMar>
              <w:top w:w="0" w:type="dxa"/>
              <w:left w:w="108" w:type="dxa"/>
              <w:bottom w:w="0" w:type="dxa"/>
              <w:right w:w="0" w:type="dxa"/>
            </w:tcMar>
            <w:hideMark/>
          </w:tcPr>
          <w:p w14:paraId="301A993C" w14:textId="77777777" w:rsidR="00C10893" w:rsidRPr="00E35504" w:rsidRDefault="00C10893" w:rsidP="00C1089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07756D2A" w14:textId="77777777" w:rsidR="00C10893" w:rsidRPr="00E35504" w:rsidRDefault="00C10893" w:rsidP="00C10893">
            <w:pPr>
              <w:suppressAutoHyphens w:val="0"/>
              <w:spacing w:line="276" w:lineRule="auto"/>
              <w:ind w:firstLine="0"/>
              <w:jc w:val="left"/>
              <w:rPr>
                <w:rFonts w:cs="Arial"/>
                <w:color w:val="000000"/>
                <w:sz w:val="22"/>
                <w:szCs w:val="22"/>
                <w:lang w:eastAsia="pt-BR"/>
              </w:rPr>
            </w:pPr>
          </w:p>
        </w:tc>
      </w:tr>
    </w:tbl>
    <w:p w14:paraId="28454966" w14:textId="24DCB0BB" w:rsidR="006A5844" w:rsidRDefault="006A5844"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77E42" w:rsidRPr="00E35504" w14:paraId="70C7971F" w14:textId="77777777" w:rsidTr="00602129">
        <w:trPr>
          <w:tblCellSpacing w:w="0" w:type="dxa"/>
        </w:trPr>
        <w:tc>
          <w:tcPr>
            <w:tcW w:w="7520" w:type="dxa"/>
            <w:gridSpan w:val="2"/>
            <w:tcMar>
              <w:top w:w="0" w:type="dxa"/>
              <w:left w:w="108" w:type="dxa"/>
              <w:bottom w:w="0" w:type="dxa"/>
              <w:right w:w="108" w:type="dxa"/>
            </w:tcMar>
            <w:hideMark/>
          </w:tcPr>
          <w:p w14:paraId="0F6D57A2" w14:textId="66F0CC65" w:rsidR="00577E42" w:rsidRPr="00E35504" w:rsidRDefault="00577E42" w:rsidP="00602129">
            <w:pPr>
              <w:suppressAutoHyphens w:val="0"/>
              <w:spacing w:line="276" w:lineRule="auto"/>
              <w:ind w:firstLine="0"/>
              <w:jc w:val="center"/>
              <w:rPr>
                <w:rFonts w:cs="Arial"/>
                <w:color w:val="000000"/>
                <w:sz w:val="22"/>
                <w:szCs w:val="22"/>
                <w:lang w:eastAsia="pt-BR"/>
              </w:rPr>
            </w:pPr>
            <w:bookmarkStart w:id="6" w:name="_Hlk24909794"/>
            <w:r w:rsidRPr="00E35504">
              <w:rPr>
                <w:rFonts w:cs="Arial"/>
                <w:b/>
                <w:bCs/>
                <w:color w:val="000000"/>
                <w:sz w:val="22"/>
                <w:szCs w:val="22"/>
                <w:lang w:eastAsia="pt-BR"/>
              </w:rPr>
              <w:t xml:space="preserve">Caso de Uso – </w:t>
            </w:r>
            <w:r w:rsidRPr="00EC373D">
              <w:rPr>
                <w:rFonts w:cs="Arial"/>
                <w:b/>
                <w:bCs/>
                <w:sz w:val="22"/>
                <w:szCs w:val="22"/>
              </w:rPr>
              <w:t xml:space="preserve">Inserir dados da Distribuição </w:t>
            </w:r>
            <w:r w:rsidR="00E73A79">
              <w:rPr>
                <w:rFonts w:cs="Arial"/>
                <w:b/>
                <w:bCs/>
                <w:sz w:val="22"/>
                <w:szCs w:val="22"/>
              </w:rPr>
              <w:t>Normal</w:t>
            </w:r>
          </w:p>
        </w:tc>
      </w:tr>
      <w:tr w:rsidR="00577E42" w:rsidRPr="00E35504" w14:paraId="4A260AD9" w14:textId="77777777" w:rsidTr="00602129">
        <w:trPr>
          <w:tblCellSpacing w:w="0" w:type="dxa"/>
        </w:trPr>
        <w:tc>
          <w:tcPr>
            <w:tcW w:w="1420" w:type="dxa"/>
            <w:tcMar>
              <w:top w:w="0" w:type="dxa"/>
              <w:left w:w="108" w:type="dxa"/>
              <w:bottom w:w="0" w:type="dxa"/>
              <w:right w:w="0" w:type="dxa"/>
            </w:tcMar>
            <w:hideMark/>
          </w:tcPr>
          <w:p w14:paraId="33FD8616"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200DBD5B" w14:textId="655CEC8A" w:rsidR="00577E42" w:rsidRPr="00E35504" w:rsidRDefault="00577E42"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009</w:t>
            </w:r>
          </w:p>
        </w:tc>
      </w:tr>
      <w:tr w:rsidR="00577E42" w:rsidRPr="00E35504" w14:paraId="747C8FE4" w14:textId="77777777" w:rsidTr="00602129">
        <w:trPr>
          <w:tblCellSpacing w:w="0" w:type="dxa"/>
        </w:trPr>
        <w:tc>
          <w:tcPr>
            <w:tcW w:w="1420" w:type="dxa"/>
            <w:tcMar>
              <w:top w:w="0" w:type="dxa"/>
              <w:left w:w="108" w:type="dxa"/>
              <w:bottom w:w="0" w:type="dxa"/>
              <w:right w:w="0" w:type="dxa"/>
            </w:tcMar>
            <w:hideMark/>
          </w:tcPr>
          <w:p w14:paraId="307B08EA"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7B11C9ED" w14:textId="71DDF58C"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inserir os dados da Probabilidade da Distribuição </w:t>
            </w:r>
            <w:r w:rsidR="004875E4">
              <w:rPr>
                <w:rFonts w:cs="Arial"/>
                <w:color w:val="000000"/>
                <w:sz w:val="22"/>
                <w:szCs w:val="22"/>
                <w:lang w:eastAsia="pt-BR"/>
              </w:rPr>
              <w:t>Normal</w:t>
            </w:r>
            <w:r>
              <w:rPr>
                <w:rFonts w:cs="Arial"/>
                <w:color w:val="000000"/>
                <w:sz w:val="22"/>
                <w:szCs w:val="22"/>
                <w:lang w:eastAsia="pt-BR"/>
              </w:rPr>
              <w:t xml:space="preserve">  no sistema</w:t>
            </w:r>
          </w:p>
        </w:tc>
      </w:tr>
      <w:tr w:rsidR="00577E42" w:rsidRPr="00E35504" w14:paraId="3EDBEDB6" w14:textId="77777777" w:rsidTr="00602129">
        <w:trPr>
          <w:tblCellSpacing w:w="0" w:type="dxa"/>
        </w:trPr>
        <w:tc>
          <w:tcPr>
            <w:tcW w:w="1420" w:type="dxa"/>
            <w:tcMar>
              <w:top w:w="0" w:type="dxa"/>
              <w:left w:w="108" w:type="dxa"/>
              <w:bottom w:w="0" w:type="dxa"/>
              <w:right w:w="0" w:type="dxa"/>
            </w:tcMar>
            <w:hideMark/>
          </w:tcPr>
          <w:p w14:paraId="69A91556"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16A479A8"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577E42" w:rsidRPr="00E35504" w14:paraId="0AB528A3" w14:textId="77777777" w:rsidTr="00602129">
        <w:trPr>
          <w:tblCellSpacing w:w="0" w:type="dxa"/>
        </w:trPr>
        <w:tc>
          <w:tcPr>
            <w:tcW w:w="1420" w:type="dxa"/>
            <w:tcMar>
              <w:top w:w="0" w:type="dxa"/>
              <w:left w:w="108" w:type="dxa"/>
              <w:bottom w:w="0" w:type="dxa"/>
              <w:right w:w="0" w:type="dxa"/>
            </w:tcMar>
            <w:hideMark/>
          </w:tcPr>
          <w:p w14:paraId="163B2421"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75E5C4A0"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acessado a página Probabilidade</w:t>
            </w:r>
          </w:p>
        </w:tc>
      </w:tr>
      <w:tr w:rsidR="00577E42" w:rsidRPr="00E35504" w14:paraId="28364857" w14:textId="77777777" w:rsidTr="00602129">
        <w:trPr>
          <w:tblCellSpacing w:w="0" w:type="dxa"/>
        </w:trPr>
        <w:tc>
          <w:tcPr>
            <w:tcW w:w="1420" w:type="dxa"/>
            <w:tcMar>
              <w:top w:w="0" w:type="dxa"/>
              <w:left w:w="108" w:type="dxa"/>
              <w:bottom w:w="0" w:type="dxa"/>
              <w:right w:w="0" w:type="dxa"/>
            </w:tcMar>
            <w:hideMark/>
          </w:tcPr>
          <w:p w14:paraId="62E4A817"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79116101" w14:textId="3F38F622" w:rsidR="00577E42" w:rsidRPr="007F7EDE" w:rsidRDefault="00577E42" w:rsidP="007F7EDE">
            <w:pPr>
              <w:pStyle w:val="PargrafodaLista"/>
              <w:numPr>
                <w:ilvl w:val="0"/>
                <w:numId w:val="23"/>
              </w:numPr>
              <w:ind w:left="317" w:hanging="317"/>
              <w:rPr>
                <w:rFonts w:ascii="Arial" w:hAnsi="Arial" w:cs="Arial"/>
                <w:color w:val="000000"/>
                <w:lang w:eastAsia="pt-BR"/>
              </w:rPr>
            </w:pPr>
            <w:r w:rsidRPr="007F7EDE">
              <w:rPr>
                <w:rFonts w:ascii="Arial" w:hAnsi="Arial" w:cs="Arial"/>
                <w:color w:val="000000"/>
                <w:lang w:eastAsia="pt-BR"/>
              </w:rPr>
              <w:t xml:space="preserve">O use case inicia quando o usuário clica na opção Distribuição </w:t>
            </w:r>
            <w:r w:rsidR="00743997" w:rsidRPr="007F7EDE">
              <w:rPr>
                <w:rFonts w:ascii="Arial" w:hAnsi="Arial" w:cs="Arial"/>
                <w:color w:val="000000"/>
                <w:lang w:eastAsia="pt-BR"/>
              </w:rPr>
              <w:t>Normal</w:t>
            </w:r>
          </w:p>
          <w:p w14:paraId="2AC35DB9" w14:textId="77777777" w:rsidR="00577E42" w:rsidRPr="007F7EDE" w:rsidRDefault="00577E42" w:rsidP="007F7EDE">
            <w:pPr>
              <w:pStyle w:val="PargrafodaLista"/>
              <w:numPr>
                <w:ilvl w:val="0"/>
                <w:numId w:val="23"/>
              </w:numPr>
              <w:ind w:left="317" w:hanging="317"/>
              <w:rPr>
                <w:rFonts w:ascii="Arial" w:hAnsi="Arial" w:cs="Arial"/>
                <w:color w:val="000000"/>
                <w:lang w:eastAsia="pt-BR"/>
              </w:rPr>
            </w:pPr>
            <w:r w:rsidRPr="007F7EDE">
              <w:rPr>
                <w:rFonts w:ascii="Arial" w:hAnsi="Arial" w:cs="Arial"/>
                <w:color w:val="000000"/>
                <w:lang w:eastAsia="pt-BR"/>
              </w:rPr>
              <w:t>O sistema carrega o formulário para o usuário inserir os dados</w:t>
            </w:r>
          </w:p>
          <w:p w14:paraId="23EF4D83" w14:textId="03BA9070" w:rsidR="00577E42" w:rsidRPr="007F7EDE" w:rsidRDefault="00577E42" w:rsidP="007F7EDE">
            <w:pPr>
              <w:pStyle w:val="PargrafodaLista"/>
              <w:numPr>
                <w:ilvl w:val="0"/>
                <w:numId w:val="23"/>
              </w:numPr>
              <w:ind w:left="317" w:hanging="317"/>
              <w:rPr>
                <w:rFonts w:ascii="Arial" w:hAnsi="Arial" w:cs="Arial"/>
                <w:color w:val="000000"/>
                <w:lang w:eastAsia="pt-BR"/>
              </w:rPr>
            </w:pPr>
            <w:r w:rsidRPr="007F7EDE">
              <w:rPr>
                <w:rFonts w:ascii="Arial" w:hAnsi="Arial" w:cs="Arial"/>
                <w:color w:val="000000"/>
                <w:lang w:eastAsia="pt-BR"/>
              </w:rPr>
              <w:t xml:space="preserve">O usuário informa a </w:t>
            </w:r>
            <w:r w:rsidR="00D40A3B" w:rsidRPr="007F7EDE">
              <w:rPr>
                <w:rFonts w:ascii="Arial" w:hAnsi="Arial" w:cs="Arial"/>
                <w:color w:val="000000"/>
                <w:lang w:eastAsia="pt-BR"/>
              </w:rPr>
              <w:t>Média</w:t>
            </w:r>
            <w:r w:rsidRPr="007F7EDE">
              <w:rPr>
                <w:rFonts w:ascii="Arial" w:hAnsi="Arial" w:cs="Arial"/>
                <w:color w:val="000000"/>
                <w:lang w:eastAsia="pt-BR"/>
              </w:rPr>
              <w:t>(</w:t>
            </w:r>
            <w:r w:rsidR="00D40A3B" w:rsidRPr="007F7EDE">
              <w:rPr>
                <w:rFonts w:ascii="Arial" w:hAnsi="Arial" w:cs="Arial"/>
                <w:color w:val="000000"/>
                <w:lang w:eastAsia="pt-BR"/>
              </w:rPr>
              <w:t>ME</w:t>
            </w:r>
            <w:r w:rsidRPr="007F7EDE">
              <w:rPr>
                <w:rFonts w:ascii="Arial" w:hAnsi="Arial" w:cs="Arial"/>
                <w:color w:val="000000"/>
                <w:lang w:eastAsia="pt-BR"/>
              </w:rPr>
              <w:t>)</w:t>
            </w:r>
          </w:p>
          <w:p w14:paraId="2E7D631F" w14:textId="1C8C7C49" w:rsidR="00577E42" w:rsidRPr="007F7EDE" w:rsidRDefault="00577E42" w:rsidP="007F7EDE">
            <w:pPr>
              <w:pStyle w:val="PargrafodaLista"/>
              <w:numPr>
                <w:ilvl w:val="0"/>
                <w:numId w:val="23"/>
              </w:numPr>
              <w:ind w:left="317" w:hanging="317"/>
              <w:rPr>
                <w:rFonts w:ascii="Arial" w:hAnsi="Arial" w:cs="Arial"/>
                <w:color w:val="000000"/>
                <w:lang w:eastAsia="pt-BR"/>
              </w:rPr>
            </w:pPr>
            <w:r w:rsidRPr="007F7EDE">
              <w:rPr>
                <w:rFonts w:ascii="Arial" w:hAnsi="Arial" w:cs="Arial"/>
                <w:color w:val="000000"/>
                <w:lang w:eastAsia="pt-BR"/>
              </w:rPr>
              <w:t xml:space="preserve">O usuário informa o </w:t>
            </w:r>
            <w:r w:rsidR="00CD6254" w:rsidRPr="007F7EDE">
              <w:rPr>
                <w:rFonts w:ascii="Arial" w:hAnsi="Arial" w:cs="Arial"/>
                <w:color w:val="000000"/>
                <w:lang w:eastAsia="pt-BR"/>
              </w:rPr>
              <w:t xml:space="preserve">Desvio Padrão </w:t>
            </w:r>
            <w:r w:rsidRPr="007F7EDE">
              <w:rPr>
                <w:rFonts w:ascii="Arial" w:hAnsi="Arial" w:cs="Arial"/>
                <w:color w:val="000000"/>
                <w:lang w:eastAsia="pt-BR"/>
              </w:rPr>
              <w:t>(</w:t>
            </w:r>
            <w:r w:rsidR="00CD6254" w:rsidRPr="007F7EDE">
              <w:rPr>
                <w:rFonts w:ascii="Arial" w:hAnsi="Arial" w:cs="Arial"/>
                <w:color w:val="000000"/>
                <w:lang w:eastAsia="pt-BR"/>
              </w:rPr>
              <w:t>DP</w:t>
            </w:r>
            <w:r w:rsidRPr="007F7EDE">
              <w:rPr>
                <w:rFonts w:ascii="Arial" w:hAnsi="Arial" w:cs="Arial"/>
                <w:color w:val="000000"/>
                <w:lang w:eastAsia="pt-BR"/>
              </w:rPr>
              <w:t xml:space="preserve">) </w:t>
            </w:r>
          </w:p>
          <w:p w14:paraId="1B506F82" w14:textId="43A76A4F" w:rsidR="00577E42" w:rsidRPr="007F7EDE" w:rsidRDefault="00577E42" w:rsidP="007F7EDE">
            <w:pPr>
              <w:pStyle w:val="PargrafodaLista"/>
              <w:numPr>
                <w:ilvl w:val="0"/>
                <w:numId w:val="23"/>
              </w:numPr>
              <w:ind w:left="317" w:hanging="317"/>
              <w:rPr>
                <w:rFonts w:ascii="Arial" w:hAnsi="Arial" w:cs="Arial"/>
                <w:color w:val="000000"/>
                <w:lang w:eastAsia="pt-BR"/>
              </w:rPr>
            </w:pPr>
            <w:r w:rsidRPr="007F7EDE">
              <w:rPr>
                <w:rFonts w:ascii="Arial" w:hAnsi="Arial" w:cs="Arial"/>
                <w:color w:val="000000"/>
                <w:lang w:eastAsia="pt-BR"/>
              </w:rPr>
              <w:t xml:space="preserve">O usuário </w:t>
            </w:r>
            <w:r w:rsidR="00CD6254" w:rsidRPr="007F7EDE">
              <w:rPr>
                <w:rFonts w:ascii="Arial" w:hAnsi="Arial" w:cs="Arial"/>
                <w:color w:val="000000"/>
                <w:lang w:eastAsia="pt-BR"/>
              </w:rPr>
              <w:t>escolhe</w:t>
            </w:r>
            <w:r w:rsidR="00E76B2B" w:rsidRPr="007F7EDE">
              <w:rPr>
                <w:rFonts w:ascii="Arial" w:hAnsi="Arial" w:cs="Arial"/>
                <w:color w:val="000000"/>
                <w:lang w:eastAsia="pt-BR"/>
              </w:rPr>
              <w:t xml:space="preserve"> as opções do in</w:t>
            </w:r>
            <w:r w:rsidR="00C65084" w:rsidRPr="007F7EDE">
              <w:rPr>
                <w:rFonts w:ascii="Arial" w:hAnsi="Arial" w:cs="Arial"/>
                <w:color w:val="000000"/>
                <w:lang w:eastAsia="pt-BR"/>
              </w:rPr>
              <w:t>tervalo</w:t>
            </w:r>
            <w:r w:rsidR="00150E95" w:rsidRPr="007F7EDE">
              <w:rPr>
                <w:rFonts w:ascii="Arial" w:hAnsi="Arial" w:cs="Arial"/>
                <w:color w:val="000000"/>
                <w:lang w:eastAsia="pt-BR"/>
              </w:rPr>
              <w:t xml:space="preserve"> ( </w:t>
            </w:r>
            <w:r w:rsidR="00BB65EC" w:rsidRPr="007F7EDE">
              <w:rPr>
                <w:rFonts w:ascii="Arial" w:hAnsi="Arial" w:cs="Arial"/>
                <w:color w:val="000000"/>
                <w:lang w:eastAsia="pt-BR"/>
              </w:rPr>
              <w:t xml:space="preserve">Entre </w:t>
            </w:r>
            <w:r w:rsidR="00702CD1" w:rsidRPr="007F7EDE">
              <w:rPr>
                <w:rFonts w:ascii="Arial" w:hAnsi="Arial" w:cs="Arial"/>
                <w:color w:val="000000"/>
                <w:lang w:eastAsia="pt-BR"/>
              </w:rPr>
              <w:t>dois números</w:t>
            </w:r>
            <w:r w:rsidR="00BB65EC" w:rsidRPr="007F7EDE">
              <w:rPr>
                <w:rFonts w:ascii="Arial" w:hAnsi="Arial" w:cs="Arial"/>
                <w:color w:val="000000"/>
                <w:lang w:eastAsia="pt-BR"/>
              </w:rPr>
              <w:t>,</w:t>
            </w:r>
            <w:r w:rsidR="00702CD1" w:rsidRPr="007F7EDE">
              <w:rPr>
                <w:rFonts w:ascii="Arial" w:hAnsi="Arial" w:cs="Arial"/>
                <w:color w:val="000000"/>
                <w:lang w:eastAsia="pt-BR"/>
              </w:rPr>
              <w:t xml:space="preserve"> Maior que e Menor que)</w:t>
            </w:r>
          </w:p>
          <w:p w14:paraId="77D2A07F" w14:textId="64488E98" w:rsidR="00577E42" w:rsidRPr="007F7EDE" w:rsidRDefault="00577E42" w:rsidP="007F7EDE">
            <w:pPr>
              <w:pStyle w:val="PargrafodaLista"/>
              <w:numPr>
                <w:ilvl w:val="0"/>
                <w:numId w:val="23"/>
              </w:numPr>
              <w:ind w:left="317" w:hanging="317"/>
              <w:rPr>
                <w:rFonts w:ascii="Arial" w:hAnsi="Arial" w:cs="Arial"/>
                <w:color w:val="000000"/>
                <w:lang w:eastAsia="pt-BR"/>
              </w:rPr>
            </w:pPr>
            <w:r w:rsidRPr="007F7EDE">
              <w:rPr>
                <w:rFonts w:ascii="Arial" w:hAnsi="Arial" w:cs="Arial"/>
                <w:color w:val="000000"/>
                <w:lang w:eastAsia="pt-BR"/>
              </w:rPr>
              <w:t>O usuário informa o</w:t>
            </w:r>
            <w:r w:rsidR="00A97645" w:rsidRPr="007F7EDE">
              <w:rPr>
                <w:rFonts w:ascii="Arial" w:hAnsi="Arial" w:cs="Arial"/>
                <w:color w:val="000000"/>
                <w:lang w:eastAsia="pt-BR"/>
              </w:rPr>
              <w:t xml:space="preserve"> Intervalo</w:t>
            </w:r>
            <w:r w:rsidRPr="007F7EDE">
              <w:rPr>
                <w:rFonts w:ascii="Arial" w:hAnsi="Arial" w:cs="Arial"/>
                <w:color w:val="000000"/>
                <w:lang w:eastAsia="pt-BR"/>
              </w:rPr>
              <w:t xml:space="preserve"> (</w:t>
            </w:r>
            <w:r w:rsidR="00A97645" w:rsidRPr="007F7EDE">
              <w:rPr>
                <w:rFonts w:ascii="Arial" w:hAnsi="Arial" w:cs="Arial"/>
                <w:color w:val="000000"/>
                <w:lang w:eastAsia="pt-BR"/>
              </w:rPr>
              <w:t>X</w:t>
            </w:r>
            <w:r w:rsidRPr="007F7EDE">
              <w:rPr>
                <w:rFonts w:ascii="Arial" w:hAnsi="Arial" w:cs="Arial"/>
                <w:color w:val="000000"/>
                <w:lang w:eastAsia="pt-BR"/>
              </w:rPr>
              <w:t xml:space="preserve">) separados por ponto e </w:t>
            </w:r>
            <w:r w:rsidR="003359F2" w:rsidRPr="007F7EDE">
              <w:rPr>
                <w:rFonts w:ascii="Arial" w:hAnsi="Arial" w:cs="Arial"/>
                <w:color w:val="000000"/>
                <w:lang w:eastAsia="pt-BR"/>
              </w:rPr>
              <w:t xml:space="preserve">vírgula caso seja </w:t>
            </w:r>
            <w:r w:rsidR="005534A1" w:rsidRPr="007F7EDE">
              <w:rPr>
                <w:rFonts w:ascii="Arial" w:hAnsi="Arial" w:cs="Arial"/>
                <w:color w:val="000000"/>
                <w:lang w:eastAsia="pt-BR"/>
              </w:rPr>
              <w:t xml:space="preserve"> entre dois números.</w:t>
            </w:r>
            <w:r w:rsidR="003359F2" w:rsidRPr="007F7EDE">
              <w:rPr>
                <w:rFonts w:ascii="Arial" w:hAnsi="Arial" w:cs="Arial"/>
                <w:color w:val="000000"/>
                <w:lang w:eastAsia="pt-BR"/>
              </w:rPr>
              <w:t xml:space="preserve"> </w:t>
            </w:r>
          </w:p>
          <w:p w14:paraId="666412E8" w14:textId="77777777" w:rsidR="00577E42" w:rsidRPr="007F7EDE" w:rsidRDefault="00577E42" w:rsidP="007F7EDE">
            <w:pPr>
              <w:pStyle w:val="PargrafodaLista"/>
              <w:numPr>
                <w:ilvl w:val="0"/>
                <w:numId w:val="23"/>
              </w:numPr>
              <w:ind w:left="317" w:hanging="317"/>
              <w:rPr>
                <w:rFonts w:cs="Arial"/>
                <w:color w:val="000000"/>
                <w:lang w:eastAsia="pt-BR"/>
              </w:rPr>
            </w:pPr>
            <w:r w:rsidRPr="007F7EDE">
              <w:rPr>
                <w:rFonts w:ascii="Arial" w:hAnsi="Arial" w:cs="Arial"/>
                <w:color w:val="000000"/>
                <w:lang w:eastAsia="pt-BR"/>
              </w:rPr>
              <w:t>O usuário clica em calcular</w:t>
            </w:r>
            <w:r w:rsidRPr="007F7EDE">
              <w:rPr>
                <w:rFonts w:cs="Arial"/>
                <w:color w:val="000000"/>
                <w:lang w:eastAsia="pt-BR"/>
              </w:rPr>
              <w:t xml:space="preserve"> </w:t>
            </w:r>
          </w:p>
        </w:tc>
      </w:tr>
      <w:tr w:rsidR="00577E42" w:rsidRPr="00E35504" w14:paraId="7E4FF364" w14:textId="77777777" w:rsidTr="00602129">
        <w:trPr>
          <w:tblCellSpacing w:w="0" w:type="dxa"/>
        </w:trPr>
        <w:tc>
          <w:tcPr>
            <w:tcW w:w="1420" w:type="dxa"/>
            <w:tcMar>
              <w:top w:w="0" w:type="dxa"/>
              <w:left w:w="108" w:type="dxa"/>
              <w:bottom w:w="0" w:type="dxa"/>
              <w:right w:w="0" w:type="dxa"/>
            </w:tcMar>
            <w:hideMark/>
          </w:tcPr>
          <w:p w14:paraId="45820753"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tcPr>
          <w:p w14:paraId="285FCD33" w14:textId="77777777" w:rsidR="00577E42" w:rsidRPr="00E35504" w:rsidRDefault="00577E42" w:rsidP="00602129">
            <w:pPr>
              <w:suppressAutoHyphens w:val="0"/>
              <w:spacing w:line="276" w:lineRule="auto"/>
              <w:ind w:firstLine="0"/>
              <w:jc w:val="left"/>
              <w:rPr>
                <w:rFonts w:cs="Arial"/>
                <w:color w:val="000000"/>
                <w:sz w:val="22"/>
                <w:szCs w:val="22"/>
                <w:lang w:eastAsia="pt-BR"/>
              </w:rPr>
            </w:pPr>
          </w:p>
        </w:tc>
      </w:tr>
      <w:tr w:rsidR="00577E42" w:rsidRPr="00E35504" w14:paraId="2893D36A" w14:textId="77777777" w:rsidTr="00602129">
        <w:trPr>
          <w:tblCellSpacing w:w="0" w:type="dxa"/>
        </w:trPr>
        <w:tc>
          <w:tcPr>
            <w:tcW w:w="1420" w:type="dxa"/>
            <w:tcMar>
              <w:top w:w="0" w:type="dxa"/>
              <w:left w:w="108" w:type="dxa"/>
              <w:bottom w:w="0" w:type="dxa"/>
              <w:right w:w="0" w:type="dxa"/>
            </w:tcMar>
            <w:hideMark/>
          </w:tcPr>
          <w:p w14:paraId="5C3949AC"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1CCC3F8D"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62AEC58F" w14:textId="77777777" w:rsidR="00577E42" w:rsidRPr="00E35504" w:rsidRDefault="00577E42" w:rsidP="00602129">
            <w:pPr>
              <w:suppressAutoHyphens w:val="0"/>
              <w:spacing w:line="276" w:lineRule="auto"/>
              <w:ind w:firstLine="0"/>
              <w:jc w:val="left"/>
              <w:rPr>
                <w:rFonts w:cs="Arial"/>
                <w:color w:val="000000"/>
                <w:sz w:val="22"/>
                <w:szCs w:val="22"/>
                <w:lang w:eastAsia="pt-BR"/>
              </w:rPr>
            </w:pPr>
          </w:p>
          <w:p w14:paraId="65DDE7C6"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7</w:t>
            </w:r>
            <w:r w:rsidRPr="00E35504">
              <w:rPr>
                <w:rFonts w:cs="Arial"/>
                <w:color w:val="000000"/>
                <w:sz w:val="22"/>
                <w:szCs w:val="22"/>
                <w:lang w:eastAsia="pt-BR"/>
              </w:rPr>
              <w:t xml:space="preserve">a – </w:t>
            </w:r>
            <w:r>
              <w:rPr>
                <w:rFonts w:cs="Arial"/>
                <w:color w:val="000000"/>
                <w:sz w:val="22"/>
                <w:szCs w:val="22"/>
                <w:lang w:eastAsia="pt-BR"/>
              </w:rPr>
              <w:t>Botão desativado</w:t>
            </w:r>
          </w:p>
          <w:p w14:paraId="0D117531" w14:textId="77777777" w:rsidR="00577E42" w:rsidRPr="00E35504" w:rsidRDefault="00577E42"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lastRenderedPageBreak/>
              <w:t>7</w:t>
            </w:r>
            <w:r w:rsidRPr="00E35504">
              <w:rPr>
                <w:rFonts w:cs="Arial"/>
                <w:color w:val="000000"/>
                <w:sz w:val="22"/>
                <w:szCs w:val="22"/>
                <w:lang w:eastAsia="pt-BR"/>
              </w:rPr>
              <w:t xml:space="preserve">a.1 O sistema </w:t>
            </w:r>
            <w:r>
              <w:rPr>
                <w:rFonts w:cs="Arial"/>
                <w:color w:val="000000"/>
                <w:sz w:val="22"/>
                <w:szCs w:val="22"/>
                <w:lang w:eastAsia="pt-BR"/>
              </w:rPr>
              <w:t>não habilita o botão Calcular enquanto todos os dados não tiverem preenchidos ou informados corretamente.</w:t>
            </w:r>
          </w:p>
          <w:p w14:paraId="71C99F9B" w14:textId="77777777" w:rsidR="00577E42" w:rsidRPr="00E35504" w:rsidRDefault="00577E42"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a.2 O sistema retorna ao passo </w:t>
            </w:r>
            <w:r>
              <w:rPr>
                <w:rFonts w:cs="Arial"/>
                <w:color w:val="000000"/>
                <w:sz w:val="22"/>
                <w:szCs w:val="22"/>
                <w:lang w:eastAsia="pt-BR"/>
              </w:rPr>
              <w:t>1</w:t>
            </w:r>
            <w:r w:rsidRPr="00E35504">
              <w:rPr>
                <w:rFonts w:cs="Arial"/>
                <w:color w:val="000000"/>
                <w:sz w:val="22"/>
                <w:szCs w:val="22"/>
                <w:lang w:eastAsia="pt-BR"/>
              </w:rPr>
              <w:t xml:space="preserve"> do fluxo principal</w:t>
            </w:r>
          </w:p>
          <w:p w14:paraId="5EFCF019" w14:textId="77777777" w:rsidR="00577E42" w:rsidRPr="00E35504" w:rsidRDefault="00577E42" w:rsidP="00602129">
            <w:pPr>
              <w:suppressAutoHyphens w:val="0"/>
              <w:spacing w:line="276" w:lineRule="auto"/>
              <w:ind w:left="709" w:firstLine="0"/>
              <w:jc w:val="left"/>
              <w:rPr>
                <w:rFonts w:cs="Arial"/>
                <w:color w:val="000000"/>
                <w:sz w:val="22"/>
                <w:szCs w:val="22"/>
                <w:lang w:eastAsia="pt-BR"/>
              </w:rPr>
            </w:pPr>
          </w:p>
        </w:tc>
      </w:tr>
      <w:tr w:rsidR="00577E42" w:rsidRPr="00E35504" w14:paraId="0E48649A" w14:textId="77777777" w:rsidTr="00602129">
        <w:trPr>
          <w:tblCellSpacing w:w="0" w:type="dxa"/>
        </w:trPr>
        <w:tc>
          <w:tcPr>
            <w:tcW w:w="1420" w:type="dxa"/>
            <w:tcMar>
              <w:top w:w="0" w:type="dxa"/>
              <w:left w:w="108" w:type="dxa"/>
              <w:bottom w:w="0" w:type="dxa"/>
              <w:right w:w="0" w:type="dxa"/>
            </w:tcMar>
            <w:hideMark/>
          </w:tcPr>
          <w:p w14:paraId="4A22454D"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Inclusão</w:t>
            </w:r>
          </w:p>
        </w:tc>
        <w:tc>
          <w:tcPr>
            <w:tcW w:w="6100" w:type="dxa"/>
            <w:tcMar>
              <w:top w:w="0" w:type="dxa"/>
              <w:left w:w="108" w:type="dxa"/>
              <w:bottom w:w="0" w:type="dxa"/>
              <w:right w:w="108" w:type="dxa"/>
            </w:tcMar>
          </w:tcPr>
          <w:p w14:paraId="1FC972DE" w14:textId="77777777" w:rsidR="00577E42" w:rsidRPr="00E35504" w:rsidRDefault="00577E42" w:rsidP="00602129">
            <w:pPr>
              <w:suppressAutoHyphens w:val="0"/>
              <w:spacing w:line="276" w:lineRule="auto"/>
              <w:ind w:firstLine="0"/>
              <w:jc w:val="left"/>
              <w:rPr>
                <w:rFonts w:cs="Arial"/>
                <w:color w:val="000000"/>
                <w:sz w:val="22"/>
                <w:szCs w:val="22"/>
                <w:lang w:eastAsia="pt-BR"/>
              </w:rPr>
            </w:pPr>
          </w:p>
        </w:tc>
      </w:tr>
      <w:tr w:rsidR="00577E42" w:rsidRPr="00E35504" w14:paraId="77767CEA" w14:textId="77777777" w:rsidTr="00602129">
        <w:trPr>
          <w:tblCellSpacing w:w="0" w:type="dxa"/>
        </w:trPr>
        <w:tc>
          <w:tcPr>
            <w:tcW w:w="1420" w:type="dxa"/>
            <w:tcMar>
              <w:top w:w="0" w:type="dxa"/>
              <w:left w:w="108" w:type="dxa"/>
              <w:bottom w:w="0" w:type="dxa"/>
              <w:right w:w="0" w:type="dxa"/>
            </w:tcMar>
            <w:hideMark/>
          </w:tcPr>
          <w:p w14:paraId="0A481308" w14:textId="77777777" w:rsidR="00577E42" w:rsidRPr="00E35504" w:rsidRDefault="00577E42"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0A0EDE65" w14:textId="77777777" w:rsidR="00577E42" w:rsidRPr="001A565F" w:rsidRDefault="00577E42" w:rsidP="00602129">
            <w:pPr>
              <w:suppressAutoHyphens w:val="0"/>
              <w:spacing w:line="276" w:lineRule="auto"/>
              <w:ind w:firstLine="0"/>
              <w:jc w:val="left"/>
              <w:rPr>
                <w:rFonts w:cs="Arial"/>
                <w:color w:val="000000"/>
                <w:sz w:val="22"/>
                <w:szCs w:val="22"/>
                <w:lang w:eastAsia="pt-BR"/>
              </w:rPr>
            </w:pPr>
          </w:p>
        </w:tc>
      </w:tr>
      <w:bookmarkEnd w:id="6"/>
    </w:tbl>
    <w:p w14:paraId="4174CC67" w14:textId="2932079E" w:rsidR="00EC373D" w:rsidRDefault="00EC373D"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F84E36" w:rsidRPr="00E35504" w14:paraId="4A9653A4" w14:textId="77777777" w:rsidTr="00602129">
        <w:trPr>
          <w:tblCellSpacing w:w="0" w:type="dxa"/>
        </w:trPr>
        <w:tc>
          <w:tcPr>
            <w:tcW w:w="7520" w:type="dxa"/>
            <w:gridSpan w:val="2"/>
            <w:tcMar>
              <w:top w:w="0" w:type="dxa"/>
              <w:left w:w="108" w:type="dxa"/>
              <w:bottom w:w="0" w:type="dxa"/>
              <w:right w:w="108" w:type="dxa"/>
            </w:tcMar>
            <w:hideMark/>
          </w:tcPr>
          <w:p w14:paraId="2DFFD4E0" w14:textId="1C5A7D97" w:rsidR="00F84E36" w:rsidRPr="00E35504" w:rsidRDefault="00F84E36" w:rsidP="00602129">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Caso de Uso –</w:t>
            </w:r>
            <w:r>
              <w:t xml:space="preserve"> </w:t>
            </w:r>
            <w:r w:rsidRPr="005F38A3">
              <w:rPr>
                <w:b/>
                <w:bCs/>
                <w:sz w:val="22"/>
                <w:szCs w:val="22"/>
              </w:rPr>
              <w:t xml:space="preserve">Calcular Distribuição </w:t>
            </w:r>
            <w:r w:rsidR="00DA55F9">
              <w:rPr>
                <w:b/>
                <w:bCs/>
                <w:sz w:val="22"/>
                <w:szCs w:val="22"/>
              </w:rPr>
              <w:t>Normal</w:t>
            </w:r>
          </w:p>
        </w:tc>
      </w:tr>
      <w:tr w:rsidR="00F84E36" w:rsidRPr="00E35504" w14:paraId="52A2150E" w14:textId="77777777" w:rsidTr="00602129">
        <w:trPr>
          <w:tblCellSpacing w:w="0" w:type="dxa"/>
        </w:trPr>
        <w:tc>
          <w:tcPr>
            <w:tcW w:w="1420" w:type="dxa"/>
            <w:tcMar>
              <w:top w:w="0" w:type="dxa"/>
              <w:left w:w="108" w:type="dxa"/>
              <w:bottom w:w="0" w:type="dxa"/>
              <w:right w:w="0" w:type="dxa"/>
            </w:tcMar>
            <w:hideMark/>
          </w:tcPr>
          <w:p w14:paraId="04139240"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7DDE424A" w14:textId="0AFAA06B" w:rsidR="00F84E36" w:rsidRPr="00E35504" w:rsidRDefault="00F84E36"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010</w:t>
            </w:r>
          </w:p>
        </w:tc>
      </w:tr>
      <w:tr w:rsidR="00F84E36" w:rsidRPr="00E35504" w14:paraId="5C9F5BC6" w14:textId="77777777" w:rsidTr="00602129">
        <w:trPr>
          <w:tblCellSpacing w:w="0" w:type="dxa"/>
        </w:trPr>
        <w:tc>
          <w:tcPr>
            <w:tcW w:w="1420" w:type="dxa"/>
            <w:tcMar>
              <w:top w:w="0" w:type="dxa"/>
              <w:left w:w="108" w:type="dxa"/>
              <w:bottom w:w="0" w:type="dxa"/>
              <w:right w:w="0" w:type="dxa"/>
            </w:tcMar>
            <w:hideMark/>
          </w:tcPr>
          <w:p w14:paraId="2F0EA3D0"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5FAF215A" w14:textId="4C5C3BE1"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calcular a Distribuição Normal  </w:t>
            </w:r>
          </w:p>
        </w:tc>
      </w:tr>
      <w:tr w:rsidR="00F84E36" w:rsidRPr="00E35504" w14:paraId="4F425B94" w14:textId="77777777" w:rsidTr="00602129">
        <w:trPr>
          <w:tblCellSpacing w:w="0" w:type="dxa"/>
        </w:trPr>
        <w:tc>
          <w:tcPr>
            <w:tcW w:w="1420" w:type="dxa"/>
            <w:tcMar>
              <w:top w:w="0" w:type="dxa"/>
              <w:left w:w="108" w:type="dxa"/>
              <w:bottom w:w="0" w:type="dxa"/>
              <w:right w:w="0" w:type="dxa"/>
            </w:tcMar>
            <w:hideMark/>
          </w:tcPr>
          <w:p w14:paraId="6890B237"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1211C86B"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F84E36" w:rsidRPr="00E35504" w14:paraId="2059119E" w14:textId="77777777" w:rsidTr="00602129">
        <w:trPr>
          <w:tblCellSpacing w:w="0" w:type="dxa"/>
        </w:trPr>
        <w:tc>
          <w:tcPr>
            <w:tcW w:w="1420" w:type="dxa"/>
            <w:tcMar>
              <w:top w:w="0" w:type="dxa"/>
              <w:left w:w="108" w:type="dxa"/>
              <w:bottom w:w="0" w:type="dxa"/>
              <w:right w:w="0" w:type="dxa"/>
            </w:tcMar>
            <w:hideMark/>
          </w:tcPr>
          <w:p w14:paraId="3FC02B23"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4A43A68B"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preenchido os dados para o cálculo   </w:t>
            </w:r>
          </w:p>
        </w:tc>
      </w:tr>
      <w:tr w:rsidR="00F84E36" w:rsidRPr="00E35504" w14:paraId="76AFD7B3" w14:textId="77777777" w:rsidTr="00602129">
        <w:trPr>
          <w:tblCellSpacing w:w="0" w:type="dxa"/>
        </w:trPr>
        <w:tc>
          <w:tcPr>
            <w:tcW w:w="1420" w:type="dxa"/>
            <w:tcMar>
              <w:top w:w="0" w:type="dxa"/>
              <w:left w:w="108" w:type="dxa"/>
              <w:bottom w:w="0" w:type="dxa"/>
              <w:right w:w="0" w:type="dxa"/>
            </w:tcMar>
            <w:hideMark/>
          </w:tcPr>
          <w:p w14:paraId="14059C30"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3645A359" w14:textId="77777777" w:rsidR="00F84E36" w:rsidRPr="00E35504" w:rsidRDefault="00F84E36" w:rsidP="00F84E36">
            <w:pPr>
              <w:numPr>
                <w:ilvl w:val="0"/>
                <w:numId w:val="24"/>
              </w:numPr>
              <w:tabs>
                <w:tab w:val="clear" w:pos="720"/>
              </w:tabs>
              <w:suppressAutoHyphens w:val="0"/>
              <w:spacing w:line="276" w:lineRule="auto"/>
              <w:ind w:left="317" w:hanging="317"/>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clica no botão calcular </w:t>
            </w:r>
          </w:p>
          <w:p w14:paraId="289852DE" w14:textId="568AD616" w:rsidR="00F84E36" w:rsidRPr="00135EB0" w:rsidRDefault="00F84E36" w:rsidP="00F84E36">
            <w:pPr>
              <w:numPr>
                <w:ilvl w:val="0"/>
                <w:numId w:val="24"/>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faz os cálculos da probabilidade</w:t>
            </w:r>
          </w:p>
        </w:tc>
      </w:tr>
      <w:tr w:rsidR="00F84E36" w:rsidRPr="00E35504" w14:paraId="2D85005D" w14:textId="77777777" w:rsidTr="00602129">
        <w:trPr>
          <w:tblCellSpacing w:w="0" w:type="dxa"/>
        </w:trPr>
        <w:tc>
          <w:tcPr>
            <w:tcW w:w="1420" w:type="dxa"/>
            <w:tcMar>
              <w:top w:w="0" w:type="dxa"/>
              <w:left w:w="108" w:type="dxa"/>
              <w:bottom w:w="0" w:type="dxa"/>
              <w:right w:w="0" w:type="dxa"/>
            </w:tcMar>
            <w:hideMark/>
          </w:tcPr>
          <w:p w14:paraId="52F2F20D"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D3CB8A9"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Visualizar resultados</w:t>
            </w:r>
          </w:p>
        </w:tc>
      </w:tr>
      <w:tr w:rsidR="00F84E36" w:rsidRPr="00E35504" w14:paraId="6FF0D897" w14:textId="77777777" w:rsidTr="00602129">
        <w:trPr>
          <w:tblCellSpacing w:w="0" w:type="dxa"/>
        </w:trPr>
        <w:tc>
          <w:tcPr>
            <w:tcW w:w="1420" w:type="dxa"/>
            <w:tcMar>
              <w:top w:w="0" w:type="dxa"/>
              <w:left w:w="108" w:type="dxa"/>
              <w:bottom w:w="0" w:type="dxa"/>
              <w:right w:w="0" w:type="dxa"/>
            </w:tcMar>
            <w:hideMark/>
          </w:tcPr>
          <w:p w14:paraId="626BC8E0"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C061217"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tc>
      </w:tr>
      <w:tr w:rsidR="00F84E36" w:rsidRPr="00E35504" w14:paraId="79FE40CE" w14:textId="77777777" w:rsidTr="00602129">
        <w:trPr>
          <w:tblCellSpacing w:w="0" w:type="dxa"/>
        </w:trPr>
        <w:tc>
          <w:tcPr>
            <w:tcW w:w="1420" w:type="dxa"/>
            <w:tcMar>
              <w:top w:w="0" w:type="dxa"/>
              <w:left w:w="108" w:type="dxa"/>
              <w:bottom w:w="0" w:type="dxa"/>
              <w:right w:w="0" w:type="dxa"/>
            </w:tcMar>
            <w:hideMark/>
          </w:tcPr>
          <w:p w14:paraId="05B209B4"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1A2AE0C9"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Visualizar resu</w:t>
            </w:r>
            <w:r w:rsidRPr="001A565F">
              <w:rPr>
                <w:rFonts w:cs="Arial"/>
                <w:color w:val="000000"/>
                <w:sz w:val="22"/>
                <w:szCs w:val="22"/>
                <w:lang w:eastAsia="pt-BR"/>
              </w:rPr>
              <w:t>l</w:t>
            </w:r>
            <w:r>
              <w:rPr>
                <w:rFonts w:cs="Arial"/>
                <w:color w:val="000000"/>
                <w:sz w:val="22"/>
                <w:szCs w:val="22"/>
                <w:lang w:eastAsia="pt-BR"/>
              </w:rPr>
              <w:t>tados</w:t>
            </w:r>
          </w:p>
        </w:tc>
      </w:tr>
      <w:tr w:rsidR="00F84E36" w:rsidRPr="00E35504" w14:paraId="583726AE" w14:textId="77777777" w:rsidTr="00602129">
        <w:trPr>
          <w:tblCellSpacing w:w="0" w:type="dxa"/>
        </w:trPr>
        <w:tc>
          <w:tcPr>
            <w:tcW w:w="1420" w:type="dxa"/>
            <w:tcMar>
              <w:top w:w="0" w:type="dxa"/>
              <w:left w:w="108" w:type="dxa"/>
              <w:bottom w:w="0" w:type="dxa"/>
              <w:right w:w="0" w:type="dxa"/>
            </w:tcMar>
            <w:hideMark/>
          </w:tcPr>
          <w:p w14:paraId="2A090B1C" w14:textId="77777777" w:rsidR="00F84E36" w:rsidRPr="00E35504" w:rsidRDefault="00F84E36"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37FBF6C8" w14:textId="77777777" w:rsidR="00F84E36" w:rsidRPr="00E35504" w:rsidRDefault="00F84E36" w:rsidP="00602129">
            <w:pPr>
              <w:suppressAutoHyphens w:val="0"/>
              <w:spacing w:line="276" w:lineRule="auto"/>
              <w:ind w:firstLine="0"/>
              <w:jc w:val="left"/>
              <w:rPr>
                <w:rFonts w:cs="Arial"/>
                <w:color w:val="000000"/>
                <w:sz w:val="22"/>
                <w:szCs w:val="22"/>
                <w:lang w:eastAsia="pt-BR"/>
              </w:rPr>
            </w:pPr>
          </w:p>
        </w:tc>
      </w:tr>
    </w:tbl>
    <w:p w14:paraId="7F5AF2D7" w14:textId="6616C8F0" w:rsidR="00F84E36" w:rsidRDefault="00F84E36"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62F2D" w:rsidRPr="00E35504" w14:paraId="0464A5D8" w14:textId="77777777" w:rsidTr="00602129">
        <w:trPr>
          <w:tblCellSpacing w:w="0" w:type="dxa"/>
        </w:trPr>
        <w:tc>
          <w:tcPr>
            <w:tcW w:w="7520" w:type="dxa"/>
            <w:gridSpan w:val="2"/>
            <w:tcMar>
              <w:top w:w="0" w:type="dxa"/>
              <w:left w:w="108" w:type="dxa"/>
              <w:bottom w:w="0" w:type="dxa"/>
              <w:right w:w="108" w:type="dxa"/>
            </w:tcMar>
            <w:hideMark/>
          </w:tcPr>
          <w:p w14:paraId="70B900E8" w14:textId="72851E72" w:rsidR="00C62F2D" w:rsidRPr="00E35504" w:rsidRDefault="00C62F2D" w:rsidP="00602129">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Pr="00EC373D">
              <w:rPr>
                <w:rFonts w:cs="Arial"/>
                <w:b/>
                <w:bCs/>
                <w:sz w:val="22"/>
                <w:szCs w:val="22"/>
              </w:rPr>
              <w:t xml:space="preserve">Inserir dados da Distribuição </w:t>
            </w:r>
            <w:r w:rsidR="00BF4A57">
              <w:rPr>
                <w:rFonts w:cs="Arial"/>
                <w:b/>
                <w:bCs/>
                <w:sz w:val="22"/>
                <w:szCs w:val="22"/>
              </w:rPr>
              <w:t>Uniforme</w:t>
            </w:r>
          </w:p>
        </w:tc>
      </w:tr>
      <w:tr w:rsidR="00C62F2D" w:rsidRPr="00E35504" w14:paraId="7F7AA2DE" w14:textId="77777777" w:rsidTr="00602129">
        <w:trPr>
          <w:tblCellSpacing w:w="0" w:type="dxa"/>
        </w:trPr>
        <w:tc>
          <w:tcPr>
            <w:tcW w:w="1420" w:type="dxa"/>
            <w:tcMar>
              <w:top w:w="0" w:type="dxa"/>
              <w:left w:w="108" w:type="dxa"/>
              <w:bottom w:w="0" w:type="dxa"/>
              <w:right w:w="0" w:type="dxa"/>
            </w:tcMar>
            <w:hideMark/>
          </w:tcPr>
          <w:p w14:paraId="243AEFC4"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040CF0B3" w14:textId="1110D6BD" w:rsidR="00C62F2D" w:rsidRPr="00E35504" w:rsidRDefault="00C62F2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011</w:t>
            </w:r>
          </w:p>
        </w:tc>
      </w:tr>
      <w:tr w:rsidR="00C62F2D" w:rsidRPr="00E35504" w14:paraId="4A607EFF" w14:textId="77777777" w:rsidTr="00602129">
        <w:trPr>
          <w:tblCellSpacing w:w="0" w:type="dxa"/>
        </w:trPr>
        <w:tc>
          <w:tcPr>
            <w:tcW w:w="1420" w:type="dxa"/>
            <w:tcMar>
              <w:top w:w="0" w:type="dxa"/>
              <w:left w:w="108" w:type="dxa"/>
              <w:bottom w:w="0" w:type="dxa"/>
              <w:right w:w="0" w:type="dxa"/>
            </w:tcMar>
            <w:hideMark/>
          </w:tcPr>
          <w:p w14:paraId="1EC7266C"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5919B5CE" w14:textId="7F2CF70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inserir os dados da Probabilidade da Distribuição </w:t>
            </w:r>
            <w:r w:rsidR="005C6B77">
              <w:rPr>
                <w:rFonts w:cs="Arial"/>
                <w:color w:val="000000"/>
                <w:sz w:val="22"/>
                <w:szCs w:val="22"/>
                <w:lang w:eastAsia="pt-BR"/>
              </w:rPr>
              <w:t>Uniforme</w:t>
            </w:r>
            <w:r>
              <w:rPr>
                <w:rFonts w:cs="Arial"/>
                <w:color w:val="000000"/>
                <w:sz w:val="22"/>
                <w:szCs w:val="22"/>
                <w:lang w:eastAsia="pt-BR"/>
              </w:rPr>
              <w:t xml:space="preserve">  no sistema</w:t>
            </w:r>
          </w:p>
        </w:tc>
      </w:tr>
      <w:tr w:rsidR="00C62F2D" w:rsidRPr="00E35504" w14:paraId="78E0025F" w14:textId="77777777" w:rsidTr="00602129">
        <w:trPr>
          <w:tblCellSpacing w:w="0" w:type="dxa"/>
        </w:trPr>
        <w:tc>
          <w:tcPr>
            <w:tcW w:w="1420" w:type="dxa"/>
            <w:tcMar>
              <w:top w:w="0" w:type="dxa"/>
              <w:left w:w="108" w:type="dxa"/>
              <w:bottom w:w="0" w:type="dxa"/>
              <w:right w:w="0" w:type="dxa"/>
            </w:tcMar>
            <w:hideMark/>
          </w:tcPr>
          <w:p w14:paraId="72F4CA56"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34032CF2"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C62F2D" w:rsidRPr="00E35504" w14:paraId="07C384DA" w14:textId="77777777" w:rsidTr="00602129">
        <w:trPr>
          <w:tblCellSpacing w:w="0" w:type="dxa"/>
        </w:trPr>
        <w:tc>
          <w:tcPr>
            <w:tcW w:w="1420" w:type="dxa"/>
            <w:tcMar>
              <w:top w:w="0" w:type="dxa"/>
              <w:left w:w="108" w:type="dxa"/>
              <w:bottom w:w="0" w:type="dxa"/>
              <w:right w:w="0" w:type="dxa"/>
            </w:tcMar>
            <w:hideMark/>
          </w:tcPr>
          <w:p w14:paraId="44C7FB23"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46FA34AC"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Ter acessado a página Probabilidade</w:t>
            </w:r>
          </w:p>
        </w:tc>
      </w:tr>
      <w:tr w:rsidR="00C62F2D" w:rsidRPr="00E35504" w14:paraId="72FAD087" w14:textId="77777777" w:rsidTr="00602129">
        <w:trPr>
          <w:tblCellSpacing w:w="0" w:type="dxa"/>
        </w:trPr>
        <w:tc>
          <w:tcPr>
            <w:tcW w:w="1420" w:type="dxa"/>
            <w:tcMar>
              <w:top w:w="0" w:type="dxa"/>
              <w:left w:w="108" w:type="dxa"/>
              <w:bottom w:w="0" w:type="dxa"/>
              <w:right w:w="0" w:type="dxa"/>
            </w:tcMar>
            <w:hideMark/>
          </w:tcPr>
          <w:p w14:paraId="72CC54EB"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23E29E47" w14:textId="3685F12B" w:rsidR="00C62F2D" w:rsidRPr="00C01A55" w:rsidRDefault="00C62F2D" w:rsidP="00C01A55">
            <w:pPr>
              <w:pStyle w:val="PargrafodaLista"/>
              <w:numPr>
                <w:ilvl w:val="0"/>
                <w:numId w:val="25"/>
              </w:numPr>
              <w:tabs>
                <w:tab w:val="clear" w:pos="720"/>
                <w:tab w:val="num" w:pos="317"/>
              </w:tabs>
              <w:ind w:left="317" w:hanging="317"/>
              <w:rPr>
                <w:rFonts w:ascii="Arial" w:hAnsi="Arial" w:cs="Arial"/>
                <w:color w:val="000000"/>
                <w:lang w:eastAsia="pt-BR"/>
              </w:rPr>
            </w:pPr>
            <w:r w:rsidRPr="00C01A55">
              <w:rPr>
                <w:rFonts w:ascii="Arial" w:hAnsi="Arial" w:cs="Arial"/>
                <w:color w:val="000000"/>
                <w:lang w:eastAsia="pt-BR"/>
              </w:rPr>
              <w:t xml:space="preserve">O use case inicia quando o usuário clica na opção Distribuição </w:t>
            </w:r>
            <w:r w:rsidR="005C6B77" w:rsidRPr="00C01A55">
              <w:rPr>
                <w:rFonts w:ascii="Arial" w:hAnsi="Arial" w:cs="Arial"/>
                <w:color w:val="000000"/>
                <w:lang w:eastAsia="pt-BR"/>
              </w:rPr>
              <w:t>Uniforme</w:t>
            </w:r>
          </w:p>
          <w:p w14:paraId="47DEDAA4" w14:textId="77777777" w:rsidR="00C62F2D" w:rsidRPr="00C01A55" w:rsidRDefault="00C62F2D" w:rsidP="00C01A55">
            <w:pPr>
              <w:pStyle w:val="PargrafodaLista"/>
              <w:numPr>
                <w:ilvl w:val="0"/>
                <w:numId w:val="25"/>
              </w:numPr>
              <w:tabs>
                <w:tab w:val="clear" w:pos="720"/>
                <w:tab w:val="num" w:pos="317"/>
              </w:tabs>
              <w:ind w:left="317" w:hanging="317"/>
              <w:rPr>
                <w:rFonts w:ascii="Arial" w:hAnsi="Arial" w:cs="Arial"/>
                <w:color w:val="000000"/>
                <w:lang w:eastAsia="pt-BR"/>
              </w:rPr>
            </w:pPr>
            <w:r w:rsidRPr="00C01A55">
              <w:rPr>
                <w:rFonts w:ascii="Arial" w:hAnsi="Arial" w:cs="Arial"/>
                <w:color w:val="000000"/>
                <w:lang w:eastAsia="pt-BR"/>
              </w:rPr>
              <w:t>O sistema carrega o formulário para o usuário inserir os dados</w:t>
            </w:r>
          </w:p>
          <w:p w14:paraId="4B769F0B" w14:textId="3D132C63" w:rsidR="00C62F2D" w:rsidRPr="00C01A55" w:rsidRDefault="00C62F2D" w:rsidP="00C01A55">
            <w:pPr>
              <w:pStyle w:val="PargrafodaLista"/>
              <w:numPr>
                <w:ilvl w:val="0"/>
                <w:numId w:val="25"/>
              </w:numPr>
              <w:tabs>
                <w:tab w:val="clear" w:pos="720"/>
                <w:tab w:val="num" w:pos="317"/>
              </w:tabs>
              <w:ind w:left="317" w:hanging="317"/>
              <w:rPr>
                <w:rFonts w:ascii="Arial" w:hAnsi="Arial" w:cs="Arial"/>
                <w:color w:val="000000"/>
                <w:lang w:eastAsia="pt-BR"/>
              </w:rPr>
            </w:pPr>
            <w:r w:rsidRPr="00C01A55">
              <w:rPr>
                <w:rFonts w:ascii="Arial" w:hAnsi="Arial" w:cs="Arial"/>
                <w:color w:val="000000"/>
                <w:lang w:eastAsia="pt-BR"/>
              </w:rPr>
              <w:t xml:space="preserve">O usuário informa </w:t>
            </w:r>
            <w:r w:rsidR="006C15B9" w:rsidRPr="00C01A55">
              <w:rPr>
                <w:rFonts w:ascii="Arial" w:hAnsi="Arial" w:cs="Arial"/>
                <w:color w:val="000000"/>
                <w:lang w:eastAsia="pt-BR"/>
              </w:rPr>
              <w:t>o Ponto Máximo</w:t>
            </w:r>
            <w:r w:rsidRPr="00C01A55">
              <w:rPr>
                <w:rFonts w:ascii="Arial" w:hAnsi="Arial" w:cs="Arial"/>
                <w:color w:val="000000"/>
                <w:lang w:eastAsia="pt-BR"/>
              </w:rPr>
              <w:t>(</w:t>
            </w:r>
            <w:r w:rsidR="006C15B9" w:rsidRPr="00C01A55">
              <w:rPr>
                <w:rFonts w:ascii="Arial" w:hAnsi="Arial" w:cs="Arial"/>
                <w:color w:val="000000"/>
                <w:lang w:eastAsia="pt-BR"/>
              </w:rPr>
              <w:t>B</w:t>
            </w:r>
            <w:r w:rsidRPr="00C01A55">
              <w:rPr>
                <w:rFonts w:ascii="Arial" w:hAnsi="Arial" w:cs="Arial"/>
                <w:color w:val="000000"/>
                <w:lang w:eastAsia="pt-BR"/>
              </w:rPr>
              <w:t>)</w:t>
            </w:r>
          </w:p>
          <w:p w14:paraId="20C03E31" w14:textId="3159C68D" w:rsidR="00C62F2D" w:rsidRPr="00C01A55" w:rsidRDefault="00C62F2D" w:rsidP="00C01A55">
            <w:pPr>
              <w:pStyle w:val="PargrafodaLista"/>
              <w:numPr>
                <w:ilvl w:val="0"/>
                <w:numId w:val="25"/>
              </w:numPr>
              <w:tabs>
                <w:tab w:val="clear" w:pos="720"/>
                <w:tab w:val="num" w:pos="317"/>
              </w:tabs>
              <w:ind w:left="317" w:hanging="317"/>
              <w:rPr>
                <w:rFonts w:ascii="Arial" w:hAnsi="Arial" w:cs="Arial"/>
                <w:color w:val="000000"/>
                <w:lang w:eastAsia="pt-BR"/>
              </w:rPr>
            </w:pPr>
            <w:r w:rsidRPr="00C01A55">
              <w:rPr>
                <w:rFonts w:ascii="Arial" w:hAnsi="Arial" w:cs="Arial"/>
                <w:color w:val="000000"/>
                <w:lang w:eastAsia="pt-BR"/>
              </w:rPr>
              <w:t xml:space="preserve">O usuário informa o </w:t>
            </w:r>
            <w:r w:rsidR="00586EB4" w:rsidRPr="00C01A55">
              <w:rPr>
                <w:rFonts w:ascii="Arial" w:hAnsi="Arial" w:cs="Arial"/>
                <w:color w:val="000000"/>
                <w:lang w:eastAsia="pt-BR"/>
              </w:rPr>
              <w:t>Ponto Mínimo</w:t>
            </w:r>
            <w:r w:rsidRPr="00C01A55">
              <w:rPr>
                <w:rFonts w:ascii="Arial" w:hAnsi="Arial" w:cs="Arial"/>
                <w:color w:val="000000"/>
                <w:lang w:eastAsia="pt-BR"/>
              </w:rPr>
              <w:t xml:space="preserve"> (</w:t>
            </w:r>
            <w:r w:rsidR="00586EB4" w:rsidRPr="00C01A55">
              <w:rPr>
                <w:rFonts w:ascii="Arial" w:hAnsi="Arial" w:cs="Arial"/>
                <w:color w:val="000000"/>
                <w:lang w:eastAsia="pt-BR"/>
              </w:rPr>
              <w:t>A</w:t>
            </w:r>
            <w:r w:rsidRPr="00C01A55">
              <w:rPr>
                <w:rFonts w:ascii="Arial" w:hAnsi="Arial" w:cs="Arial"/>
                <w:color w:val="000000"/>
                <w:lang w:eastAsia="pt-BR"/>
              </w:rPr>
              <w:t xml:space="preserve">) </w:t>
            </w:r>
          </w:p>
          <w:p w14:paraId="0A1EA570" w14:textId="77777777" w:rsidR="00C62F2D" w:rsidRPr="00C01A55" w:rsidRDefault="00C62F2D" w:rsidP="00C01A55">
            <w:pPr>
              <w:pStyle w:val="PargrafodaLista"/>
              <w:numPr>
                <w:ilvl w:val="0"/>
                <w:numId w:val="25"/>
              </w:numPr>
              <w:tabs>
                <w:tab w:val="clear" w:pos="720"/>
                <w:tab w:val="num" w:pos="317"/>
              </w:tabs>
              <w:ind w:left="317" w:hanging="317"/>
              <w:rPr>
                <w:rFonts w:ascii="Arial" w:hAnsi="Arial" w:cs="Arial"/>
                <w:color w:val="000000"/>
                <w:lang w:eastAsia="pt-BR"/>
              </w:rPr>
            </w:pPr>
            <w:r w:rsidRPr="00C01A55">
              <w:rPr>
                <w:rFonts w:ascii="Arial" w:hAnsi="Arial" w:cs="Arial"/>
                <w:color w:val="000000"/>
                <w:lang w:eastAsia="pt-BR"/>
              </w:rPr>
              <w:t>O usuário escolhe as opções do intervalo ( Entre dois números, Maior que e Menor que)</w:t>
            </w:r>
          </w:p>
          <w:p w14:paraId="54BD5FAD" w14:textId="77777777" w:rsidR="00C62F2D" w:rsidRPr="00C01A55" w:rsidRDefault="00C62F2D" w:rsidP="00C01A55">
            <w:pPr>
              <w:pStyle w:val="PargrafodaLista"/>
              <w:numPr>
                <w:ilvl w:val="0"/>
                <w:numId w:val="25"/>
              </w:numPr>
              <w:tabs>
                <w:tab w:val="clear" w:pos="720"/>
                <w:tab w:val="num" w:pos="317"/>
              </w:tabs>
              <w:ind w:left="317" w:hanging="317"/>
              <w:rPr>
                <w:rFonts w:ascii="Arial" w:hAnsi="Arial" w:cs="Arial"/>
                <w:color w:val="000000"/>
                <w:lang w:eastAsia="pt-BR"/>
              </w:rPr>
            </w:pPr>
            <w:r w:rsidRPr="00C01A55">
              <w:rPr>
                <w:rFonts w:ascii="Arial" w:hAnsi="Arial" w:cs="Arial"/>
                <w:color w:val="000000"/>
                <w:lang w:eastAsia="pt-BR"/>
              </w:rPr>
              <w:t xml:space="preserve">O usuário informa o Intervalo (X) separados por ponto e vírgula caso seja  entre dois números. </w:t>
            </w:r>
          </w:p>
          <w:p w14:paraId="000C4D36" w14:textId="77777777" w:rsidR="00C62F2D" w:rsidRPr="00C01A55" w:rsidRDefault="00C62F2D" w:rsidP="00C01A55">
            <w:pPr>
              <w:pStyle w:val="PargrafodaLista"/>
              <w:numPr>
                <w:ilvl w:val="0"/>
                <w:numId w:val="25"/>
              </w:numPr>
              <w:tabs>
                <w:tab w:val="clear" w:pos="720"/>
                <w:tab w:val="num" w:pos="317"/>
              </w:tabs>
              <w:ind w:left="317" w:hanging="317"/>
              <w:rPr>
                <w:rFonts w:cs="Arial"/>
                <w:color w:val="000000"/>
                <w:lang w:eastAsia="pt-BR"/>
              </w:rPr>
            </w:pPr>
            <w:r w:rsidRPr="00C01A55">
              <w:rPr>
                <w:rFonts w:ascii="Arial" w:hAnsi="Arial" w:cs="Arial"/>
                <w:color w:val="000000"/>
                <w:lang w:eastAsia="pt-BR"/>
              </w:rPr>
              <w:t xml:space="preserve">O usuário clica em calcular </w:t>
            </w:r>
          </w:p>
        </w:tc>
      </w:tr>
      <w:tr w:rsidR="00C62F2D" w:rsidRPr="00E35504" w14:paraId="639AB9EE" w14:textId="77777777" w:rsidTr="00602129">
        <w:trPr>
          <w:tblCellSpacing w:w="0" w:type="dxa"/>
        </w:trPr>
        <w:tc>
          <w:tcPr>
            <w:tcW w:w="1420" w:type="dxa"/>
            <w:tcMar>
              <w:top w:w="0" w:type="dxa"/>
              <w:left w:w="108" w:type="dxa"/>
              <w:bottom w:w="0" w:type="dxa"/>
              <w:right w:w="0" w:type="dxa"/>
            </w:tcMar>
            <w:hideMark/>
          </w:tcPr>
          <w:p w14:paraId="1B1EC8ED"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tcPr>
          <w:p w14:paraId="070EF35C" w14:textId="77777777" w:rsidR="00C62F2D" w:rsidRPr="00E35504" w:rsidRDefault="00C62F2D" w:rsidP="00602129">
            <w:pPr>
              <w:suppressAutoHyphens w:val="0"/>
              <w:spacing w:line="276" w:lineRule="auto"/>
              <w:ind w:firstLine="0"/>
              <w:jc w:val="left"/>
              <w:rPr>
                <w:rFonts w:cs="Arial"/>
                <w:color w:val="000000"/>
                <w:sz w:val="22"/>
                <w:szCs w:val="22"/>
                <w:lang w:eastAsia="pt-BR"/>
              </w:rPr>
            </w:pPr>
          </w:p>
        </w:tc>
      </w:tr>
      <w:tr w:rsidR="00C62F2D" w:rsidRPr="00E35504" w14:paraId="745CA4F5" w14:textId="77777777" w:rsidTr="00602129">
        <w:trPr>
          <w:tblCellSpacing w:w="0" w:type="dxa"/>
        </w:trPr>
        <w:tc>
          <w:tcPr>
            <w:tcW w:w="1420" w:type="dxa"/>
            <w:tcMar>
              <w:top w:w="0" w:type="dxa"/>
              <w:left w:w="108" w:type="dxa"/>
              <w:bottom w:w="0" w:type="dxa"/>
              <w:right w:w="0" w:type="dxa"/>
            </w:tcMar>
            <w:hideMark/>
          </w:tcPr>
          <w:p w14:paraId="41DBD16D"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28FE2701"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392B1420" w14:textId="77777777" w:rsidR="00C62F2D" w:rsidRPr="00E35504" w:rsidRDefault="00C62F2D" w:rsidP="00602129">
            <w:pPr>
              <w:suppressAutoHyphens w:val="0"/>
              <w:spacing w:line="276" w:lineRule="auto"/>
              <w:ind w:firstLine="0"/>
              <w:jc w:val="left"/>
              <w:rPr>
                <w:rFonts w:cs="Arial"/>
                <w:color w:val="000000"/>
                <w:sz w:val="22"/>
                <w:szCs w:val="22"/>
                <w:lang w:eastAsia="pt-BR"/>
              </w:rPr>
            </w:pPr>
          </w:p>
          <w:p w14:paraId="44AFE365"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7</w:t>
            </w:r>
            <w:r w:rsidRPr="00E35504">
              <w:rPr>
                <w:rFonts w:cs="Arial"/>
                <w:color w:val="000000"/>
                <w:sz w:val="22"/>
                <w:szCs w:val="22"/>
                <w:lang w:eastAsia="pt-BR"/>
              </w:rPr>
              <w:t xml:space="preserve">a – </w:t>
            </w:r>
            <w:r>
              <w:rPr>
                <w:rFonts w:cs="Arial"/>
                <w:color w:val="000000"/>
                <w:sz w:val="22"/>
                <w:szCs w:val="22"/>
                <w:lang w:eastAsia="pt-BR"/>
              </w:rPr>
              <w:t>Botão desativado</w:t>
            </w:r>
          </w:p>
          <w:p w14:paraId="2AB37661" w14:textId="77777777" w:rsidR="00C62F2D" w:rsidRPr="00E35504" w:rsidRDefault="00C62F2D"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7</w:t>
            </w:r>
            <w:r w:rsidRPr="00E35504">
              <w:rPr>
                <w:rFonts w:cs="Arial"/>
                <w:color w:val="000000"/>
                <w:sz w:val="22"/>
                <w:szCs w:val="22"/>
                <w:lang w:eastAsia="pt-BR"/>
              </w:rPr>
              <w:t xml:space="preserve">a.1 O sistema </w:t>
            </w:r>
            <w:r>
              <w:rPr>
                <w:rFonts w:cs="Arial"/>
                <w:color w:val="000000"/>
                <w:sz w:val="22"/>
                <w:szCs w:val="22"/>
                <w:lang w:eastAsia="pt-BR"/>
              </w:rPr>
              <w:t>não habilita o botão Calcular enquanto todos os dados não tiverem preenchidos ou informados corretamente.</w:t>
            </w:r>
          </w:p>
          <w:p w14:paraId="41D1352A" w14:textId="77777777" w:rsidR="00C62F2D" w:rsidRPr="00E35504" w:rsidRDefault="00C62F2D" w:rsidP="00602129">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a.2 O sistema retorna ao passo </w:t>
            </w:r>
            <w:r>
              <w:rPr>
                <w:rFonts w:cs="Arial"/>
                <w:color w:val="000000"/>
                <w:sz w:val="22"/>
                <w:szCs w:val="22"/>
                <w:lang w:eastAsia="pt-BR"/>
              </w:rPr>
              <w:t>1</w:t>
            </w:r>
            <w:r w:rsidRPr="00E35504">
              <w:rPr>
                <w:rFonts w:cs="Arial"/>
                <w:color w:val="000000"/>
                <w:sz w:val="22"/>
                <w:szCs w:val="22"/>
                <w:lang w:eastAsia="pt-BR"/>
              </w:rPr>
              <w:t xml:space="preserve"> do fluxo principal</w:t>
            </w:r>
          </w:p>
          <w:p w14:paraId="11F16281" w14:textId="77777777" w:rsidR="00C62F2D" w:rsidRPr="00E35504" w:rsidRDefault="00C62F2D" w:rsidP="00602129">
            <w:pPr>
              <w:suppressAutoHyphens w:val="0"/>
              <w:spacing w:line="276" w:lineRule="auto"/>
              <w:ind w:left="709" w:firstLine="0"/>
              <w:jc w:val="left"/>
              <w:rPr>
                <w:rFonts w:cs="Arial"/>
                <w:color w:val="000000"/>
                <w:sz w:val="22"/>
                <w:szCs w:val="22"/>
                <w:lang w:eastAsia="pt-BR"/>
              </w:rPr>
            </w:pPr>
          </w:p>
        </w:tc>
      </w:tr>
      <w:tr w:rsidR="00C62F2D" w:rsidRPr="00E35504" w14:paraId="4FF73644" w14:textId="77777777" w:rsidTr="00602129">
        <w:trPr>
          <w:tblCellSpacing w:w="0" w:type="dxa"/>
        </w:trPr>
        <w:tc>
          <w:tcPr>
            <w:tcW w:w="1420" w:type="dxa"/>
            <w:tcMar>
              <w:top w:w="0" w:type="dxa"/>
              <w:left w:w="108" w:type="dxa"/>
              <w:bottom w:w="0" w:type="dxa"/>
              <w:right w:w="0" w:type="dxa"/>
            </w:tcMar>
            <w:hideMark/>
          </w:tcPr>
          <w:p w14:paraId="213150C1"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tcPr>
          <w:p w14:paraId="7BF3B86D" w14:textId="77777777" w:rsidR="00C62F2D" w:rsidRPr="00E35504" w:rsidRDefault="00C62F2D" w:rsidP="00602129">
            <w:pPr>
              <w:suppressAutoHyphens w:val="0"/>
              <w:spacing w:line="276" w:lineRule="auto"/>
              <w:ind w:firstLine="0"/>
              <w:jc w:val="left"/>
              <w:rPr>
                <w:rFonts w:cs="Arial"/>
                <w:color w:val="000000"/>
                <w:sz w:val="22"/>
                <w:szCs w:val="22"/>
                <w:lang w:eastAsia="pt-BR"/>
              </w:rPr>
            </w:pPr>
          </w:p>
        </w:tc>
      </w:tr>
      <w:tr w:rsidR="00C62F2D" w:rsidRPr="00E35504" w14:paraId="526FAF84" w14:textId="77777777" w:rsidTr="00602129">
        <w:trPr>
          <w:tblCellSpacing w:w="0" w:type="dxa"/>
        </w:trPr>
        <w:tc>
          <w:tcPr>
            <w:tcW w:w="1420" w:type="dxa"/>
            <w:tcMar>
              <w:top w:w="0" w:type="dxa"/>
              <w:left w:w="108" w:type="dxa"/>
              <w:bottom w:w="0" w:type="dxa"/>
              <w:right w:w="0" w:type="dxa"/>
            </w:tcMar>
            <w:hideMark/>
          </w:tcPr>
          <w:p w14:paraId="59E9B488" w14:textId="77777777" w:rsidR="00C62F2D" w:rsidRPr="00E35504" w:rsidRDefault="00C62F2D"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75BF9979" w14:textId="77777777" w:rsidR="00C62F2D" w:rsidRPr="001A565F" w:rsidRDefault="00C62F2D" w:rsidP="00602129">
            <w:pPr>
              <w:suppressAutoHyphens w:val="0"/>
              <w:spacing w:line="276" w:lineRule="auto"/>
              <w:ind w:firstLine="0"/>
              <w:jc w:val="left"/>
              <w:rPr>
                <w:rFonts w:cs="Arial"/>
                <w:color w:val="000000"/>
                <w:sz w:val="22"/>
                <w:szCs w:val="22"/>
                <w:lang w:eastAsia="pt-BR"/>
              </w:rPr>
            </w:pPr>
          </w:p>
        </w:tc>
      </w:tr>
    </w:tbl>
    <w:p w14:paraId="1327962D" w14:textId="0DCC6254" w:rsidR="00C62F2D" w:rsidRDefault="00C62F2D" w:rsidP="003447F4">
      <w:pPr>
        <w:ind w:firstLine="709"/>
        <w:rPr>
          <w:szCs w:val="24"/>
        </w:rPr>
      </w:pPr>
    </w:p>
    <w:p w14:paraId="74E4E21E" w14:textId="77777777" w:rsidR="00206DEF" w:rsidRDefault="00206DEF"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06DEF" w:rsidRPr="00E35504" w14:paraId="25DA8D21" w14:textId="77777777" w:rsidTr="00602129">
        <w:trPr>
          <w:tblCellSpacing w:w="0" w:type="dxa"/>
        </w:trPr>
        <w:tc>
          <w:tcPr>
            <w:tcW w:w="7520" w:type="dxa"/>
            <w:gridSpan w:val="2"/>
            <w:tcMar>
              <w:top w:w="0" w:type="dxa"/>
              <w:left w:w="108" w:type="dxa"/>
              <w:bottom w:w="0" w:type="dxa"/>
              <w:right w:w="108" w:type="dxa"/>
            </w:tcMar>
            <w:hideMark/>
          </w:tcPr>
          <w:p w14:paraId="63BB5C8E" w14:textId="77777777" w:rsidR="00206DEF" w:rsidRPr="00E35504" w:rsidRDefault="00206DEF" w:rsidP="00602129">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Caso de Uso –</w:t>
            </w:r>
            <w:r>
              <w:t xml:space="preserve"> </w:t>
            </w:r>
            <w:r w:rsidRPr="005F38A3">
              <w:rPr>
                <w:b/>
                <w:bCs/>
                <w:sz w:val="22"/>
                <w:szCs w:val="22"/>
              </w:rPr>
              <w:t xml:space="preserve">Calcular Distribuição </w:t>
            </w:r>
            <w:r>
              <w:rPr>
                <w:b/>
                <w:bCs/>
                <w:sz w:val="22"/>
                <w:szCs w:val="22"/>
              </w:rPr>
              <w:t>Normal</w:t>
            </w:r>
          </w:p>
        </w:tc>
      </w:tr>
      <w:tr w:rsidR="00206DEF" w:rsidRPr="00E35504" w14:paraId="7194E5EA" w14:textId="77777777" w:rsidTr="00602129">
        <w:trPr>
          <w:tblCellSpacing w:w="0" w:type="dxa"/>
        </w:trPr>
        <w:tc>
          <w:tcPr>
            <w:tcW w:w="1420" w:type="dxa"/>
            <w:tcMar>
              <w:top w:w="0" w:type="dxa"/>
              <w:left w:w="108" w:type="dxa"/>
              <w:bottom w:w="0" w:type="dxa"/>
              <w:right w:w="0" w:type="dxa"/>
            </w:tcMar>
            <w:hideMark/>
          </w:tcPr>
          <w:p w14:paraId="4C64E0C9"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551068E4" w14:textId="657FBE1C" w:rsidR="00206DEF" w:rsidRPr="00E35504" w:rsidRDefault="00206DEF"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012</w:t>
            </w:r>
          </w:p>
        </w:tc>
      </w:tr>
      <w:tr w:rsidR="00206DEF" w:rsidRPr="00E35504" w14:paraId="5A644737" w14:textId="77777777" w:rsidTr="00602129">
        <w:trPr>
          <w:tblCellSpacing w:w="0" w:type="dxa"/>
        </w:trPr>
        <w:tc>
          <w:tcPr>
            <w:tcW w:w="1420" w:type="dxa"/>
            <w:tcMar>
              <w:top w:w="0" w:type="dxa"/>
              <w:left w:w="108" w:type="dxa"/>
              <w:bottom w:w="0" w:type="dxa"/>
              <w:right w:w="0" w:type="dxa"/>
            </w:tcMar>
            <w:hideMark/>
          </w:tcPr>
          <w:p w14:paraId="78454235"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1409E35E" w14:textId="345CAFCB"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calcular a Distribuição </w:t>
            </w:r>
            <w:r w:rsidR="00823A4F">
              <w:rPr>
                <w:rFonts w:cs="Arial"/>
                <w:color w:val="000000"/>
                <w:sz w:val="22"/>
                <w:szCs w:val="22"/>
                <w:lang w:eastAsia="pt-BR"/>
              </w:rPr>
              <w:t>Uniforme</w:t>
            </w:r>
            <w:r>
              <w:rPr>
                <w:rFonts w:cs="Arial"/>
                <w:color w:val="000000"/>
                <w:sz w:val="22"/>
                <w:szCs w:val="22"/>
                <w:lang w:eastAsia="pt-BR"/>
              </w:rPr>
              <w:t xml:space="preserve"> </w:t>
            </w:r>
          </w:p>
        </w:tc>
      </w:tr>
      <w:tr w:rsidR="00206DEF" w:rsidRPr="00E35504" w14:paraId="52BB1091" w14:textId="77777777" w:rsidTr="00602129">
        <w:trPr>
          <w:tblCellSpacing w:w="0" w:type="dxa"/>
        </w:trPr>
        <w:tc>
          <w:tcPr>
            <w:tcW w:w="1420" w:type="dxa"/>
            <w:tcMar>
              <w:top w:w="0" w:type="dxa"/>
              <w:left w:w="108" w:type="dxa"/>
              <w:bottom w:w="0" w:type="dxa"/>
              <w:right w:w="0" w:type="dxa"/>
            </w:tcMar>
            <w:hideMark/>
          </w:tcPr>
          <w:p w14:paraId="540D006A"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11D5D0E1"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206DEF" w:rsidRPr="00E35504" w14:paraId="5661659D" w14:textId="77777777" w:rsidTr="00602129">
        <w:trPr>
          <w:tblCellSpacing w:w="0" w:type="dxa"/>
        </w:trPr>
        <w:tc>
          <w:tcPr>
            <w:tcW w:w="1420" w:type="dxa"/>
            <w:tcMar>
              <w:top w:w="0" w:type="dxa"/>
              <w:left w:w="108" w:type="dxa"/>
              <w:bottom w:w="0" w:type="dxa"/>
              <w:right w:w="0" w:type="dxa"/>
            </w:tcMar>
            <w:hideMark/>
          </w:tcPr>
          <w:p w14:paraId="6D7779CB"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1B8848E6"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preenchido os dados para o cálculo   </w:t>
            </w:r>
          </w:p>
        </w:tc>
      </w:tr>
      <w:tr w:rsidR="00206DEF" w:rsidRPr="00E35504" w14:paraId="5F04D3AF" w14:textId="77777777" w:rsidTr="00602129">
        <w:trPr>
          <w:tblCellSpacing w:w="0" w:type="dxa"/>
        </w:trPr>
        <w:tc>
          <w:tcPr>
            <w:tcW w:w="1420" w:type="dxa"/>
            <w:tcMar>
              <w:top w:w="0" w:type="dxa"/>
              <w:left w:w="108" w:type="dxa"/>
              <w:bottom w:w="0" w:type="dxa"/>
              <w:right w:w="0" w:type="dxa"/>
            </w:tcMar>
            <w:hideMark/>
          </w:tcPr>
          <w:p w14:paraId="71840B81"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71BA3B09" w14:textId="77777777" w:rsidR="00206DEF" w:rsidRPr="00E35504" w:rsidRDefault="00206DEF" w:rsidP="00602129">
            <w:pPr>
              <w:numPr>
                <w:ilvl w:val="0"/>
                <w:numId w:val="24"/>
              </w:numPr>
              <w:tabs>
                <w:tab w:val="clear" w:pos="720"/>
              </w:tabs>
              <w:suppressAutoHyphens w:val="0"/>
              <w:spacing w:line="276" w:lineRule="auto"/>
              <w:ind w:left="317" w:hanging="317"/>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clica no botão calcular </w:t>
            </w:r>
          </w:p>
          <w:p w14:paraId="1077CD1F" w14:textId="5A200F2B" w:rsidR="00206DEF" w:rsidRPr="00135EB0" w:rsidRDefault="00206DEF" w:rsidP="00602129">
            <w:pPr>
              <w:numPr>
                <w:ilvl w:val="0"/>
                <w:numId w:val="24"/>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 xml:space="preserve">faz os cálculos da </w:t>
            </w:r>
            <w:r w:rsidR="00C92EEA">
              <w:rPr>
                <w:rFonts w:cs="Arial"/>
                <w:color w:val="000000"/>
                <w:sz w:val="22"/>
                <w:szCs w:val="22"/>
                <w:lang w:eastAsia="pt-BR"/>
              </w:rPr>
              <w:t>P</w:t>
            </w:r>
            <w:r>
              <w:rPr>
                <w:rFonts w:cs="Arial"/>
                <w:color w:val="000000"/>
                <w:sz w:val="22"/>
                <w:szCs w:val="22"/>
                <w:lang w:eastAsia="pt-BR"/>
              </w:rPr>
              <w:t>robabilidade</w:t>
            </w:r>
            <w:r w:rsidR="00AA3E40">
              <w:rPr>
                <w:rFonts w:cs="Arial"/>
                <w:color w:val="000000"/>
                <w:sz w:val="22"/>
                <w:szCs w:val="22"/>
                <w:lang w:eastAsia="pt-BR"/>
              </w:rPr>
              <w:t>,</w:t>
            </w:r>
            <w:r w:rsidR="0092074A">
              <w:rPr>
                <w:rFonts w:cs="Arial"/>
                <w:color w:val="000000"/>
                <w:sz w:val="22"/>
                <w:szCs w:val="22"/>
                <w:lang w:eastAsia="pt-BR"/>
              </w:rPr>
              <w:t xml:space="preserve"> Média Desvio Padrão e Coeficiente de Variação</w:t>
            </w:r>
          </w:p>
        </w:tc>
      </w:tr>
      <w:tr w:rsidR="00206DEF" w:rsidRPr="00E35504" w14:paraId="05A82191" w14:textId="77777777" w:rsidTr="00602129">
        <w:trPr>
          <w:tblCellSpacing w:w="0" w:type="dxa"/>
        </w:trPr>
        <w:tc>
          <w:tcPr>
            <w:tcW w:w="1420" w:type="dxa"/>
            <w:tcMar>
              <w:top w:w="0" w:type="dxa"/>
              <w:left w:w="108" w:type="dxa"/>
              <w:bottom w:w="0" w:type="dxa"/>
              <w:right w:w="0" w:type="dxa"/>
            </w:tcMar>
            <w:hideMark/>
          </w:tcPr>
          <w:p w14:paraId="5739CDF8"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5F9F846D"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Visualizar resultados</w:t>
            </w:r>
          </w:p>
        </w:tc>
      </w:tr>
      <w:tr w:rsidR="00206DEF" w:rsidRPr="00E35504" w14:paraId="710197B7" w14:textId="77777777" w:rsidTr="00602129">
        <w:trPr>
          <w:tblCellSpacing w:w="0" w:type="dxa"/>
        </w:trPr>
        <w:tc>
          <w:tcPr>
            <w:tcW w:w="1420" w:type="dxa"/>
            <w:tcMar>
              <w:top w:w="0" w:type="dxa"/>
              <w:left w:w="108" w:type="dxa"/>
              <w:bottom w:w="0" w:type="dxa"/>
              <w:right w:w="0" w:type="dxa"/>
            </w:tcMar>
            <w:hideMark/>
          </w:tcPr>
          <w:p w14:paraId="1E1C7498"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44B1B88B"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tc>
      </w:tr>
      <w:tr w:rsidR="00206DEF" w:rsidRPr="00E35504" w14:paraId="7A387A0F" w14:textId="77777777" w:rsidTr="00602129">
        <w:trPr>
          <w:tblCellSpacing w:w="0" w:type="dxa"/>
        </w:trPr>
        <w:tc>
          <w:tcPr>
            <w:tcW w:w="1420" w:type="dxa"/>
            <w:tcMar>
              <w:top w:w="0" w:type="dxa"/>
              <w:left w:w="108" w:type="dxa"/>
              <w:bottom w:w="0" w:type="dxa"/>
              <w:right w:w="0" w:type="dxa"/>
            </w:tcMar>
            <w:hideMark/>
          </w:tcPr>
          <w:p w14:paraId="652644E9"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082E7B2F"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Visualizar resu</w:t>
            </w:r>
            <w:r w:rsidRPr="001A565F">
              <w:rPr>
                <w:rFonts w:cs="Arial"/>
                <w:color w:val="000000"/>
                <w:sz w:val="22"/>
                <w:szCs w:val="22"/>
                <w:lang w:eastAsia="pt-BR"/>
              </w:rPr>
              <w:t>l</w:t>
            </w:r>
            <w:r>
              <w:rPr>
                <w:rFonts w:cs="Arial"/>
                <w:color w:val="000000"/>
                <w:sz w:val="22"/>
                <w:szCs w:val="22"/>
                <w:lang w:eastAsia="pt-BR"/>
              </w:rPr>
              <w:t>tados</w:t>
            </w:r>
          </w:p>
        </w:tc>
      </w:tr>
      <w:tr w:rsidR="00206DEF" w:rsidRPr="00E35504" w14:paraId="5CDFB916" w14:textId="77777777" w:rsidTr="00602129">
        <w:trPr>
          <w:tblCellSpacing w:w="0" w:type="dxa"/>
        </w:trPr>
        <w:tc>
          <w:tcPr>
            <w:tcW w:w="1420" w:type="dxa"/>
            <w:tcMar>
              <w:top w:w="0" w:type="dxa"/>
              <w:left w:w="108" w:type="dxa"/>
              <w:bottom w:w="0" w:type="dxa"/>
              <w:right w:w="0" w:type="dxa"/>
            </w:tcMar>
            <w:hideMark/>
          </w:tcPr>
          <w:p w14:paraId="63AF964C" w14:textId="77777777" w:rsidR="00206DEF" w:rsidRPr="00E35504" w:rsidRDefault="00206DEF"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6225BD65" w14:textId="77777777" w:rsidR="00206DEF" w:rsidRPr="00E35504" w:rsidRDefault="00206DEF" w:rsidP="00602129">
            <w:pPr>
              <w:suppressAutoHyphens w:val="0"/>
              <w:spacing w:line="276" w:lineRule="auto"/>
              <w:ind w:firstLine="0"/>
              <w:jc w:val="left"/>
              <w:rPr>
                <w:rFonts w:cs="Arial"/>
                <w:color w:val="000000"/>
                <w:sz w:val="22"/>
                <w:szCs w:val="22"/>
                <w:lang w:eastAsia="pt-BR"/>
              </w:rPr>
            </w:pPr>
          </w:p>
        </w:tc>
      </w:tr>
    </w:tbl>
    <w:p w14:paraId="3D26D61E" w14:textId="77777777" w:rsidR="00206DEF" w:rsidRPr="003447F4" w:rsidRDefault="00206DEF"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A6020B" w:rsidRPr="00E35504" w14:paraId="44A052BA" w14:textId="77777777" w:rsidTr="00602129">
        <w:trPr>
          <w:tblCellSpacing w:w="0" w:type="dxa"/>
        </w:trPr>
        <w:tc>
          <w:tcPr>
            <w:tcW w:w="7520" w:type="dxa"/>
            <w:gridSpan w:val="2"/>
            <w:tcMar>
              <w:top w:w="0" w:type="dxa"/>
              <w:left w:w="108" w:type="dxa"/>
              <w:bottom w:w="0" w:type="dxa"/>
              <w:right w:w="108" w:type="dxa"/>
            </w:tcMar>
            <w:hideMark/>
          </w:tcPr>
          <w:p w14:paraId="6C7E4EC2" w14:textId="1C02371A" w:rsidR="00A6020B" w:rsidRPr="00E35504" w:rsidRDefault="00A6020B" w:rsidP="00602129">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D85067">
              <w:rPr>
                <w:rFonts w:cs="Arial"/>
                <w:b/>
                <w:bCs/>
                <w:color w:val="000000"/>
                <w:sz w:val="22"/>
                <w:szCs w:val="22"/>
                <w:lang w:eastAsia="pt-BR"/>
              </w:rPr>
              <w:t xml:space="preserve">Visualizar </w:t>
            </w:r>
            <w:r w:rsidR="002A49B9">
              <w:rPr>
                <w:rFonts w:cs="Arial"/>
                <w:b/>
                <w:bCs/>
                <w:color w:val="000000"/>
                <w:sz w:val="22"/>
                <w:szCs w:val="22"/>
                <w:lang w:eastAsia="pt-BR"/>
              </w:rPr>
              <w:t>re</w:t>
            </w:r>
            <w:r w:rsidR="00187FA1">
              <w:rPr>
                <w:rFonts w:cs="Arial"/>
                <w:b/>
                <w:bCs/>
                <w:color w:val="000000"/>
                <w:sz w:val="22"/>
                <w:szCs w:val="22"/>
                <w:lang w:eastAsia="pt-BR"/>
              </w:rPr>
              <w:t>sultados</w:t>
            </w:r>
          </w:p>
        </w:tc>
      </w:tr>
      <w:tr w:rsidR="00A6020B" w:rsidRPr="00E35504" w14:paraId="04B63F60" w14:textId="77777777" w:rsidTr="00602129">
        <w:trPr>
          <w:tblCellSpacing w:w="0" w:type="dxa"/>
        </w:trPr>
        <w:tc>
          <w:tcPr>
            <w:tcW w:w="1420" w:type="dxa"/>
            <w:tcMar>
              <w:top w:w="0" w:type="dxa"/>
              <w:left w:w="108" w:type="dxa"/>
              <w:bottom w:w="0" w:type="dxa"/>
              <w:right w:w="0" w:type="dxa"/>
            </w:tcMar>
            <w:hideMark/>
          </w:tcPr>
          <w:p w14:paraId="559272ED"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6E4FC144" w14:textId="70E77B89" w:rsidR="00A6020B" w:rsidRPr="00E35504" w:rsidRDefault="00A6020B"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w:t>
            </w:r>
            <w:r w:rsidR="00AA2911">
              <w:rPr>
                <w:rFonts w:cs="Arial"/>
                <w:color w:val="000000"/>
                <w:sz w:val="22"/>
                <w:szCs w:val="22"/>
                <w:lang w:eastAsia="pt-BR"/>
              </w:rPr>
              <w:t>13</w:t>
            </w:r>
          </w:p>
        </w:tc>
      </w:tr>
      <w:tr w:rsidR="00A6020B" w:rsidRPr="00E35504" w14:paraId="5F43A3AF" w14:textId="77777777" w:rsidTr="00602129">
        <w:trPr>
          <w:tblCellSpacing w:w="0" w:type="dxa"/>
        </w:trPr>
        <w:tc>
          <w:tcPr>
            <w:tcW w:w="1420" w:type="dxa"/>
            <w:tcMar>
              <w:top w:w="0" w:type="dxa"/>
              <w:left w:w="108" w:type="dxa"/>
              <w:bottom w:w="0" w:type="dxa"/>
              <w:right w:w="0" w:type="dxa"/>
            </w:tcMar>
            <w:hideMark/>
          </w:tcPr>
          <w:p w14:paraId="5EA9E81E"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373AA11D" w14:textId="33DF9A2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w:t>
            </w:r>
            <w:r w:rsidR="00615853">
              <w:rPr>
                <w:rFonts w:cs="Arial"/>
                <w:color w:val="000000"/>
                <w:sz w:val="22"/>
                <w:szCs w:val="22"/>
                <w:lang w:eastAsia="pt-BR"/>
              </w:rPr>
              <w:t xml:space="preserve">visualizar os </w:t>
            </w:r>
            <w:r w:rsidR="00161C58">
              <w:rPr>
                <w:rFonts w:cs="Arial"/>
                <w:color w:val="000000"/>
                <w:sz w:val="22"/>
                <w:szCs w:val="22"/>
                <w:lang w:eastAsia="pt-BR"/>
              </w:rPr>
              <w:t xml:space="preserve">resultados dos cálculos </w:t>
            </w:r>
            <w:r w:rsidR="00FE45AF">
              <w:rPr>
                <w:rFonts w:cs="Arial"/>
                <w:color w:val="000000"/>
                <w:sz w:val="22"/>
                <w:szCs w:val="22"/>
                <w:lang w:eastAsia="pt-BR"/>
              </w:rPr>
              <w:t xml:space="preserve">das Distribuições </w:t>
            </w:r>
            <w:r w:rsidR="00C72B1B">
              <w:rPr>
                <w:rFonts w:cs="Arial"/>
                <w:color w:val="000000"/>
                <w:sz w:val="22"/>
                <w:szCs w:val="22"/>
                <w:lang w:eastAsia="pt-BR"/>
              </w:rPr>
              <w:t>Binomial, Normal e Uniforme</w:t>
            </w:r>
          </w:p>
        </w:tc>
      </w:tr>
      <w:tr w:rsidR="00A6020B" w:rsidRPr="00E35504" w14:paraId="1D21C8D9" w14:textId="77777777" w:rsidTr="00602129">
        <w:trPr>
          <w:tblCellSpacing w:w="0" w:type="dxa"/>
        </w:trPr>
        <w:tc>
          <w:tcPr>
            <w:tcW w:w="1420" w:type="dxa"/>
            <w:tcMar>
              <w:top w:w="0" w:type="dxa"/>
              <w:left w:w="108" w:type="dxa"/>
              <w:bottom w:w="0" w:type="dxa"/>
              <w:right w:w="0" w:type="dxa"/>
            </w:tcMar>
            <w:hideMark/>
          </w:tcPr>
          <w:p w14:paraId="40EB5BB9"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02A984F"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A6020B" w:rsidRPr="00E35504" w14:paraId="14281087" w14:textId="77777777" w:rsidTr="00602129">
        <w:trPr>
          <w:tblCellSpacing w:w="0" w:type="dxa"/>
        </w:trPr>
        <w:tc>
          <w:tcPr>
            <w:tcW w:w="1420" w:type="dxa"/>
            <w:tcMar>
              <w:top w:w="0" w:type="dxa"/>
              <w:left w:w="108" w:type="dxa"/>
              <w:bottom w:w="0" w:type="dxa"/>
              <w:right w:w="0" w:type="dxa"/>
            </w:tcMar>
            <w:hideMark/>
          </w:tcPr>
          <w:p w14:paraId="3422DE83"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38BF0B7A" w14:textId="14778492" w:rsidR="00A6020B" w:rsidRPr="00E35504" w:rsidRDefault="00A6020B"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acessado a página </w:t>
            </w:r>
            <w:r w:rsidR="008827CC">
              <w:rPr>
                <w:rFonts w:cs="Arial"/>
                <w:color w:val="000000"/>
                <w:sz w:val="22"/>
                <w:szCs w:val="22"/>
                <w:lang w:eastAsia="pt-BR"/>
              </w:rPr>
              <w:t>Probabilidade</w:t>
            </w:r>
          </w:p>
        </w:tc>
      </w:tr>
      <w:tr w:rsidR="00A6020B" w:rsidRPr="00E35504" w14:paraId="391DD500" w14:textId="77777777" w:rsidTr="00602129">
        <w:trPr>
          <w:tblCellSpacing w:w="0" w:type="dxa"/>
        </w:trPr>
        <w:tc>
          <w:tcPr>
            <w:tcW w:w="1420" w:type="dxa"/>
            <w:tcMar>
              <w:top w:w="0" w:type="dxa"/>
              <w:left w:w="108" w:type="dxa"/>
              <w:bottom w:w="0" w:type="dxa"/>
              <w:right w:w="0" w:type="dxa"/>
            </w:tcMar>
            <w:hideMark/>
          </w:tcPr>
          <w:p w14:paraId="600ED046"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33590757" w14:textId="78792072" w:rsidR="00A6020B" w:rsidRPr="00E35504" w:rsidRDefault="00A6020B" w:rsidP="002F34DA">
            <w:pPr>
              <w:numPr>
                <w:ilvl w:val="0"/>
                <w:numId w:val="26"/>
              </w:numPr>
              <w:tabs>
                <w:tab w:val="clear" w:pos="720"/>
                <w:tab w:val="num" w:pos="459"/>
              </w:tabs>
              <w:suppressAutoHyphens w:val="0"/>
              <w:spacing w:line="276" w:lineRule="auto"/>
              <w:ind w:left="459" w:hanging="426"/>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097226">
              <w:rPr>
                <w:rFonts w:cs="Arial"/>
                <w:color w:val="000000"/>
                <w:sz w:val="22"/>
                <w:szCs w:val="22"/>
                <w:lang w:eastAsia="pt-BR"/>
              </w:rPr>
              <w:t>clica no botão calcu</w:t>
            </w:r>
            <w:r w:rsidR="00493A81">
              <w:rPr>
                <w:rFonts w:cs="Arial"/>
                <w:color w:val="000000"/>
                <w:sz w:val="22"/>
                <w:szCs w:val="22"/>
                <w:lang w:eastAsia="pt-BR"/>
              </w:rPr>
              <w:t xml:space="preserve">lar </w:t>
            </w:r>
            <w:r w:rsidR="00A75F62">
              <w:rPr>
                <w:rFonts w:cs="Arial"/>
                <w:color w:val="000000"/>
                <w:sz w:val="22"/>
                <w:szCs w:val="22"/>
                <w:lang w:eastAsia="pt-BR"/>
              </w:rPr>
              <w:t xml:space="preserve">em qualquer uma das distribuições </w:t>
            </w:r>
          </w:p>
          <w:p w14:paraId="797B5C62" w14:textId="179F3887" w:rsidR="00A6020B" w:rsidRDefault="00A6020B" w:rsidP="00A6020B">
            <w:pPr>
              <w:numPr>
                <w:ilvl w:val="0"/>
                <w:numId w:val="26"/>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w:t>
            </w:r>
            <w:r w:rsidR="00522D11">
              <w:rPr>
                <w:rFonts w:cs="Arial"/>
                <w:color w:val="000000"/>
                <w:sz w:val="22"/>
                <w:szCs w:val="22"/>
                <w:lang w:eastAsia="pt-BR"/>
              </w:rPr>
              <w:t>todas a respostas de acordo</w:t>
            </w:r>
            <w:r w:rsidR="00963826">
              <w:rPr>
                <w:rFonts w:cs="Arial"/>
                <w:color w:val="000000"/>
                <w:sz w:val="22"/>
                <w:szCs w:val="22"/>
                <w:lang w:eastAsia="pt-BR"/>
              </w:rPr>
              <w:t xml:space="preserve"> com as distribuições </w:t>
            </w:r>
          </w:p>
          <w:p w14:paraId="0C941C42" w14:textId="151C0143" w:rsidR="00A6020B" w:rsidRDefault="00057CF7" w:rsidP="00A6020B">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lastRenderedPageBreak/>
              <w:t>Distribuição</w:t>
            </w:r>
            <w:r w:rsidR="00D845FC">
              <w:rPr>
                <w:rFonts w:cs="Arial"/>
                <w:color w:val="000000"/>
                <w:sz w:val="22"/>
                <w:szCs w:val="22"/>
                <w:lang w:eastAsia="pt-BR"/>
              </w:rPr>
              <w:t xml:space="preserve"> Binomial </w:t>
            </w:r>
            <w:r w:rsidR="008D7B8F">
              <w:rPr>
                <w:rFonts w:cs="Arial"/>
                <w:color w:val="000000"/>
                <w:sz w:val="22"/>
                <w:szCs w:val="22"/>
                <w:lang w:eastAsia="pt-BR"/>
              </w:rPr>
              <w:t xml:space="preserve"> o usuário visualiza </w:t>
            </w:r>
            <w:r w:rsidR="00537BDC">
              <w:rPr>
                <w:rFonts w:cs="Arial"/>
                <w:color w:val="000000"/>
                <w:sz w:val="22"/>
                <w:szCs w:val="22"/>
                <w:lang w:eastAsia="pt-BR"/>
              </w:rPr>
              <w:t>o</w:t>
            </w:r>
            <w:r w:rsidR="00062213">
              <w:rPr>
                <w:rFonts w:cs="Arial"/>
                <w:color w:val="000000"/>
                <w:sz w:val="22"/>
                <w:szCs w:val="22"/>
                <w:lang w:eastAsia="pt-BR"/>
              </w:rPr>
              <w:t>s</w:t>
            </w:r>
            <w:r w:rsidR="00537BDC">
              <w:rPr>
                <w:rFonts w:cs="Arial"/>
                <w:color w:val="000000"/>
                <w:sz w:val="22"/>
                <w:szCs w:val="22"/>
                <w:lang w:eastAsia="pt-BR"/>
              </w:rPr>
              <w:t xml:space="preserve"> resultado</w:t>
            </w:r>
            <w:r w:rsidR="00062213">
              <w:rPr>
                <w:rFonts w:cs="Arial"/>
                <w:color w:val="000000"/>
                <w:sz w:val="22"/>
                <w:szCs w:val="22"/>
                <w:lang w:eastAsia="pt-BR"/>
              </w:rPr>
              <w:t>s</w:t>
            </w:r>
            <w:r w:rsidR="00537BDC">
              <w:rPr>
                <w:rFonts w:cs="Arial"/>
                <w:color w:val="000000"/>
                <w:sz w:val="22"/>
                <w:szCs w:val="22"/>
                <w:lang w:eastAsia="pt-BR"/>
              </w:rPr>
              <w:t xml:space="preserve"> da </w:t>
            </w:r>
            <w:r w:rsidR="00D511D3">
              <w:rPr>
                <w:rFonts w:cs="Arial"/>
                <w:color w:val="000000"/>
                <w:sz w:val="22"/>
                <w:szCs w:val="22"/>
                <w:lang w:eastAsia="pt-BR"/>
              </w:rPr>
              <w:t>P</w:t>
            </w:r>
            <w:r w:rsidR="00537BDC">
              <w:rPr>
                <w:rFonts w:cs="Arial"/>
                <w:color w:val="000000"/>
                <w:sz w:val="22"/>
                <w:szCs w:val="22"/>
                <w:lang w:eastAsia="pt-BR"/>
              </w:rPr>
              <w:t>robabilidade</w:t>
            </w:r>
            <w:r w:rsidR="009B01D6">
              <w:rPr>
                <w:rFonts w:cs="Arial"/>
                <w:color w:val="000000"/>
                <w:sz w:val="22"/>
                <w:szCs w:val="22"/>
                <w:lang w:eastAsia="pt-BR"/>
              </w:rPr>
              <w:t xml:space="preserve">, Média e Desvio Padrão </w:t>
            </w:r>
          </w:p>
          <w:p w14:paraId="719291BC" w14:textId="77777777" w:rsidR="00BF123E" w:rsidRDefault="00F973EE" w:rsidP="00A6020B">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Distribuição</w:t>
            </w:r>
            <w:r w:rsidR="005C6149">
              <w:rPr>
                <w:rFonts w:cs="Arial"/>
                <w:color w:val="000000"/>
                <w:sz w:val="22"/>
                <w:szCs w:val="22"/>
                <w:lang w:eastAsia="pt-BR"/>
              </w:rPr>
              <w:t xml:space="preserve"> Normal  o usuário visualiza o resultado da</w:t>
            </w:r>
            <w:r w:rsidR="00D511D3">
              <w:rPr>
                <w:rFonts w:cs="Arial"/>
                <w:color w:val="000000"/>
                <w:sz w:val="22"/>
                <w:szCs w:val="22"/>
                <w:lang w:eastAsia="pt-BR"/>
              </w:rPr>
              <w:t xml:space="preserve"> Probab</w:t>
            </w:r>
            <w:r w:rsidR="00FA2CAD">
              <w:rPr>
                <w:rFonts w:cs="Arial"/>
                <w:color w:val="000000"/>
                <w:sz w:val="22"/>
                <w:szCs w:val="22"/>
                <w:lang w:eastAsia="pt-BR"/>
              </w:rPr>
              <w:t>ilidade</w:t>
            </w:r>
          </w:p>
          <w:p w14:paraId="01C9E333" w14:textId="722E2D3F" w:rsidR="00A6020B" w:rsidRPr="0023020C" w:rsidRDefault="00BF123E" w:rsidP="0023020C">
            <w:pPr>
              <w:numPr>
                <w:ilvl w:val="0"/>
                <w:numId w:val="26"/>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Distribuição Un</w:t>
            </w:r>
            <w:r w:rsidR="00A27700">
              <w:rPr>
                <w:rFonts w:cs="Arial"/>
                <w:color w:val="000000"/>
                <w:sz w:val="22"/>
                <w:szCs w:val="22"/>
                <w:lang w:eastAsia="pt-BR"/>
              </w:rPr>
              <w:t>iforme o usuário visualiza o</w:t>
            </w:r>
            <w:r w:rsidR="00062213">
              <w:rPr>
                <w:rFonts w:cs="Arial"/>
                <w:color w:val="000000"/>
                <w:sz w:val="22"/>
                <w:szCs w:val="22"/>
                <w:lang w:eastAsia="pt-BR"/>
              </w:rPr>
              <w:t>s</w:t>
            </w:r>
            <w:r w:rsidR="00A27700">
              <w:rPr>
                <w:rFonts w:cs="Arial"/>
                <w:color w:val="000000"/>
                <w:sz w:val="22"/>
                <w:szCs w:val="22"/>
                <w:lang w:eastAsia="pt-BR"/>
              </w:rPr>
              <w:t xml:space="preserve"> resultad</w:t>
            </w:r>
            <w:r w:rsidR="00062213">
              <w:rPr>
                <w:rFonts w:cs="Arial"/>
                <w:color w:val="000000"/>
                <w:sz w:val="22"/>
                <w:szCs w:val="22"/>
                <w:lang w:eastAsia="pt-BR"/>
              </w:rPr>
              <w:t>os</w:t>
            </w:r>
            <w:r w:rsidR="00A27700">
              <w:rPr>
                <w:rFonts w:cs="Arial"/>
                <w:color w:val="000000"/>
                <w:sz w:val="22"/>
                <w:szCs w:val="22"/>
                <w:lang w:eastAsia="pt-BR"/>
              </w:rPr>
              <w:t xml:space="preserve"> da </w:t>
            </w:r>
            <w:r w:rsidR="00E0469A">
              <w:rPr>
                <w:rFonts w:cs="Arial"/>
                <w:color w:val="000000"/>
                <w:sz w:val="22"/>
                <w:szCs w:val="22"/>
                <w:lang w:eastAsia="pt-BR"/>
              </w:rPr>
              <w:t>Probabilidade, Média, Desvio Padrão e Correlação e Regressão</w:t>
            </w:r>
            <w:r w:rsidR="005C6149">
              <w:rPr>
                <w:rFonts w:cs="Arial"/>
                <w:color w:val="000000"/>
                <w:sz w:val="22"/>
                <w:szCs w:val="22"/>
                <w:lang w:eastAsia="pt-BR"/>
              </w:rPr>
              <w:t xml:space="preserve"> </w:t>
            </w:r>
          </w:p>
        </w:tc>
      </w:tr>
      <w:tr w:rsidR="00A6020B" w:rsidRPr="00E35504" w14:paraId="72999723" w14:textId="77777777" w:rsidTr="00602129">
        <w:trPr>
          <w:tblCellSpacing w:w="0" w:type="dxa"/>
        </w:trPr>
        <w:tc>
          <w:tcPr>
            <w:tcW w:w="1420" w:type="dxa"/>
            <w:tcMar>
              <w:top w:w="0" w:type="dxa"/>
              <w:left w:w="108" w:type="dxa"/>
              <w:bottom w:w="0" w:type="dxa"/>
              <w:right w:w="0" w:type="dxa"/>
            </w:tcMar>
            <w:hideMark/>
          </w:tcPr>
          <w:p w14:paraId="488120B1"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14:paraId="1CCFFFEB"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Verificar dados da estatística descritiva</w:t>
            </w:r>
          </w:p>
        </w:tc>
      </w:tr>
      <w:tr w:rsidR="00A6020B" w:rsidRPr="00E35504" w14:paraId="24B45C33" w14:textId="77777777" w:rsidTr="00602129">
        <w:trPr>
          <w:tblCellSpacing w:w="0" w:type="dxa"/>
        </w:trPr>
        <w:tc>
          <w:tcPr>
            <w:tcW w:w="1420" w:type="dxa"/>
            <w:tcMar>
              <w:top w:w="0" w:type="dxa"/>
              <w:left w:w="108" w:type="dxa"/>
              <w:bottom w:w="0" w:type="dxa"/>
              <w:right w:w="0" w:type="dxa"/>
            </w:tcMar>
            <w:hideMark/>
          </w:tcPr>
          <w:p w14:paraId="0947FF79"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2A206BD9"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0FFAD46F" w14:textId="48FBA783" w:rsidR="00A6020B" w:rsidRPr="00E35504" w:rsidRDefault="00A6020B" w:rsidP="00062213">
            <w:pPr>
              <w:suppressAutoHyphens w:val="0"/>
              <w:spacing w:line="276" w:lineRule="auto"/>
              <w:ind w:firstLine="0"/>
              <w:jc w:val="left"/>
              <w:rPr>
                <w:rFonts w:cs="Arial"/>
                <w:color w:val="000000"/>
                <w:sz w:val="22"/>
                <w:szCs w:val="22"/>
                <w:lang w:eastAsia="pt-BR"/>
              </w:rPr>
            </w:pPr>
          </w:p>
        </w:tc>
      </w:tr>
      <w:tr w:rsidR="00A6020B" w:rsidRPr="00E35504" w14:paraId="7D5C2B17" w14:textId="77777777" w:rsidTr="00602129">
        <w:trPr>
          <w:tblCellSpacing w:w="0" w:type="dxa"/>
        </w:trPr>
        <w:tc>
          <w:tcPr>
            <w:tcW w:w="1420" w:type="dxa"/>
            <w:tcMar>
              <w:top w:w="0" w:type="dxa"/>
              <w:left w:w="108" w:type="dxa"/>
              <w:bottom w:w="0" w:type="dxa"/>
              <w:right w:w="0" w:type="dxa"/>
            </w:tcMar>
            <w:hideMark/>
          </w:tcPr>
          <w:p w14:paraId="3641DB02"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177BA456" w14:textId="6CD67674" w:rsidR="00A6020B" w:rsidRPr="00E35504" w:rsidRDefault="00A6020B" w:rsidP="00602129">
            <w:pPr>
              <w:suppressAutoHyphens w:val="0"/>
              <w:spacing w:line="276" w:lineRule="auto"/>
              <w:ind w:firstLine="0"/>
              <w:jc w:val="left"/>
              <w:rPr>
                <w:rFonts w:cs="Arial"/>
                <w:color w:val="000000"/>
                <w:sz w:val="22"/>
                <w:szCs w:val="22"/>
                <w:lang w:eastAsia="pt-BR"/>
              </w:rPr>
            </w:pPr>
          </w:p>
        </w:tc>
      </w:tr>
      <w:tr w:rsidR="00A6020B" w:rsidRPr="00E35504" w14:paraId="30824214" w14:textId="77777777" w:rsidTr="00602129">
        <w:trPr>
          <w:tblCellSpacing w:w="0" w:type="dxa"/>
        </w:trPr>
        <w:tc>
          <w:tcPr>
            <w:tcW w:w="1420" w:type="dxa"/>
            <w:tcMar>
              <w:top w:w="0" w:type="dxa"/>
              <w:left w:w="108" w:type="dxa"/>
              <w:bottom w:w="0" w:type="dxa"/>
              <w:right w:w="0" w:type="dxa"/>
            </w:tcMar>
            <w:hideMark/>
          </w:tcPr>
          <w:p w14:paraId="53EE05DE" w14:textId="77777777" w:rsidR="00A6020B" w:rsidRPr="00E35504" w:rsidRDefault="00A6020B" w:rsidP="00602129">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6D6400DE" w14:textId="48FDC9C5" w:rsidR="00A6020B" w:rsidRPr="001A565F" w:rsidRDefault="00D630C3" w:rsidP="00602129">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Salvar</w:t>
            </w:r>
            <w:r w:rsidR="00CE5C89">
              <w:rPr>
                <w:rFonts w:cs="Arial"/>
                <w:color w:val="000000"/>
                <w:sz w:val="22"/>
                <w:szCs w:val="22"/>
                <w:lang w:eastAsia="pt-BR"/>
              </w:rPr>
              <w:t xml:space="preserve"> Resultados </w:t>
            </w:r>
          </w:p>
        </w:tc>
      </w:tr>
    </w:tbl>
    <w:p w14:paraId="118D26AF" w14:textId="0C2F2944" w:rsidR="00CB1A00" w:rsidRDefault="00CB1A00" w:rsidP="003447F4">
      <w:pPr>
        <w:ind w:firstLine="0"/>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3715DE" w:rsidRPr="00E35504" w14:paraId="135628DE" w14:textId="77777777" w:rsidTr="003D22F3">
        <w:trPr>
          <w:tblCellSpacing w:w="0" w:type="dxa"/>
        </w:trPr>
        <w:tc>
          <w:tcPr>
            <w:tcW w:w="7520" w:type="dxa"/>
            <w:gridSpan w:val="2"/>
            <w:tcMar>
              <w:top w:w="0" w:type="dxa"/>
              <w:left w:w="108" w:type="dxa"/>
              <w:bottom w:w="0" w:type="dxa"/>
              <w:right w:w="108" w:type="dxa"/>
            </w:tcMar>
            <w:hideMark/>
          </w:tcPr>
          <w:p w14:paraId="5171BC6B" w14:textId="10F86B3A" w:rsidR="003715DE" w:rsidRPr="00E35504" w:rsidRDefault="003715DE" w:rsidP="003D22F3">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3E2E16">
              <w:rPr>
                <w:rFonts w:cs="Arial"/>
                <w:b/>
                <w:bCs/>
                <w:color w:val="000000"/>
                <w:sz w:val="22"/>
                <w:szCs w:val="22"/>
                <w:lang w:eastAsia="pt-BR"/>
              </w:rPr>
              <w:t>Salvar Resultados</w:t>
            </w:r>
          </w:p>
        </w:tc>
      </w:tr>
      <w:tr w:rsidR="003715DE" w:rsidRPr="00E35504" w14:paraId="121BE56B" w14:textId="77777777" w:rsidTr="003D22F3">
        <w:trPr>
          <w:tblCellSpacing w:w="0" w:type="dxa"/>
        </w:trPr>
        <w:tc>
          <w:tcPr>
            <w:tcW w:w="1420" w:type="dxa"/>
            <w:tcMar>
              <w:top w:w="0" w:type="dxa"/>
              <w:left w:w="108" w:type="dxa"/>
              <w:bottom w:w="0" w:type="dxa"/>
              <w:right w:w="0" w:type="dxa"/>
            </w:tcMar>
            <w:hideMark/>
          </w:tcPr>
          <w:p w14:paraId="6B6A97E0"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7351544C" w14:textId="584C9C3C" w:rsidR="003715DE" w:rsidRPr="00E35504" w:rsidRDefault="003715DE"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014</w:t>
            </w:r>
          </w:p>
        </w:tc>
      </w:tr>
      <w:tr w:rsidR="003715DE" w:rsidRPr="00E35504" w14:paraId="52FFA610" w14:textId="77777777" w:rsidTr="003D22F3">
        <w:trPr>
          <w:tblCellSpacing w:w="0" w:type="dxa"/>
        </w:trPr>
        <w:tc>
          <w:tcPr>
            <w:tcW w:w="1420" w:type="dxa"/>
            <w:tcMar>
              <w:top w:w="0" w:type="dxa"/>
              <w:left w:w="108" w:type="dxa"/>
              <w:bottom w:w="0" w:type="dxa"/>
              <w:right w:w="0" w:type="dxa"/>
            </w:tcMar>
            <w:hideMark/>
          </w:tcPr>
          <w:p w14:paraId="533CEC72"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6347C28E" w14:textId="75CEC691"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w:t>
            </w:r>
            <w:r w:rsidR="008827CC">
              <w:rPr>
                <w:rFonts w:cs="Arial"/>
                <w:color w:val="000000"/>
                <w:sz w:val="22"/>
                <w:szCs w:val="22"/>
                <w:lang w:eastAsia="pt-BR"/>
              </w:rPr>
              <w:t>possa salvar</w:t>
            </w:r>
            <w:r>
              <w:rPr>
                <w:rFonts w:cs="Arial"/>
                <w:color w:val="000000"/>
                <w:sz w:val="22"/>
                <w:szCs w:val="22"/>
                <w:lang w:eastAsia="pt-BR"/>
              </w:rPr>
              <w:t xml:space="preserve"> os resultados dos cálculos das Distribuições Binomial, Normal e Uniforme</w:t>
            </w:r>
            <w:r w:rsidR="00F11F09">
              <w:rPr>
                <w:rFonts w:cs="Arial"/>
                <w:color w:val="000000"/>
                <w:sz w:val="22"/>
                <w:szCs w:val="22"/>
                <w:lang w:eastAsia="pt-BR"/>
              </w:rPr>
              <w:t xml:space="preserve"> </w:t>
            </w:r>
          </w:p>
        </w:tc>
      </w:tr>
      <w:tr w:rsidR="003715DE" w:rsidRPr="00E35504" w14:paraId="31C3E986" w14:textId="77777777" w:rsidTr="003D22F3">
        <w:trPr>
          <w:tblCellSpacing w:w="0" w:type="dxa"/>
        </w:trPr>
        <w:tc>
          <w:tcPr>
            <w:tcW w:w="1420" w:type="dxa"/>
            <w:tcMar>
              <w:top w:w="0" w:type="dxa"/>
              <w:left w:w="108" w:type="dxa"/>
              <w:bottom w:w="0" w:type="dxa"/>
              <w:right w:w="0" w:type="dxa"/>
            </w:tcMar>
            <w:hideMark/>
          </w:tcPr>
          <w:p w14:paraId="3492A3E8"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78A6CAED"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3715DE" w:rsidRPr="00E35504" w14:paraId="32C22F9B" w14:textId="77777777" w:rsidTr="003D22F3">
        <w:trPr>
          <w:tblCellSpacing w:w="0" w:type="dxa"/>
        </w:trPr>
        <w:tc>
          <w:tcPr>
            <w:tcW w:w="1420" w:type="dxa"/>
            <w:tcMar>
              <w:top w:w="0" w:type="dxa"/>
              <w:left w:w="108" w:type="dxa"/>
              <w:bottom w:w="0" w:type="dxa"/>
              <w:right w:w="0" w:type="dxa"/>
            </w:tcMar>
            <w:hideMark/>
          </w:tcPr>
          <w:p w14:paraId="43E2843C"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63F7C15E" w14:textId="4E79C395" w:rsidR="003715DE" w:rsidRPr="00E35504" w:rsidRDefault="003715DE"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acessado a página </w:t>
            </w:r>
            <w:r w:rsidR="008827CC">
              <w:rPr>
                <w:rFonts w:cs="Arial"/>
                <w:color w:val="000000"/>
                <w:sz w:val="22"/>
                <w:szCs w:val="22"/>
                <w:lang w:eastAsia="pt-BR"/>
              </w:rPr>
              <w:t>Probabilidade</w:t>
            </w:r>
          </w:p>
        </w:tc>
      </w:tr>
      <w:tr w:rsidR="003715DE" w:rsidRPr="00E35504" w14:paraId="4DF0AD65" w14:textId="77777777" w:rsidTr="003D22F3">
        <w:trPr>
          <w:tblCellSpacing w:w="0" w:type="dxa"/>
        </w:trPr>
        <w:tc>
          <w:tcPr>
            <w:tcW w:w="1420" w:type="dxa"/>
            <w:tcMar>
              <w:top w:w="0" w:type="dxa"/>
              <w:left w:w="108" w:type="dxa"/>
              <w:bottom w:w="0" w:type="dxa"/>
              <w:right w:w="0" w:type="dxa"/>
            </w:tcMar>
            <w:hideMark/>
          </w:tcPr>
          <w:p w14:paraId="5EA91BD5"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189DA202" w14:textId="0472CE5B" w:rsidR="003715DE" w:rsidRDefault="003715DE" w:rsidP="00864E65">
            <w:pPr>
              <w:numPr>
                <w:ilvl w:val="0"/>
                <w:numId w:val="30"/>
              </w:numPr>
              <w:tabs>
                <w:tab w:val="num" w:pos="320"/>
              </w:tabs>
              <w:suppressAutoHyphens w:val="0"/>
              <w:spacing w:line="276" w:lineRule="auto"/>
              <w:ind w:left="320" w:hanging="320"/>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clica no botão </w:t>
            </w:r>
            <w:r w:rsidR="00C64973">
              <w:rPr>
                <w:rFonts w:cs="Arial"/>
                <w:color w:val="000000"/>
                <w:sz w:val="22"/>
                <w:szCs w:val="22"/>
                <w:lang w:eastAsia="pt-BR"/>
              </w:rPr>
              <w:t>Salvar</w:t>
            </w:r>
            <w:r>
              <w:rPr>
                <w:rFonts w:cs="Arial"/>
                <w:color w:val="000000"/>
                <w:sz w:val="22"/>
                <w:szCs w:val="22"/>
                <w:lang w:eastAsia="pt-BR"/>
              </w:rPr>
              <w:t xml:space="preserve"> em qualquer uma das distribuições </w:t>
            </w:r>
          </w:p>
          <w:p w14:paraId="43633CF2" w14:textId="26C4E39D" w:rsidR="00FD5087" w:rsidRPr="00E35504" w:rsidRDefault="00FD5087" w:rsidP="00864E65">
            <w:pPr>
              <w:numPr>
                <w:ilvl w:val="0"/>
                <w:numId w:val="30"/>
              </w:numPr>
              <w:tabs>
                <w:tab w:val="num" w:pos="320"/>
              </w:tabs>
              <w:suppressAutoHyphens w:val="0"/>
              <w:spacing w:line="276" w:lineRule="auto"/>
              <w:ind w:left="320" w:hanging="320"/>
              <w:jc w:val="left"/>
              <w:rPr>
                <w:rFonts w:cs="Arial"/>
                <w:color w:val="000000"/>
                <w:sz w:val="22"/>
                <w:szCs w:val="22"/>
                <w:lang w:eastAsia="pt-BR"/>
              </w:rPr>
            </w:pPr>
            <w:r>
              <w:rPr>
                <w:rFonts w:cs="Arial"/>
                <w:color w:val="000000"/>
                <w:sz w:val="22"/>
                <w:szCs w:val="22"/>
                <w:lang w:eastAsia="pt-BR"/>
              </w:rPr>
              <w:t>O sistema</w:t>
            </w:r>
            <w:r w:rsidR="00C93FB8">
              <w:rPr>
                <w:rFonts w:cs="Arial"/>
                <w:color w:val="000000"/>
                <w:sz w:val="22"/>
                <w:szCs w:val="22"/>
                <w:lang w:eastAsia="pt-BR"/>
              </w:rPr>
              <w:t xml:space="preserve"> carrega um formulário para que o usuário de um nome para o c</w:t>
            </w:r>
            <w:r w:rsidR="00966D66">
              <w:rPr>
                <w:rFonts w:cs="Arial"/>
                <w:color w:val="000000"/>
                <w:sz w:val="22"/>
                <w:szCs w:val="22"/>
                <w:lang w:eastAsia="pt-BR"/>
              </w:rPr>
              <w:t>á</w:t>
            </w:r>
            <w:r w:rsidR="00C93FB8">
              <w:rPr>
                <w:rFonts w:cs="Arial"/>
                <w:color w:val="000000"/>
                <w:sz w:val="22"/>
                <w:szCs w:val="22"/>
                <w:lang w:eastAsia="pt-BR"/>
              </w:rPr>
              <w:t xml:space="preserve">lculo </w:t>
            </w:r>
            <w:r w:rsidR="002B21ED">
              <w:rPr>
                <w:rFonts w:cs="Arial"/>
                <w:color w:val="000000"/>
                <w:sz w:val="22"/>
                <w:szCs w:val="22"/>
                <w:lang w:eastAsia="pt-BR"/>
              </w:rPr>
              <w:t>e confirme</w:t>
            </w:r>
          </w:p>
          <w:p w14:paraId="3D4DA100" w14:textId="77777777" w:rsidR="005D0EB3" w:rsidRDefault="00D71DF4" w:rsidP="00351BE3">
            <w:pPr>
              <w:numPr>
                <w:ilvl w:val="0"/>
                <w:numId w:val="30"/>
              </w:numPr>
              <w:tabs>
                <w:tab w:val="num" w:pos="462"/>
              </w:tabs>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Ao confirmar </w:t>
            </w:r>
            <w:r w:rsidR="004A512F">
              <w:rPr>
                <w:rFonts w:cs="Arial"/>
                <w:color w:val="000000"/>
                <w:sz w:val="22"/>
                <w:szCs w:val="22"/>
                <w:lang w:eastAsia="pt-BR"/>
              </w:rPr>
              <w:t>o sistema cria um botão</w:t>
            </w:r>
            <w:r w:rsidR="00D269F7">
              <w:rPr>
                <w:rFonts w:cs="Arial"/>
                <w:color w:val="000000"/>
                <w:sz w:val="22"/>
                <w:szCs w:val="22"/>
                <w:lang w:eastAsia="pt-BR"/>
              </w:rPr>
              <w:t xml:space="preserve"> no topo da tela</w:t>
            </w:r>
            <w:r w:rsidR="004A512F">
              <w:rPr>
                <w:rFonts w:cs="Arial"/>
                <w:color w:val="000000"/>
                <w:sz w:val="22"/>
                <w:szCs w:val="22"/>
                <w:lang w:eastAsia="pt-BR"/>
              </w:rPr>
              <w:t xml:space="preserve"> </w:t>
            </w:r>
            <w:r w:rsidR="00BD22E2">
              <w:rPr>
                <w:rFonts w:cs="Arial"/>
                <w:color w:val="000000"/>
                <w:sz w:val="22"/>
                <w:szCs w:val="22"/>
                <w:lang w:eastAsia="pt-BR"/>
              </w:rPr>
              <w:t>com o nome escolhido pelo o usuário</w:t>
            </w:r>
            <w:r w:rsidR="005D0EB3">
              <w:rPr>
                <w:rFonts w:cs="Arial"/>
                <w:color w:val="000000"/>
                <w:sz w:val="22"/>
                <w:szCs w:val="22"/>
                <w:lang w:eastAsia="pt-BR"/>
              </w:rPr>
              <w:t>.</w:t>
            </w:r>
          </w:p>
          <w:p w14:paraId="463A8442" w14:textId="5E3F6067" w:rsidR="003715DE" w:rsidRPr="0023020C" w:rsidRDefault="00476916" w:rsidP="003715DE">
            <w:pPr>
              <w:numPr>
                <w:ilvl w:val="0"/>
                <w:numId w:val="30"/>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Quando o usuário clicar no botão do cálculo salvo </w:t>
            </w:r>
            <w:r w:rsidR="009F253E">
              <w:rPr>
                <w:rFonts w:cs="Arial"/>
                <w:color w:val="000000"/>
                <w:sz w:val="22"/>
                <w:szCs w:val="22"/>
                <w:lang w:eastAsia="pt-BR"/>
              </w:rPr>
              <w:t xml:space="preserve">ele preencherá todos os campos </w:t>
            </w:r>
            <w:r w:rsidR="009F44EE">
              <w:rPr>
                <w:rFonts w:cs="Arial"/>
                <w:color w:val="000000"/>
                <w:sz w:val="22"/>
                <w:szCs w:val="22"/>
                <w:lang w:eastAsia="pt-BR"/>
              </w:rPr>
              <w:t xml:space="preserve">de input e </w:t>
            </w:r>
            <w:r w:rsidR="004E2255">
              <w:rPr>
                <w:rFonts w:cs="Arial"/>
                <w:color w:val="000000"/>
                <w:sz w:val="22"/>
                <w:szCs w:val="22"/>
                <w:lang w:eastAsia="pt-BR"/>
              </w:rPr>
              <w:t xml:space="preserve"> resposta </w:t>
            </w:r>
            <w:r w:rsidR="001B2860">
              <w:rPr>
                <w:rFonts w:cs="Arial"/>
                <w:color w:val="000000"/>
                <w:sz w:val="22"/>
                <w:szCs w:val="22"/>
                <w:lang w:eastAsia="pt-BR"/>
              </w:rPr>
              <w:t>do cálculo salvo.</w:t>
            </w:r>
            <w:r w:rsidR="003715DE">
              <w:rPr>
                <w:rFonts w:cs="Arial"/>
                <w:color w:val="000000"/>
                <w:sz w:val="22"/>
                <w:szCs w:val="22"/>
                <w:lang w:eastAsia="pt-BR"/>
              </w:rPr>
              <w:t xml:space="preserve"> </w:t>
            </w:r>
          </w:p>
        </w:tc>
      </w:tr>
      <w:tr w:rsidR="003715DE" w:rsidRPr="00E35504" w14:paraId="7F7880B7" w14:textId="77777777" w:rsidTr="003D22F3">
        <w:trPr>
          <w:tblCellSpacing w:w="0" w:type="dxa"/>
        </w:trPr>
        <w:tc>
          <w:tcPr>
            <w:tcW w:w="1420" w:type="dxa"/>
            <w:tcMar>
              <w:top w:w="0" w:type="dxa"/>
              <w:left w:w="108" w:type="dxa"/>
              <w:bottom w:w="0" w:type="dxa"/>
              <w:right w:w="0" w:type="dxa"/>
            </w:tcMar>
            <w:hideMark/>
          </w:tcPr>
          <w:p w14:paraId="2538D83B"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10CC0F6D"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Verificar dados da estatística descritiva</w:t>
            </w:r>
          </w:p>
        </w:tc>
      </w:tr>
      <w:tr w:rsidR="003715DE" w:rsidRPr="00E35504" w14:paraId="1A716817" w14:textId="77777777" w:rsidTr="003D22F3">
        <w:trPr>
          <w:tblCellSpacing w:w="0" w:type="dxa"/>
        </w:trPr>
        <w:tc>
          <w:tcPr>
            <w:tcW w:w="1420" w:type="dxa"/>
            <w:tcMar>
              <w:top w:w="0" w:type="dxa"/>
              <w:left w:w="108" w:type="dxa"/>
              <w:bottom w:w="0" w:type="dxa"/>
              <w:right w:w="0" w:type="dxa"/>
            </w:tcMar>
            <w:hideMark/>
          </w:tcPr>
          <w:p w14:paraId="4CEEEE8E"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0542A404"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1193BC9D" w14:textId="5B7F87B5" w:rsidR="00A7184A" w:rsidRPr="00E35504" w:rsidRDefault="002A6713" w:rsidP="00A7184A">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2</w:t>
            </w:r>
            <w:r w:rsidR="00A7184A" w:rsidRPr="00E35504">
              <w:rPr>
                <w:rFonts w:cs="Arial"/>
                <w:color w:val="000000"/>
                <w:sz w:val="22"/>
                <w:szCs w:val="22"/>
                <w:lang w:eastAsia="pt-BR"/>
              </w:rPr>
              <w:t xml:space="preserve">a – </w:t>
            </w:r>
            <w:r w:rsidR="00A7184A">
              <w:rPr>
                <w:rFonts w:cs="Arial"/>
                <w:color w:val="000000"/>
                <w:sz w:val="22"/>
                <w:szCs w:val="22"/>
                <w:lang w:eastAsia="pt-BR"/>
              </w:rPr>
              <w:t xml:space="preserve">Caso </w:t>
            </w:r>
            <w:r>
              <w:rPr>
                <w:rFonts w:cs="Arial"/>
                <w:color w:val="000000"/>
                <w:sz w:val="22"/>
                <w:szCs w:val="22"/>
                <w:lang w:eastAsia="pt-BR"/>
              </w:rPr>
              <w:t>o usuário desista de salvar</w:t>
            </w:r>
          </w:p>
          <w:p w14:paraId="6BB78DA0" w14:textId="4C36D29E" w:rsidR="00A7184A" w:rsidRPr="00E35504" w:rsidRDefault="00A7184A" w:rsidP="00156CA9">
            <w:pPr>
              <w:suppressAutoHyphens w:val="0"/>
              <w:spacing w:line="276" w:lineRule="auto"/>
              <w:ind w:left="462" w:firstLine="0"/>
              <w:jc w:val="left"/>
              <w:rPr>
                <w:rFonts w:cs="Arial"/>
                <w:color w:val="000000"/>
                <w:sz w:val="22"/>
                <w:szCs w:val="22"/>
                <w:lang w:eastAsia="pt-BR"/>
              </w:rPr>
            </w:pPr>
            <w:r>
              <w:rPr>
                <w:rFonts w:cs="Arial"/>
                <w:color w:val="000000"/>
                <w:sz w:val="22"/>
                <w:szCs w:val="22"/>
                <w:lang w:eastAsia="pt-BR"/>
              </w:rPr>
              <w:t>5</w:t>
            </w:r>
            <w:r w:rsidRPr="00E35504">
              <w:rPr>
                <w:rFonts w:cs="Arial"/>
                <w:color w:val="000000"/>
                <w:sz w:val="22"/>
                <w:szCs w:val="22"/>
                <w:lang w:eastAsia="pt-BR"/>
              </w:rPr>
              <w:t>a.</w:t>
            </w:r>
            <w:r w:rsidR="00156CA9">
              <w:rPr>
                <w:rFonts w:cs="Arial"/>
                <w:color w:val="000000"/>
                <w:sz w:val="22"/>
                <w:szCs w:val="22"/>
                <w:lang w:eastAsia="pt-BR"/>
              </w:rPr>
              <w:t>1</w:t>
            </w:r>
            <w:r w:rsidR="002A6713">
              <w:rPr>
                <w:rFonts w:cs="Arial"/>
                <w:color w:val="000000"/>
                <w:sz w:val="22"/>
                <w:szCs w:val="22"/>
                <w:lang w:eastAsia="pt-BR"/>
              </w:rPr>
              <w:t xml:space="preserve"> O usuário tem a opção de </w:t>
            </w:r>
            <w:r w:rsidR="00156CA9">
              <w:rPr>
                <w:rFonts w:cs="Arial"/>
                <w:color w:val="000000"/>
                <w:sz w:val="22"/>
                <w:szCs w:val="22"/>
                <w:lang w:eastAsia="pt-BR"/>
              </w:rPr>
              <w:t>cancelar</w:t>
            </w:r>
            <w:r>
              <w:rPr>
                <w:rFonts w:cs="Arial"/>
                <w:color w:val="000000"/>
                <w:sz w:val="22"/>
                <w:szCs w:val="22"/>
                <w:lang w:eastAsia="pt-BR"/>
              </w:rPr>
              <w:t>.</w:t>
            </w:r>
          </w:p>
          <w:p w14:paraId="689AEC8A" w14:textId="4BE285E0" w:rsidR="003715DE" w:rsidRPr="00E35504" w:rsidRDefault="00156CA9" w:rsidP="00A7184A">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        </w:t>
            </w:r>
            <w:r w:rsidR="00A7184A">
              <w:rPr>
                <w:rFonts w:cs="Arial"/>
                <w:color w:val="000000"/>
                <w:sz w:val="22"/>
                <w:szCs w:val="22"/>
                <w:lang w:eastAsia="pt-BR"/>
              </w:rPr>
              <w:t>5</w:t>
            </w:r>
            <w:r w:rsidR="00A7184A" w:rsidRPr="00E35504">
              <w:rPr>
                <w:rFonts w:cs="Arial"/>
                <w:color w:val="000000"/>
                <w:sz w:val="22"/>
                <w:szCs w:val="22"/>
                <w:lang w:eastAsia="pt-BR"/>
              </w:rPr>
              <w:t xml:space="preserve">a.2 O sistema retorna ao passo </w:t>
            </w:r>
            <w:r w:rsidR="00A7184A">
              <w:rPr>
                <w:rFonts w:cs="Arial"/>
                <w:color w:val="000000"/>
                <w:sz w:val="22"/>
                <w:szCs w:val="22"/>
                <w:lang w:eastAsia="pt-BR"/>
              </w:rPr>
              <w:t>1</w:t>
            </w:r>
            <w:r w:rsidR="00A7184A" w:rsidRPr="00E35504">
              <w:rPr>
                <w:rFonts w:cs="Arial"/>
                <w:color w:val="000000"/>
                <w:sz w:val="22"/>
                <w:szCs w:val="22"/>
                <w:lang w:eastAsia="pt-BR"/>
              </w:rPr>
              <w:t xml:space="preserve"> do fluxo principal</w:t>
            </w:r>
          </w:p>
        </w:tc>
      </w:tr>
      <w:tr w:rsidR="003715DE" w:rsidRPr="00E35504" w14:paraId="3F681932" w14:textId="77777777" w:rsidTr="003D22F3">
        <w:trPr>
          <w:tblCellSpacing w:w="0" w:type="dxa"/>
        </w:trPr>
        <w:tc>
          <w:tcPr>
            <w:tcW w:w="1420" w:type="dxa"/>
            <w:tcMar>
              <w:top w:w="0" w:type="dxa"/>
              <w:left w:w="108" w:type="dxa"/>
              <w:bottom w:w="0" w:type="dxa"/>
              <w:right w:w="0" w:type="dxa"/>
            </w:tcMar>
            <w:hideMark/>
          </w:tcPr>
          <w:p w14:paraId="0BB2FACC"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6C4C1FAD" w14:textId="77777777" w:rsidR="003715DE" w:rsidRPr="00E35504" w:rsidRDefault="003715DE" w:rsidP="003D22F3">
            <w:pPr>
              <w:suppressAutoHyphens w:val="0"/>
              <w:spacing w:line="276" w:lineRule="auto"/>
              <w:ind w:firstLine="0"/>
              <w:jc w:val="left"/>
              <w:rPr>
                <w:rFonts w:cs="Arial"/>
                <w:color w:val="000000"/>
                <w:sz w:val="22"/>
                <w:szCs w:val="22"/>
                <w:lang w:eastAsia="pt-BR"/>
              </w:rPr>
            </w:pPr>
          </w:p>
        </w:tc>
      </w:tr>
      <w:tr w:rsidR="003715DE" w:rsidRPr="00E35504" w14:paraId="1E1899CB" w14:textId="77777777" w:rsidTr="003D22F3">
        <w:trPr>
          <w:tblCellSpacing w:w="0" w:type="dxa"/>
        </w:trPr>
        <w:tc>
          <w:tcPr>
            <w:tcW w:w="1420" w:type="dxa"/>
            <w:tcMar>
              <w:top w:w="0" w:type="dxa"/>
              <w:left w:w="108" w:type="dxa"/>
              <w:bottom w:w="0" w:type="dxa"/>
              <w:right w:w="0" w:type="dxa"/>
            </w:tcMar>
            <w:hideMark/>
          </w:tcPr>
          <w:p w14:paraId="179B7BFE" w14:textId="77777777" w:rsidR="003715DE" w:rsidRPr="00E35504" w:rsidRDefault="003715DE"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42F0772C" w14:textId="77777777" w:rsidR="003715DE" w:rsidRPr="001A565F" w:rsidRDefault="003715DE"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Salvar Resultados </w:t>
            </w:r>
          </w:p>
        </w:tc>
      </w:tr>
    </w:tbl>
    <w:p w14:paraId="084EC895" w14:textId="77777777" w:rsidR="003715DE" w:rsidRDefault="003715DE" w:rsidP="003447F4">
      <w:pPr>
        <w:ind w:firstLine="0"/>
        <w:rPr>
          <w:szCs w:val="24"/>
        </w:rPr>
      </w:pPr>
    </w:p>
    <w:p w14:paraId="50CA073D" w14:textId="71848360" w:rsidR="00874F82" w:rsidRDefault="00874F82" w:rsidP="003447F4">
      <w:pPr>
        <w:ind w:firstLine="0"/>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874F82" w:rsidRPr="00E35504" w14:paraId="0C734944" w14:textId="77777777" w:rsidTr="008A19C4">
        <w:trPr>
          <w:tblCellSpacing w:w="0" w:type="dxa"/>
        </w:trPr>
        <w:tc>
          <w:tcPr>
            <w:tcW w:w="7520" w:type="dxa"/>
            <w:gridSpan w:val="2"/>
            <w:tcMar>
              <w:top w:w="0" w:type="dxa"/>
              <w:left w:w="108" w:type="dxa"/>
              <w:bottom w:w="0" w:type="dxa"/>
              <w:right w:w="108" w:type="dxa"/>
            </w:tcMar>
            <w:hideMark/>
          </w:tcPr>
          <w:p w14:paraId="38681826" w14:textId="5DDE2C6A" w:rsidR="00874F82" w:rsidRPr="00E35504" w:rsidRDefault="00874F82" w:rsidP="008A19C4">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 xml:space="preserve">Inserir dados da </w:t>
            </w:r>
            <w:r w:rsidR="00C31A2B">
              <w:rPr>
                <w:rFonts w:cs="Arial"/>
                <w:b/>
                <w:bCs/>
                <w:color w:val="000000"/>
                <w:sz w:val="22"/>
                <w:szCs w:val="22"/>
                <w:lang w:eastAsia="pt-BR"/>
              </w:rPr>
              <w:t>Correlação e Regress</w:t>
            </w:r>
            <w:r w:rsidR="004C2269">
              <w:rPr>
                <w:rFonts w:cs="Arial"/>
                <w:b/>
                <w:bCs/>
                <w:color w:val="000000"/>
                <w:sz w:val="22"/>
                <w:szCs w:val="22"/>
                <w:lang w:eastAsia="pt-BR"/>
              </w:rPr>
              <w:t>ão</w:t>
            </w:r>
          </w:p>
        </w:tc>
      </w:tr>
      <w:tr w:rsidR="00874F82" w:rsidRPr="00E35504" w14:paraId="15A0F508" w14:textId="77777777" w:rsidTr="008A19C4">
        <w:trPr>
          <w:tblCellSpacing w:w="0" w:type="dxa"/>
        </w:trPr>
        <w:tc>
          <w:tcPr>
            <w:tcW w:w="1420" w:type="dxa"/>
            <w:tcMar>
              <w:top w:w="0" w:type="dxa"/>
              <w:left w:w="108" w:type="dxa"/>
              <w:bottom w:w="0" w:type="dxa"/>
              <w:right w:w="0" w:type="dxa"/>
            </w:tcMar>
            <w:hideMark/>
          </w:tcPr>
          <w:p w14:paraId="3DCE78EA"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501803A" w14:textId="0B8B246A" w:rsidR="00874F82" w:rsidRPr="00E35504" w:rsidRDefault="00874F82" w:rsidP="008A19C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w:t>
            </w:r>
            <w:r w:rsidR="004C2269">
              <w:rPr>
                <w:rFonts w:cs="Arial"/>
                <w:color w:val="000000"/>
                <w:sz w:val="22"/>
                <w:szCs w:val="22"/>
                <w:lang w:eastAsia="pt-BR"/>
              </w:rPr>
              <w:t>1</w:t>
            </w:r>
            <w:r w:rsidR="00B44DD9">
              <w:rPr>
                <w:rFonts w:cs="Arial"/>
                <w:color w:val="000000"/>
                <w:sz w:val="22"/>
                <w:szCs w:val="22"/>
                <w:lang w:eastAsia="pt-BR"/>
              </w:rPr>
              <w:t>5</w:t>
            </w:r>
          </w:p>
        </w:tc>
      </w:tr>
      <w:tr w:rsidR="00874F82" w:rsidRPr="00E35504" w14:paraId="39D7FEF2" w14:textId="77777777" w:rsidTr="008A19C4">
        <w:trPr>
          <w:tblCellSpacing w:w="0" w:type="dxa"/>
        </w:trPr>
        <w:tc>
          <w:tcPr>
            <w:tcW w:w="1420" w:type="dxa"/>
            <w:tcMar>
              <w:top w:w="0" w:type="dxa"/>
              <w:left w:w="108" w:type="dxa"/>
              <w:bottom w:w="0" w:type="dxa"/>
              <w:right w:w="0" w:type="dxa"/>
            </w:tcMar>
            <w:hideMark/>
          </w:tcPr>
          <w:p w14:paraId="5AE50414"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Descrição</w:t>
            </w:r>
          </w:p>
        </w:tc>
        <w:tc>
          <w:tcPr>
            <w:tcW w:w="6100" w:type="dxa"/>
            <w:tcMar>
              <w:top w:w="0" w:type="dxa"/>
              <w:left w:w="108" w:type="dxa"/>
              <w:bottom w:w="0" w:type="dxa"/>
              <w:right w:w="108" w:type="dxa"/>
            </w:tcMar>
            <w:hideMark/>
          </w:tcPr>
          <w:p w14:paraId="1EDA5ABE" w14:textId="5357C11B"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inserir os dados da </w:t>
            </w:r>
            <w:r w:rsidR="004C2269">
              <w:rPr>
                <w:rFonts w:cs="Arial"/>
                <w:color w:val="000000"/>
                <w:sz w:val="22"/>
                <w:szCs w:val="22"/>
                <w:lang w:eastAsia="pt-BR"/>
              </w:rPr>
              <w:t>Correlação e Regressão</w:t>
            </w:r>
            <w:r>
              <w:rPr>
                <w:rFonts w:cs="Arial"/>
                <w:color w:val="000000"/>
                <w:sz w:val="22"/>
                <w:szCs w:val="22"/>
                <w:lang w:eastAsia="pt-BR"/>
              </w:rPr>
              <w:t xml:space="preserve">  no sistema</w:t>
            </w:r>
          </w:p>
        </w:tc>
      </w:tr>
      <w:tr w:rsidR="00874F82" w:rsidRPr="00E35504" w14:paraId="14CC3BE7" w14:textId="77777777" w:rsidTr="008A19C4">
        <w:trPr>
          <w:tblCellSpacing w:w="0" w:type="dxa"/>
        </w:trPr>
        <w:tc>
          <w:tcPr>
            <w:tcW w:w="1420" w:type="dxa"/>
            <w:tcMar>
              <w:top w:w="0" w:type="dxa"/>
              <w:left w:w="108" w:type="dxa"/>
              <w:bottom w:w="0" w:type="dxa"/>
              <w:right w:w="0" w:type="dxa"/>
            </w:tcMar>
            <w:hideMark/>
          </w:tcPr>
          <w:p w14:paraId="2E5C4E2D"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262FDA08"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874F82" w:rsidRPr="00E35504" w14:paraId="7D48C5B2" w14:textId="77777777" w:rsidTr="008A19C4">
        <w:trPr>
          <w:tblCellSpacing w:w="0" w:type="dxa"/>
        </w:trPr>
        <w:tc>
          <w:tcPr>
            <w:tcW w:w="1420" w:type="dxa"/>
            <w:tcMar>
              <w:top w:w="0" w:type="dxa"/>
              <w:left w:w="108" w:type="dxa"/>
              <w:bottom w:w="0" w:type="dxa"/>
              <w:right w:w="0" w:type="dxa"/>
            </w:tcMar>
            <w:hideMark/>
          </w:tcPr>
          <w:p w14:paraId="7A22BBF8"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21921BFF" w14:textId="3034BAF9" w:rsidR="00874F82" w:rsidRPr="00E35504" w:rsidRDefault="00874F82" w:rsidP="008A19C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acessado a página </w:t>
            </w:r>
            <w:r w:rsidR="00B65E33">
              <w:rPr>
                <w:rFonts w:cs="Arial"/>
                <w:color w:val="000000"/>
                <w:sz w:val="22"/>
                <w:szCs w:val="22"/>
                <w:lang w:eastAsia="pt-BR"/>
              </w:rPr>
              <w:t>de Correlação e Regressão</w:t>
            </w:r>
          </w:p>
        </w:tc>
      </w:tr>
      <w:tr w:rsidR="00874F82" w:rsidRPr="00E35504" w14:paraId="55DE7484" w14:textId="77777777" w:rsidTr="008A19C4">
        <w:trPr>
          <w:tblCellSpacing w:w="0" w:type="dxa"/>
        </w:trPr>
        <w:tc>
          <w:tcPr>
            <w:tcW w:w="1420" w:type="dxa"/>
            <w:tcMar>
              <w:top w:w="0" w:type="dxa"/>
              <w:left w:w="108" w:type="dxa"/>
              <w:bottom w:w="0" w:type="dxa"/>
              <w:right w:w="0" w:type="dxa"/>
            </w:tcMar>
            <w:hideMark/>
          </w:tcPr>
          <w:p w14:paraId="6BD5497A"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7070CB6C" w14:textId="004EFCAE" w:rsidR="00874F82" w:rsidRPr="00E35504" w:rsidRDefault="00874F82" w:rsidP="009228BE">
            <w:pPr>
              <w:numPr>
                <w:ilvl w:val="0"/>
                <w:numId w:val="27"/>
              </w:numPr>
              <w:tabs>
                <w:tab w:val="clear" w:pos="720"/>
                <w:tab w:val="num" w:pos="320"/>
              </w:tabs>
              <w:suppressAutoHyphens w:val="0"/>
              <w:spacing w:line="276" w:lineRule="auto"/>
              <w:ind w:left="320" w:hanging="284"/>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1514AC">
              <w:rPr>
                <w:rFonts w:cs="Arial"/>
                <w:color w:val="000000"/>
                <w:sz w:val="22"/>
                <w:szCs w:val="22"/>
                <w:lang w:eastAsia="pt-BR"/>
              </w:rPr>
              <w:t>Correlação e Regressão</w:t>
            </w:r>
          </w:p>
          <w:p w14:paraId="3238E30C" w14:textId="77777777" w:rsidR="00874F82" w:rsidRDefault="00874F82" w:rsidP="00874F82">
            <w:pPr>
              <w:numPr>
                <w:ilvl w:val="0"/>
                <w:numId w:val="27"/>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sistema carrega o formulário para </w:t>
            </w:r>
            <w:r>
              <w:rPr>
                <w:rFonts w:cs="Arial"/>
                <w:color w:val="000000"/>
                <w:sz w:val="22"/>
                <w:szCs w:val="22"/>
                <w:lang w:eastAsia="pt-BR"/>
              </w:rPr>
              <w:t>o usuário inserir os dados</w:t>
            </w:r>
          </w:p>
          <w:p w14:paraId="52779352" w14:textId="14B82711" w:rsidR="00945634" w:rsidRDefault="00874F82" w:rsidP="00874F82">
            <w:pPr>
              <w:numPr>
                <w:ilvl w:val="0"/>
                <w:numId w:val="27"/>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usuário informa o</w:t>
            </w:r>
            <w:r w:rsidR="00DC03A7">
              <w:rPr>
                <w:rFonts w:cs="Arial"/>
                <w:color w:val="000000"/>
                <w:sz w:val="22"/>
                <w:szCs w:val="22"/>
                <w:lang w:eastAsia="pt-BR"/>
              </w:rPr>
              <w:t xml:space="preserve">s Dados de Variáveis </w:t>
            </w:r>
            <w:r w:rsidR="00945634">
              <w:rPr>
                <w:rFonts w:cs="Arial"/>
                <w:color w:val="000000"/>
                <w:sz w:val="22"/>
                <w:szCs w:val="22"/>
                <w:lang w:eastAsia="pt-BR"/>
              </w:rPr>
              <w:t>Independem</w:t>
            </w:r>
          </w:p>
          <w:p w14:paraId="6854734D" w14:textId="082F32F0" w:rsidR="00874F82" w:rsidRPr="00E35504" w:rsidRDefault="00DC03A7" w:rsidP="008C235D">
            <w:pPr>
              <w:suppressAutoHyphens w:val="0"/>
              <w:spacing w:line="276" w:lineRule="auto"/>
              <w:ind w:left="377" w:firstLine="0"/>
              <w:jc w:val="left"/>
              <w:rPr>
                <w:rFonts w:cs="Arial"/>
                <w:color w:val="000000"/>
                <w:sz w:val="22"/>
                <w:szCs w:val="22"/>
                <w:lang w:eastAsia="pt-BR"/>
              </w:rPr>
            </w:pPr>
            <w:r>
              <w:rPr>
                <w:rFonts w:cs="Arial"/>
                <w:color w:val="000000"/>
                <w:sz w:val="22"/>
                <w:szCs w:val="22"/>
                <w:lang w:eastAsia="pt-BR"/>
              </w:rPr>
              <w:t>te</w:t>
            </w:r>
            <w:r w:rsidR="00F02440">
              <w:rPr>
                <w:rFonts w:cs="Arial"/>
                <w:color w:val="000000"/>
                <w:sz w:val="22"/>
                <w:szCs w:val="22"/>
                <w:lang w:eastAsia="pt-BR"/>
              </w:rPr>
              <w:t>(</w:t>
            </w:r>
            <w:r>
              <w:rPr>
                <w:rFonts w:cs="Arial"/>
                <w:color w:val="000000"/>
                <w:sz w:val="22"/>
                <w:szCs w:val="22"/>
                <w:lang w:eastAsia="pt-BR"/>
              </w:rPr>
              <w:t>Xi</w:t>
            </w:r>
            <w:r w:rsidR="00F02440">
              <w:rPr>
                <w:rFonts w:cs="Arial"/>
                <w:color w:val="000000"/>
                <w:sz w:val="22"/>
                <w:szCs w:val="22"/>
                <w:lang w:eastAsia="pt-BR"/>
              </w:rPr>
              <w:t>)</w:t>
            </w:r>
            <w:r>
              <w:rPr>
                <w:rFonts w:cs="Arial"/>
                <w:color w:val="000000"/>
                <w:sz w:val="22"/>
                <w:szCs w:val="22"/>
                <w:lang w:eastAsia="pt-BR"/>
              </w:rPr>
              <w:t xml:space="preserve"> e </w:t>
            </w:r>
            <w:r w:rsidR="00B90507">
              <w:rPr>
                <w:rFonts w:cs="Arial"/>
                <w:color w:val="000000"/>
                <w:sz w:val="22"/>
                <w:szCs w:val="22"/>
                <w:lang w:eastAsia="pt-BR"/>
              </w:rPr>
              <w:t>dependente(</w:t>
            </w:r>
            <w:r>
              <w:rPr>
                <w:rFonts w:cs="Arial"/>
                <w:color w:val="000000"/>
                <w:sz w:val="22"/>
                <w:szCs w:val="22"/>
                <w:lang w:eastAsia="pt-BR"/>
              </w:rPr>
              <w:t>Yi</w:t>
            </w:r>
            <w:r w:rsidR="00B90507">
              <w:rPr>
                <w:rFonts w:cs="Arial"/>
                <w:color w:val="000000"/>
                <w:sz w:val="22"/>
                <w:szCs w:val="22"/>
                <w:lang w:eastAsia="pt-BR"/>
              </w:rPr>
              <w:t>)</w:t>
            </w:r>
          </w:p>
          <w:p w14:paraId="11E5516C" w14:textId="3B600315" w:rsidR="00874F82" w:rsidRDefault="00874F82" w:rsidP="0057426C">
            <w:pPr>
              <w:numPr>
                <w:ilvl w:val="0"/>
                <w:numId w:val="27"/>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00D97775">
              <w:rPr>
                <w:rFonts w:cs="Arial"/>
                <w:color w:val="000000"/>
                <w:sz w:val="22"/>
                <w:szCs w:val="22"/>
                <w:lang w:eastAsia="pt-BR"/>
              </w:rPr>
              <w:t xml:space="preserve"> pode</w:t>
            </w:r>
            <w:r w:rsidR="00AA6B58">
              <w:rPr>
                <w:rFonts w:cs="Arial"/>
                <w:color w:val="000000"/>
                <w:sz w:val="22"/>
                <w:szCs w:val="22"/>
                <w:lang w:eastAsia="pt-BR"/>
              </w:rPr>
              <w:t xml:space="preserve"> </w:t>
            </w:r>
            <w:r>
              <w:rPr>
                <w:rFonts w:cs="Arial"/>
                <w:color w:val="000000"/>
                <w:sz w:val="22"/>
                <w:szCs w:val="22"/>
                <w:lang w:eastAsia="pt-BR"/>
              </w:rPr>
              <w:t xml:space="preserve"> digita</w:t>
            </w:r>
            <w:r w:rsidR="00D97775">
              <w:rPr>
                <w:rFonts w:cs="Arial"/>
                <w:color w:val="000000"/>
                <w:sz w:val="22"/>
                <w:szCs w:val="22"/>
                <w:lang w:eastAsia="pt-BR"/>
              </w:rPr>
              <w:t>r</w:t>
            </w:r>
            <w:r>
              <w:rPr>
                <w:rFonts w:cs="Arial"/>
                <w:color w:val="000000"/>
                <w:sz w:val="22"/>
                <w:szCs w:val="22"/>
                <w:lang w:eastAsia="pt-BR"/>
              </w:rPr>
              <w:t xml:space="preserve"> ou importa os dados </w:t>
            </w:r>
            <w:r w:rsidR="0072574A">
              <w:rPr>
                <w:rFonts w:cs="Arial"/>
                <w:color w:val="000000"/>
                <w:sz w:val="22"/>
                <w:szCs w:val="22"/>
                <w:lang w:eastAsia="pt-BR"/>
              </w:rPr>
              <w:t xml:space="preserve">de </w:t>
            </w:r>
            <w:r w:rsidR="00E83E27">
              <w:rPr>
                <w:rFonts w:cs="Arial"/>
                <w:color w:val="000000"/>
                <w:sz w:val="22"/>
                <w:szCs w:val="22"/>
                <w:lang w:eastAsia="pt-BR"/>
              </w:rPr>
              <w:t>(Xi e Yi)</w:t>
            </w:r>
          </w:p>
          <w:p w14:paraId="5DF00888" w14:textId="0348461E" w:rsidR="00CB0604" w:rsidRPr="003D691F" w:rsidRDefault="00BE7963" w:rsidP="003D691F">
            <w:pPr>
              <w:numPr>
                <w:ilvl w:val="0"/>
                <w:numId w:val="27"/>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usuário clica no botão Calcular </w:t>
            </w:r>
          </w:p>
          <w:p w14:paraId="1BF66070" w14:textId="17519B46" w:rsidR="00B57264" w:rsidRPr="0057426C" w:rsidRDefault="00B57264" w:rsidP="00F220F2">
            <w:pPr>
              <w:suppressAutoHyphens w:val="0"/>
              <w:spacing w:line="276" w:lineRule="auto"/>
              <w:ind w:left="377" w:firstLine="0"/>
              <w:jc w:val="left"/>
              <w:rPr>
                <w:rFonts w:cs="Arial"/>
                <w:color w:val="000000"/>
                <w:sz w:val="22"/>
                <w:szCs w:val="22"/>
                <w:lang w:eastAsia="pt-BR"/>
              </w:rPr>
            </w:pPr>
          </w:p>
        </w:tc>
      </w:tr>
      <w:tr w:rsidR="00874F82" w:rsidRPr="00E35504" w14:paraId="5A05AA51" w14:textId="77777777" w:rsidTr="008A19C4">
        <w:trPr>
          <w:tblCellSpacing w:w="0" w:type="dxa"/>
        </w:trPr>
        <w:tc>
          <w:tcPr>
            <w:tcW w:w="1420" w:type="dxa"/>
            <w:tcMar>
              <w:top w:w="0" w:type="dxa"/>
              <w:left w:w="108" w:type="dxa"/>
              <w:bottom w:w="0" w:type="dxa"/>
              <w:right w:w="0" w:type="dxa"/>
            </w:tcMar>
            <w:hideMark/>
          </w:tcPr>
          <w:p w14:paraId="5228BEE6"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00305A52" w14:textId="552DE195" w:rsidR="00874F82" w:rsidRPr="00E35504" w:rsidRDefault="009070BD" w:rsidP="008A19C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Nenhuma</w:t>
            </w:r>
          </w:p>
        </w:tc>
      </w:tr>
      <w:tr w:rsidR="00874F82" w:rsidRPr="00E35504" w14:paraId="05280061" w14:textId="77777777" w:rsidTr="008A19C4">
        <w:trPr>
          <w:tblCellSpacing w:w="0" w:type="dxa"/>
        </w:trPr>
        <w:tc>
          <w:tcPr>
            <w:tcW w:w="1420" w:type="dxa"/>
            <w:tcMar>
              <w:top w:w="0" w:type="dxa"/>
              <w:left w:w="108" w:type="dxa"/>
              <w:bottom w:w="0" w:type="dxa"/>
              <w:right w:w="0" w:type="dxa"/>
            </w:tcMar>
            <w:hideMark/>
          </w:tcPr>
          <w:p w14:paraId="2663DDEA"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60451EDE"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56BE01B7" w14:textId="77777777" w:rsidR="00874F82" w:rsidRPr="00E35504" w:rsidRDefault="00874F82" w:rsidP="008A19C4">
            <w:pPr>
              <w:suppressAutoHyphens w:val="0"/>
              <w:spacing w:line="276" w:lineRule="auto"/>
              <w:ind w:firstLine="0"/>
              <w:jc w:val="left"/>
              <w:rPr>
                <w:rFonts w:cs="Arial"/>
                <w:color w:val="000000"/>
                <w:sz w:val="22"/>
                <w:szCs w:val="22"/>
                <w:lang w:eastAsia="pt-BR"/>
              </w:rPr>
            </w:pPr>
          </w:p>
          <w:p w14:paraId="5254A5DE" w14:textId="11567F6C" w:rsidR="00874F82" w:rsidRPr="00E35504" w:rsidRDefault="00E65C0A" w:rsidP="008A19C4">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5</w:t>
            </w:r>
            <w:r w:rsidR="00874F82" w:rsidRPr="00E35504">
              <w:rPr>
                <w:rFonts w:cs="Arial"/>
                <w:color w:val="000000"/>
                <w:sz w:val="22"/>
                <w:szCs w:val="22"/>
                <w:lang w:eastAsia="pt-BR"/>
              </w:rPr>
              <w:t xml:space="preserve">a – </w:t>
            </w:r>
            <w:r w:rsidR="00874F82">
              <w:rPr>
                <w:rFonts w:cs="Arial"/>
                <w:color w:val="000000"/>
                <w:sz w:val="22"/>
                <w:szCs w:val="22"/>
                <w:lang w:eastAsia="pt-BR"/>
              </w:rPr>
              <w:t>Botão</w:t>
            </w:r>
            <w:r>
              <w:rPr>
                <w:rFonts w:cs="Arial"/>
                <w:color w:val="000000"/>
                <w:sz w:val="22"/>
                <w:szCs w:val="22"/>
                <w:lang w:eastAsia="pt-BR"/>
              </w:rPr>
              <w:t xml:space="preserve"> Calcular</w:t>
            </w:r>
            <w:r w:rsidR="00874F82">
              <w:rPr>
                <w:rFonts w:cs="Arial"/>
                <w:color w:val="000000"/>
                <w:sz w:val="22"/>
                <w:szCs w:val="22"/>
                <w:lang w:eastAsia="pt-BR"/>
              </w:rPr>
              <w:t xml:space="preserve"> desativado</w:t>
            </w:r>
          </w:p>
          <w:p w14:paraId="146C0E11" w14:textId="07662EA7" w:rsidR="00874F82" w:rsidRPr="00E35504" w:rsidRDefault="00CF2291" w:rsidP="008A19C4">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5</w:t>
            </w:r>
            <w:r w:rsidR="00874F82" w:rsidRPr="00E35504">
              <w:rPr>
                <w:rFonts w:cs="Arial"/>
                <w:color w:val="000000"/>
                <w:sz w:val="22"/>
                <w:szCs w:val="22"/>
                <w:lang w:eastAsia="pt-BR"/>
              </w:rPr>
              <w:t xml:space="preserve">a.1 O sistema </w:t>
            </w:r>
            <w:r w:rsidR="00874F82">
              <w:rPr>
                <w:rFonts w:cs="Arial"/>
                <w:color w:val="000000"/>
                <w:sz w:val="22"/>
                <w:szCs w:val="22"/>
                <w:lang w:eastAsia="pt-BR"/>
              </w:rPr>
              <w:t xml:space="preserve">não habilita o botão </w:t>
            </w:r>
            <w:r w:rsidR="00C00BE3">
              <w:rPr>
                <w:rFonts w:cs="Arial"/>
                <w:color w:val="000000"/>
                <w:sz w:val="22"/>
                <w:szCs w:val="22"/>
                <w:lang w:eastAsia="pt-BR"/>
              </w:rPr>
              <w:t>Calcular</w:t>
            </w:r>
            <w:r w:rsidR="00874F82">
              <w:rPr>
                <w:rFonts w:cs="Arial"/>
                <w:color w:val="000000"/>
                <w:sz w:val="22"/>
                <w:szCs w:val="22"/>
                <w:lang w:eastAsia="pt-BR"/>
              </w:rPr>
              <w:t xml:space="preserve"> enquanto </w:t>
            </w:r>
            <w:r w:rsidR="004F0D8F">
              <w:rPr>
                <w:rFonts w:cs="Arial"/>
                <w:color w:val="000000"/>
                <w:sz w:val="22"/>
                <w:szCs w:val="22"/>
                <w:lang w:eastAsia="pt-BR"/>
              </w:rPr>
              <w:t>todos os inputs não tiverem</w:t>
            </w:r>
            <w:r w:rsidR="00874F82">
              <w:rPr>
                <w:rFonts w:cs="Arial"/>
                <w:color w:val="000000"/>
                <w:sz w:val="22"/>
                <w:szCs w:val="22"/>
                <w:lang w:eastAsia="pt-BR"/>
              </w:rPr>
              <w:t xml:space="preserve"> </w:t>
            </w:r>
            <w:r w:rsidR="00B87233">
              <w:rPr>
                <w:rFonts w:cs="Arial"/>
                <w:color w:val="000000"/>
                <w:sz w:val="22"/>
                <w:szCs w:val="22"/>
                <w:lang w:eastAsia="pt-BR"/>
              </w:rPr>
              <w:t>preenchidos corretamente</w:t>
            </w:r>
            <w:r w:rsidR="00874F82">
              <w:rPr>
                <w:rFonts w:cs="Arial"/>
                <w:color w:val="000000"/>
                <w:sz w:val="22"/>
                <w:szCs w:val="22"/>
                <w:lang w:eastAsia="pt-BR"/>
              </w:rPr>
              <w:t>.</w:t>
            </w:r>
          </w:p>
          <w:p w14:paraId="2EF842D0" w14:textId="4F1DB259" w:rsidR="00874F82" w:rsidRPr="00E35504" w:rsidRDefault="00CF2291" w:rsidP="00B87233">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5</w:t>
            </w:r>
            <w:r w:rsidR="00874F82" w:rsidRPr="00E35504">
              <w:rPr>
                <w:rFonts w:cs="Arial"/>
                <w:color w:val="000000"/>
                <w:sz w:val="22"/>
                <w:szCs w:val="22"/>
                <w:lang w:eastAsia="pt-BR"/>
              </w:rPr>
              <w:t xml:space="preserve">a.2 O sistema retorna ao passo </w:t>
            </w:r>
            <w:r w:rsidR="00874F82">
              <w:rPr>
                <w:rFonts w:cs="Arial"/>
                <w:color w:val="000000"/>
                <w:sz w:val="22"/>
                <w:szCs w:val="22"/>
                <w:lang w:eastAsia="pt-BR"/>
              </w:rPr>
              <w:t>1</w:t>
            </w:r>
            <w:r w:rsidR="00874F82" w:rsidRPr="00E35504">
              <w:rPr>
                <w:rFonts w:cs="Arial"/>
                <w:color w:val="000000"/>
                <w:sz w:val="22"/>
                <w:szCs w:val="22"/>
                <w:lang w:eastAsia="pt-BR"/>
              </w:rPr>
              <w:t xml:space="preserve"> do fluxo principal</w:t>
            </w:r>
          </w:p>
        </w:tc>
      </w:tr>
      <w:tr w:rsidR="00874F82" w:rsidRPr="00E35504" w14:paraId="3042C340" w14:textId="77777777" w:rsidTr="008A19C4">
        <w:trPr>
          <w:tblCellSpacing w:w="0" w:type="dxa"/>
        </w:trPr>
        <w:tc>
          <w:tcPr>
            <w:tcW w:w="1420" w:type="dxa"/>
            <w:tcMar>
              <w:top w:w="0" w:type="dxa"/>
              <w:left w:w="108" w:type="dxa"/>
              <w:bottom w:w="0" w:type="dxa"/>
              <w:right w:w="0" w:type="dxa"/>
            </w:tcMar>
            <w:hideMark/>
          </w:tcPr>
          <w:p w14:paraId="6AA34268"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14378054" w14:textId="76186A39" w:rsidR="00874F82" w:rsidRPr="00E35504" w:rsidRDefault="00874F82" w:rsidP="008A19C4">
            <w:pPr>
              <w:suppressAutoHyphens w:val="0"/>
              <w:spacing w:line="276" w:lineRule="auto"/>
              <w:ind w:firstLine="0"/>
              <w:jc w:val="left"/>
              <w:rPr>
                <w:rFonts w:cs="Arial"/>
                <w:color w:val="000000"/>
                <w:sz w:val="22"/>
                <w:szCs w:val="22"/>
                <w:lang w:eastAsia="pt-BR"/>
              </w:rPr>
            </w:pPr>
          </w:p>
        </w:tc>
      </w:tr>
      <w:tr w:rsidR="00874F82" w:rsidRPr="00E35504" w14:paraId="30CF6B50" w14:textId="77777777" w:rsidTr="008A19C4">
        <w:trPr>
          <w:tblCellSpacing w:w="0" w:type="dxa"/>
        </w:trPr>
        <w:tc>
          <w:tcPr>
            <w:tcW w:w="1420" w:type="dxa"/>
            <w:tcMar>
              <w:top w:w="0" w:type="dxa"/>
              <w:left w:w="108" w:type="dxa"/>
              <w:bottom w:w="0" w:type="dxa"/>
              <w:right w:w="0" w:type="dxa"/>
            </w:tcMar>
            <w:hideMark/>
          </w:tcPr>
          <w:p w14:paraId="0C493297" w14:textId="77777777" w:rsidR="00874F82" w:rsidRPr="00E35504" w:rsidRDefault="00874F82" w:rsidP="008A19C4">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6F267124" w14:textId="77777777" w:rsidR="00874F82" w:rsidRPr="001A565F" w:rsidRDefault="00874F82" w:rsidP="008A19C4">
            <w:pPr>
              <w:suppressAutoHyphens w:val="0"/>
              <w:spacing w:line="276" w:lineRule="auto"/>
              <w:ind w:firstLine="0"/>
              <w:jc w:val="left"/>
              <w:rPr>
                <w:rFonts w:cs="Arial"/>
                <w:color w:val="000000"/>
                <w:sz w:val="22"/>
                <w:szCs w:val="22"/>
                <w:lang w:eastAsia="pt-BR"/>
              </w:rPr>
            </w:pPr>
            <w:r w:rsidRPr="001A565F">
              <w:rPr>
                <w:rFonts w:cs="Arial"/>
                <w:sz w:val="22"/>
                <w:szCs w:val="22"/>
              </w:rPr>
              <w:t>Importar Variáveis</w:t>
            </w:r>
          </w:p>
        </w:tc>
      </w:tr>
    </w:tbl>
    <w:p w14:paraId="03B10060" w14:textId="5617DE0C" w:rsidR="00874F82" w:rsidRDefault="00874F82" w:rsidP="003447F4">
      <w:pPr>
        <w:ind w:firstLine="0"/>
        <w:rPr>
          <w:szCs w:val="24"/>
        </w:rPr>
      </w:pPr>
    </w:p>
    <w:p w14:paraId="6CAE436E" w14:textId="77777777" w:rsidR="00351BE3" w:rsidRDefault="00351BE3" w:rsidP="003447F4">
      <w:pPr>
        <w:ind w:firstLine="0"/>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B059C2" w:rsidRPr="00E35504" w14:paraId="21C7ED80" w14:textId="77777777" w:rsidTr="003D22F3">
        <w:trPr>
          <w:tblCellSpacing w:w="0" w:type="dxa"/>
        </w:trPr>
        <w:tc>
          <w:tcPr>
            <w:tcW w:w="7520" w:type="dxa"/>
            <w:gridSpan w:val="2"/>
            <w:tcMar>
              <w:top w:w="0" w:type="dxa"/>
              <w:left w:w="108" w:type="dxa"/>
              <w:bottom w:w="0" w:type="dxa"/>
              <w:right w:w="108" w:type="dxa"/>
            </w:tcMar>
            <w:hideMark/>
          </w:tcPr>
          <w:bookmarkEnd w:id="4"/>
          <w:p w14:paraId="379D1F56" w14:textId="6C2E8497" w:rsidR="00B059C2" w:rsidRPr="00E35504" w:rsidRDefault="00B059C2" w:rsidP="003D22F3">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Pr="009C5CD5">
              <w:rPr>
                <w:rFonts w:cs="Arial"/>
                <w:b/>
                <w:bCs/>
                <w:color w:val="000000"/>
                <w:sz w:val="22"/>
                <w:szCs w:val="22"/>
                <w:lang w:eastAsia="pt-BR"/>
              </w:rPr>
              <w:t>Importar Variáveis</w:t>
            </w:r>
            <w:r>
              <w:rPr>
                <w:rFonts w:cs="Arial"/>
                <w:b/>
                <w:bCs/>
                <w:color w:val="000000"/>
                <w:sz w:val="22"/>
                <w:szCs w:val="22"/>
                <w:lang w:eastAsia="pt-BR"/>
              </w:rPr>
              <w:t xml:space="preserve"> da </w:t>
            </w:r>
            <w:r w:rsidR="003733F6">
              <w:rPr>
                <w:rFonts w:cs="Arial"/>
                <w:b/>
                <w:bCs/>
                <w:color w:val="000000"/>
                <w:sz w:val="22"/>
                <w:szCs w:val="22"/>
                <w:lang w:eastAsia="pt-BR"/>
              </w:rPr>
              <w:t>Correlação e Regressão</w:t>
            </w:r>
          </w:p>
        </w:tc>
      </w:tr>
      <w:tr w:rsidR="00B059C2" w:rsidRPr="00E35504" w14:paraId="1A86F1BA" w14:textId="77777777" w:rsidTr="003D22F3">
        <w:trPr>
          <w:tblCellSpacing w:w="0" w:type="dxa"/>
        </w:trPr>
        <w:tc>
          <w:tcPr>
            <w:tcW w:w="1420" w:type="dxa"/>
            <w:tcMar>
              <w:top w:w="0" w:type="dxa"/>
              <w:left w:w="108" w:type="dxa"/>
              <w:bottom w:w="0" w:type="dxa"/>
              <w:right w:w="0" w:type="dxa"/>
            </w:tcMar>
            <w:hideMark/>
          </w:tcPr>
          <w:p w14:paraId="0DEF1760"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2860897B" w14:textId="49EFE4EC" w:rsidR="00B059C2" w:rsidRPr="00E35504" w:rsidRDefault="00B059C2"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w:t>
            </w:r>
            <w:r w:rsidR="00666C5D">
              <w:rPr>
                <w:rFonts w:cs="Arial"/>
                <w:color w:val="000000"/>
                <w:sz w:val="22"/>
                <w:szCs w:val="22"/>
                <w:lang w:eastAsia="pt-BR"/>
              </w:rPr>
              <w:t>1</w:t>
            </w:r>
            <w:r w:rsidR="00351BE3">
              <w:rPr>
                <w:rFonts w:cs="Arial"/>
                <w:color w:val="000000"/>
                <w:sz w:val="22"/>
                <w:szCs w:val="22"/>
                <w:lang w:eastAsia="pt-BR"/>
              </w:rPr>
              <w:t>6</w:t>
            </w:r>
          </w:p>
        </w:tc>
      </w:tr>
      <w:tr w:rsidR="00B059C2" w:rsidRPr="00E35504" w14:paraId="033AF3FF" w14:textId="77777777" w:rsidTr="003D22F3">
        <w:trPr>
          <w:tblCellSpacing w:w="0" w:type="dxa"/>
        </w:trPr>
        <w:tc>
          <w:tcPr>
            <w:tcW w:w="1420" w:type="dxa"/>
            <w:tcMar>
              <w:top w:w="0" w:type="dxa"/>
              <w:left w:w="108" w:type="dxa"/>
              <w:bottom w:w="0" w:type="dxa"/>
              <w:right w:w="0" w:type="dxa"/>
            </w:tcMar>
            <w:hideMark/>
          </w:tcPr>
          <w:p w14:paraId="45F42F55"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43C8A3A6" w14:textId="1B276CA9"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a importação dos dados da </w:t>
            </w:r>
            <w:r w:rsidR="00E10038">
              <w:rPr>
                <w:rFonts w:cs="Arial"/>
                <w:color w:val="000000"/>
                <w:sz w:val="22"/>
                <w:szCs w:val="22"/>
                <w:lang w:eastAsia="pt-BR"/>
              </w:rPr>
              <w:t xml:space="preserve">Correlação e Regressão </w:t>
            </w:r>
            <w:r>
              <w:rPr>
                <w:rFonts w:cs="Arial"/>
                <w:color w:val="000000"/>
                <w:sz w:val="22"/>
                <w:szCs w:val="22"/>
                <w:lang w:eastAsia="pt-BR"/>
              </w:rPr>
              <w:t xml:space="preserve">por meio de  uma planilha .xlsx ou .csv  </w:t>
            </w:r>
          </w:p>
        </w:tc>
      </w:tr>
      <w:tr w:rsidR="00B059C2" w:rsidRPr="00E35504" w14:paraId="6D8BD805" w14:textId="77777777" w:rsidTr="003D22F3">
        <w:trPr>
          <w:tblCellSpacing w:w="0" w:type="dxa"/>
        </w:trPr>
        <w:tc>
          <w:tcPr>
            <w:tcW w:w="1420" w:type="dxa"/>
            <w:tcMar>
              <w:top w:w="0" w:type="dxa"/>
              <w:left w:w="108" w:type="dxa"/>
              <w:bottom w:w="0" w:type="dxa"/>
              <w:right w:w="0" w:type="dxa"/>
            </w:tcMar>
            <w:hideMark/>
          </w:tcPr>
          <w:p w14:paraId="07AF2534"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6532EBC5"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B059C2" w:rsidRPr="00E35504" w14:paraId="6490673E" w14:textId="77777777" w:rsidTr="003D22F3">
        <w:trPr>
          <w:tblCellSpacing w:w="0" w:type="dxa"/>
        </w:trPr>
        <w:tc>
          <w:tcPr>
            <w:tcW w:w="1420" w:type="dxa"/>
            <w:tcMar>
              <w:top w:w="0" w:type="dxa"/>
              <w:left w:w="108" w:type="dxa"/>
              <w:bottom w:w="0" w:type="dxa"/>
              <w:right w:w="0" w:type="dxa"/>
            </w:tcMar>
            <w:hideMark/>
          </w:tcPr>
          <w:p w14:paraId="28EB2537"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5FFF69F3" w14:textId="1D38FFCF" w:rsidR="00B059C2" w:rsidRPr="00E35504" w:rsidRDefault="00B059C2"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acessado </w:t>
            </w:r>
            <w:r w:rsidR="006D323F">
              <w:rPr>
                <w:rFonts w:cs="Arial"/>
                <w:color w:val="000000"/>
                <w:sz w:val="22"/>
                <w:szCs w:val="22"/>
                <w:lang w:eastAsia="pt-BR"/>
              </w:rPr>
              <w:t>a página da correlação e regressão</w:t>
            </w:r>
          </w:p>
        </w:tc>
      </w:tr>
      <w:tr w:rsidR="00B059C2" w:rsidRPr="00E35504" w14:paraId="51E9D659" w14:textId="77777777" w:rsidTr="003D22F3">
        <w:trPr>
          <w:tblCellSpacing w:w="0" w:type="dxa"/>
        </w:trPr>
        <w:tc>
          <w:tcPr>
            <w:tcW w:w="1420" w:type="dxa"/>
            <w:tcMar>
              <w:top w:w="0" w:type="dxa"/>
              <w:left w:w="108" w:type="dxa"/>
              <w:bottom w:w="0" w:type="dxa"/>
              <w:right w:w="0" w:type="dxa"/>
            </w:tcMar>
            <w:hideMark/>
          </w:tcPr>
          <w:p w14:paraId="12D598CE"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2753E42A" w14:textId="7D2C3D4A" w:rsidR="00B059C2" w:rsidRPr="00AA468E" w:rsidRDefault="00B059C2" w:rsidP="00B059C2">
            <w:pPr>
              <w:numPr>
                <w:ilvl w:val="0"/>
                <w:numId w:val="29"/>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usuário escolhe o Tipo de arquivo e clica na</w:t>
            </w:r>
            <w:r w:rsidRPr="00E35504">
              <w:rPr>
                <w:rFonts w:cs="Arial"/>
                <w:color w:val="000000"/>
                <w:sz w:val="22"/>
                <w:szCs w:val="22"/>
                <w:lang w:eastAsia="pt-BR"/>
              </w:rPr>
              <w:t xml:space="preserve">  opção de </w:t>
            </w:r>
            <w:r w:rsidR="005C3769">
              <w:rPr>
                <w:rFonts w:cs="Arial"/>
                <w:color w:val="000000"/>
                <w:sz w:val="22"/>
                <w:szCs w:val="22"/>
                <w:lang w:eastAsia="pt-BR"/>
              </w:rPr>
              <w:t>“</w:t>
            </w:r>
            <w:r>
              <w:rPr>
                <w:rFonts w:cs="Arial"/>
                <w:color w:val="000000"/>
                <w:sz w:val="22"/>
                <w:szCs w:val="22"/>
                <w:lang w:eastAsia="pt-BR"/>
              </w:rPr>
              <w:t>Escolher arquivo</w:t>
            </w:r>
            <w:r w:rsidR="005C3769">
              <w:rPr>
                <w:rFonts w:cs="Arial"/>
                <w:color w:val="000000"/>
                <w:sz w:val="22"/>
                <w:szCs w:val="22"/>
                <w:lang w:eastAsia="pt-BR"/>
              </w:rPr>
              <w:t>”</w:t>
            </w:r>
          </w:p>
          <w:p w14:paraId="5864E41E" w14:textId="77777777" w:rsidR="00B059C2" w:rsidRDefault="00B059C2" w:rsidP="00B059C2">
            <w:pPr>
              <w:numPr>
                <w:ilvl w:val="0"/>
                <w:numId w:val="29"/>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sistema carrega </w:t>
            </w:r>
            <w:r>
              <w:rPr>
                <w:rFonts w:cs="Arial"/>
                <w:color w:val="000000"/>
                <w:sz w:val="22"/>
                <w:szCs w:val="22"/>
                <w:lang w:eastAsia="pt-BR"/>
              </w:rPr>
              <w:t>a janela de upload</w:t>
            </w:r>
            <w:r w:rsidRPr="00E35504">
              <w:rPr>
                <w:rFonts w:cs="Arial"/>
                <w:color w:val="000000"/>
                <w:sz w:val="22"/>
                <w:szCs w:val="22"/>
                <w:lang w:eastAsia="pt-BR"/>
              </w:rPr>
              <w:t xml:space="preserve"> para </w:t>
            </w:r>
            <w:r>
              <w:rPr>
                <w:rFonts w:cs="Arial"/>
                <w:color w:val="000000"/>
                <w:sz w:val="22"/>
                <w:szCs w:val="22"/>
                <w:lang w:eastAsia="pt-BR"/>
              </w:rPr>
              <w:t>o usuário abrir o arquivo que deseja importar</w:t>
            </w:r>
          </w:p>
          <w:p w14:paraId="32B12BCB" w14:textId="05CDBADF" w:rsidR="00B059C2" w:rsidRPr="00E910B3" w:rsidRDefault="00B059C2" w:rsidP="00B059C2">
            <w:pPr>
              <w:numPr>
                <w:ilvl w:val="0"/>
                <w:numId w:val="29"/>
              </w:numPr>
              <w:suppressAutoHyphens w:val="0"/>
              <w:spacing w:line="276" w:lineRule="auto"/>
              <w:jc w:val="left"/>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 xml:space="preserve">usuário clica no botão </w:t>
            </w:r>
            <w:r w:rsidR="009070BD">
              <w:rPr>
                <w:rFonts w:cs="Arial"/>
                <w:color w:val="000000"/>
                <w:sz w:val="22"/>
                <w:szCs w:val="22"/>
                <w:lang w:eastAsia="pt-BR"/>
              </w:rPr>
              <w:t xml:space="preserve">Calcular </w:t>
            </w:r>
          </w:p>
        </w:tc>
      </w:tr>
      <w:tr w:rsidR="00B059C2" w:rsidRPr="00E35504" w14:paraId="27525C02" w14:textId="77777777" w:rsidTr="003D22F3">
        <w:trPr>
          <w:tblCellSpacing w:w="0" w:type="dxa"/>
        </w:trPr>
        <w:tc>
          <w:tcPr>
            <w:tcW w:w="1420" w:type="dxa"/>
            <w:tcMar>
              <w:top w:w="0" w:type="dxa"/>
              <w:left w:w="108" w:type="dxa"/>
              <w:bottom w:w="0" w:type="dxa"/>
              <w:right w:w="0" w:type="dxa"/>
            </w:tcMar>
            <w:hideMark/>
          </w:tcPr>
          <w:p w14:paraId="12D0F8BD"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75E32D6B" w14:textId="154F6A41" w:rsidR="00B059C2" w:rsidRPr="00E35504" w:rsidRDefault="009070BD"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Nenhuma</w:t>
            </w:r>
            <w:r w:rsidR="00B059C2">
              <w:rPr>
                <w:rFonts w:cs="Arial"/>
                <w:color w:val="000000"/>
                <w:sz w:val="22"/>
                <w:szCs w:val="22"/>
                <w:lang w:eastAsia="pt-BR"/>
              </w:rPr>
              <w:t xml:space="preserve"> </w:t>
            </w:r>
          </w:p>
        </w:tc>
      </w:tr>
      <w:tr w:rsidR="00B059C2" w:rsidRPr="00E35504" w14:paraId="1856C74B" w14:textId="77777777" w:rsidTr="003D22F3">
        <w:trPr>
          <w:tblCellSpacing w:w="0" w:type="dxa"/>
        </w:trPr>
        <w:tc>
          <w:tcPr>
            <w:tcW w:w="1420" w:type="dxa"/>
            <w:tcMar>
              <w:top w:w="0" w:type="dxa"/>
              <w:left w:w="108" w:type="dxa"/>
              <w:bottom w:w="0" w:type="dxa"/>
              <w:right w:w="0" w:type="dxa"/>
            </w:tcMar>
            <w:hideMark/>
          </w:tcPr>
          <w:p w14:paraId="1DA06F34"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30611B08" w14:textId="7AB6F766" w:rsidR="00B059C2" w:rsidRPr="00E35504" w:rsidRDefault="00B059C2" w:rsidP="00B47F4B">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tc>
      </w:tr>
      <w:tr w:rsidR="00B059C2" w:rsidRPr="00E35504" w14:paraId="399836FA" w14:textId="77777777" w:rsidTr="003D22F3">
        <w:trPr>
          <w:tblCellSpacing w:w="0" w:type="dxa"/>
        </w:trPr>
        <w:tc>
          <w:tcPr>
            <w:tcW w:w="1420" w:type="dxa"/>
            <w:tcMar>
              <w:top w:w="0" w:type="dxa"/>
              <w:left w:w="108" w:type="dxa"/>
              <w:bottom w:w="0" w:type="dxa"/>
              <w:right w:w="0" w:type="dxa"/>
            </w:tcMar>
            <w:hideMark/>
          </w:tcPr>
          <w:p w14:paraId="5428435D"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Inclusão</w:t>
            </w:r>
          </w:p>
        </w:tc>
        <w:tc>
          <w:tcPr>
            <w:tcW w:w="6100" w:type="dxa"/>
            <w:tcMar>
              <w:top w:w="0" w:type="dxa"/>
              <w:left w:w="108" w:type="dxa"/>
              <w:bottom w:w="0" w:type="dxa"/>
              <w:right w:w="108" w:type="dxa"/>
            </w:tcMar>
            <w:hideMark/>
          </w:tcPr>
          <w:p w14:paraId="27AD2CB0" w14:textId="77777777" w:rsidR="00B059C2" w:rsidRPr="00E35504" w:rsidRDefault="00B059C2" w:rsidP="003D22F3">
            <w:pPr>
              <w:suppressAutoHyphens w:val="0"/>
              <w:spacing w:line="276" w:lineRule="auto"/>
              <w:ind w:firstLine="0"/>
              <w:jc w:val="left"/>
              <w:rPr>
                <w:rFonts w:cs="Arial"/>
                <w:color w:val="000000"/>
                <w:sz w:val="22"/>
                <w:szCs w:val="22"/>
                <w:lang w:eastAsia="pt-BR"/>
              </w:rPr>
            </w:pPr>
          </w:p>
        </w:tc>
      </w:tr>
      <w:tr w:rsidR="00B059C2" w:rsidRPr="00E35504" w14:paraId="3BF3C3BB" w14:textId="77777777" w:rsidTr="003D22F3">
        <w:trPr>
          <w:tblCellSpacing w:w="0" w:type="dxa"/>
        </w:trPr>
        <w:tc>
          <w:tcPr>
            <w:tcW w:w="1420" w:type="dxa"/>
            <w:tcMar>
              <w:top w:w="0" w:type="dxa"/>
              <w:left w:w="108" w:type="dxa"/>
              <w:bottom w:w="0" w:type="dxa"/>
              <w:right w:w="0" w:type="dxa"/>
            </w:tcMar>
            <w:hideMark/>
          </w:tcPr>
          <w:p w14:paraId="1F81E2E6" w14:textId="77777777" w:rsidR="00B059C2" w:rsidRPr="00E35504" w:rsidRDefault="00B059C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54EA4F5F" w14:textId="77777777" w:rsidR="00B059C2" w:rsidRPr="00E35504" w:rsidRDefault="00B059C2" w:rsidP="003D22F3">
            <w:pPr>
              <w:suppressAutoHyphens w:val="0"/>
              <w:spacing w:line="276" w:lineRule="auto"/>
              <w:ind w:firstLine="0"/>
              <w:jc w:val="left"/>
              <w:rPr>
                <w:rFonts w:cs="Arial"/>
                <w:color w:val="000000"/>
                <w:sz w:val="22"/>
                <w:szCs w:val="22"/>
                <w:lang w:eastAsia="pt-BR"/>
              </w:rPr>
            </w:pPr>
          </w:p>
        </w:tc>
      </w:tr>
    </w:tbl>
    <w:p w14:paraId="62BD3283" w14:textId="71B59044" w:rsidR="005571E9" w:rsidRDefault="005571E9"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F6766" w:rsidRPr="00E35504" w14:paraId="33566ED3" w14:textId="77777777" w:rsidTr="003D22F3">
        <w:trPr>
          <w:tblCellSpacing w:w="0" w:type="dxa"/>
        </w:trPr>
        <w:tc>
          <w:tcPr>
            <w:tcW w:w="7520" w:type="dxa"/>
            <w:gridSpan w:val="2"/>
            <w:tcMar>
              <w:top w:w="0" w:type="dxa"/>
              <w:left w:w="108" w:type="dxa"/>
              <w:bottom w:w="0" w:type="dxa"/>
              <w:right w:w="108" w:type="dxa"/>
            </w:tcMar>
            <w:hideMark/>
          </w:tcPr>
          <w:p w14:paraId="279FAA56" w14:textId="6E67550C" w:rsidR="00EF6766" w:rsidRPr="00E35504" w:rsidRDefault="00EF6766" w:rsidP="003D22F3">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Caso de Uso –</w:t>
            </w:r>
            <w:r>
              <w:t xml:space="preserve"> </w:t>
            </w:r>
            <w:r w:rsidRPr="005F38A3">
              <w:rPr>
                <w:b/>
                <w:bCs/>
                <w:sz w:val="22"/>
                <w:szCs w:val="22"/>
              </w:rPr>
              <w:t xml:space="preserve">Calcular </w:t>
            </w:r>
            <w:r w:rsidR="00A61AF8">
              <w:rPr>
                <w:b/>
                <w:bCs/>
                <w:sz w:val="22"/>
                <w:szCs w:val="22"/>
              </w:rPr>
              <w:t>Correlação e Regressão</w:t>
            </w:r>
          </w:p>
        </w:tc>
      </w:tr>
      <w:tr w:rsidR="00EF6766" w:rsidRPr="00E35504" w14:paraId="58C52302" w14:textId="77777777" w:rsidTr="003D22F3">
        <w:trPr>
          <w:tblCellSpacing w:w="0" w:type="dxa"/>
        </w:trPr>
        <w:tc>
          <w:tcPr>
            <w:tcW w:w="1420" w:type="dxa"/>
            <w:tcMar>
              <w:top w:w="0" w:type="dxa"/>
              <w:left w:w="108" w:type="dxa"/>
              <w:bottom w:w="0" w:type="dxa"/>
              <w:right w:w="0" w:type="dxa"/>
            </w:tcMar>
            <w:hideMark/>
          </w:tcPr>
          <w:p w14:paraId="15E6565E"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408C1317" w14:textId="122B83C5" w:rsidR="00EF6766" w:rsidRPr="00E35504" w:rsidRDefault="00EF6766"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01</w:t>
            </w:r>
            <w:r w:rsidR="00A61AF8">
              <w:rPr>
                <w:rFonts w:cs="Arial"/>
                <w:color w:val="000000"/>
                <w:sz w:val="22"/>
                <w:szCs w:val="22"/>
                <w:lang w:eastAsia="pt-BR"/>
              </w:rPr>
              <w:t>7</w:t>
            </w:r>
          </w:p>
        </w:tc>
      </w:tr>
      <w:tr w:rsidR="00EF6766" w:rsidRPr="00E35504" w14:paraId="63D89FC7" w14:textId="77777777" w:rsidTr="003D22F3">
        <w:trPr>
          <w:tblCellSpacing w:w="0" w:type="dxa"/>
        </w:trPr>
        <w:tc>
          <w:tcPr>
            <w:tcW w:w="1420" w:type="dxa"/>
            <w:tcMar>
              <w:top w:w="0" w:type="dxa"/>
              <w:left w:w="108" w:type="dxa"/>
              <w:bottom w:w="0" w:type="dxa"/>
              <w:right w:w="0" w:type="dxa"/>
            </w:tcMar>
            <w:hideMark/>
          </w:tcPr>
          <w:p w14:paraId="1DDCF2C6"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405A50C0" w14:textId="3BDC9C21"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que o usuário possa calcular a </w:t>
            </w:r>
            <w:r w:rsidR="00AA5D90">
              <w:rPr>
                <w:rFonts w:cs="Arial"/>
                <w:color w:val="000000"/>
                <w:sz w:val="22"/>
                <w:szCs w:val="22"/>
                <w:lang w:eastAsia="pt-BR"/>
              </w:rPr>
              <w:t>Correlação e Regressão</w:t>
            </w:r>
            <w:r>
              <w:rPr>
                <w:rFonts w:cs="Arial"/>
                <w:color w:val="000000"/>
                <w:sz w:val="22"/>
                <w:szCs w:val="22"/>
                <w:lang w:eastAsia="pt-BR"/>
              </w:rPr>
              <w:t xml:space="preserve"> </w:t>
            </w:r>
          </w:p>
        </w:tc>
      </w:tr>
      <w:tr w:rsidR="00EF6766" w:rsidRPr="00E35504" w14:paraId="282586C4" w14:textId="77777777" w:rsidTr="003D22F3">
        <w:trPr>
          <w:tblCellSpacing w:w="0" w:type="dxa"/>
        </w:trPr>
        <w:tc>
          <w:tcPr>
            <w:tcW w:w="1420" w:type="dxa"/>
            <w:tcMar>
              <w:top w:w="0" w:type="dxa"/>
              <w:left w:w="108" w:type="dxa"/>
              <w:bottom w:w="0" w:type="dxa"/>
              <w:right w:w="0" w:type="dxa"/>
            </w:tcMar>
            <w:hideMark/>
          </w:tcPr>
          <w:p w14:paraId="087680D2"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45389E81"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EF6766" w:rsidRPr="00E35504" w14:paraId="15FF7D67" w14:textId="77777777" w:rsidTr="003D22F3">
        <w:trPr>
          <w:tblCellSpacing w:w="0" w:type="dxa"/>
        </w:trPr>
        <w:tc>
          <w:tcPr>
            <w:tcW w:w="1420" w:type="dxa"/>
            <w:tcMar>
              <w:top w:w="0" w:type="dxa"/>
              <w:left w:w="108" w:type="dxa"/>
              <w:bottom w:w="0" w:type="dxa"/>
              <w:right w:w="0" w:type="dxa"/>
            </w:tcMar>
            <w:hideMark/>
          </w:tcPr>
          <w:p w14:paraId="42AFE71E"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71424289"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preenchido os dados para o cálculo   </w:t>
            </w:r>
          </w:p>
        </w:tc>
      </w:tr>
      <w:tr w:rsidR="00EF6766" w:rsidRPr="00E35504" w14:paraId="691DE8E1" w14:textId="77777777" w:rsidTr="003D22F3">
        <w:trPr>
          <w:tblCellSpacing w:w="0" w:type="dxa"/>
        </w:trPr>
        <w:tc>
          <w:tcPr>
            <w:tcW w:w="1420" w:type="dxa"/>
            <w:tcMar>
              <w:top w:w="0" w:type="dxa"/>
              <w:left w:w="108" w:type="dxa"/>
              <w:bottom w:w="0" w:type="dxa"/>
              <w:right w:w="0" w:type="dxa"/>
            </w:tcMar>
            <w:hideMark/>
          </w:tcPr>
          <w:p w14:paraId="057AA72C"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D6BF2CA" w14:textId="77777777" w:rsidR="00EF6766" w:rsidRPr="00BF3489" w:rsidRDefault="00EF6766" w:rsidP="00BF3489">
            <w:pPr>
              <w:pStyle w:val="PargrafodaLista"/>
              <w:numPr>
                <w:ilvl w:val="0"/>
                <w:numId w:val="34"/>
              </w:numPr>
              <w:tabs>
                <w:tab w:val="clear" w:pos="720"/>
                <w:tab w:val="num" w:pos="320"/>
              </w:tabs>
              <w:ind w:left="320" w:hanging="320"/>
              <w:rPr>
                <w:rFonts w:ascii="Arial" w:hAnsi="Arial" w:cs="Arial"/>
                <w:color w:val="000000"/>
                <w:lang w:eastAsia="pt-BR"/>
              </w:rPr>
            </w:pPr>
            <w:r w:rsidRPr="00BF3489">
              <w:rPr>
                <w:rFonts w:ascii="Arial" w:hAnsi="Arial" w:cs="Arial"/>
                <w:color w:val="000000"/>
                <w:lang w:eastAsia="pt-BR"/>
              </w:rPr>
              <w:t xml:space="preserve">O use case inicia quando o usuário clica no botão calcular </w:t>
            </w:r>
          </w:p>
          <w:p w14:paraId="414E04E0" w14:textId="2643F4C0" w:rsidR="00EF6766" w:rsidRPr="00BF3489" w:rsidRDefault="00EF6766" w:rsidP="00BF3489">
            <w:pPr>
              <w:numPr>
                <w:ilvl w:val="0"/>
                <w:numId w:val="34"/>
              </w:numPr>
              <w:tabs>
                <w:tab w:val="clear" w:pos="720"/>
                <w:tab w:val="num" w:pos="320"/>
              </w:tabs>
              <w:suppressAutoHyphens w:val="0"/>
              <w:spacing w:line="276" w:lineRule="auto"/>
              <w:ind w:left="320" w:hanging="320"/>
              <w:jc w:val="left"/>
              <w:rPr>
                <w:rFonts w:cs="Arial"/>
                <w:color w:val="000000"/>
                <w:sz w:val="22"/>
                <w:szCs w:val="22"/>
                <w:lang w:eastAsia="pt-BR"/>
              </w:rPr>
            </w:pPr>
            <w:r w:rsidRPr="00BF3489">
              <w:rPr>
                <w:rFonts w:cs="Arial"/>
                <w:color w:val="000000"/>
                <w:sz w:val="22"/>
                <w:szCs w:val="22"/>
                <w:lang w:eastAsia="pt-BR"/>
              </w:rPr>
              <w:t xml:space="preserve">O sistema faz os cálculos </w:t>
            </w:r>
            <w:r w:rsidR="003426CA">
              <w:rPr>
                <w:rFonts w:cs="Arial"/>
                <w:color w:val="000000"/>
                <w:sz w:val="22"/>
                <w:szCs w:val="22"/>
                <w:lang w:eastAsia="pt-BR"/>
              </w:rPr>
              <w:t>Correlação e Regressão</w:t>
            </w:r>
          </w:p>
        </w:tc>
      </w:tr>
      <w:tr w:rsidR="00EF6766" w:rsidRPr="00E35504" w14:paraId="71EEF9D4" w14:textId="77777777" w:rsidTr="003D22F3">
        <w:trPr>
          <w:tblCellSpacing w:w="0" w:type="dxa"/>
        </w:trPr>
        <w:tc>
          <w:tcPr>
            <w:tcW w:w="1420" w:type="dxa"/>
            <w:tcMar>
              <w:top w:w="0" w:type="dxa"/>
              <w:left w:w="108" w:type="dxa"/>
              <w:bottom w:w="0" w:type="dxa"/>
              <w:right w:w="0" w:type="dxa"/>
            </w:tcMar>
            <w:hideMark/>
          </w:tcPr>
          <w:p w14:paraId="3B7BE1F8"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1A98C5F5"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Visualizar resultados</w:t>
            </w:r>
          </w:p>
        </w:tc>
      </w:tr>
      <w:tr w:rsidR="00EF6766" w:rsidRPr="00E35504" w14:paraId="0622589F" w14:textId="77777777" w:rsidTr="003D22F3">
        <w:trPr>
          <w:tblCellSpacing w:w="0" w:type="dxa"/>
        </w:trPr>
        <w:tc>
          <w:tcPr>
            <w:tcW w:w="1420" w:type="dxa"/>
            <w:tcMar>
              <w:top w:w="0" w:type="dxa"/>
              <w:left w:w="108" w:type="dxa"/>
              <w:bottom w:w="0" w:type="dxa"/>
              <w:right w:w="0" w:type="dxa"/>
            </w:tcMar>
            <w:hideMark/>
          </w:tcPr>
          <w:p w14:paraId="77F33233"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47D9B5DA"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tc>
      </w:tr>
      <w:tr w:rsidR="00EF6766" w:rsidRPr="00E35504" w14:paraId="12E85424" w14:textId="77777777" w:rsidTr="003D22F3">
        <w:trPr>
          <w:tblCellSpacing w:w="0" w:type="dxa"/>
        </w:trPr>
        <w:tc>
          <w:tcPr>
            <w:tcW w:w="1420" w:type="dxa"/>
            <w:tcMar>
              <w:top w:w="0" w:type="dxa"/>
              <w:left w:w="108" w:type="dxa"/>
              <w:bottom w:w="0" w:type="dxa"/>
              <w:right w:w="0" w:type="dxa"/>
            </w:tcMar>
            <w:hideMark/>
          </w:tcPr>
          <w:p w14:paraId="6EAE78DE"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365FC3D3" w14:textId="7CFB2502" w:rsidR="00EF6766" w:rsidRPr="00E35504" w:rsidRDefault="00EF6766"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Visualizar resu</w:t>
            </w:r>
            <w:r w:rsidRPr="001A565F">
              <w:rPr>
                <w:rFonts w:cs="Arial"/>
                <w:color w:val="000000"/>
                <w:sz w:val="22"/>
                <w:szCs w:val="22"/>
                <w:lang w:eastAsia="pt-BR"/>
              </w:rPr>
              <w:t>l</w:t>
            </w:r>
            <w:r>
              <w:rPr>
                <w:rFonts w:cs="Arial"/>
                <w:color w:val="000000"/>
                <w:sz w:val="22"/>
                <w:szCs w:val="22"/>
                <w:lang w:eastAsia="pt-BR"/>
              </w:rPr>
              <w:t>tados</w:t>
            </w:r>
            <w:r w:rsidR="00793DE6">
              <w:rPr>
                <w:rFonts w:cs="Arial"/>
                <w:color w:val="000000"/>
                <w:sz w:val="22"/>
                <w:szCs w:val="22"/>
                <w:lang w:eastAsia="pt-BR"/>
              </w:rPr>
              <w:t xml:space="preserve"> e gráfico</w:t>
            </w:r>
          </w:p>
        </w:tc>
      </w:tr>
      <w:tr w:rsidR="00EF6766" w:rsidRPr="00E35504" w14:paraId="6C26A5B5" w14:textId="77777777" w:rsidTr="003D22F3">
        <w:trPr>
          <w:tblCellSpacing w:w="0" w:type="dxa"/>
        </w:trPr>
        <w:tc>
          <w:tcPr>
            <w:tcW w:w="1420" w:type="dxa"/>
            <w:tcMar>
              <w:top w:w="0" w:type="dxa"/>
              <w:left w:w="108" w:type="dxa"/>
              <w:bottom w:w="0" w:type="dxa"/>
              <w:right w:w="0" w:type="dxa"/>
            </w:tcMar>
            <w:hideMark/>
          </w:tcPr>
          <w:p w14:paraId="75F09E6D" w14:textId="77777777" w:rsidR="00EF6766" w:rsidRPr="00E35504" w:rsidRDefault="00EF6766"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2AFAA207" w14:textId="77777777" w:rsidR="00EF6766" w:rsidRPr="00E35504" w:rsidRDefault="00EF6766" w:rsidP="003D22F3">
            <w:pPr>
              <w:suppressAutoHyphens w:val="0"/>
              <w:spacing w:line="276" w:lineRule="auto"/>
              <w:ind w:firstLine="0"/>
              <w:jc w:val="left"/>
              <w:rPr>
                <w:rFonts w:cs="Arial"/>
                <w:color w:val="000000"/>
                <w:sz w:val="22"/>
                <w:szCs w:val="22"/>
                <w:lang w:eastAsia="pt-BR"/>
              </w:rPr>
            </w:pPr>
          </w:p>
        </w:tc>
      </w:tr>
    </w:tbl>
    <w:p w14:paraId="5D6C87B9" w14:textId="77777777" w:rsidR="00EF6766" w:rsidRDefault="00EF6766" w:rsidP="003447F4">
      <w:pPr>
        <w:ind w:firstLine="709"/>
        <w:rPr>
          <w:szCs w:val="24"/>
        </w:rPr>
      </w:pPr>
    </w:p>
    <w:p w14:paraId="0BB08392" w14:textId="49C7BA8F" w:rsidR="00554E45" w:rsidRDefault="00554E45" w:rsidP="003447F4">
      <w:pPr>
        <w:ind w:firstLine="709"/>
        <w:rPr>
          <w:szCs w:val="24"/>
        </w:rPr>
      </w:pPr>
    </w:p>
    <w:p w14:paraId="0E4CCB1B" w14:textId="33188567" w:rsidR="00793DE6" w:rsidRDefault="00793DE6" w:rsidP="003447F4">
      <w:pPr>
        <w:ind w:firstLine="709"/>
        <w:rPr>
          <w:szCs w:val="24"/>
        </w:rPr>
      </w:pPr>
    </w:p>
    <w:p w14:paraId="4EC29BE8" w14:textId="77777777" w:rsidR="00793DE6" w:rsidRDefault="00793DE6"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54E45" w:rsidRPr="00E35504" w14:paraId="23179922" w14:textId="77777777" w:rsidTr="003D22F3">
        <w:trPr>
          <w:tblCellSpacing w:w="0" w:type="dxa"/>
        </w:trPr>
        <w:tc>
          <w:tcPr>
            <w:tcW w:w="7520" w:type="dxa"/>
            <w:gridSpan w:val="2"/>
            <w:tcMar>
              <w:top w:w="0" w:type="dxa"/>
              <w:left w:w="108" w:type="dxa"/>
              <w:bottom w:w="0" w:type="dxa"/>
              <w:right w:w="108" w:type="dxa"/>
            </w:tcMar>
            <w:hideMark/>
          </w:tcPr>
          <w:p w14:paraId="131EE3D8" w14:textId="7D7AB669" w:rsidR="00554E45" w:rsidRPr="00E35504" w:rsidRDefault="00554E45" w:rsidP="003D22F3">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Pr="00EB5D55">
              <w:rPr>
                <w:rFonts w:cs="Arial"/>
                <w:b/>
                <w:bCs/>
                <w:color w:val="000000"/>
                <w:sz w:val="22"/>
                <w:szCs w:val="22"/>
                <w:lang w:eastAsia="pt-BR"/>
              </w:rPr>
              <w:t xml:space="preserve">Visualizar </w:t>
            </w:r>
            <w:r w:rsidR="00267D4F">
              <w:rPr>
                <w:rFonts w:cs="Arial"/>
                <w:b/>
                <w:bCs/>
                <w:color w:val="000000"/>
                <w:sz w:val="22"/>
                <w:szCs w:val="22"/>
                <w:lang w:eastAsia="pt-BR"/>
              </w:rPr>
              <w:t>Resultados</w:t>
            </w:r>
            <w:r w:rsidR="00791AA1">
              <w:rPr>
                <w:rFonts w:cs="Arial"/>
                <w:b/>
                <w:bCs/>
                <w:color w:val="000000"/>
                <w:sz w:val="22"/>
                <w:szCs w:val="22"/>
                <w:lang w:eastAsia="pt-BR"/>
              </w:rPr>
              <w:t xml:space="preserve"> e Gráfico</w:t>
            </w:r>
          </w:p>
        </w:tc>
      </w:tr>
      <w:tr w:rsidR="00554E45" w:rsidRPr="00E35504" w14:paraId="6879A41F" w14:textId="77777777" w:rsidTr="003D22F3">
        <w:trPr>
          <w:tblCellSpacing w:w="0" w:type="dxa"/>
        </w:trPr>
        <w:tc>
          <w:tcPr>
            <w:tcW w:w="1420" w:type="dxa"/>
            <w:tcMar>
              <w:top w:w="0" w:type="dxa"/>
              <w:left w:w="108" w:type="dxa"/>
              <w:bottom w:w="0" w:type="dxa"/>
              <w:right w:w="0" w:type="dxa"/>
            </w:tcMar>
            <w:hideMark/>
          </w:tcPr>
          <w:p w14:paraId="5B5A61A6"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35611544" w14:textId="4C5FA7C3" w:rsidR="00554E45" w:rsidRPr="00E35504" w:rsidRDefault="00554E45"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w:t>
            </w:r>
            <w:r w:rsidR="00267D4F">
              <w:rPr>
                <w:rFonts w:cs="Arial"/>
                <w:color w:val="000000"/>
                <w:sz w:val="22"/>
                <w:szCs w:val="22"/>
                <w:lang w:eastAsia="pt-BR"/>
              </w:rPr>
              <w:t>18</w:t>
            </w:r>
          </w:p>
        </w:tc>
      </w:tr>
      <w:tr w:rsidR="00554E45" w:rsidRPr="00E35504" w14:paraId="0FA0293F" w14:textId="77777777" w:rsidTr="003D22F3">
        <w:trPr>
          <w:tblCellSpacing w:w="0" w:type="dxa"/>
        </w:trPr>
        <w:tc>
          <w:tcPr>
            <w:tcW w:w="1420" w:type="dxa"/>
            <w:tcMar>
              <w:top w:w="0" w:type="dxa"/>
              <w:left w:w="108" w:type="dxa"/>
              <w:bottom w:w="0" w:type="dxa"/>
              <w:right w:w="0" w:type="dxa"/>
            </w:tcMar>
            <w:hideMark/>
          </w:tcPr>
          <w:p w14:paraId="1D9A31F9"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3F7BE8D6" w14:textId="2AA307F8"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que o usuário visualizar, resultados e gráfico</w:t>
            </w:r>
            <w:r w:rsidR="0069375A">
              <w:rPr>
                <w:rFonts w:cs="Arial"/>
                <w:color w:val="000000"/>
                <w:sz w:val="22"/>
                <w:szCs w:val="22"/>
                <w:lang w:eastAsia="pt-BR"/>
              </w:rPr>
              <w:t xml:space="preserve"> da correlação e regressão</w:t>
            </w:r>
          </w:p>
        </w:tc>
      </w:tr>
      <w:tr w:rsidR="00554E45" w:rsidRPr="00E35504" w14:paraId="05466988" w14:textId="77777777" w:rsidTr="003D22F3">
        <w:trPr>
          <w:tblCellSpacing w:w="0" w:type="dxa"/>
        </w:trPr>
        <w:tc>
          <w:tcPr>
            <w:tcW w:w="1420" w:type="dxa"/>
            <w:tcMar>
              <w:top w:w="0" w:type="dxa"/>
              <w:left w:w="108" w:type="dxa"/>
              <w:bottom w:w="0" w:type="dxa"/>
              <w:right w:w="0" w:type="dxa"/>
            </w:tcMar>
            <w:hideMark/>
          </w:tcPr>
          <w:p w14:paraId="0E5AFEA7"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53E7F8F3"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554E45" w:rsidRPr="00E35504" w14:paraId="0B9A8C7C" w14:textId="77777777" w:rsidTr="003D22F3">
        <w:trPr>
          <w:tblCellSpacing w:w="0" w:type="dxa"/>
        </w:trPr>
        <w:tc>
          <w:tcPr>
            <w:tcW w:w="1420" w:type="dxa"/>
            <w:tcMar>
              <w:top w:w="0" w:type="dxa"/>
              <w:left w:w="108" w:type="dxa"/>
              <w:bottom w:w="0" w:type="dxa"/>
              <w:right w:w="0" w:type="dxa"/>
            </w:tcMar>
            <w:hideMark/>
          </w:tcPr>
          <w:p w14:paraId="794B456B"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57B310DB" w14:textId="092B5197" w:rsidR="00554E45" w:rsidRPr="00E35504" w:rsidRDefault="00554E45"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calculado </w:t>
            </w:r>
            <w:r w:rsidR="003470DE">
              <w:rPr>
                <w:rFonts w:cs="Arial"/>
                <w:color w:val="000000"/>
                <w:sz w:val="22"/>
                <w:szCs w:val="22"/>
                <w:lang w:eastAsia="pt-BR"/>
              </w:rPr>
              <w:t>a Correlação e Regressão</w:t>
            </w:r>
          </w:p>
        </w:tc>
      </w:tr>
      <w:tr w:rsidR="00554E45" w:rsidRPr="00E35504" w14:paraId="4E66B11A" w14:textId="77777777" w:rsidTr="003D22F3">
        <w:trPr>
          <w:tblCellSpacing w:w="0" w:type="dxa"/>
        </w:trPr>
        <w:tc>
          <w:tcPr>
            <w:tcW w:w="1420" w:type="dxa"/>
            <w:tcMar>
              <w:top w:w="0" w:type="dxa"/>
              <w:left w:w="108" w:type="dxa"/>
              <w:bottom w:w="0" w:type="dxa"/>
              <w:right w:w="0" w:type="dxa"/>
            </w:tcMar>
            <w:hideMark/>
          </w:tcPr>
          <w:p w14:paraId="430C2C3E"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450A0D08" w14:textId="77777777" w:rsidR="00554E45" w:rsidRPr="00E35504" w:rsidRDefault="00554E45" w:rsidP="003470DE">
            <w:pPr>
              <w:numPr>
                <w:ilvl w:val="0"/>
                <w:numId w:val="31"/>
              </w:numPr>
              <w:tabs>
                <w:tab w:val="clear" w:pos="720"/>
                <w:tab w:val="num" w:pos="320"/>
              </w:tabs>
              <w:suppressAutoHyphens w:val="0"/>
              <w:spacing w:line="276" w:lineRule="auto"/>
              <w:ind w:left="320" w:hanging="320"/>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usuário clica no botão calcular</w:t>
            </w:r>
          </w:p>
          <w:p w14:paraId="2DA2C2D3" w14:textId="6F75441C" w:rsidR="00554E45" w:rsidRDefault="00554E45" w:rsidP="00554E45">
            <w:pPr>
              <w:numPr>
                <w:ilvl w:val="0"/>
                <w:numId w:val="31"/>
              </w:numPr>
              <w:suppressAutoHyphens w:val="0"/>
              <w:spacing w:line="276" w:lineRule="auto"/>
              <w:ind w:left="317" w:hanging="317"/>
              <w:jc w:val="left"/>
              <w:rPr>
                <w:rFonts w:cs="Arial"/>
                <w:color w:val="000000"/>
                <w:sz w:val="22"/>
                <w:szCs w:val="22"/>
                <w:lang w:eastAsia="pt-BR"/>
              </w:rPr>
            </w:pPr>
            <w:r w:rsidRPr="00E35504">
              <w:rPr>
                <w:rFonts w:cs="Arial"/>
                <w:color w:val="000000"/>
                <w:sz w:val="22"/>
                <w:szCs w:val="22"/>
                <w:lang w:eastAsia="pt-BR"/>
              </w:rPr>
              <w:t xml:space="preserve">O sistema carrega </w:t>
            </w:r>
            <w:r>
              <w:rPr>
                <w:rFonts w:cs="Arial"/>
                <w:color w:val="000000"/>
                <w:sz w:val="22"/>
                <w:szCs w:val="22"/>
                <w:lang w:eastAsia="pt-BR"/>
              </w:rPr>
              <w:t xml:space="preserve">os resultados </w:t>
            </w:r>
            <w:r w:rsidR="00FA62B7">
              <w:rPr>
                <w:rFonts w:cs="Arial"/>
                <w:color w:val="000000"/>
                <w:sz w:val="22"/>
                <w:szCs w:val="22"/>
                <w:lang w:eastAsia="pt-BR"/>
              </w:rPr>
              <w:t>Correlação e Regressão</w:t>
            </w:r>
            <w:r>
              <w:rPr>
                <w:rFonts w:cs="Arial"/>
                <w:color w:val="000000"/>
                <w:sz w:val="22"/>
                <w:szCs w:val="22"/>
                <w:lang w:eastAsia="pt-BR"/>
              </w:rPr>
              <w:t xml:space="preserve"> e o gráfico</w:t>
            </w:r>
          </w:p>
          <w:p w14:paraId="5818E71A" w14:textId="77777777" w:rsidR="00554E45" w:rsidRPr="00394041" w:rsidRDefault="00554E45" w:rsidP="00554E45">
            <w:pPr>
              <w:numPr>
                <w:ilvl w:val="0"/>
                <w:numId w:val="31"/>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usuário visualiza os resultados obtidos</w:t>
            </w:r>
          </w:p>
        </w:tc>
      </w:tr>
      <w:tr w:rsidR="00554E45" w:rsidRPr="00E35504" w14:paraId="0583197B" w14:textId="77777777" w:rsidTr="003D22F3">
        <w:trPr>
          <w:tblCellSpacing w:w="0" w:type="dxa"/>
        </w:trPr>
        <w:tc>
          <w:tcPr>
            <w:tcW w:w="1420" w:type="dxa"/>
            <w:tcMar>
              <w:top w:w="0" w:type="dxa"/>
              <w:left w:w="108" w:type="dxa"/>
              <w:bottom w:w="0" w:type="dxa"/>
              <w:right w:w="0" w:type="dxa"/>
            </w:tcMar>
            <w:hideMark/>
          </w:tcPr>
          <w:p w14:paraId="54A5186C"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5CA6C93D"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Nenhuma</w:t>
            </w:r>
          </w:p>
        </w:tc>
      </w:tr>
      <w:tr w:rsidR="00554E45" w:rsidRPr="00E35504" w14:paraId="6461C6B4" w14:textId="77777777" w:rsidTr="003D22F3">
        <w:trPr>
          <w:tblCellSpacing w:w="0" w:type="dxa"/>
        </w:trPr>
        <w:tc>
          <w:tcPr>
            <w:tcW w:w="1420" w:type="dxa"/>
            <w:tcMar>
              <w:top w:w="0" w:type="dxa"/>
              <w:left w:w="108" w:type="dxa"/>
              <w:bottom w:w="0" w:type="dxa"/>
              <w:right w:w="0" w:type="dxa"/>
            </w:tcMar>
            <w:hideMark/>
          </w:tcPr>
          <w:p w14:paraId="117541E1"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5A6CFF12"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2282476F" w14:textId="77777777" w:rsidR="00554E45" w:rsidRPr="00E35504" w:rsidRDefault="00554E45" w:rsidP="003D22F3">
            <w:pPr>
              <w:suppressAutoHyphens w:val="0"/>
              <w:spacing w:line="276" w:lineRule="auto"/>
              <w:ind w:firstLine="0"/>
              <w:jc w:val="left"/>
              <w:rPr>
                <w:rFonts w:cs="Arial"/>
                <w:color w:val="000000"/>
                <w:sz w:val="22"/>
                <w:szCs w:val="22"/>
                <w:lang w:eastAsia="pt-BR"/>
              </w:rPr>
            </w:pPr>
          </w:p>
          <w:p w14:paraId="7AFB2465" w14:textId="66806C65" w:rsidR="00554E45" w:rsidRPr="00E35504" w:rsidRDefault="00554E45"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2</w:t>
            </w:r>
            <w:r w:rsidRPr="00E35504">
              <w:rPr>
                <w:rFonts w:cs="Arial"/>
                <w:color w:val="000000"/>
                <w:sz w:val="22"/>
                <w:szCs w:val="22"/>
                <w:lang w:eastAsia="pt-BR"/>
              </w:rPr>
              <w:t xml:space="preserve">a – </w:t>
            </w:r>
            <w:r>
              <w:rPr>
                <w:rFonts w:cs="Arial"/>
                <w:color w:val="000000"/>
                <w:sz w:val="22"/>
                <w:szCs w:val="22"/>
                <w:lang w:eastAsia="pt-BR"/>
              </w:rPr>
              <w:t xml:space="preserve"> Resultados </w:t>
            </w:r>
            <w:r w:rsidR="00597090">
              <w:rPr>
                <w:rFonts w:cs="Arial"/>
                <w:color w:val="000000"/>
                <w:sz w:val="22"/>
                <w:szCs w:val="22"/>
                <w:lang w:eastAsia="pt-BR"/>
              </w:rPr>
              <w:t>incorretos</w:t>
            </w:r>
          </w:p>
          <w:p w14:paraId="0FB023F1" w14:textId="33E5F755" w:rsidR="00554E45" w:rsidRPr="00E35504" w:rsidRDefault="00554E45" w:rsidP="003D22F3">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lastRenderedPageBreak/>
              <w:t>2</w:t>
            </w:r>
            <w:r w:rsidRPr="00E35504">
              <w:rPr>
                <w:rFonts w:cs="Arial"/>
                <w:color w:val="000000"/>
                <w:sz w:val="22"/>
                <w:szCs w:val="22"/>
                <w:lang w:eastAsia="pt-BR"/>
              </w:rPr>
              <w:t xml:space="preserve">a.1 </w:t>
            </w:r>
            <w:r>
              <w:rPr>
                <w:rFonts w:cs="Arial"/>
                <w:color w:val="000000"/>
                <w:sz w:val="22"/>
                <w:szCs w:val="22"/>
                <w:lang w:eastAsia="pt-BR"/>
              </w:rPr>
              <w:t xml:space="preserve">Caso o sistema não </w:t>
            </w:r>
            <w:r w:rsidR="00D9444D">
              <w:rPr>
                <w:rFonts w:cs="Arial"/>
                <w:color w:val="000000"/>
                <w:sz w:val="22"/>
                <w:szCs w:val="22"/>
                <w:lang w:eastAsia="pt-BR"/>
              </w:rPr>
              <w:t>apre</w:t>
            </w:r>
            <w:r w:rsidR="00CB7784">
              <w:rPr>
                <w:rFonts w:cs="Arial"/>
                <w:color w:val="000000"/>
                <w:sz w:val="22"/>
                <w:szCs w:val="22"/>
                <w:lang w:eastAsia="pt-BR"/>
              </w:rPr>
              <w:t>sente os resultados de forma correta</w:t>
            </w:r>
            <w:r>
              <w:rPr>
                <w:rFonts w:cs="Arial"/>
                <w:color w:val="000000"/>
                <w:sz w:val="22"/>
                <w:szCs w:val="22"/>
                <w:lang w:eastAsia="pt-BR"/>
              </w:rPr>
              <w:t xml:space="preserve"> o usuário deve carregar a página novamente e se atentar ao preencher os dados novamente </w:t>
            </w:r>
          </w:p>
          <w:p w14:paraId="735F81BB" w14:textId="77777777" w:rsidR="00554E45" w:rsidRPr="00E35504" w:rsidRDefault="00554E45" w:rsidP="003D22F3">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a.2 O sistema retorna ao passo </w:t>
            </w:r>
            <w:r>
              <w:rPr>
                <w:rFonts w:cs="Arial"/>
                <w:color w:val="000000"/>
                <w:sz w:val="22"/>
                <w:szCs w:val="22"/>
                <w:lang w:eastAsia="pt-BR"/>
              </w:rPr>
              <w:t>1</w:t>
            </w:r>
            <w:r w:rsidRPr="00E35504">
              <w:rPr>
                <w:rFonts w:cs="Arial"/>
                <w:color w:val="000000"/>
                <w:sz w:val="22"/>
                <w:szCs w:val="22"/>
                <w:lang w:eastAsia="pt-BR"/>
              </w:rPr>
              <w:t xml:space="preserve"> do fluxo principal</w:t>
            </w:r>
          </w:p>
          <w:p w14:paraId="3200D114" w14:textId="77777777" w:rsidR="00554E45" w:rsidRPr="00E35504" w:rsidRDefault="00554E45" w:rsidP="003D22F3">
            <w:pPr>
              <w:suppressAutoHyphens w:val="0"/>
              <w:spacing w:line="276" w:lineRule="auto"/>
              <w:ind w:left="709" w:firstLine="0"/>
              <w:jc w:val="left"/>
              <w:rPr>
                <w:rFonts w:cs="Arial"/>
                <w:color w:val="000000"/>
                <w:sz w:val="22"/>
                <w:szCs w:val="22"/>
                <w:lang w:eastAsia="pt-BR"/>
              </w:rPr>
            </w:pPr>
          </w:p>
        </w:tc>
      </w:tr>
      <w:tr w:rsidR="00554E45" w:rsidRPr="00E35504" w14:paraId="557EB3C0" w14:textId="77777777" w:rsidTr="003D22F3">
        <w:trPr>
          <w:tblCellSpacing w:w="0" w:type="dxa"/>
        </w:trPr>
        <w:tc>
          <w:tcPr>
            <w:tcW w:w="1420" w:type="dxa"/>
            <w:tcMar>
              <w:top w:w="0" w:type="dxa"/>
              <w:left w:w="108" w:type="dxa"/>
              <w:bottom w:w="0" w:type="dxa"/>
              <w:right w:w="0" w:type="dxa"/>
            </w:tcMar>
            <w:hideMark/>
          </w:tcPr>
          <w:p w14:paraId="1610CA73"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lastRenderedPageBreak/>
              <w:t>Inclusão</w:t>
            </w:r>
          </w:p>
        </w:tc>
        <w:tc>
          <w:tcPr>
            <w:tcW w:w="6100" w:type="dxa"/>
            <w:tcMar>
              <w:top w:w="0" w:type="dxa"/>
              <w:left w:w="108" w:type="dxa"/>
              <w:bottom w:w="0" w:type="dxa"/>
              <w:right w:w="108" w:type="dxa"/>
            </w:tcMar>
            <w:hideMark/>
          </w:tcPr>
          <w:p w14:paraId="1D335633" w14:textId="77777777" w:rsidR="00554E45" w:rsidRPr="00E35504" w:rsidRDefault="00554E45" w:rsidP="003D22F3">
            <w:pPr>
              <w:suppressAutoHyphens w:val="0"/>
              <w:spacing w:line="276" w:lineRule="auto"/>
              <w:ind w:firstLine="0"/>
              <w:jc w:val="left"/>
              <w:rPr>
                <w:rFonts w:cs="Arial"/>
                <w:color w:val="000000"/>
                <w:sz w:val="22"/>
                <w:szCs w:val="22"/>
                <w:lang w:eastAsia="pt-BR"/>
              </w:rPr>
            </w:pPr>
          </w:p>
        </w:tc>
      </w:tr>
      <w:tr w:rsidR="00554E45" w:rsidRPr="00E35504" w14:paraId="33025245" w14:textId="77777777" w:rsidTr="003D22F3">
        <w:trPr>
          <w:tblCellSpacing w:w="0" w:type="dxa"/>
        </w:trPr>
        <w:tc>
          <w:tcPr>
            <w:tcW w:w="1420" w:type="dxa"/>
            <w:tcMar>
              <w:top w:w="0" w:type="dxa"/>
              <w:left w:w="108" w:type="dxa"/>
              <w:bottom w:w="0" w:type="dxa"/>
              <w:right w:w="0" w:type="dxa"/>
            </w:tcMar>
            <w:hideMark/>
          </w:tcPr>
          <w:p w14:paraId="78C2A2B1" w14:textId="77777777" w:rsidR="00554E45" w:rsidRPr="00E35504" w:rsidRDefault="00554E45"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5DE84740" w14:textId="307646B7" w:rsidR="00554E45" w:rsidRPr="0078266D" w:rsidRDefault="0078266D" w:rsidP="003D22F3">
            <w:pPr>
              <w:suppressAutoHyphens w:val="0"/>
              <w:spacing w:line="276" w:lineRule="auto"/>
              <w:ind w:firstLine="0"/>
              <w:jc w:val="left"/>
              <w:rPr>
                <w:rFonts w:cs="Arial"/>
                <w:color w:val="000000"/>
                <w:sz w:val="22"/>
                <w:szCs w:val="22"/>
                <w:lang w:eastAsia="pt-BR"/>
              </w:rPr>
            </w:pPr>
            <w:r w:rsidRPr="0078266D">
              <w:rPr>
                <w:rFonts w:cs="Arial"/>
                <w:color w:val="000000"/>
                <w:sz w:val="22"/>
                <w:szCs w:val="22"/>
                <w:lang w:eastAsia="pt-BR"/>
              </w:rPr>
              <w:t>Inserir Variáveis independentes e dependentes</w:t>
            </w:r>
          </w:p>
        </w:tc>
      </w:tr>
    </w:tbl>
    <w:p w14:paraId="319B5223" w14:textId="32696A40" w:rsidR="00554E45" w:rsidRDefault="00554E45" w:rsidP="003447F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601412" w:rsidRPr="00E35504" w14:paraId="4A5A8EEB" w14:textId="77777777" w:rsidTr="003D22F3">
        <w:trPr>
          <w:tblCellSpacing w:w="0" w:type="dxa"/>
        </w:trPr>
        <w:tc>
          <w:tcPr>
            <w:tcW w:w="7520" w:type="dxa"/>
            <w:gridSpan w:val="2"/>
            <w:tcMar>
              <w:top w:w="0" w:type="dxa"/>
              <w:left w:w="108" w:type="dxa"/>
              <w:bottom w:w="0" w:type="dxa"/>
              <w:right w:w="108" w:type="dxa"/>
            </w:tcMar>
            <w:hideMark/>
          </w:tcPr>
          <w:p w14:paraId="40B3BCB0" w14:textId="37FD068C" w:rsidR="00601412" w:rsidRPr="00E35504" w:rsidRDefault="00601412" w:rsidP="003D22F3">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 xml:space="preserve">Inserir </w:t>
            </w:r>
            <w:r w:rsidR="00CA4E8A">
              <w:rPr>
                <w:rFonts w:cs="Arial"/>
                <w:b/>
                <w:bCs/>
                <w:color w:val="000000"/>
                <w:sz w:val="22"/>
                <w:szCs w:val="22"/>
                <w:lang w:eastAsia="pt-BR"/>
              </w:rPr>
              <w:t>V</w:t>
            </w:r>
            <w:r w:rsidR="00155F44">
              <w:rPr>
                <w:rFonts w:cs="Arial"/>
                <w:b/>
                <w:bCs/>
                <w:color w:val="000000"/>
                <w:sz w:val="22"/>
                <w:szCs w:val="22"/>
                <w:lang w:eastAsia="pt-BR"/>
              </w:rPr>
              <w:t xml:space="preserve">ariáveis </w:t>
            </w:r>
            <w:r w:rsidR="00BB3492">
              <w:rPr>
                <w:rFonts w:cs="Arial"/>
                <w:b/>
                <w:bCs/>
                <w:color w:val="000000"/>
                <w:sz w:val="22"/>
                <w:szCs w:val="22"/>
                <w:lang w:eastAsia="pt-BR"/>
              </w:rPr>
              <w:t>independentes e dep</w:t>
            </w:r>
            <w:r w:rsidR="00FE259A">
              <w:rPr>
                <w:rFonts w:cs="Arial"/>
                <w:b/>
                <w:bCs/>
                <w:color w:val="000000"/>
                <w:sz w:val="22"/>
                <w:szCs w:val="22"/>
                <w:lang w:eastAsia="pt-BR"/>
              </w:rPr>
              <w:t xml:space="preserve">endentes </w:t>
            </w:r>
          </w:p>
        </w:tc>
      </w:tr>
      <w:tr w:rsidR="00601412" w:rsidRPr="00E35504" w14:paraId="2BD8893A" w14:textId="77777777" w:rsidTr="003D22F3">
        <w:trPr>
          <w:tblCellSpacing w:w="0" w:type="dxa"/>
        </w:trPr>
        <w:tc>
          <w:tcPr>
            <w:tcW w:w="1420" w:type="dxa"/>
            <w:tcMar>
              <w:top w:w="0" w:type="dxa"/>
              <w:left w:w="108" w:type="dxa"/>
              <w:bottom w:w="0" w:type="dxa"/>
              <w:right w:w="0" w:type="dxa"/>
            </w:tcMar>
            <w:hideMark/>
          </w:tcPr>
          <w:p w14:paraId="0F29A531"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14:paraId="4BB2F7C8" w14:textId="37A58E59" w:rsidR="00601412" w:rsidRPr="00E35504" w:rsidRDefault="00601412"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UC 01</w:t>
            </w:r>
            <w:r w:rsidR="00FE259A">
              <w:rPr>
                <w:rFonts w:cs="Arial"/>
                <w:color w:val="000000"/>
                <w:sz w:val="22"/>
                <w:szCs w:val="22"/>
                <w:lang w:eastAsia="pt-BR"/>
              </w:rPr>
              <w:t>9</w:t>
            </w:r>
          </w:p>
        </w:tc>
      </w:tr>
      <w:tr w:rsidR="00601412" w:rsidRPr="00E35504" w14:paraId="37A25B86" w14:textId="77777777" w:rsidTr="003D22F3">
        <w:trPr>
          <w:tblCellSpacing w:w="0" w:type="dxa"/>
        </w:trPr>
        <w:tc>
          <w:tcPr>
            <w:tcW w:w="1420" w:type="dxa"/>
            <w:tcMar>
              <w:top w:w="0" w:type="dxa"/>
              <w:left w:w="108" w:type="dxa"/>
              <w:bottom w:w="0" w:type="dxa"/>
              <w:right w:w="0" w:type="dxa"/>
            </w:tcMar>
            <w:hideMark/>
          </w:tcPr>
          <w:p w14:paraId="2D153A2E"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14:paraId="2265D4D3"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 que o usuário possa inserir os dados da Correlação e Regressão  no sistema</w:t>
            </w:r>
          </w:p>
        </w:tc>
      </w:tr>
      <w:tr w:rsidR="00601412" w:rsidRPr="00E35504" w14:paraId="364C40D8" w14:textId="77777777" w:rsidTr="003D22F3">
        <w:trPr>
          <w:tblCellSpacing w:w="0" w:type="dxa"/>
        </w:trPr>
        <w:tc>
          <w:tcPr>
            <w:tcW w:w="1420" w:type="dxa"/>
            <w:tcMar>
              <w:top w:w="0" w:type="dxa"/>
              <w:left w:w="108" w:type="dxa"/>
              <w:bottom w:w="0" w:type="dxa"/>
              <w:right w:w="0" w:type="dxa"/>
            </w:tcMar>
            <w:hideMark/>
          </w:tcPr>
          <w:p w14:paraId="6A9DF859"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14:paraId="494D51E9"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Usuário</w:t>
            </w:r>
          </w:p>
        </w:tc>
      </w:tr>
      <w:tr w:rsidR="00601412" w:rsidRPr="00E35504" w14:paraId="29A34C97" w14:textId="77777777" w:rsidTr="003D22F3">
        <w:trPr>
          <w:tblCellSpacing w:w="0" w:type="dxa"/>
        </w:trPr>
        <w:tc>
          <w:tcPr>
            <w:tcW w:w="1420" w:type="dxa"/>
            <w:tcMar>
              <w:top w:w="0" w:type="dxa"/>
              <w:left w:w="108" w:type="dxa"/>
              <w:bottom w:w="0" w:type="dxa"/>
              <w:right w:w="0" w:type="dxa"/>
            </w:tcMar>
            <w:hideMark/>
          </w:tcPr>
          <w:p w14:paraId="26607935"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14:paraId="5E16BED1" w14:textId="6EBEAE5D" w:rsidR="00601412" w:rsidRPr="00E35504" w:rsidRDefault="00601412"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 xml:space="preserve">Ter </w:t>
            </w:r>
            <w:r w:rsidR="000D3A51">
              <w:rPr>
                <w:rFonts w:cs="Arial"/>
                <w:color w:val="000000"/>
                <w:sz w:val="22"/>
                <w:szCs w:val="22"/>
                <w:lang w:eastAsia="pt-BR"/>
              </w:rPr>
              <w:t xml:space="preserve">feito o cálculo </w:t>
            </w:r>
            <w:r>
              <w:rPr>
                <w:rFonts w:cs="Arial"/>
                <w:color w:val="000000"/>
                <w:sz w:val="22"/>
                <w:szCs w:val="22"/>
                <w:lang w:eastAsia="pt-BR"/>
              </w:rPr>
              <w:t xml:space="preserve"> de Correlação e Regressão</w:t>
            </w:r>
          </w:p>
        </w:tc>
      </w:tr>
      <w:tr w:rsidR="00601412" w:rsidRPr="00E35504" w14:paraId="307C7979" w14:textId="77777777" w:rsidTr="003D22F3">
        <w:trPr>
          <w:tblCellSpacing w:w="0" w:type="dxa"/>
        </w:trPr>
        <w:tc>
          <w:tcPr>
            <w:tcW w:w="1420" w:type="dxa"/>
            <w:tcMar>
              <w:top w:w="0" w:type="dxa"/>
              <w:left w:w="108" w:type="dxa"/>
              <w:bottom w:w="0" w:type="dxa"/>
              <w:right w:w="0" w:type="dxa"/>
            </w:tcMar>
            <w:hideMark/>
          </w:tcPr>
          <w:p w14:paraId="78BE0F93"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14:paraId="2E6868A0" w14:textId="0E8AEC0E" w:rsidR="00601412" w:rsidRPr="00E35504" w:rsidRDefault="00601412" w:rsidP="000D3A51">
            <w:pPr>
              <w:numPr>
                <w:ilvl w:val="0"/>
                <w:numId w:val="32"/>
              </w:numPr>
              <w:tabs>
                <w:tab w:val="clear" w:pos="720"/>
                <w:tab w:val="num" w:pos="462"/>
              </w:tabs>
              <w:suppressAutoHyphens w:val="0"/>
              <w:spacing w:line="276" w:lineRule="auto"/>
              <w:ind w:left="320" w:hanging="320"/>
              <w:jc w:val="left"/>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564CD5">
              <w:rPr>
                <w:rFonts w:cs="Arial"/>
                <w:color w:val="000000"/>
                <w:sz w:val="22"/>
                <w:szCs w:val="22"/>
                <w:lang w:eastAsia="pt-BR"/>
              </w:rPr>
              <w:t xml:space="preserve">clica em calcular </w:t>
            </w:r>
          </w:p>
          <w:p w14:paraId="76827D17" w14:textId="0729621F" w:rsidR="00601412" w:rsidRDefault="00601412" w:rsidP="00601412">
            <w:pPr>
              <w:numPr>
                <w:ilvl w:val="0"/>
                <w:numId w:val="32"/>
              </w:numPr>
              <w:suppressAutoHyphens w:val="0"/>
              <w:spacing w:line="276" w:lineRule="auto"/>
              <w:ind w:left="377" w:hanging="377"/>
              <w:jc w:val="left"/>
              <w:rPr>
                <w:rFonts w:cs="Arial"/>
                <w:color w:val="000000"/>
                <w:sz w:val="22"/>
                <w:szCs w:val="22"/>
                <w:lang w:eastAsia="pt-BR"/>
              </w:rPr>
            </w:pPr>
            <w:r w:rsidRPr="00E35504">
              <w:rPr>
                <w:rFonts w:cs="Arial"/>
                <w:color w:val="000000"/>
                <w:sz w:val="22"/>
                <w:szCs w:val="22"/>
                <w:lang w:eastAsia="pt-BR"/>
              </w:rPr>
              <w:t>O sistema carrega o</w:t>
            </w:r>
            <w:r w:rsidR="00B84D63">
              <w:rPr>
                <w:rFonts w:cs="Arial"/>
                <w:color w:val="000000"/>
                <w:sz w:val="22"/>
                <w:szCs w:val="22"/>
                <w:lang w:eastAsia="pt-BR"/>
              </w:rPr>
              <w:t>s</w:t>
            </w:r>
            <w:r w:rsidR="00E25203">
              <w:rPr>
                <w:rFonts w:cs="Arial"/>
                <w:color w:val="000000"/>
                <w:sz w:val="22"/>
                <w:szCs w:val="22"/>
                <w:lang w:eastAsia="pt-BR"/>
              </w:rPr>
              <w:t xml:space="preserve"> resultados e um</w:t>
            </w:r>
            <w:r w:rsidRPr="00E35504">
              <w:rPr>
                <w:rFonts w:cs="Arial"/>
                <w:color w:val="000000"/>
                <w:sz w:val="22"/>
                <w:szCs w:val="22"/>
                <w:lang w:eastAsia="pt-BR"/>
              </w:rPr>
              <w:t xml:space="preserve"> formulário para </w:t>
            </w:r>
            <w:r>
              <w:rPr>
                <w:rFonts w:cs="Arial"/>
                <w:color w:val="000000"/>
                <w:sz w:val="22"/>
                <w:szCs w:val="22"/>
                <w:lang w:eastAsia="pt-BR"/>
              </w:rPr>
              <w:t>o usuário inserir os dados</w:t>
            </w:r>
            <w:r w:rsidR="00E25203">
              <w:rPr>
                <w:rFonts w:cs="Arial"/>
                <w:color w:val="000000"/>
                <w:sz w:val="22"/>
                <w:szCs w:val="22"/>
                <w:lang w:eastAsia="pt-BR"/>
              </w:rPr>
              <w:t xml:space="preserve"> de </w:t>
            </w:r>
            <w:r w:rsidR="00230AA6">
              <w:rPr>
                <w:rFonts w:cs="Arial"/>
                <w:color w:val="000000"/>
                <w:sz w:val="22"/>
                <w:szCs w:val="22"/>
                <w:lang w:eastAsia="pt-BR"/>
              </w:rPr>
              <w:t>variável independente(X) e dependente(Y)</w:t>
            </w:r>
          </w:p>
          <w:p w14:paraId="0705D9B0" w14:textId="77777777" w:rsidR="00601412" w:rsidRDefault="00601412" w:rsidP="00601412">
            <w:pPr>
              <w:numPr>
                <w:ilvl w:val="0"/>
                <w:numId w:val="32"/>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usuário informa os Dados de Variáveis Independem</w:t>
            </w:r>
          </w:p>
          <w:p w14:paraId="067CF202" w14:textId="736270F5" w:rsidR="00601412" w:rsidRPr="00E35504" w:rsidRDefault="00601412" w:rsidP="003D22F3">
            <w:pPr>
              <w:suppressAutoHyphens w:val="0"/>
              <w:spacing w:line="276" w:lineRule="auto"/>
              <w:ind w:left="377" w:firstLine="0"/>
              <w:jc w:val="left"/>
              <w:rPr>
                <w:rFonts w:cs="Arial"/>
                <w:color w:val="000000"/>
                <w:sz w:val="22"/>
                <w:szCs w:val="22"/>
                <w:lang w:eastAsia="pt-BR"/>
              </w:rPr>
            </w:pPr>
            <w:r>
              <w:rPr>
                <w:rFonts w:cs="Arial"/>
                <w:color w:val="000000"/>
                <w:sz w:val="22"/>
                <w:szCs w:val="22"/>
                <w:lang w:eastAsia="pt-BR"/>
              </w:rPr>
              <w:t xml:space="preserve">te(X) </w:t>
            </w:r>
            <w:r w:rsidR="0049317E">
              <w:rPr>
                <w:rFonts w:cs="Arial"/>
                <w:color w:val="000000"/>
                <w:sz w:val="22"/>
                <w:szCs w:val="22"/>
                <w:lang w:eastAsia="pt-BR"/>
              </w:rPr>
              <w:t>ou</w:t>
            </w:r>
            <w:r>
              <w:rPr>
                <w:rFonts w:cs="Arial"/>
                <w:color w:val="000000"/>
                <w:sz w:val="22"/>
                <w:szCs w:val="22"/>
                <w:lang w:eastAsia="pt-BR"/>
              </w:rPr>
              <w:t xml:space="preserve"> dependente(Y)</w:t>
            </w:r>
          </w:p>
          <w:p w14:paraId="0FCBF869" w14:textId="77777777" w:rsidR="002354A8" w:rsidRDefault="00601412" w:rsidP="00601412">
            <w:pPr>
              <w:numPr>
                <w:ilvl w:val="0"/>
                <w:numId w:val="32"/>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O usuário clica no botão Calcular</w:t>
            </w:r>
          </w:p>
          <w:p w14:paraId="41C83C1B" w14:textId="3F83685C" w:rsidR="00601412" w:rsidRPr="003D691F" w:rsidRDefault="002354A8" w:rsidP="00601412">
            <w:pPr>
              <w:numPr>
                <w:ilvl w:val="0"/>
                <w:numId w:val="32"/>
              </w:numPr>
              <w:suppressAutoHyphens w:val="0"/>
              <w:spacing w:line="276" w:lineRule="auto"/>
              <w:ind w:left="377" w:hanging="377"/>
              <w:jc w:val="left"/>
              <w:rPr>
                <w:rFonts w:cs="Arial"/>
                <w:color w:val="000000"/>
                <w:sz w:val="22"/>
                <w:szCs w:val="22"/>
                <w:lang w:eastAsia="pt-BR"/>
              </w:rPr>
            </w:pPr>
            <w:r>
              <w:rPr>
                <w:rFonts w:cs="Arial"/>
                <w:color w:val="000000"/>
                <w:sz w:val="22"/>
                <w:szCs w:val="22"/>
                <w:lang w:eastAsia="pt-BR"/>
              </w:rPr>
              <w:t xml:space="preserve">O usuário visualiza o </w:t>
            </w:r>
            <w:r w:rsidR="00555F96">
              <w:rPr>
                <w:rFonts w:cs="Arial"/>
                <w:color w:val="000000"/>
                <w:sz w:val="22"/>
                <w:szCs w:val="22"/>
                <w:lang w:eastAsia="pt-BR"/>
              </w:rPr>
              <w:t>gráfico novamente</w:t>
            </w:r>
            <w:r w:rsidR="00601412">
              <w:rPr>
                <w:rFonts w:cs="Arial"/>
                <w:color w:val="000000"/>
                <w:sz w:val="22"/>
                <w:szCs w:val="22"/>
                <w:lang w:eastAsia="pt-BR"/>
              </w:rPr>
              <w:t xml:space="preserve"> </w:t>
            </w:r>
          </w:p>
          <w:p w14:paraId="39B6AFA1" w14:textId="77777777" w:rsidR="00601412" w:rsidRPr="0057426C" w:rsidRDefault="00601412" w:rsidP="003D22F3">
            <w:pPr>
              <w:suppressAutoHyphens w:val="0"/>
              <w:spacing w:line="276" w:lineRule="auto"/>
              <w:ind w:left="377" w:firstLine="0"/>
              <w:jc w:val="left"/>
              <w:rPr>
                <w:rFonts w:cs="Arial"/>
                <w:color w:val="000000"/>
                <w:sz w:val="22"/>
                <w:szCs w:val="22"/>
                <w:lang w:eastAsia="pt-BR"/>
              </w:rPr>
            </w:pPr>
          </w:p>
        </w:tc>
      </w:tr>
      <w:tr w:rsidR="00601412" w:rsidRPr="00E35504" w14:paraId="19429883" w14:textId="77777777" w:rsidTr="003D22F3">
        <w:trPr>
          <w:tblCellSpacing w:w="0" w:type="dxa"/>
        </w:trPr>
        <w:tc>
          <w:tcPr>
            <w:tcW w:w="1420" w:type="dxa"/>
            <w:tcMar>
              <w:top w:w="0" w:type="dxa"/>
              <w:left w:w="108" w:type="dxa"/>
              <w:bottom w:w="0" w:type="dxa"/>
              <w:right w:w="0" w:type="dxa"/>
            </w:tcMar>
            <w:hideMark/>
          </w:tcPr>
          <w:p w14:paraId="324CE376"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14:paraId="4ABEEACD"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Nenhuma</w:t>
            </w:r>
          </w:p>
        </w:tc>
      </w:tr>
      <w:tr w:rsidR="00601412" w:rsidRPr="00E35504" w14:paraId="5B98DBA9" w14:textId="77777777" w:rsidTr="003D22F3">
        <w:trPr>
          <w:tblCellSpacing w:w="0" w:type="dxa"/>
        </w:trPr>
        <w:tc>
          <w:tcPr>
            <w:tcW w:w="1420" w:type="dxa"/>
            <w:tcMar>
              <w:top w:w="0" w:type="dxa"/>
              <w:left w:w="108" w:type="dxa"/>
              <w:bottom w:w="0" w:type="dxa"/>
              <w:right w:w="0" w:type="dxa"/>
            </w:tcMar>
            <w:hideMark/>
          </w:tcPr>
          <w:p w14:paraId="2AE18B7E"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14:paraId="29B13991"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14:paraId="0EFA2C85" w14:textId="77777777" w:rsidR="00601412" w:rsidRPr="00E35504" w:rsidRDefault="00601412" w:rsidP="003D22F3">
            <w:pPr>
              <w:suppressAutoHyphens w:val="0"/>
              <w:spacing w:line="276" w:lineRule="auto"/>
              <w:ind w:firstLine="0"/>
              <w:jc w:val="left"/>
              <w:rPr>
                <w:rFonts w:cs="Arial"/>
                <w:color w:val="000000"/>
                <w:sz w:val="22"/>
                <w:szCs w:val="22"/>
                <w:lang w:eastAsia="pt-BR"/>
              </w:rPr>
            </w:pPr>
          </w:p>
          <w:p w14:paraId="2E8AB0AD"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Pr>
                <w:rFonts w:cs="Arial"/>
                <w:color w:val="000000"/>
                <w:sz w:val="22"/>
                <w:szCs w:val="22"/>
                <w:lang w:eastAsia="pt-BR"/>
              </w:rPr>
              <w:t>5</w:t>
            </w:r>
            <w:r w:rsidRPr="00E35504">
              <w:rPr>
                <w:rFonts w:cs="Arial"/>
                <w:color w:val="000000"/>
                <w:sz w:val="22"/>
                <w:szCs w:val="22"/>
                <w:lang w:eastAsia="pt-BR"/>
              </w:rPr>
              <w:t xml:space="preserve">a – </w:t>
            </w:r>
            <w:r>
              <w:rPr>
                <w:rFonts w:cs="Arial"/>
                <w:color w:val="000000"/>
                <w:sz w:val="22"/>
                <w:szCs w:val="22"/>
                <w:lang w:eastAsia="pt-BR"/>
              </w:rPr>
              <w:t>Botão Calcular desativado</w:t>
            </w:r>
          </w:p>
          <w:p w14:paraId="19A8A5D5" w14:textId="77777777" w:rsidR="00601412" w:rsidRPr="00E35504" w:rsidRDefault="00601412" w:rsidP="003D22F3">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5</w:t>
            </w:r>
            <w:r w:rsidRPr="00E35504">
              <w:rPr>
                <w:rFonts w:cs="Arial"/>
                <w:color w:val="000000"/>
                <w:sz w:val="22"/>
                <w:szCs w:val="22"/>
                <w:lang w:eastAsia="pt-BR"/>
              </w:rPr>
              <w:t xml:space="preserve">a.1 O sistema </w:t>
            </w:r>
            <w:r>
              <w:rPr>
                <w:rFonts w:cs="Arial"/>
                <w:color w:val="000000"/>
                <w:sz w:val="22"/>
                <w:szCs w:val="22"/>
                <w:lang w:eastAsia="pt-BR"/>
              </w:rPr>
              <w:t>não habilita o botão Calcular enquanto todos os inputs não tiverem preenchidos corretamente.</w:t>
            </w:r>
          </w:p>
          <w:p w14:paraId="75EE8CB4" w14:textId="77777777" w:rsidR="00601412" w:rsidRPr="00E35504" w:rsidRDefault="00601412" w:rsidP="003D22F3">
            <w:pPr>
              <w:suppressAutoHyphens w:val="0"/>
              <w:spacing w:line="276" w:lineRule="auto"/>
              <w:ind w:left="709" w:firstLine="0"/>
              <w:jc w:val="left"/>
              <w:rPr>
                <w:rFonts w:cs="Arial"/>
                <w:color w:val="000000"/>
                <w:sz w:val="22"/>
                <w:szCs w:val="22"/>
                <w:lang w:eastAsia="pt-BR"/>
              </w:rPr>
            </w:pPr>
            <w:r>
              <w:rPr>
                <w:rFonts w:cs="Arial"/>
                <w:color w:val="000000"/>
                <w:sz w:val="22"/>
                <w:szCs w:val="22"/>
                <w:lang w:eastAsia="pt-BR"/>
              </w:rPr>
              <w:t>5</w:t>
            </w:r>
            <w:r w:rsidRPr="00E35504">
              <w:rPr>
                <w:rFonts w:cs="Arial"/>
                <w:color w:val="000000"/>
                <w:sz w:val="22"/>
                <w:szCs w:val="22"/>
                <w:lang w:eastAsia="pt-BR"/>
              </w:rPr>
              <w:t xml:space="preserve">a.2 O sistema retorna ao passo </w:t>
            </w:r>
            <w:r>
              <w:rPr>
                <w:rFonts w:cs="Arial"/>
                <w:color w:val="000000"/>
                <w:sz w:val="22"/>
                <w:szCs w:val="22"/>
                <w:lang w:eastAsia="pt-BR"/>
              </w:rPr>
              <w:t>1</w:t>
            </w:r>
            <w:r w:rsidRPr="00E35504">
              <w:rPr>
                <w:rFonts w:cs="Arial"/>
                <w:color w:val="000000"/>
                <w:sz w:val="22"/>
                <w:szCs w:val="22"/>
                <w:lang w:eastAsia="pt-BR"/>
              </w:rPr>
              <w:t xml:space="preserve"> do fluxo principal</w:t>
            </w:r>
          </w:p>
        </w:tc>
      </w:tr>
      <w:tr w:rsidR="00601412" w:rsidRPr="00E35504" w14:paraId="3E7587FE" w14:textId="77777777" w:rsidTr="003D22F3">
        <w:trPr>
          <w:tblCellSpacing w:w="0" w:type="dxa"/>
        </w:trPr>
        <w:tc>
          <w:tcPr>
            <w:tcW w:w="1420" w:type="dxa"/>
            <w:tcMar>
              <w:top w:w="0" w:type="dxa"/>
              <w:left w:w="108" w:type="dxa"/>
              <w:bottom w:w="0" w:type="dxa"/>
              <w:right w:w="0" w:type="dxa"/>
            </w:tcMar>
            <w:hideMark/>
          </w:tcPr>
          <w:p w14:paraId="122FCF6B"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14:paraId="4F34FA5C" w14:textId="77777777" w:rsidR="00601412" w:rsidRPr="00E35504" w:rsidRDefault="00601412" w:rsidP="003D22F3">
            <w:pPr>
              <w:suppressAutoHyphens w:val="0"/>
              <w:spacing w:line="276" w:lineRule="auto"/>
              <w:ind w:firstLine="0"/>
              <w:jc w:val="left"/>
              <w:rPr>
                <w:rFonts w:cs="Arial"/>
                <w:color w:val="000000"/>
                <w:sz w:val="22"/>
                <w:szCs w:val="22"/>
                <w:lang w:eastAsia="pt-BR"/>
              </w:rPr>
            </w:pPr>
          </w:p>
        </w:tc>
      </w:tr>
      <w:tr w:rsidR="00601412" w:rsidRPr="00E35504" w14:paraId="54D43099" w14:textId="77777777" w:rsidTr="003D22F3">
        <w:trPr>
          <w:tblCellSpacing w:w="0" w:type="dxa"/>
        </w:trPr>
        <w:tc>
          <w:tcPr>
            <w:tcW w:w="1420" w:type="dxa"/>
            <w:tcMar>
              <w:top w:w="0" w:type="dxa"/>
              <w:left w:w="108" w:type="dxa"/>
              <w:bottom w:w="0" w:type="dxa"/>
              <w:right w:w="0" w:type="dxa"/>
            </w:tcMar>
            <w:hideMark/>
          </w:tcPr>
          <w:p w14:paraId="3DEEFCAE" w14:textId="77777777" w:rsidR="00601412" w:rsidRPr="00E35504" w:rsidRDefault="00601412" w:rsidP="003D22F3">
            <w:pPr>
              <w:suppressAutoHyphens w:val="0"/>
              <w:spacing w:line="276" w:lineRule="auto"/>
              <w:ind w:firstLine="0"/>
              <w:jc w:val="left"/>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14:paraId="14607E26" w14:textId="0385CD67" w:rsidR="00601412" w:rsidRPr="001A565F" w:rsidRDefault="00601412" w:rsidP="003D22F3">
            <w:pPr>
              <w:suppressAutoHyphens w:val="0"/>
              <w:spacing w:line="276" w:lineRule="auto"/>
              <w:ind w:firstLine="0"/>
              <w:jc w:val="left"/>
              <w:rPr>
                <w:rFonts w:cs="Arial"/>
                <w:color w:val="000000"/>
                <w:sz w:val="22"/>
                <w:szCs w:val="22"/>
                <w:lang w:eastAsia="pt-BR"/>
              </w:rPr>
            </w:pPr>
          </w:p>
        </w:tc>
      </w:tr>
    </w:tbl>
    <w:p w14:paraId="111DD652" w14:textId="77777777" w:rsidR="00601412" w:rsidRPr="005571E9" w:rsidRDefault="00601412" w:rsidP="003447F4">
      <w:pPr>
        <w:ind w:firstLine="709"/>
        <w:rPr>
          <w:szCs w:val="24"/>
        </w:rPr>
      </w:pPr>
    </w:p>
    <w:sectPr w:rsidR="00601412" w:rsidRPr="005571E9" w:rsidSect="009B1E6C">
      <w:headerReference w:type="default" r:id="rId13"/>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3DAE3" w14:textId="77777777" w:rsidR="00A00A39" w:rsidRDefault="00A00A39">
      <w:pPr>
        <w:spacing w:line="240" w:lineRule="auto"/>
      </w:pPr>
      <w:r>
        <w:separator/>
      </w:r>
    </w:p>
  </w:endnote>
  <w:endnote w:type="continuationSeparator" w:id="0">
    <w:p w14:paraId="18DC5B52" w14:textId="77777777" w:rsidR="00A00A39" w:rsidRDefault="00A00A39">
      <w:pPr>
        <w:spacing w:line="240" w:lineRule="auto"/>
      </w:pPr>
      <w:r>
        <w:continuationSeparator/>
      </w:r>
    </w:p>
  </w:endnote>
  <w:endnote w:type="continuationNotice" w:id="1">
    <w:p w14:paraId="4612EE86" w14:textId="77777777" w:rsidR="00A00A39" w:rsidRDefault="00A00A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C9F11" w14:textId="77777777" w:rsidR="00A00A39" w:rsidRDefault="00A00A39" w:rsidP="00AC047F">
      <w:pPr>
        <w:spacing w:line="240" w:lineRule="auto"/>
        <w:ind w:firstLine="0"/>
        <w:jc w:val="left"/>
      </w:pPr>
      <w:r>
        <w:separator/>
      </w:r>
    </w:p>
  </w:footnote>
  <w:footnote w:type="continuationSeparator" w:id="0">
    <w:p w14:paraId="16DE409C" w14:textId="77777777" w:rsidR="00A00A39" w:rsidRDefault="00A00A39">
      <w:pPr>
        <w:spacing w:line="240" w:lineRule="auto"/>
      </w:pPr>
      <w:r>
        <w:continuationSeparator/>
      </w:r>
    </w:p>
  </w:footnote>
  <w:footnote w:type="continuationNotice" w:id="1">
    <w:p w14:paraId="1C7B80C1" w14:textId="77777777" w:rsidR="00A00A39" w:rsidRDefault="00A00A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D3288" w14:textId="77777777" w:rsidR="00602129" w:rsidRDefault="00602129">
    <w:pPr>
      <w:pStyle w:val="Cabealho"/>
      <w:jc w:val="right"/>
    </w:pPr>
  </w:p>
  <w:p w14:paraId="62BD3289" w14:textId="77777777" w:rsidR="00602129" w:rsidRDefault="0060212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D328A" w14:textId="77777777" w:rsidR="00602129" w:rsidRDefault="00602129">
    <w:pPr>
      <w:pStyle w:val="Cabealho"/>
      <w:jc w:val="right"/>
    </w:pPr>
    <w:r>
      <w:fldChar w:fldCharType="begin"/>
    </w:r>
    <w:r>
      <w:instrText>PAGE   \* MERGEFORMAT</w:instrText>
    </w:r>
    <w:r>
      <w:fldChar w:fldCharType="separate"/>
    </w:r>
    <w:r>
      <w:rPr>
        <w:noProof/>
      </w:rPr>
      <w:t>9</w:t>
    </w:r>
    <w:r>
      <w:fldChar w:fldCharType="end"/>
    </w:r>
  </w:p>
  <w:p w14:paraId="62BD328B" w14:textId="77777777" w:rsidR="00602129" w:rsidRDefault="006021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82253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47105FF"/>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D496F"/>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E3BD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0F29AD"/>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C204F1"/>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52AB2"/>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47DC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24783"/>
    <w:multiLevelType w:val="multilevel"/>
    <w:tmpl w:val="383CC846"/>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5" w15:restartNumberingAfterBreak="0">
    <w:nsid w:val="2CB963CF"/>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07F7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0555B"/>
    <w:multiLevelType w:val="multilevel"/>
    <w:tmpl w:val="383CC84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B62B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21"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24" w15:restartNumberingAfterBreak="0">
    <w:nsid w:val="56D313B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3766437"/>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6B0A4E"/>
    <w:multiLevelType w:val="hybridMultilevel"/>
    <w:tmpl w:val="E7D2E5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6713D84"/>
    <w:multiLevelType w:val="hybridMultilevel"/>
    <w:tmpl w:val="53648EA8"/>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30" w15:restartNumberingAfterBreak="0">
    <w:nsid w:val="6B585C9D"/>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32" w15:restartNumberingAfterBreak="0">
    <w:nsid w:val="712F764F"/>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19528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31"/>
  </w:num>
  <w:num w:numId="6">
    <w:abstractNumId w:val="6"/>
  </w:num>
  <w:num w:numId="7">
    <w:abstractNumId w:val="0"/>
  </w:num>
  <w:num w:numId="8">
    <w:abstractNumId w:val="21"/>
  </w:num>
  <w:num w:numId="9">
    <w:abstractNumId w:val="26"/>
  </w:num>
  <w:num w:numId="10">
    <w:abstractNumId w:val="20"/>
  </w:num>
  <w:num w:numId="11">
    <w:abstractNumId w:val="23"/>
  </w:num>
  <w:num w:numId="12">
    <w:abstractNumId w:val="22"/>
  </w:num>
  <w:num w:numId="13">
    <w:abstractNumId w:val="19"/>
  </w:num>
  <w:num w:numId="14">
    <w:abstractNumId w:val="7"/>
  </w:num>
  <w:num w:numId="15">
    <w:abstractNumId w:val="25"/>
  </w:num>
  <w:num w:numId="16">
    <w:abstractNumId w:val="29"/>
  </w:num>
  <w:num w:numId="17">
    <w:abstractNumId w:val="18"/>
  </w:num>
  <w:num w:numId="18">
    <w:abstractNumId w:val="32"/>
  </w:num>
  <w:num w:numId="19">
    <w:abstractNumId w:val="12"/>
  </w:num>
  <w:num w:numId="20">
    <w:abstractNumId w:val="10"/>
  </w:num>
  <w:num w:numId="21">
    <w:abstractNumId w:val="15"/>
  </w:num>
  <w:num w:numId="22">
    <w:abstractNumId w:val="13"/>
  </w:num>
  <w:num w:numId="23">
    <w:abstractNumId w:val="28"/>
  </w:num>
  <w:num w:numId="24">
    <w:abstractNumId w:val="24"/>
  </w:num>
  <w:num w:numId="25">
    <w:abstractNumId w:val="27"/>
  </w:num>
  <w:num w:numId="26">
    <w:abstractNumId w:val="8"/>
  </w:num>
  <w:num w:numId="27">
    <w:abstractNumId w:val="9"/>
  </w:num>
  <w:num w:numId="28">
    <w:abstractNumId w:val="14"/>
  </w:num>
  <w:num w:numId="29">
    <w:abstractNumId w:val="16"/>
  </w:num>
  <w:num w:numId="30">
    <w:abstractNumId w:val="17"/>
  </w:num>
  <w:num w:numId="31">
    <w:abstractNumId w:val="33"/>
  </w:num>
  <w:num w:numId="32">
    <w:abstractNumId w:val="30"/>
  </w:num>
  <w:num w:numId="33">
    <w:abstractNumId w:val="1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93"/>
    <w:rsid w:val="0000050D"/>
    <w:rsid w:val="00001131"/>
    <w:rsid w:val="00002A2D"/>
    <w:rsid w:val="00002BAB"/>
    <w:rsid w:val="000031E7"/>
    <w:rsid w:val="000037F4"/>
    <w:rsid w:val="000039CB"/>
    <w:rsid w:val="000044F6"/>
    <w:rsid w:val="000049CC"/>
    <w:rsid w:val="00004DB9"/>
    <w:rsid w:val="000054B5"/>
    <w:rsid w:val="00005889"/>
    <w:rsid w:val="00006D7E"/>
    <w:rsid w:val="00007BF6"/>
    <w:rsid w:val="000104A7"/>
    <w:rsid w:val="00011969"/>
    <w:rsid w:val="00012452"/>
    <w:rsid w:val="000127C8"/>
    <w:rsid w:val="00012C99"/>
    <w:rsid w:val="000153DA"/>
    <w:rsid w:val="00017619"/>
    <w:rsid w:val="00017823"/>
    <w:rsid w:val="0002037F"/>
    <w:rsid w:val="000207B2"/>
    <w:rsid w:val="00020D4C"/>
    <w:rsid w:val="000211E4"/>
    <w:rsid w:val="000227D6"/>
    <w:rsid w:val="00023585"/>
    <w:rsid w:val="00023698"/>
    <w:rsid w:val="00023D27"/>
    <w:rsid w:val="00024245"/>
    <w:rsid w:val="000270B0"/>
    <w:rsid w:val="00027415"/>
    <w:rsid w:val="00027C01"/>
    <w:rsid w:val="00027EF0"/>
    <w:rsid w:val="000309C4"/>
    <w:rsid w:val="000309C8"/>
    <w:rsid w:val="00030F7E"/>
    <w:rsid w:val="000318D8"/>
    <w:rsid w:val="000322C6"/>
    <w:rsid w:val="00032810"/>
    <w:rsid w:val="00034B5C"/>
    <w:rsid w:val="000352E7"/>
    <w:rsid w:val="000357AC"/>
    <w:rsid w:val="000362F8"/>
    <w:rsid w:val="000411EB"/>
    <w:rsid w:val="00041803"/>
    <w:rsid w:val="00042872"/>
    <w:rsid w:val="00043528"/>
    <w:rsid w:val="000435F8"/>
    <w:rsid w:val="00043A2D"/>
    <w:rsid w:val="00043B78"/>
    <w:rsid w:val="00044063"/>
    <w:rsid w:val="00044460"/>
    <w:rsid w:val="0004524C"/>
    <w:rsid w:val="000459E9"/>
    <w:rsid w:val="00045DBA"/>
    <w:rsid w:val="000460DB"/>
    <w:rsid w:val="000500F2"/>
    <w:rsid w:val="00050979"/>
    <w:rsid w:val="0005131C"/>
    <w:rsid w:val="0005161B"/>
    <w:rsid w:val="00052B3A"/>
    <w:rsid w:val="00052EF1"/>
    <w:rsid w:val="0005353B"/>
    <w:rsid w:val="000555CE"/>
    <w:rsid w:val="00056304"/>
    <w:rsid w:val="00056928"/>
    <w:rsid w:val="00056D5A"/>
    <w:rsid w:val="000573D7"/>
    <w:rsid w:val="0005790E"/>
    <w:rsid w:val="00057C3A"/>
    <w:rsid w:val="00057CF7"/>
    <w:rsid w:val="0006028F"/>
    <w:rsid w:val="000608F2"/>
    <w:rsid w:val="00060B2E"/>
    <w:rsid w:val="00060E44"/>
    <w:rsid w:val="00061666"/>
    <w:rsid w:val="00061DC8"/>
    <w:rsid w:val="00062213"/>
    <w:rsid w:val="00062F33"/>
    <w:rsid w:val="0006361C"/>
    <w:rsid w:val="000658F1"/>
    <w:rsid w:val="000668B5"/>
    <w:rsid w:val="00070463"/>
    <w:rsid w:val="00070813"/>
    <w:rsid w:val="00070A5E"/>
    <w:rsid w:val="00071802"/>
    <w:rsid w:val="000726F0"/>
    <w:rsid w:val="00072BBF"/>
    <w:rsid w:val="00073558"/>
    <w:rsid w:val="0007376C"/>
    <w:rsid w:val="00076651"/>
    <w:rsid w:val="00076BD4"/>
    <w:rsid w:val="00076F6A"/>
    <w:rsid w:val="000772D8"/>
    <w:rsid w:val="00077D0A"/>
    <w:rsid w:val="00080AAE"/>
    <w:rsid w:val="00081A3C"/>
    <w:rsid w:val="00081DCE"/>
    <w:rsid w:val="00084501"/>
    <w:rsid w:val="00086163"/>
    <w:rsid w:val="00086D85"/>
    <w:rsid w:val="0008749E"/>
    <w:rsid w:val="0008752C"/>
    <w:rsid w:val="00091071"/>
    <w:rsid w:val="00091493"/>
    <w:rsid w:val="0009159B"/>
    <w:rsid w:val="00091AC7"/>
    <w:rsid w:val="00091CFB"/>
    <w:rsid w:val="00092BC9"/>
    <w:rsid w:val="000934AC"/>
    <w:rsid w:val="00093A2D"/>
    <w:rsid w:val="00093C49"/>
    <w:rsid w:val="00094339"/>
    <w:rsid w:val="00095AD3"/>
    <w:rsid w:val="00096357"/>
    <w:rsid w:val="00097226"/>
    <w:rsid w:val="000A0117"/>
    <w:rsid w:val="000A0F85"/>
    <w:rsid w:val="000A1072"/>
    <w:rsid w:val="000A19ED"/>
    <w:rsid w:val="000A1B46"/>
    <w:rsid w:val="000A1BAF"/>
    <w:rsid w:val="000A4263"/>
    <w:rsid w:val="000A4765"/>
    <w:rsid w:val="000A48E9"/>
    <w:rsid w:val="000A5130"/>
    <w:rsid w:val="000A7802"/>
    <w:rsid w:val="000A7B31"/>
    <w:rsid w:val="000A7E22"/>
    <w:rsid w:val="000B074F"/>
    <w:rsid w:val="000B1566"/>
    <w:rsid w:val="000B16C0"/>
    <w:rsid w:val="000B2A4A"/>
    <w:rsid w:val="000B3A3A"/>
    <w:rsid w:val="000B3D16"/>
    <w:rsid w:val="000B4374"/>
    <w:rsid w:val="000B4693"/>
    <w:rsid w:val="000B5418"/>
    <w:rsid w:val="000B57A0"/>
    <w:rsid w:val="000B5A08"/>
    <w:rsid w:val="000B5C73"/>
    <w:rsid w:val="000B6180"/>
    <w:rsid w:val="000B68E7"/>
    <w:rsid w:val="000C13AE"/>
    <w:rsid w:val="000C22A2"/>
    <w:rsid w:val="000C2F8E"/>
    <w:rsid w:val="000C35E7"/>
    <w:rsid w:val="000C5A6F"/>
    <w:rsid w:val="000C5BF7"/>
    <w:rsid w:val="000C5C6C"/>
    <w:rsid w:val="000C5D93"/>
    <w:rsid w:val="000C6882"/>
    <w:rsid w:val="000C718C"/>
    <w:rsid w:val="000C72B1"/>
    <w:rsid w:val="000C75C5"/>
    <w:rsid w:val="000D0B0D"/>
    <w:rsid w:val="000D141F"/>
    <w:rsid w:val="000D22CA"/>
    <w:rsid w:val="000D2574"/>
    <w:rsid w:val="000D25F9"/>
    <w:rsid w:val="000D2B28"/>
    <w:rsid w:val="000D3A51"/>
    <w:rsid w:val="000D41A1"/>
    <w:rsid w:val="000D4CB9"/>
    <w:rsid w:val="000D5F73"/>
    <w:rsid w:val="000D654B"/>
    <w:rsid w:val="000D7B9E"/>
    <w:rsid w:val="000E12E4"/>
    <w:rsid w:val="000E1331"/>
    <w:rsid w:val="000E17AB"/>
    <w:rsid w:val="000E1E9D"/>
    <w:rsid w:val="000E2B94"/>
    <w:rsid w:val="000E37F9"/>
    <w:rsid w:val="000E3BE5"/>
    <w:rsid w:val="000E3DF3"/>
    <w:rsid w:val="000E4868"/>
    <w:rsid w:val="000E4DA9"/>
    <w:rsid w:val="000E5283"/>
    <w:rsid w:val="000E536A"/>
    <w:rsid w:val="000E5740"/>
    <w:rsid w:val="000E5A18"/>
    <w:rsid w:val="000E659C"/>
    <w:rsid w:val="000E7778"/>
    <w:rsid w:val="000E77C9"/>
    <w:rsid w:val="000E7839"/>
    <w:rsid w:val="000F02AB"/>
    <w:rsid w:val="000F09D6"/>
    <w:rsid w:val="000F110F"/>
    <w:rsid w:val="000F1236"/>
    <w:rsid w:val="000F1865"/>
    <w:rsid w:val="000F1937"/>
    <w:rsid w:val="000F1C8B"/>
    <w:rsid w:val="000F1D0D"/>
    <w:rsid w:val="000F2455"/>
    <w:rsid w:val="000F2DF7"/>
    <w:rsid w:val="000F324E"/>
    <w:rsid w:val="000F4317"/>
    <w:rsid w:val="000F5383"/>
    <w:rsid w:val="000F7DEA"/>
    <w:rsid w:val="00100F6D"/>
    <w:rsid w:val="00102538"/>
    <w:rsid w:val="001027B6"/>
    <w:rsid w:val="00103EE2"/>
    <w:rsid w:val="001053A5"/>
    <w:rsid w:val="00105E3B"/>
    <w:rsid w:val="00111068"/>
    <w:rsid w:val="00111148"/>
    <w:rsid w:val="001119F6"/>
    <w:rsid w:val="00112BCD"/>
    <w:rsid w:val="00112F3A"/>
    <w:rsid w:val="00113578"/>
    <w:rsid w:val="001147C0"/>
    <w:rsid w:val="001155B1"/>
    <w:rsid w:val="00115EF5"/>
    <w:rsid w:val="00117714"/>
    <w:rsid w:val="00120368"/>
    <w:rsid w:val="00120F35"/>
    <w:rsid w:val="00120F7D"/>
    <w:rsid w:val="001210EC"/>
    <w:rsid w:val="001216F1"/>
    <w:rsid w:val="00123BF6"/>
    <w:rsid w:val="001240A7"/>
    <w:rsid w:val="00124DC8"/>
    <w:rsid w:val="00125DFB"/>
    <w:rsid w:val="00126FEB"/>
    <w:rsid w:val="00127914"/>
    <w:rsid w:val="00127B33"/>
    <w:rsid w:val="00130318"/>
    <w:rsid w:val="001308AE"/>
    <w:rsid w:val="0013098E"/>
    <w:rsid w:val="00130B96"/>
    <w:rsid w:val="00130EF1"/>
    <w:rsid w:val="0013139A"/>
    <w:rsid w:val="00131718"/>
    <w:rsid w:val="00131AE2"/>
    <w:rsid w:val="00131D39"/>
    <w:rsid w:val="001341FB"/>
    <w:rsid w:val="00134A0C"/>
    <w:rsid w:val="0013537E"/>
    <w:rsid w:val="00135EB0"/>
    <w:rsid w:val="001363C5"/>
    <w:rsid w:val="00136F83"/>
    <w:rsid w:val="001374E5"/>
    <w:rsid w:val="001376DC"/>
    <w:rsid w:val="0013790D"/>
    <w:rsid w:val="00137B29"/>
    <w:rsid w:val="00140183"/>
    <w:rsid w:val="00140AE2"/>
    <w:rsid w:val="001412C5"/>
    <w:rsid w:val="0014164F"/>
    <w:rsid w:val="001419D2"/>
    <w:rsid w:val="00141B72"/>
    <w:rsid w:val="00141F3D"/>
    <w:rsid w:val="00142125"/>
    <w:rsid w:val="001433AC"/>
    <w:rsid w:val="00143E2F"/>
    <w:rsid w:val="001443A2"/>
    <w:rsid w:val="00144893"/>
    <w:rsid w:val="00145163"/>
    <w:rsid w:val="00145496"/>
    <w:rsid w:val="00146768"/>
    <w:rsid w:val="00147207"/>
    <w:rsid w:val="00150284"/>
    <w:rsid w:val="00150E95"/>
    <w:rsid w:val="001514AC"/>
    <w:rsid w:val="00151C2A"/>
    <w:rsid w:val="00152192"/>
    <w:rsid w:val="00153062"/>
    <w:rsid w:val="001537F6"/>
    <w:rsid w:val="00154EFB"/>
    <w:rsid w:val="00154FD1"/>
    <w:rsid w:val="00155592"/>
    <w:rsid w:val="00155F44"/>
    <w:rsid w:val="00156759"/>
    <w:rsid w:val="001567FB"/>
    <w:rsid w:val="00156B4E"/>
    <w:rsid w:val="00156CA9"/>
    <w:rsid w:val="00156DB2"/>
    <w:rsid w:val="00157086"/>
    <w:rsid w:val="001577AD"/>
    <w:rsid w:val="00157AC9"/>
    <w:rsid w:val="00157BCB"/>
    <w:rsid w:val="00157FF2"/>
    <w:rsid w:val="00160C6C"/>
    <w:rsid w:val="00161BF4"/>
    <w:rsid w:val="00161C58"/>
    <w:rsid w:val="00161E1E"/>
    <w:rsid w:val="00162528"/>
    <w:rsid w:val="0016275A"/>
    <w:rsid w:val="00163134"/>
    <w:rsid w:val="0016369D"/>
    <w:rsid w:val="001641D0"/>
    <w:rsid w:val="00164B3D"/>
    <w:rsid w:val="00164C6F"/>
    <w:rsid w:val="00165298"/>
    <w:rsid w:val="00165329"/>
    <w:rsid w:val="00165619"/>
    <w:rsid w:val="001668D5"/>
    <w:rsid w:val="00166ACF"/>
    <w:rsid w:val="00166B07"/>
    <w:rsid w:val="00166C8D"/>
    <w:rsid w:val="001676D9"/>
    <w:rsid w:val="00167DBA"/>
    <w:rsid w:val="00167E50"/>
    <w:rsid w:val="0017057F"/>
    <w:rsid w:val="00171150"/>
    <w:rsid w:val="00171A2B"/>
    <w:rsid w:val="00172470"/>
    <w:rsid w:val="00172704"/>
    <w:rsid w:val="001744B1"/>
    <w:rsid w:val="00175BA4"/>
    <w:rsid w:val="00176897"/>
    <w:rsid w:val="001769E6"/>
    <w:rsid w:val="00176E96"/>
    <w:rsid w:val="00177667"/>
    <w:rsid w:val="001776AC"/>
    <w:rsid w:val="00180715"/>
    <w:rsid w:val="00180AF2"/>
    <w:rsid w:val="00181DD1"/>
    <w:rsid w:val="0018238D"/>
    <w:rsid w:val="00184D57"/>
    <w:rsid w:val="00185A0C"/>
    <w:rsid w:val="001874A6"/>
    <w:rsid w:val="00187FA1"/>
    <w:rsid w:val="00190075"/>
    <w:rsid w:val="001901A6"/>
    <w:rsid w:val="001904EA"/>
    <w:rsid w:val="00190F94"/>
    <w:rsid w:val="00191678"/>
    <w:rsid w:val="00192162"/>
    <w:rsid w:val="0019255B"/>
    <w:rsid w:val="00193642"/>
    <w:rsid w:val="00194A25"/>
    <w:rsid w:val="00195C28"/>
    <w:rsid w:val="00196B89"/>
    <w:rsid w:val="00196DCC"/>
    <w:rsid w:val="00196DF7"/>
    <w:rsid w:val="00197704"/>
    <w:rsid w:val="00197753"/>
    <w:rsid w:val="00197A9E"/>
    <w:rsid w:val="001A24EF"/>
    <w:rsid w:val="001A3440"/>
    <w:rsid w:val="001A3E1A"/>
    <w:rsid w:val="001A565F"/>
    <w:rsid w:val="001A5667"/>
    <w:rsid w:val="001A6576"/>
    <w:rsid w:val="001A7153"/>
    <w:rsid w:val="001A7553"/>
    <w:rsid w:val="001B054B"/>
    <w:rsid w:val="001B0B58"/>
    <w:rsid w:val="001B1043"/>
    <w:rsid w:val="001B131D"/>
    <w:rsid w:val="001B1746"/>
    <w:rsid w:val="001B1E3E"/>
    <w:rsid w:val="001B1F53"/>
    <w:rsid w:val="001B2399"/>
    <w:rsid w:val="001B2860"/>
    <w:rsid w:val="001B2D47"/>
    <w:rsid w:val="001B3B12"/>
    <w:rsid w:val="001B3D54"/>
    <w:rsid w:val="001B3D89"/>
    <w:rsid w:val="001B416C"/>
    <w:rsid w:val="001B4175"/>
    <w:rsid w:val="001B4557"/>
    <w:rsid w:val="001B4AC2"/>
    <w:rsid w:val="001B51C0"/>
    <w:rsid w:val="001B5795"/>
    <w:rsid w:val="001B5BB2"/>
    <w:rsid w:val="001B5BE7"/>
    <w:rsid w:val="001B66D4"/>
    <w:rsid w:val="001B6FB1"/>
    <w:rsid w:val="001B7153"/>
    <w:rsid w:val="001B74CB"/>
    <w:rsid w:val="001B76B3"/>
    <w:rsid w:val="001B7E51"/>
    <w:rsid w:val="001C086B"/>
    <w:rsid w:val="001C0B4A"/>
    <w:rsid w:val="001C20F1"/>
    <w:rsid w:val="001C25D1"/>
    <w:rsid w:val="001C29BA"/>
    <w:rsid w:val="001C53BD"/>
    <w:rsid w:val="001C6384"/>
    <w:rsid w:val="001C6EC0"/>
    <w:rsid w:val="001D05BE"/>
    <w:rsid w:val="001D20B7"/>
    <w:rsid w:val="001D300C"/>
    <w:rsid w:val="001D4287"/>
    <w:rsid w:val="001D5B7D"/>
    <w:rsid w:val="001D5F42"/>
    <w:rsid w:val="001D621B"/>
    <w:rsid w:val="001D6938"/>
    <w:rsid w:val="001E0223"/>
    <w:rsid w:val="001E0837"/>
    <w:rsid w:val="001E08E0"/>
    <w:rsid w:val="001E1227"/>
    <w:rsid w:val="001E1267"/>
    <w:rsid w:val="001E27DA"/>
    <w:rsid w:val="001E2DD8"/>
    <w:rsid w:val="001E3A85"/>
    <w:rsid w:val="001E44E4"/>
    <w:rsid w:val="001E488D"/>
    <w:rsid w:val="001E4D8E"/>
    <w:rsid w:val="001E5781"/>
    <w:rsid w:val="001E63D5"/>
    <w:rsid w:val="001E65D8"/>
    <w:rsid w:val="001E67F7"/>
    <w:rsid w:val="001E7914"/>
    <w:rsid w:val="001F0168"/>
    <w:rsid w:val="001F0F8C"/>
    <w:rsid w:val="001F3113"/>
    <w:rsid w:val="001F359C"/>
    <w:rsid w:val="001F3EB0"/>
    <w:rsid w:val="001F4363"/>
    <w:rsid w:val="001F4407"/>
    <w:rsid w:val="001F4806"/>
    <w:rsid w:val="001F4A8F"/>
    <w:rsid w:val="001F69A1"/>
    <w:rsid w:val="001F6E3F"/>
    <w:rsid w:val="001F6E92"/>
    <w:rsid w:val="001F725D"/>
    <w:rsid w:val="0020441C"/>
    <w:rsid w:val="0020463C"/>
    <w:rsid w:val="00204ADE"/>
    <w:rsid w:val="002053B7"/>
    <w:rsid w:val="00205848"/>
    <w:rsid w:val="00206A3D"/>
    <w:rsid w:val="00206DEF"/>
    <w:rsid w:val="002079AD"/>
    <w:rsid w:val="00210E35"/>
    <w:rsid w:val="00211EE5"/>
    <w:rsid w:val="002129A1"/>
    <w:rsid w:val="00213AFB"/>
    <w:rsid w:val="00214B13"/>
    <w:rsid w:val="00216BD0"/>
    <w:rsid w:val="00216C98"/>
    <w:rsid w:val="00217805"/>
    <w:rsid w:val="002204FA"/>
    <w:rsid w:val="00220B9D"/>
    <w:rsid w:val="00220D5C"/>
    <w:rsid w:val="0022101B"/>
    <w:rsid w:val="00221861"/>
    <w:rsid w:val="00222733"/>
    <w:rsid w:val="002227E3"/>
    <w:rsid w:val="0022311C"/>
    <w:rsid w:val="002236E8"/>
    <w:rsid w:val="00223835"/>
    <w:rsid w:val="00223C8C"/>
    <w:rsid w:val="00223E2B"/>
    <w:rsid w:val="0022456C"/>
    <w:rsid w:val="0022596A"/>
    <w:rsid w:val="00226729"/>
    <w:rsid w:val="002275AE"/>
    <w:rsid w:val="002277F5"/>
    <w:rsid w:val="00227FB5"/>
    <w:rsid w:val="00227FD6"/>
    <w:rsid w:val="00230151"/>
    <w:rsid w:val="0023020C"/>
    <w:rsid w:val="0023043F"/>
    <w:rsid w:val="00230AA6"/>
    <w:rsid w:val="002317DD"/>
    <w:rsid w:val="00231E84"/>
    <w:rsid w:val="002325BB"/>
    <w:rsid w:val="0023328A"/>
    <w:rsid w:val="0023392E"/>
    <w:rsid w:val="002354A8"/>
    <w:rsid w:val="00235A72"/>
    <w:rsid w:val="00236189"/>
    <w:rsid w:val="00236D1F"/>
    <w:rsid w:val="0023769B"/>
    <w:rsid w:val="002378C9"/>
    <w:rsid w:val="00240017"/>
    <w:rsid w:val="00240B18"/>
    <w:rsid w:val="00240B3B"/>
    <w:rsid w:val="00240C9A"/>
    <w:rsid w:val="00241251"/>
    <w:rsid w:val="002414E7"/>
    <w:rsid w:val="00242F6B"/>
    <w:rsid w:val="002457CD"/>
    <w:rsid w:val="00246DA8"/>
    <w:rsid w:val="002476D1"/>
    <w:rsid w:val="002479EA"/>
    <w:rsid w:val="002511C1"/>
    <w:rsid w:val="00251264"/>
    <w:rsid w:val="00253147"/>
    <w:rsid w:val="00253872"/>
    <w:rsid w:val="00254EE6"/>
    <w:rsid w:val="00255213"/>
    <w:rsid w:val="0025597D"/>
    <w:rsid w:val="00255D32"/>
    <w:rsid w:val="0025633B"/>
    <w:rsid w:val="002565C4"/>
    <w:rsid w:val="00257661"/>
    <w:rsid w:val="00257993"/>
    <w:rsid w:val="00261738"/>
    <w:rsid w:val="00261EEC"/>
    <w:rsid w:val="00262129"/>
    <w:rsid w:val="00262C8B"/>
    <w:rsid w:val="00262F3B"/>
    <w:rsid w:val="002636D0"/>
    <w:rsid w:val="00263746"/>
    <w:rsid w:val="00263B25"/>
    <w:rsid w:val="00263CC4"/>
    <w:rsid w:val="002645E3"/>
    <w:rsid w:val="0026584B"/>
    <w:rsid w:val="0026777B"/>
    <w:rsid w:val="00267D4F"/>
    <w:rsid w:val="002717F5"/>
    <w:rsid w:val="00271A25"/>
    <w:rsid w:val="00271C0E"/>
    <w:rsid w:val="00273317"/>
    <w:rsid w:val="00273452"/>
    <w:rsid w:val="00273468"/>
    <w:rsid w:val="0027402A"/>
    <w:rsid w:val="0027485A"/>
    <w:rsid w:val="00276BA6"/>
    <w:rsid w:val="00277C4A"/>
    <w:rsid w:val="002804FB"/>
    <w:rsid w:val="00280695"/>
    <w:rsid w:val="00280FC1"/>
    <w:rsid w:val="002823D0"/>
    <w:rsid w:val="00282733"/>
    <w:rsid w:val="00282A96"/>
    <w:rsid w:val="00284107"/>
    <w:rsid w:val="00284B2A"/>
    <w:rsid w:val="002856AA"/>
    <w:rsid w:val="002876C5"/>
    <w:rsid w:val="002900F3"/>
    <w:rsid w:val="0029132C"/>
    <w:rsid w:val="00291673"/>
    <w:rsid w:val="00291D02"/>
    <w:rsid w:val="002929F7"/>
    <w:rsid w:val="002937B5"/>
    <w:rsid w:val="0029390F"/>
    <w:rsid w:val="002943D1"/>
    <w:rsid w:val="002944F0"/>
    <w:rsid w:val="00294508"/>
    <w:rsid w:val="00296450"/>
    <w:rsid w:val="00297274"/>
    <w:rsid w:val="002A0D96"/>
    <w:rsid w:val="002A17B8"/>
    <w:rsid w:val="002A205B"/>
    <w:rsid w:val="002A3AD2"/>
    <w:rsid w:val="002A49B9"/>
    <w:rsid w:val="002A5DA9"/>
    <w:rsid w:val="002A6568"/>
    <w:rsid w:val="002A6713"/>
    <w:rsid w:val="002A6C74"/>
    <w:rsid w:val="002A7038"/>
    <w:rsid w:val="002A7AF4"/>
    <w:rsid w:val="002B1D59"/>
    <w:rsid w:val="002B1EE6"/>
    <w:rsid w:val="002B21ED"/>
    <w:rsid w:val="002B28DD"/>
    <w:rsid w:val="002B29DB"/>
    <w:rsid w:val="002B33BC"/>
    <w:rsid w:val="002B4522"/>
    <w:rsid w:val="002B46D7"/>
    <w:rsid w:val="002B53F4"/>
    <w:rsid w:val="002B558F"/>
    <w:rsid w:val="002B6ED8"/>
    <w:rsid w:val="002B7EE7"/>
    <w:rsid w:val="002C011A"/>
    <w:rsid w:val="002C0B94"/>
    <w:rsid w:val="002C0EF1"/>
    <w:rsid w:val="002C1365"/>
    <w:rsid w:val="002C1878"/>
    <w:rsid w:val="002C263F"/>
    <w:rsid w:val="002C2E4B"/>
    <w:rsid w:val="002C511F"/>
    <w:rsid w:val="002C517A"/>
    <w:rsid w:val="002C57F2"/>
    <w:rsid w:val="002C5DA6"/>
    <w:rsid w:val="002C5FB1"/>
    <w:rsid w:val="002C6C3E"/>
    <w:rsid w:val="002C78E2"/>
    <w:rsid w:val="002D0424"/>
    <w:rsid w:val="002D07D5"/>
    <w:rsid w:val="002D0D2B"/>
    <w:rsid w:val="002D1108"/>
    <w:rsid w:val="002D2085"/>
    <w:rsid w:val="002D23BB"/>
    <w:rsid w:val="002D3C6E"/>
    <w:rsid w:val="002D3E38"/>
    <w:rsid w:val="002D3F51"/>
    <w:rsid w:val="002D4C37"/>
    <w:rsid w:val="002D64EA"/>
    <w:rsid w:val="002D73A9"/>
    <w:rsid w:val="002D7AD3"/>
    <w:rsid w:val="002D7C57"/>
    <w:rsid w:val="002D7E28"/>
    <w:rsid w:val="002E1088"/>
    <w:rsid w:val="002E311E"/>
    <w:rsid w:val="002E31BC"/>
    <w:rsid w:val="002E37E0"/>
    <w:rsid w:val="002E43C3"/>
    <w:rsid w:val="002E4D08"/>
    <w:rsid w:val="002E5DB3"/>
    <w:rsid w:val="002E5EE0"/>
    <w:rsid w:val="002E7F38"/>
    <w:rsid w:val="002F03A6"/>
    <w:rsid w:val="002F0C7D"/>
    <w:rsid w:val="002F201D"/>
    <w:rsid w:val="002F253D"/>
    <w:rsid w:val="002F2B2E"/>
    <w:rsid w:val="002F3100"/>
    <w:rsid w:val="002F34DA"/>
    <w:rsid w:val="002F3FFA"/>
    <w:rsid w:val="002F5C3C"/>
    <w:rsid w:val="002F66D8"/>
    <w:rsid w:val="002F7226"/>
    <w:rsid w:val="002F7817"/>
    <w:rsid w:val="002F7A28"/>
    <w:rsid w:val="002F7D70"/>
    <w:rsid w:val="00300025"/>
    <w:rsid w:val="00301485"/>
    <w:rsid w:val="0030274D"/>
    <w:rsid w:val="00302CE1"/>
    <w:rsid w:val="00302DF1"/>
    <w:rsid w:val="00303D7E"/>
    <w:rsid w:val="003043E1"/>
    <w:rsid w:val="00305CDB"/>
    <w:rsid w:val="003067A6"/>
    <w:rsid w:val="003079F5"/>
    <w:rsid w:val="00310087"/>
    <w:rsid w:val="00310720"/>
    <w:rsid w:val="00310DBA"/>
    <w:rsid w:val="00310ECA"/>
    <w:rsid w:val="003110FE"/>
    <w:rsid w:val="003118D8"/>
    <w:rsid w:val="00311CD3"/>
    <w:rsid w:val="0031200E"/>
    <w:rsid w:val="00313983"/>
    <w:rsid w:val="00315389"/>
    <w:rsid w:val="003153BB"/>
    <w:rsid w:val="00315FF4"/>
    <w:rsid w:val="003162E8"/>
    <w:rsid w:val="003163D8"/>
    <w:rsid w:val="00317747"/>
    <w:rsid w:val="003177E9"/>
    <w:rsid w:val="00317A3B"/>
    <w:rsid w:val="00317D5B"/>
    <w:rsid w:val="00320A55"/>
    <w:rsid w:val="00320B62"/>
    <w:rsid w:val="00321AFC"/>
    <w:rsid w:val="00322352"/>
    <w:rsid w:val="0032291B"/>
    <w:rsid w:val="00322AF2"/>
    <w:rsid w:val="00322B2C"/>
    <w:rsid w:val="00324335"/>
    <w:rsid w:val="003245FE"/>
    <w:rsid w:val="0032493C"/>
    <w:rsid w:val="00325835"/>
    <w:rsid w:val="00326316"/>
    <w:rsid w:val="00327ADB"/>
    <w:rsid w:val="003330F1"/>
    <w:rsid w:val="003332F2"/>
    <w:rsid w:val="003333DB"/>
    <w:rsid w:val="00333B9B"/>
    <w:rsid w:val="00333E92"/>
    <w:rsid w:val="00333F47"/>
    <w:rsid w:val="00334060"/>
    <w:rsid w:val="003342A0"/>
    <w:rsid w:val="0033583F"/>
    <w:rsid w:val="003359F2"/>
    <w:rsid w:val="003363D5"/>
    <w:rsid w:val="00336835"/>
    <w:rsid w:val="0033717C"/>
    <w:rsid w:val="003375E4"/>
    <w:rsid w:val="003406E5"/>
    <w:rsid w:val="00340B07"/>
    <w:rsid w:val="00341056"/>
    <w:rsid w:val="00341285"/>
    <w:rsid w:val="003419EC"/>
    <w:rsid w:val="003426CA"/>
    <w:rsid w:val="00342E99"/>
    <w:rsid w:val="003432A5"/>
    <w:rsid w:val="003440E7"/>
    <w:rsid w:val="003447F4"/>
    <w:rsid w:val="003449CA"/>
    <w:rsid w:val="0034551B"/>
    <w:rsid w:val="00345FF8"/>
    <w:rsid w:val="003470DE"/>
    <w:rsid w:val="003471C0"/>
    <w:rsid w:val="0035020F"/>
    <w:rsid w:val="00351A43"/>
    <w:rsid w:val="00351BE3"/>
    <w:rsid w:val="00351F1F"/>
    <w:rsid w:val="003527F7"/>
    <w:rsid w:val="0035293E"/>
    <w:rsid w:val="00353D61"/>
    <w:rsid w:val="00354726"/>
    <w:rsid w:val="003548D8"/>
    <w:rsid w:val="00354965"/>
    <w:rsid w:val="00354B4D"/>
    <w:rsid w:val="00355837"/>
    <w:rsid w:val="00355852"/>
    <w:rsid w:val="00356103"/>
    <w:rsid w:val="00356226"/>
    <w:rsid w:val="003562ED"/>
    <w:rsid w:val="003568A0"/>
    <w:rsid w:val="00356F06"/>
    <w:rsid w:val="00360CEB"/>
    <w:rsid w:val="00361379"/>
    <w:rsid w:val="00361F0E"/>
    <w:rsid w:val="00362F00"/>
    <w:rsid w:val="00363002"/>
    <w:rsid w:val="00363645"/>
    <w:rsid w:val="00365146"/>
    <w:rsid w:val="003657A7"/>
    <w:rsid w:val="003657AA"/>
    <w:rsid w:val="003658C9"/>
    <w:rsid w:val="003662C7"/>
    <w:rsid w:val="003671F8"/>
    <w:rsid w:val="00370274"/>
    <w:rsid w:val="00370365"/>
    <w:rsid w:val="003715DE"/>
    <w:rsid w:val="00371D21"/>
    <w:rsid w:val="003728A0"/>
    <w:rsid w:val="003733F6"/>
    <w:rsid w:val="00373B1A"/>
    <w:rsid w:val="003744F5"/>
    <w:rsid w:val="00375AE5"/>
    <w:rsid w:val="00375CBD"/>
    <w:rsid w:val="00375FAD"/>
    <w:rsid w:val="003761F2"/>
    <w:rsid w:val="00376CA5"/>
    <w:rsid w:val="0038022E"/>
    <w:rsid w:val="0038147D"/>
    <w:rsid w:val="00381898"/>
    <w:rsid w:val="003838BF"/>
    <w:rsid w:val="00384655"/>
    <w:rsid w:val="00385D17"/>
    <w:rsid w:val="00386698"/>
    <w:rsid w:val="00387411"/>
    <w:rsid w:val="003902FD"/>
    <w:rsid w:val="00391448"/>
    <w:rsid w:val="00391999"/>
    <w:rsid w:val="00393BC1"/>
    <w:rsid w:val="00394021"/>
    <w:rsid w:val="00394041"/>
    <w:rsid w:val="00394337"/>
    <w:rsid w:val="003956A3"/>
    <w:rsid w:val="003A0040"/>
    <w:rsid w:val="003A04CD"/>
    <w:rsid w:val="003A06B3"/>
    <w:rsid w:val="003A141E"/>
    <w:rsid w:val="003A4644"/>
    <w:rsid w:val="003A4757"/>
    <w:rsid w:val="003A4781"/>
    <w:rsid w:val="003A710F"/>
    <w:rsid w:val="003A7CDF"/>
    <w:rsid w:val="003B0960"/>
    <w:rsid w:val="003B0993"/>
    <w:rsid w:val="003B0D87"/>
    <w:rsid w:val="003B289D"/>
    <w:rsid w:val="003B3197"/>
    <w:rsid w:val="003B3C23"/>
    <w:rsid w:val="003B44AF"/>
    <w:rsid w:val="003B46B0"/>
    <w:rsid w:val="003B4869"/>
    <w:rsid w:val="003B499A"/>
    <w:rsid w:val="003B4D67"/>
    <w:rsid w:val="003B5003"/>
    <w:rsid w:val="003B5153"/>
    <w:rsid w:val="003B56D3"/>
    <w:rsid w:val="003B5D39"/>
    <w:rsid w:val="003B7784"/>
    <w:rsid w:val="003C03E4"/>
    <w:rsid w:val="003C0684"/>
    <w:rsid w:val="003C0AC1"/>
    <w:rsid w:val="003C0C38"/>
    <w:rsid w:val="003C2297"/>
    <w:rsid w:val="003C239A"/>
    <w:rsid w:val="003C246A"/>
    <w:rsid w:val="003C2D16"/>
    <w:rsid w:val="003C2E49"/>
    <w:rsid w:val="003C44FB"/>
    <w:rsid w:val="003C5726"/>
    <w:rsid w:val="003C5B1C"/>
    <w:rsid w:val="003C65E7"/>
    <w:rsid w:val="003C6AC4"/>
    <w:rsid w:val="003C7811"/>
    <w:rsid w:val="003D2597"/>
    <w:rsid w:val="003D3AB8"/>
    <w:rsid w:val="003D45D5"/>
    <w:rsid w:val="003D513E"/>
    <w:rsid w:val="003D52D8"/>
    <w:rsid w:val="003D5556"/>
    <w:rsid w:val="003D5898"/>
    <w:rsid w:val="003D5A5B"/>
    <w:rsid w:val="003D5B8F"/>
    <w:rsid w:val="003D691F"/>
    <w:rsid w:val="003D7E86"/>
    <w:rsid w:val="003E0AAA"/>
    <w:rsid w:val="003E2E16"/>
    <w:rsid w:val="003E2EE7"/>
    <w:rsid w:val="003E3337"/>
    <w:rsid w:val="003E4531"/>
    <w:rsid w:val="003E4DEF"/>
    <w:rsid w:val="003E6993"/>
    <w:rsid w:val="003E77E1"/>
    <w:rsid w:val="003F0584"/>
    <w:rsid w:val="003F085B"/>
    <w:rsid w:val="003F1405"/>
    <w:rsid w:val="003F1F7A"/>
    <w:rsid w:val="003F3652"/>
    <w:rsid w:val="003F39EE"/>
    <w:rsid w:val="003F43D9"/>
    <w:rsid w:val="003F5384"/>
    <w:rsid w:val="003F5625"/>
    <w:rsid w:val="003F5630"/>
    <w:rsid w:val="003F5D5B"/>
    <w:rsid w:val="003F5ED8"/>
    <w:rsid w:val="003F76A5"/>
    <w:rsid w:val="003F7AEB"/>
    <w:rsid w:val="004000CE"/>
    <w:rsid w:val="004000F7"/>
    <w:rsid w:val="0040124F"/>
    <w:rsid w:val="00401861"/>
    <w:rsid w:val="0040189E"/>
    <w:rsid w:val="00402348"/>
    <w:rsid w:val="004023F4"/>
    <w:rsid w:val="00402CA0"/>
    <w:rsid w:val="004030F7"/>
    <w:rsid w:val="00403241"/>
    <w:rsid w:val="00403A37"/>
    <w:rsid w:val="004050C9"/>
    <w:rsid w:val="004059E6"/>
    <w:rsid w:val="00405AC0"/>
    <w:rsid w:val="004063E9"/>
    <w:rsid w:val="00407434"/>
    <w:rsid w:val="00407682"/>
    <w:rsid w:val="00407856"/>
    <w:rsid w:val="00407C0B"/>
    <w:rsid w:val="00410734"/>
    <w:rsid w:val="00411DEF"/>
    <w:rsid w:val="00412DE1"/>
    <w:rsid w:val="004132BF"/>
    <w:rsid w:val="0041351B"/>
    <w:rsid w:val="004139A3"/>
    <w:rsid w:val="0041421C"/>
    <w:rsid w:val="00414634"/>
    <w:rsid w:val="00415D10"/>
    <w:rsid w:val="00416768"/>
    <w:rsid w:val="00417182"/>
    <w:rsid w:val="00417291"/>
    <w:rsid w:val="00417643"/>
    <w:rsid w:val="00417D8F"/>
    <w:rsid w:val="00417FE5"/>
    <w:rsid w:val="0042068B"/>
    <w:rsid w:val="0042090B"/>
    <w:rsid w:val="00421137"/>
    <w:rsid w:val="00421AC7"/>
    <w:rsid w:val="00421D53"/>
    <w:rsid w:val="004227A8"/>
    <w:rsid w:val="00423C97"/>
    <w:rsid w:val="00423D5C"/>
    <w:rsid w:val="004251EF"/>
    <w:rsid w:val="00425852"/>
    <w:rsid w:val="00425DA5"/>
    <w:rsid w:val="00426EF2"/>
    <w:rsid w:val="00426EF4"/>
    <w:rsid w:val="00427593"/>
    <w:rsid w:val="004277A1"/>
    <w:rsid w:val="004300F7"/>
    <w:rsid w:val="0043028D"/>
    <w:rsid w:val="004308C1"/>
    <w:rsid w:val="00430F08"/>
    <w:rsid w:val="004314E6"/>
    <w:rsid w:val="00431A2F"/>
    <w:rsid w:val="00432028"/>
    <w:rsid w:val="00432D44"/>
    <w:rsid w:val="00433C9D"/>
    <w:rsid w:val="004342F8"/>
    <w:rsid w:val="004358CA"/>
    <w:rsid w:val="00436427"/>
    <w:rsid w:val="00437A61"/>
    <w:rsid w:val="004404E5"/>
    <w:rsid w:val="00440663"/>
    <w:rsid w:val="00440E3A"/>
    <w:rsid w:val="004417F3"/>
    <w:rsid w:val="00443352"/>
    <w:rsid w:val="00443493"/>
    <w:rsid w:val="0044473D"/>
    <w:rsid w:val="00444FED"/>
    <w:rsid w:val="00445643"/>
    <w:rsid w:val="004457BE"/>
    <w:rsid w:val="0044736F"/>
    <w:rsid w:val="004475EE"/>
    <w:rsid w:val="00447B76"/>
    <w:rsid w:val="00447E07"/>
    <w:rsid w:val="00447F3F"/>
    <w:rsid w:val="00450238"/>
    <w:rsid w:val="004508DE"/>
    <w:rsid w:val="00450A63"/>
    <w:rsid w:val="00450C5F"/>
    <w:rsid w:val="00452042"/>
    <w:rsid w:val="00452900"/>
    <w:rsid w:val="00452B50"/>
    <w:rsid w:val="00452B7E"/>
    <w:rsid w:val="0045316D"/>
    <w:rsid w:val="00453576"/>
    <w:rsid w:val="004535F1"/>
    <w:rsid w:val="0045444D"/>
    <w:rsid w:val="004548E5"/>
    <w:rsid w:val="00454EEF"/>
    <w:rsid w:val="0045556C"/>
    <w:rsid w:val="00460FB0"/>
    <w:rsid w:val="00462DC4"/>
    <w:rsid w:val="00464069"/>
    <w:rsid w:val="004641C4"/>
    <w:rsid w:val="00464762"/>
    <w:rsid w:val="00464E09"/>
    <w:rsid w:val="00465189"/>
    <w:rsid w:val="00466658"/>
    <w:rsid w:val="004707E8"/>
    <w:rsid w:val="00470F76"/>
    <w:rsid w:val="00471A24"/>
    <w:rsid w:val="00471B82"/>
    <w:rsid w:val="004724BB"/>
    <w:rsid w:val="004731DE"/>
    <w:rsid w:val="00473B0C"/>
    <w:rsid w:val="00473C6E"/>
    <w:rsid w:val="00473E4E"/>
    <w:rsid w:val="00474C7F"/>
    <w:rsid w:val="004756CA"/>
    <w:rsid w:val="00475763"/>
    <w:rsid w:val="00476055"/>
    <w:rsid w:val="00476916"/>
    <w:rsid w:val="00476CD4"/>
    <w:rsid w:val="00477FB9"/>
    <w:rsid w:val="00480225"/>
    <w:rsid w:val="00480572"/>
    <w:rsid w:val="0048115D"/>
    <w:rsid w:val="004812AA"/>
    <w:rsid w:val="00481EA4"/>
    <w:rsid w:val="00481F06"/>
    <w:rsid w:val="00482C62"/>
    <w:rsid w:val="00483201"/>
    <w:rsid w:val="004835E8"/>
    <w:rsid w:val="0048422C"/>
    <w:rsid w:val="00486B94"/>
    <w:rsid w:val="00486D42"/>
    <w:rsid w:val="00486F93"/>
    <w:rsid w:val="00487393"/>
    <w:rsid w:val="004875E4"/>
    <w:rsid w:val="004879B0"/>
    <w:rsid w:val="00491601"/>
    <w:rsid w:val="00491D56"/>
    <w:rsid w:val="00492840"/>
    <w:rsid w:val="0049317E"/>
    <w:rsid w:val="004935F4"/>
    <w:rsid w:val="0049375F"/>
    <w:rsid w:val="00493A81"/>
    <w:rsid w:val="004941AD"/>
    <w:rsid w:val="00494678"/>
    <w:rsid w:val="00495814"/>
    <w:rsid w:val="0049582C"/>
    <w:rsid w:val="00495E68"/>
    <w:rsid w:val="004963D5"/>
    <w:rsid w:val="00496A6A"/>
    <w:rsid w:val="004A0E31"/>
    <w:rsid w:val="004A1327"/>
    <w:rsid w:val="004A16A9"/>
    <w:rsid w:val="004A2C93"/>
    <w:rsid w:val="004A2DC8"/>
    <w:rsid w:val="004A47BC"/>
    <w:rsid w:val="004A4B57"/>
    <w:rsid w:val="004A4E4D"/>
    <w:rsid w:val="004A512F"/>
    <w:rsid w:val="004A57A7"/>
    <w:rsid w:val="004A5DAE"/>
    <w:rsid w:val="004A6382"/>
    <w:rsid w:val="004A69EE"/>
    <w:rsid w:val="004A6EF2"/>
    <w:rsid w:val="004A7122"/>
    <w:rsid w:val="004A7136"/>
    <w:rsid w:val="004A78FB"/>
    <w:rsid w:val="004A7E0B"/>
    <w:rsid w:val="004B0304"/>
    <w:rsid w:val="004B0D2B"/>
    <w:rsid w:val="004B169C"/>
    <w:rsid w:val="004B4319"/>
    <w:rsid w:val="004B50A3"/>
    <w:rsid w:val="004B684E"/>
    <w:rsid w:val="004B78D1"/>
    <w:rsid w:val="004C08B8"/>
    <w:rsid w:val="004C1DA6"/>
    <w:rsid w:val="004C208B"/>
    <w:rsid w:val="004C2269"/>
    <w:rsid w:val="004C2B2D"/>
    <w:rsid w:val="004C36DD"/>
    <w:rsid w:val="004C4EDB"/>
    <w:rsid w:val="004C542E"/>
    <w:rsid w:val="004C7252"/>
    <w:rsid w:val="004C7D37"/>
    <w:rsid w:val="004D0152"/>
    <w:rsid w:val="004D0698"/>
    <w:rsid w:val="004D097C"/>
    <w:rsid w:val="004D0ED2"/>
    <w:rsid w:val="004D2890"/>
    <w:rsid w:val="004D2A27"/>
    <w:rsid w:val="004D2C58"/>
    <w:rsid w:val="004D2E41"/>
    <w:rsid w:val="004D2F69"/>
    <w:rsid w:val="004D3534"/>
    <w:rsid w:val="004D4288"/>
    <w:rsid w:val="004D7A7C"/>
    <w:rsid w:val="004E075B"/>
    <w:rsid w:val="004E1159"/>
    <w:rsid w:val="004E2255"/>
    <w:rsid w:val="004E2382"/>
    <w:rsid w:val="004E24BC"/>
    <w:rsid w:val="004E294A"/>
    <w:rsid w:val="004E2D20"/>
    <w:rsid w:val="004E3B26"/>
    <w:rsid w:val="004E3CF7"/>
    <w:rsid w:val="004E46D3"/>
    <w:rsid w:val="004E4AC9"/>
    <w:rsid w:val="004E5512"/>
    <w:rsid w:val="004E593C"/>
    <w:rsid w:val="004E5F07"/>
    <w:rsid w:val="004E6009"/>
    <w:rsid w:val="004E6C9D"/>
    <w:rsid w:val="004E75FD"/>
    <w:rsid w:val="004F0BB4"/>
    <w:rsid w:val="004F0D8F"/>
    <w:rsid w:val="004F1C90"/>
    <w:rsid w:val="004F2259"/>
    <w:rsid w:val="004F2DE8"/>
    <w:rsid w:val="004F4164"/>
    <w:rsid w:val="004F47FC"/>
    <w:rsid w:val="004F54CA"/>
    <w:rsid w:val="004F594C"/>
    <w:rsid w:val="004F72B9"/>
    <w:rsid w:val="004F7834"/>
    <w:rsid w:val="00500878"/>
    <w:rsid w:val="00500BDD"/>
    <w:rsid w:val="00500D75"/>
    <w:rsid w:val="00502670"/>
    <w:rsid w:val="0050271E"/>
    <w:rsid w:val="00502BF7"/>
    <w:rsid w:val="00505CAA"/>
    <w:rsid w:val="00506492"/>
    <w:rsid w:val="005068CB"/>
    <w:rsid w:val="005070A5"/>
    <w:rsid w:val="00507C0D"/>
    <w:rsid w:val="00510FB7"/>
    <w:rsid w:val="0051249B"/>
    <w:rsid w:val="005135EA"/>
    <w:rsid w:val="0051374E"/>
    <w:rsid w:val="00513853"/>
    <w:rsid w:val="00513E01"/>
    <w:rsid w:val="005152B2"/>
    <w:rsid w:val="005157A0"/>
    <w:rsid w:val="00515835"/>
    <w:rsid w:val="00516635"/>
    <w:rsid w:val="005176B9"/>
    <w:rsid w:val="00520622"/>
    <w:rsid w:val="00520B65"/>
    <w:rsid w:val="00521023"/>
    <w:rsid w:val="00521763"/>
    <w:rsid w:val="0052226E"/>
    <w:rsid w:val="00522D11"/>
    <w:rsid w:val="00522EF9"/>
    <w:rsid w:val="00522F83"/>
    <w:rsid w:val="005238E5"/>
    <w:rsid w:val="00523A5D"/>
    <w:rsid w:val="005251C5"/>
    <w:rsid w:val="0052550B"/>
    <w:rsid w:val="0052567E"/>
    <w:rsid w:val="0052650D"/>
    <w:rsid w:val="0052677D"/>
    <w:rsid w:val="00526876"/>
    <w:rsid w:val="00527C70"/>
    <w:rsid w:val="00527D53"/>
    <w:rsid w:val="00530E9B"/>
    <w:rsid w:val="00530F3E"/>
    <w:rsid w:val="00531469"/>
    <w:rsid w:val="0053242F"/>
    <w:rsid w:val="00533613"/>
    <w:rsid w:val="00533714"/>
    <w:rsid w:val="00533A65"/>
    <w:rsid w:val="00534872"/>
    <w:rsid w:val="00535BD0"/>
    <w:rsid w:val="00535F5E"/>
    <w:rsid w:val="00537BDC"/>
    <w:rsid w:val="005407FC"/>
    <w:rsid w:val="0054275E"/>
    <w:rsid w:val="005427CA"/>
    <w:rsid w:val="00542E5E"/>
    <w:rsid w:val="00543A94"/>
    <w:rsid w:val="00543CA1"/>
    <w:rsid w:val="00543DEF"/>
    <w:rsid w:val="00543E33"/>
    <w:rsid w:val="00543F1B"/>
    <w:rsid w:val="005442B6"/>
    <w:rsid w:val="0054434E"/>
    <w:rsid w:val="005444BD"/>
    <w:rsid w:val="00544654"/>
    <w:rsid w:val="00544747"/>
    <w:rsid w:val="00544D6A"/>
    <w:rsid w:val="00545345"/>
    <w:rsid w:val="005462D3"/>
    <w:rsid w:val="005465D3"/>
    <w:rsid w:val="0054691C"/>
    <w:rsid w:val="00546AB7"/>
    <w:rsid w:val="00550711"/>
    <w:rsid w:val="005515B0"/>
    <w:rsid w:val="005518A3"/>
    <w:rsid w:val="00551A27"/>
    <w:rsid w:val="00552987"/>
    <w:rsid w:val="00553354"/>
    <w:rsid w:val="005534A1"/>
    <w:rsid w:val="005540BB"/>
    <w:rsid w:val="00554170"/>
    <w:rsid w:val="00554A4C"/>
    <w:rsid w:val="00554E45"/>
    <w:rsid w:val="00554E73"/>
    <w:rsid w:val="005551EF"/>
    <w:rsid w:val="005552CE"/>
    <w:rsid w:val="0055534D"/>
    <w:rsid w:val="00555F96"/>
    <w:rsid w:val="005571AA"/>
    <w:rsid w:val="005571E9"/>
    <w:rsid w:val="005575EF"/>
    <w:rsid w:val="0055761B"/>
    <w:rsid w:val="005579FC"/>
    <w:rsid w:val="00557F98"/>
    <w:rsid w:val="00560BDA"/>
    <w:rsid w:val="00560D65"/>
    <w:rsid w:val="00560E8E"/>
    <w:rsid w:val="00561871"/>
    <w:rsid w:val="00563C86"/>
    <w:rsid w:val="00563D12"/>
    <w:rsid w:val="00563DBE"/>
    <w:rsid w:val="00563F60"/>
    <w:rsid w:val="00564CD5"/>
    <w:rsid w:val="00564DEF"/>
    <w:rsid w:val="00566BD4"/>
    <w:rsid w:val="00566EC6"/>
    <w:rsid w:val="00567CA0"/>
    <w:rsid w:val="005704BF"/>
    <w:rsid w:val="00570D15"/>
    <w:rsid w:val="005715D5"/>
    <w:rsid w:val="00572942"/>
    <w:rsid w:val="0057426C"/>
    <w:rsid w:val="00574653"/>
    <w:rsid w:val="00574FC6"/>
    <w:rsid w:val="00575706"/>
    <w:rsid w:val="005759F8"/>
    <w:rsid w:val="005770A9"/>
    <w:rsid w:val="00577203"/>
    <w:rsid w:val="00577576"/>
    <w:rsid w:val="00577CA2"/>
    <w:rsid w:val="00577E42"/>
    <w:rsid w:val="005815CB"/>
    <w:rsid w:val="00582CED"/>
    <w:rsid w:val="00584529"/>
    <w:rsid w:val="00584778"/>
    <w:rsid w:val="00584918"/>
    <w:rsid w:val="00584C7C"/>
    <w:rsid w:val="0058514F"/>
    <w:rsid w:val="00585375"/>
    <w:rsid w:val="0058572C"/>
    <w:rsid w:val="0058611D"/>
    <w:rsid w:val="0058633D"/>
    <w:rsid w:val="00586740"/>
    <w:rsid w:val="00586C58"/>
    <w:rsid w:val="00586EB4"/>
    <w:rsid w:val="005903F7"/>
    <w:rsid w:val="00592CD5"/>
    <w:rsid w:val="00593004"/>
    <w:rsid w:val="00594660"/>
    <w:rsid w:val="0059478D"/>
    <w:rsid w:val="00594999"/>
    <w:rsid w:val="00595CFB"/>
    <w:rsid w:val="00595E4B"/>
    <w:rsid w:val="00596AE7"/>
    <w:rsid w:val="00597090"/>
    <w:rsid w:val="00597416"/>
    <w:rsid w:val="0059754E"/>
    <w:rsid w:val="00597F84"/>
    <w:rsid w:val="005A0B4C"/>
    <w:rsid w:val="005A193B"/>
    <w:rsid w:val="005A2685"/>
    <w:rsid w:val="005A2E7C"/>
    <w:rsid w:val="005A3029"/>
    <w:rsid w:val="005A428E"/>
    <w:rsid w:val="005A48FE"/>
    <w:rsid w:val="005A4ABB"/>
    <w:rsid w:val="005A4E4E"/>
    <w:rsid w:val="005A593C"/>
    <w:rsid w:val="005A5E94"/>
    <w:rsid w:val="005A636C"/>
    <w:rsid w:val="005A6767"/>
    <w:rsid w:val="005A6C40"/>
    <w:rsid w:val="005A6D59"/>
    <w:rsid w:val="005A7355"/>
    <w:rsid w:val="005A753F"/>
    <w:rsid w:val="005B09B8"/>
    <w:rsid w:val="005B09B9"/>
    <w:rsid w:val="005B0AD2"/>
    <w:rsid w:val="005B16B0"/>
    <w:rsid w:val="005B173F"/>
    <w:rsid w:val="005B1A8A"/>
    <w:rsid w:val="005B210C"/>
    <w:rsid w:val="005B3008"/>
    <w:rsid w:val="005B3740"/>
    <w:rsid w:val="005B527A"/>
    <w:rsid w:val="005B5602"/>
    <w:rsid w:val="005B58B2"/>
    <w:rsid w:val="005B5A85"/>
    <w:rsid w:val="005B6845"/>
    <w:rsid w:val="005B6F2C"/>
    <w:rsid w:val="005C0A40"/>
    <w:rsid w:val="005C0FC3"/>
    <w:rsid w:val="005C17AC"/>
    <w:rsid w:val="005C290D"/>
    <w:rsid w:val="005C3769"/>
    <w:rsid w:val="005C41B0"/>
    <w:rsid w:val="005C5155"/>
    <w:rsid w:val="005C59F2"/>
    <w:rsid w:val="005C6149"/>
    <w:rsid w:val="005C6454"/>
    <w:rsid w:val="005C654A"/>
    <w:rsid w:val="005C6B77"/>
    <w:rsid w:val="005C6CE3"/>
    <w:rsid w:val="005C7E4E"/>
    <w:rsid w:val="005D0392"/>
    <w:rsid w:val="005D05F3"/>
    <w:rsid w:val="005D0EB3"/>
    <w:rsid w:val="005D1A20"/>
    <w:rsid w:val="005D20BF"/>
    <w:rsid w:val="005D226F"/>
    <w:rsid w:val="005D4FD2"/>
    <w:rsid w:val="005D52EB"/>
    <w:rsid w:val="005D568E"/>
    <w:rsid w:val="005D5914"/>
    <w:rsid w:val="005D61D4"/>
    <w:rsid w:val="005D7E7C"/>
    <w:rsid w:val="005D7F82"/>
    <w:rsid w:val="005E08A6"/>
    <w:rsid w:val="005E12BB"/>
    <w:rsid w:val="005E192C"/>
    <w:rsid w:val="005E1C2A"/>
    <w:rsid w:val="005E2004"/>
    <w:rsid w:val="005E2237"/>
    <w:rsid w:val="005E2927"/>
    <w:rsid w:val="005E3C53"/>
    <w:rsid w:val="005E48BA"/>
    <w:rsid w:val="005E4D65"/>
    <w:rsid w:val="005E542B"/>
    <w:rsid w:val="005E5668"/>
    <w:rsid w:val="005E593C"/>
    <w:rsid w:val="005E62F4"/>
    <w:rsid w:val="005E7DD3"/>
    <w:rsid w:val="005E7DD9"/>
    <w:rsid w:val="005F0EE4"/>
    <w:rsid w:val="005F15FD"/>
    <w:rsid w:val="005F38A3"/>
    <w:rsid w:val="005F395D"/>
    <w:rsid w:val="005F3E88"/>
    <w:rsid w:val="005F4761"/>
    <w:rsid w:val="005F4DCB"/>
    <w:rsid w:val="005F506E"/>
    <w:rsid w:val="005F5946"/>
    <w:rsid w:val="005F5C09"/>
    <w:rsid w:val="005F5F03"/>
    <w:rsid w:val="005F6DD9"/>
    <w:rsid w:val="005F7209"/>
    <w:rsid w:val="005F7C78"/>
    <w:rsid w:val="006008D4"/>
    <w:rsid w:val="006012CD"/>
    <w:rsid w:val="00601412"/>
    <w:rsid w:val="00602129"/>
    <w:rsid w:val="00602293"/>
    <w:rsid w:val="00602CB6"/>
    <w:rsid w:val="00604D09"/>
    <w:rsid w:val="0060537D"/>
    <w:rsid w:val="00606CF1"/>
    <w:rsid w:val="00610433"/>
    <w:rsid w:val="00610725"/>
    <w:rsid w:val="00611389"/>
    <w:rsid w:val="00611394"/>
    <w:rsid w:val="00611612"/>
    <w:rsid w:val="00611713"/>
    <w:rsid w:val="0061252A"/>
    <w:rsid w:val="00612C49"/>
    <w:rsid w:val="00613D44"/>
    <w:rsid w:val="006144F6"/>
    <w:rsid w:val="00614F68"/>
    <w:rsid w:val="00615853"/>
    <w:rsid w:val="00615B16"/>
    <w:rsid w:val="00616260"/>
    <w:rsid w:val="00617105"/>
    <w:rsid w:val="0061778F"/>
    <w:rsid w:val="006201F5"/>
    <w:rsid w:val="00621BE7"/>
    <w:rsid w:val="006229D7"/>
    <w:rsid w:val="00622FFF"/>
    <w:rsid w:val="00623882"/>
    <w:rsid w:val="00623C5A"/>
    <w:rsid w:val="00624D15"/>
    <w:rsid w:val="00624FC9"/>
    <w:rsid w:val="00624FDA"/>
    <w:rsid w:val="00625510"/>
    <w:rsid w:val="00625AEB"/>
    <w:rsid w:val="006266BE"/>
    <w:rsid w:val="00626A3B"/>
    <w:rsid w:val="0062767C"/>
    <w:rsid w:val="00627936"/>
    <w:rsid w:val="00631076"/>
    <w:rsid w:val="006312B8"/>
    <w:rsid w:val="00631E78"/>
    <w:rsid w:val="00631FBA"/>
    <w:rsid w:val="00632361"/>
    <w:rsid w:val="0063273F"/>
    <w:rsid w:val="00632ABD"/>
    <w:rsid w:val="00633CE5"/>
    <w:rsid w:val="00633EF9"/>
    <w:rsid w:val="006340D0"/>
    <w:rsid w:val="00634F7D"/>
    <w:rsid w:val="00636358"/>
    <w:rsid w:val="006411D2"/>
    <w:rsid w:val="00641280"/>
    <w:rsid w:val="00641321"/>
    <w:rsid w:val="00642356"/>
    <w:rsid w:val="006453A2"/>
    <w:rsid w:val="006461C3"/>
    <w:rsid w:val="006472C3"/>
    <w:rsid w:val="00650597"/>
    <w:rsid w:val="006510E3"/>
    <w:rsid w:val="00651120"/>
    <w:rsid w:val="00651236"/>
    <w:rsid w:val="00651786"/>
    <w:rsid w:val="0065183F"/>
    <w:rsid w:val="00652741"/>
    <w:rsid w:val="006539F7"/>
    <w:rsid w:val="00654226"/>
    <w:rsid w:val="00654A29"/>
    <w:rsid w:val="0065526F"/>
    <w:rsid w:val="00657C11"/>
    <w:rsid w:val="00657E83"/>
    <w:rsid w:val="00660988"/>
    <w:rsid w:val="006615A8"/>
    <w:rsid w:val="00661A0B"/>
    <w:rsid w:val="00662A12"/>
    <w:rsid w:val="00662DAF"/>
    <w:rsid w:val="0066343B"/>
    <w:rsid w:val="00663D9E"/>
    <w:rsid w:val="0066619C"/>
    <w:rsid w:val="00666407"/>
    <w:rsid w:val="00666966"/>
    <w:rsid w:val="00666C5D"/>
    <w:rsid w:val="00666CB1"/>
    <w:rsid w:val="006670FC"/>
    <w:rsid w:val="00672B09"/>
    <w:rsid w:val="00672F87"/>
    <w:rsid w:val="00673A1E"/>
    <w:rsid w:val="00673BC9"/>
    <w:rsid w:val="00674509"/>
    <w:rsid w:val="00674AC7"/>
    <w:rsid w:val="00675635"/>
    <w:rsid w:val="00675A5E"/>
    <w:rsid w:val="00675B24"/>
    <w:rsid w:val="00676628"/>
    <w:rsid w:val="006768DD"/>
    <w:rsid w:val="006773E5"/>
    <w:rsid w:val="006800B1"/>
    <w:rsid w:val="006824E8"/>
    <w:rsid w:val="00682E13"/>
    <w:rsid w:val="00682ED8"/>
    <w:rsid w:val="00683359"/>
    <w:rsid w:val="00684EE5"/>
    <w:rsid w:val="006856F1"/>
    <w:rsid w:val="006858C2"/>
    <w:rsid w:val="006866F4"/>
    <w:rsid w:val="00687CF1"/>
    <w:rsid w:val="00687D8E"/>
    <w:rsid w:val="00687E38"/>
    <w:rsid w:val="00690B23"/>
    <w:rsid w:val="00690DB0"/>
    <w:rsid w:val="00691964"/>
    <w:rsid w:val="0069205B"/>
    <w:rsid w:val="0069234D"/>
    <w:rsid w:val="00693635"/>
    <w:rsid w:val="0069375A"/>
    <w:rsid w:val="00693D5C"/>
    <w:rsid w:val="0069493C"/>
    <w:rsid w:val="006957C4"/>
    <w:rsid w:val="006966E8"/>
    <w:rsid w:val="00697576"/>
    <w:rsid w:val="00697EB0"/>
    <w:rsid w:val="006A23AB"/>
    <w:rsid w:val="006A267B"/>
    <w:rsid w:val="006A2975"/>
    <w:rsid w:val="006A3DB9"/>
    <w:rsid w:val="006A42C7"/>
    <w:rsid w:val="006A4D48"/>
    <w:rsid w:val="006A4EC6"/>
    <w:rsid w:val="006A55CA"/>
    <w:rsid w:val="006A5844"/>
    <w:rsid w:val="006A5987"/>
    <w:rsid w:val="006A6CFA"/>
    <w:rsid w:val="006A709F"/>
    <w:rsid w:val="006A7985"/>
    <w:rsid w:val="006B1145"/>
    <w:rsid w:val="006B2184"/>
    <w:rsid w:val="006B3AD1"/>
    <w:rsid w:val="006B419C"/>
    <w:rsid w:val="006B579E"/>
    <w:rsid w:val="006B6407"/>
    <w:rsid w:val="006B6A55"/>
    <w:rsid w:val="006B7F62"/>
    <w:rsid w:val="006C0188"/>
    <w:rsid w:val="006C0F6B"/>
    <w:rsid w:val="006C15B9"/>
    <w:rsid w:val="006C2AEF"/>
    <w:rsid w:val="006C3294"/>
    <w:rsid w:val="006C34F1"/>
    <w:rsid w:val="006C4CC1"/>
    <w:rsid w:val="006C72E1"/>
    <w:rsid w:val="006C7624"/>
    <w:rsid w:val="006C792D"/>
    <w:rsid w:val="006D0679"/>
    <w:rsid w:val="006D0C8B"/>
    <w:rsid w:val="006D0E53"/>
    <w:rsid w:val="006D1029"/>
    <w:rsid w:val="006D1160"/>
    <w:rsid w:val="006D197B"/>
    <w:rsid w:val="006D1BDE"/>
    <w:rsid w:val="006D2586"/>
    <w:rsid w:val="006D28B7"/>
    <w:rsid w:val="006D28DF"/>
    <w:rsid w:val="006D2D5F"/>
    <w:rsid w:val="006D323F"/>
    <w:rsid w:val="006D3A8C"/>
    <w:rsid w:val="006D4DB2"/>
    <w:rsid w:val="006D65C9"/>
    <w:rsid w:val="006D7512"/>
    <w:rsid w:val="006E1061"/>
    <w:rsid w:val="006E14FC"/>
    <w:rsid w:val="006E2006"/>
    <w:rsid w:val="006E20A7"/>
    <w:rsid w:val="006E2D02"/>
    <w:rsid w:val="006E3300"/>
    <w:rsid w:val="006E34D0"/>
    <w:rsid w:val="006E38CF"/>
    <w:rsid w:val="006E3D31"/>
    <w:rsid w:val="006E5B38"/>
    <w:rsid w:val="006E6DF9"/>
    <w:rsid w:val="006F0D2A"/>
    <w:rsid w:val="006F1D6B"/>
    <w:rsid w:val="006F1EEB"/>
    <w:rsid w:val="006F2591"/>
    <w:rsid w:val="006F2802"/>
    <w:rsid w:val="006F29F3"/>
    <w:rsid w:val="006F59BE"/>
    <w:rsid w:val="006F5FEA"/>
    <w:rsid w:val="006F72E2"/>
    <w:rsid w:val="006F7626"/>
    <w:rsid w:val="006F7B00"/>
    <w:rsid w:val="00700569"/>
    <w:rsid w:val="00700F09"/>
    <w:rsid w:val="00701700"/>
    <w:rsid w:val="00702C74"/>
    <w:rsid w:val="00702CD1"/>
    <w:rsid w:val="007033CF"/>
    <w:rsid w:val="00703487"/>
    <w:rsid w:val="007036C3"/>
    <w:rsid w:val="00703E0B"/>
    <w:rsid w:val="007042CE"/>
    <w:rsid w:val="007046FE"/>
    <w:rsid w:val="00704C3B"/>
    <w:rsid w:val="00704F6E"/>
    <w:rsid w:val="00705C9F"/>
    <w:rsid w:val="00705F61"/>
    <w:rsid w:val="00706397"/>
    <w:rsid w:val="007064E0"/>
    <w:rsid w:val="00706F60"/>
    <w:rsid w:val="00707225"/>
    <w:rsid w:val="00707787"/>
    <w:rsid w:val="00710485"/>
    <w:rsid w:val="00710695"/>
    <w:rsid w:val="00710804"/>
    <w:rsid w:val="007111BB"/>
    <w:rsid w:val="00711A20"/>
    <w:rsid w:val="00711DBE"/>
    <w:rsid w:val="00712224"/>
    <w:rsid w:val="007123F7"/>
    <w:rsid w:val="00712624"/>
    <w:rsid w:val="00712918"/>
    <w:rsid w:val="00712BF7"/>
    <w:rsid w:val="00713999"/>
    <w:rsid w:val="0072005B"/>
    <w:rsid w:val="00720C2C"/>
    <w:rsid w:val="007219E6"/>
    <w:rsid w:val="00721E2A"/>
    <w:rsid w:val="00722961"/>
    <w:rsid w:val="00722C01"/>
    <w:rsid w:val="0072404B"/>
    <w:rsid w:val="007241BF"/>
    <w:rsid w:val="0072452A"/>
    <w:rsid w:val="00724A7A"/>
    <w:rsid w:val="0072530C"/>
    <w:rsid w:val="0072574A"/>
    <w:rsid w:val="0072577F"/>
    <w:rsid w:val="00726B02"/>
    <w:rsid w:val="00726F7A"/>
    <w:rsid w:val="0072723C"/>
    <w:rsid w:val="007273E9"/>
    <w:rsid w:val="007302BC"/>
    <w:rsid w:val="00730557"/>
    <w:rsid w:val="00730D7B"/>
    <w:rsid w:val="00730F9B"/>
    <w:rsid w:val="00731ED8"/>
    <w:rsid w:val="007324DD"/>
    <w:rsid w:val="00732569"/>
    <w:rsid w:val="00732F13"/>
    <w:rsid w:val="0073364E"/>
    <w:rsid w:val="00733B0D"/>
    <w:rsid w:val="00733BCC"/>
    <w:rsid w:val="00733E6E"/>
    <w:rsid w:val="007346A3"/>
    <w:rsid w:val="007364E9"/>
    <w:rsid w:val="007365ED"/>
    <w:rsid w:val="00736CEF"/>
    <w:rsid w:val="007378BF"/>
    <w:rsid w:val="00740B2A"/>
    <w:rsid w:val="00741CD7"/>
    <w:rsid w:val="00742237"/>
    <w:rsid w:val="007426F4"/>
    <w:rsid w:val="0074281B"/>
    <w:rsid w:val="007429FC"/>
    <w:rsid w:val="00742FF7"/>
    <w:rsid w:val="00743997"/>
    <w:rsid w:val="00743AA2"/>
    <w:rsid w:val="00743FED"/>
    <w:rsid w:val="00745ED4"/>
    <w:rsid w:val="00747CDC"/>
    <w:rsid w:val="00747D77"/>
    <w:rsid w:val="00751137"/>
    <w:rsid w:val="00751F0F"/>
    <w:rsid w:val="00752429"/>
    <w:rsid w:val="00752EBF"/>
    <w:rsid w:val="00753796"/>
    <w:rsid w:val="00753962"/>
    <w:rsid w:val="00753989"/>
    <w:rsid w:val="00753BB3"/>
    <w:rsid w:val="007543B9"/>
    <w:rsid w:val="0075457A"/>
    <w:rsid w:val="00754FF7"/>
    <w:rsid w:val="007564D7"/>
    <w:rsid w:val="007600E3"/>
    <w:rsid w:val="00760C8D"/>
    <w:rsid w:val="007614D3"/>
    <w:rsid w:val="00762A53"/>
    <w:rsid w:val="00762B05"/>
    <w:rsid w:val="00763E1D"/>
    <w:rsid w:val="007652E9"/>
    <w:rsid w:val="007658FF"/>
    <w:rsid w:val="00766DB5"/>
    <w:rsid w:val="00766FD7"/>
    <w:rsid w:val="007673B1"/>
    <w:rsid w:val="007679DF"/>
    <w:rsid w:val="00767A50"/>
    <w:rsid w:val="00767E42"/>
    <w:rsid w:val="00767EDD"/>
    <w:rsid w:val="00770002"/>
    <w:rsid w:val="00770F2E"/>
    <w:rsid w:val="007712DE"/>
    <w:rsid w:val="00771586"/>
    <w:rsid w:val="00773070"/>
    <w:rsid w:val="007747FF"/>
    <w:rsid w:val="0077513B"/>
    <w:rsid w:val="00775F92"/>
    <w:rsid w:val="00776386"/>
    <w:rsid w:val="0077712C"/>
    <w:rsid w:val="00777152"/>
    <w:rsid w:val="007774B1"/>
    <w:rsid w:val="007777F2"/>
    <w:rsid w:val="00777CB1"/>
    <w:rsid w:val="00780205"/>
    <w:rsid w:val="00780270"/>
    <w:rsid w:val="00780FC7"/>
    <w:rsid w:val="007815AC"/>
    <w:rsid w:val="00781A50"/>
    <w:rsid w:val="00782649"/>
    <w:rsid w:val="0078266D"/>
    <w:rsid w:val="00782CDF"/>
    <w:rsid w:val="00783BF0"/>
    <w:rsid w:val="00784069"/>
    <w:rsid w:val="00784396"/>
    <w:rsid w:val="00784566"/>
    <w:rsid w:val="00784680"/>
    <w:rsid w:val="00784BBB"/>
    <w:rsid w:val="00786E78"/>
    <w:rsid w:val="007901D0"/>
    <w:rsid w:val="00790EB3"/>
    <w:rsid w:val="00791AA1"/>
    <w:rsid w:val="00791C12"/>
    <w:rsid w:val="0079204F"/>
    <w:rsid w:val="00792C63"/>
    <w:rsid w:val="00793D0A"/>
    <w:rsid w:val="00793DE6"/>
    <w:rsid w:val="00794773"/>
    <w:rsid w:val="0079498A"/>
    <w:rsid w:val="00797546"/>
    <w:rsid w:val="00797A59"/>
    <w:rsid w:val="007A1911"/>
    <w:rsid w:val="007A4715"/>
    <w:rsid w:val="007A4B9A"/>
    <w:rsid w:val="007A5E77"/>
    <w:rsid w:val="007B05B6"/>
    <w:rsid w:val="007B0A68"/>
    <w:rsid w:val="007B1569"/>
    <w:rsid w:val="007B15F4"/>
    <w:rsid w:val="007B22B8"/>
    <w:rsid w:val="007B2613"/>
    <w:rsid w:val="007B3439"/>
    <w:rsid w:val="007B3440"/>
    <w:rsid w:val="007B5596"/>
    <w:rsid w:val="007B579F"/>
    <w:rsid w:val="007B6095"/>
    <w:rsid w:val="007B7178"/>
    <w:rsid w:val="007B7E73"/>
    <w:rsid w:val="007C1FEF"/>
    <w:rsid w:val="007C2035"/>
    <w:rsid w:val="007C2366"/>
    <w:rsid w:val="007C56F4"/>
    <w:rsid w:val="007C5FA3"/>
    <w:rsid w:val="007C72E4"/>
    <w:rsid w:val="007C79DA"/>
    <w:rsid w:val="007D0BB4"/>
    <w:rsid w:val="007D146A"/>
    <w:rsid w:val="007D15D9"/>
    <w:rsid w:val="007D169D"/>
    <w:rsid w:val="007D1859"/>
    <w:rsid w:val="007D1F7A"/>
    <w:rsid w:val="007D2126"/>
    <w:rsid w:val="007D26E8"/>
    <w:rsid w:val="007D2ACD"/>
    <w:rsid w:val="007D30F6"/>
    <w:rsid w:val="007D346A"/>
    <w:rsid w:val="007D4677"/>
    <w:rsid w:val="007D4882"/>
    <w:rsid w:val="007D4B4D"/>
    <w:rsid w:val="007D5426"/>
    <w:rsid w:val="007D64F0"/>
    <w:rsid w:val="007D65ED"/>
    <w:rsid w:val="007D77AB"/>
    <w:rsid w:val="007E212C"/>
    <w:rsid w:val="007E2F10"/>
    <w:rsid w:val="007E3152"/>
    <w:rsid w:val="007E5719"/>
    <w:rsid w:val="007E6369"/>
    <w:rsid w:val="007E78CB"/>
    <w:rsid w:val="007E7AA1"/>
    <w:rsid w:val="007F028F"/>
    <w:rsid w:val="007F038A"/>
    <w:rsid w:val="007F1334"/>
    <w:rsid w:val="007F13EB"/>
    <w:rsid w:val="007F3763"/>
    <w:rsid w:val="007F4AE8"/>
    <w:rsid w:val="007F5685"/>
    <w:rsid w:val="007F6275"/>
    <w:rsid w:val="007F645E"/>
    <w:rsid w:val="007F6514"/>
    <w:rsid w:val="007F71FA"/>
    <w:rsid w:val="007F7B75"/>
    <w:rsid w:val="007F7EDE"/>
    <w:rsid w:val="00800839"/>
    <w:rsid w:val="0080204C"/>
    <w:rsid w:val="00802280"/>
    <w:rsid w:val="008022DF"/>
    <w:rsid w:val="00802444"/>
    <w:rsid w:val="0080250E"/>
    <w:rsid w:val="00802562"/>
    <w:rsid w:val="008028CA"/>
    <w:rsid w:val="00802F77"/>
    <w:rsid w:val="00804A89"/>
    <w:rsid w:val="00805553"/>
    <w:rsid w:val="00805D17"/>
    <w:rsid w:val="008070A4"/>
    <w:rsid w:val="008075C3"/>
    <w:rsid w:val="00807739"/>
    <w:rsid w:val="008112F8"/>
    <w:rsid w:val="00811962"/>
    <w:rsid w:val="0081228D"/>
    <w:rsid w:val="0081290B"/>
    <w:rsid w:val="00813774"/>
    <w:rsid w:val="00813C51"/>
    <w:rsid w:val="00814945"/>
    <w:rsid w:val="008149EC"/>
    <w:rsid w:val="00814AAB"/>
    <w:rsid w:val="008152B7"/>
    <w:rsid w:val="0081613E"/>
    <w:rsid w:val="00817EED"/>
    <w:rsid w:val="008206DB"/>
    <w:rsid w:val="008210FA"/>
    <w:rsid w:val="00821F3B"/>
    <w:rsid w:val="00822830"/>
    <w:rsid w:val="00822A93"/>
    <w:rsid w:val="008234E6"/>
    <w:rsid w:val="008234EB"/>
    <w:rsid w:val="00823594"/>
    <w:rsid w:val="00823A4F"/>
    <w:rsid w:val="00823F25"/>
    <w:rsid w:val="00824073"/>
    <w:rsid w:val="00824156"/>
    <w:rsid w:val="00824A74"/>
    <w:rsid w:val="008265D7"/>
    <w:rsid w:val="00826C62"/>
    <w:rsid w:val="0083009A"/>
    <w:rsid w:val="008304F2"/>
    <w:rsid w:val="0083057A"/>
    <w:rsid w:val="00830EC6"/>
    <w:rsid w:val="008310D1"/>
    <w:rsid w:val="0083330D"/>
    <w:rsid w:val="00833EFC"/>
    <w:rsid w:val="008343C9"/>
    <w:rsid w:val="00834527"/>
    <w:rsid w:val="00834666"/>
    <w:rsid w:val="00835230"/>
    <w:rsid w:val="008352CD"/>
    <w:rsid w:val="0083678F"/>
    <w:rsid w:val="008379BE"/>
    <w:rsid w:val="00837B8B"/>
    <w:rsid w:val="00837F90"/>
    <w:rsid w:val="00840257"/>
    <w:rsid w:val="00840DF7"/>
    <w:rsid w:val="00840F2A"/>
    <w:rsid w:val="00840F90"/>
    <w:rsid w:val="00841216"/>
    <w:rsid w:val="00841F02"/>
    <w:rsid w:val="00842147"/>
    <w:rsid w:val="00842563"/>
    <w:rsid w:val="008428B7"/>
    <w:rsid w:val="00842A4A"/>
    <w:rsid w:val="0084534F"/>
    <w:rsid w:val="0084544F"/>
    <w:rsid w:val="00845A28"/>
    <w:rsid w:val="00845DC3"/>
    <w:rsid w:val="00846209"/>
    <w:rsid w:val="00846903"/>
    <w:rsid w:val="00847018"/>
    <w:rsid w:val="00847143"/>
    <w:rsid w:val="00847A53"/>
    <w:rsid w:val="00851067"/>
    <w:rsid w:val="008523E9"/>
    <w:rsid w:val="0085279D"/>
    <w:rsid w:val="008528CB"/>
    <w:rsid w:val="008530F4"/>
    <w:rsid w:val="008542DF"/>
    <w:rsid w:val="008543E5"/>
    <w:rsid w:val="008547E0"/>
    <w:rsid w:val="00854E5C"/>
    <w:rsid w:val="00856383"/>
    <w:rsid w:val="00856975"/>
    <w:rsid w:val="00860BA4"/>
    <w:rsid w:val="008613BE"/>
    <w:rsid w:val="00862047"/>
    <w:rsid w:val="00862680"/>
    <w:rsid w:val="008637B1"/>
    <w:rsid w:val="00864E65"/>
    <w:rsid w:val="0086676B"/>
    <w:rsid w:val="0086777A"/>
    <w:rsid w:val="00867B8B"/>
    <w:rsid w:val="0087017F"/>
    <w:rsid w:val="00870374"/>
    <w:rsid w:val="00871091"/>
    <w:rsid w:val="00874346"/>
    <w:rsid w:val="008744E3"/>
    <w:rsid w:val="00874D9C"/>
    <w:rsid w:val="00874DF4"/>
    <w:rsid w:val="00874F82"/>
    <w:rsid w:val="008751CD"/>
    <w:rsid w:val="00880068"/>
    <w:rsid w:val="00881B0E"/>
    <w:rsid w:val="00881E1E"/>
    <w:rsid w:val="00881E6B"/>
    <w:rsid w:val="008820B7"/>
    <w:rsid w:val="008827CC"/>
    <w:rsid w:val="00883DFD"/>
    <w:rsid w:val="008840D1"/>
    <w:rsid w:val="00884461"/>
    <w:rsid w:val="00884479"/>
    <w:rsid w:val="00885753"/>
    <w:rsid w:val="00885D42"/>
    <w:rsid w:val="008863E3"/>
    <w:rsid w:val="008864A6"/>
    <w:rsid w:val="00886FF4"/>
    <w:rsid w:val="008879E9"/>
    <w:rsid w:val="00887D3E"/>
    <w:rsid w:val="00890A8F"/>
    <w:rsid w:val="00891A7B"/>
    <w:rsid w:val="00892AC8"/>
    <w:rsid w:val="00892B85"/>
    <w:rsid w:val="00893024"/>
    <w:rsid w:val="00893965"/>
    <w:rsid w:val="00894270"/>
    <w:rsid w:val="00894949"/>
    <w:rsid w:val="00896200"/>
    <w:rsid w:val="00897E81"/>
    <w:rsid w:val="008A050B"/>
    <w:rsid w:val="008A0C9C"/>
    <w:rsid w:val="008A1D6B"/>
    <w:rsid w:val="008A269D"/>
    <w:rsid w:val="008A2F84"/>
    <w:rsid w:val="008A36A7"/>
    <w:rsid w:val="008A403B"/>
    <w:rsid w:val="008A4D95"/>
    <w:rsid w:val="008A548B"/>
    <w:rsid w:val="008A59D8"/>
    <w:rsid w:val="008A7D63"/>
    <w:rsid w:val="008B0367"/>
    <w:rsid w:val="008B0EA7"/>
    <w:rsid w:val="008B1204"/>
    <w:rsid w:val="008B1E7E"/>
    <w:rsid w:val="008B2327"/>
    <w:rsid w:val="008B3171"/>
    <w:rsid w:val="008B4059"/>
    <w:rsid w:val="008B47F0"/>
    <w:rsid w:val="008B4E6F"/>
    <w:rsid w:val="008B55DD"/>
    <w:rsid w:val="008B5D68"/>
    <w:rsid w:val="008B6673"/>
    <w:rsid w:val="008B67D5"/>
    <w:rsid w:val="008B6A22"/>
    <w:rsid w:val="008B6BD5"/>
    <w:rsid w:val="008B70E3"/>
    <w:rsid w:val="008B73F2"/>
    <w:rsid w:val="008B768E"/>
    <w:rsid w:val="008C0721"/>
    <w:rsid w:val="008C15EE"/>
    <w:rsid w:val="008C235D"/>
    <w:rsid w:val="008C3398"/>
    <w:rsid w:val="008C4BB8"/>
    <w:rsid w:val="008C545F"/>
    <w:rsid w:val="008C577C"/>
    <w:rsid w:val="008C5CB3"/>
    <w:rsid w:val="008C60E8"/>
    <w:rsid w:val="008C7506"/>
    <w:rsid w:val="008D0E53"/>
    <w:rsid w:val="008D1828"/>
    <w:rsid w:val="008D1F2A"/>
    <w:rsid w:val="008D287D"/>
    <w:rsid w:val="008D290D"/>
    <w:rsid w:val="008D2C20"/>
    <w:rsid w:val="008D3A59"/>
    <w:rsid w:val="008D3BB6"/>
    <w:rsid w:val="008D42DD"/>
    <w:rsid w:val="008D45B7"/>
    <w:rsid w:val="008D4D62"/>
    <w:rsid w:val="008D4FAA"/>
    <w:rsid w:val="008D5F39"/>
    <w:rsid w:val="008D61C0"/>
    <w:rsid w:val="008D70E5"/>
    <w:rsid w:val="008D7945"/>
    <w:rsid w:val="008D7B8F"/>
    <w:rsid w:val="008E0EC1"/>
    <w:rsid w:val="008E10C8"/>
    <w:rsid w:val="008E1502"/>
    <w:rsid w:val="008E220D"/>
    <w:rsid w:val="008E268A"/>
    <w:rsid w:val="008E2D65"/>
    <w:rsid w:val="008E308F"/>
    <w:rsid w:val="008E40AA"/>
    <w:rsid w:val="008E49FD"/>
    <w:rsid w:val="008E4CF1"/>
    <w:rsid w:val="008E5C1E"/>
    <w:rsid w:val="008E6256"/>
    <w:rsid w:val="008E6374"/>
    <w:rsid w:val="008E6F16"/>
    <w:rsid w:val="008E7518"/>
    <w:rsid w:val="008E7BD4"/>
    <w:rsid w:val="008E7F3E"/>
    <w:rsid w:val="008E7F7C"/>
    <w:rsid w:val="008F09D2"/>
    <w:rsid w:val="008F09E4"/>
    <w:rsid w:val="008F124A"/>
    <w:rsid w:val="008F152D"/>
    <w:rsid w:val="008F3E82"/>
    <w:rsid w:val="008F4241"/>
    <w:rsid w:val="008F4753"/>
    <w:rsid w:val="008F52E2"/>
    <w:rsid w:val="008F628A"/>
    <w:rsid w:val="008F69BF"/>
    <w:rsid w:val="008F7A9D"/>
    <w:rsid w:val="0090070F"/>
    <w:rsid w:val="00902A94"/>
    <w:rsid w:val="00902F7F"/>
    <w:rsid w:val="00903752"/>
    <w:rsid w:val="00903D72"/>
    <w:rsid w:val="00905366"/>
    <w:rsid w:val="00905383"/>
    <w:rsid w:val="00906D36"/>
    <w:rsid w:val="009070BD"/>
    <w:rsid w:val="009074CD"/>
    <w:rsid w:val="009116B4"/>
    <w:rsid w:val="00911859"/>
    <w:rsid w:val="00912C68"/>
    <w:rsid w:val="00912DDB"/>
    <w:rsid w:val="00915771"/>
    <w:rsid w:val="00915D44"/>
    <w:rsid w:val="0091736E"/>
    <w:rsid w:val="00920406"/>
    <w:rsid w:val="0092074A"/>
    <w:rsid w:val="00920945"/>
    <w:rsid w:val="009228BE"/>
    <w:rsid w:val="00923A79"/>
    <w:rsid w:val="00923AD1"/>
    <w:rsid w:val="00924765"/>
    <w:rsid w:val="00925B12"/>
    <w:rsid w:val="00925D76"/>
    <w:rsid w:val="0092669C"/>
    <w:rsid w:val="00927333"/>
    <w:rsid w:val="009278D1"/>
    <w:rsid w:val="00927F0F"/>
    <w:rsid w:val="009301D0"/>
    <w:rsid w:val="009302A8"/>
    <w:rsid w:val="00930E7E"/>
    <w:rsid w:val="00930F91"/>
    <w:rsid w:val="0093200D"/>
    <w:rsid w:val="00932281"/>
    <w:rsid w:val="009324A9"/>
    <w:rsid w:val="00933032"/>
    <w:rsid w:val="009336D9"/>
    <w:rsid w:val="0093383E"/>
    <w:rsid w:val="009347A8"/>
    <w:rsid w:val="0093528B"/>
    <w:rsid w:val="00936463"/>
    <w:rsid w:val="00936C89"/>
    <w:rsid w:val="0093729F"/>
    <w:rsid w:val="00940377"/>
    <w:rsid w:val="009408DF"/>
    <w:rsid w:val="00941F8B"/>
    <w:rsid w:val="0094260D"/>
    <w:rsid w:val="00942A88"/>
    <w:rsid w:val="00942F5A"/>
    <w:rsid w:val="00943270"/>
    <w:rsid w:val="009437B0"/>
    <w:rsid w:val="00944262"/>
    <w:rsid w:val="0094430F"/>
    <w:rsid w:val="009453BD"/>
    <w:rsid w:val="009455C8"/>
    <w:rsid w:val="00945634"/>
    <w:rsid w:val="00945794"/>
    <w:rsid w:val="00945B1D"/>
    <w:rsid w:val="00945E5E"/>
    <w:rsid w:val="00950496"/>
    <w:rsid w:val="009517EC"/>
    <w:rsid w:val="00952DDA"/>
    <w:rsid w:val="009537A3"/>
    <w:rsid w:val="00953AFA"/>
    <w:rsid w:val="00953D79"/>
    <w:rsid w:val="00953DEA"/>
    <w:rsid w:val="00953F1C"/>
    <w:rsid w:val="009543E1"/>
    <w:rsid w:val="0095587F"/>
    <w:rsid w:val="00955CC6"/>
    <w:rsid w:val="0095635F"/>
    <w:rsid w:val="009576A3"/>
    <w:rsid w:val="00960A6B"/>
    <w:rsid w:val="00963826"/>
    <w:rsid w:val="00963C8E"/>
    <w:rsid w:val="00963DF1"/>
    <w:rsid w:val="00966D66"/>
    <w:rsid w:val="00967F06"/>
    <w:rsid w:val="009703DE"/>
    <w:rsid w:val="00970DC8"/>
    <w:rsid w:val="00971342"/>
    <w:rsid w:val="0097141A"/>
    <w:rsid w:val="00971CAE"/>
    <w:rsid w:val="00974CD2"/>
    <w:rsid w:val="00974D21"/>
    <w:rsid w:val="00975FE0"/>
    <w:rsid w:val="00976BAA"/>
    <w:rsid w:val="00977896"/>
    <w:rsid w:val="00977B71"/>
    <w:rsid w:val="00980DF0"/>
    <w:rsid w:val="00981907"/>
    <w:rsid w:val="00981A25"/>
    <w:rsid w:val="00982348"/>
    <w:rsid w:val="009829FA"/>
    <w:rsid w:val="00983F16"/>
    <w:rsid w:val="009840F1"/>
    <w:rsid w:val="00984216"/>
    <w:rsid w:val="009844B1"/>
    <w:rsid w:val="00984896"/>
    <w:rsid w:val="0098578D"/>
    <w:rsid w:val="00986E7A"/>
    <w:rsid w:val="009919B7"/>
    <w:rsid w:val="00992696"/>
    <w:rsid w:val="00992B4E"/>
    <w:rsid w:val="00992BC3"/>
    <w:rsid w:val="00993F81"/>
    <w:rsid w:val="00995ABB"/>
    <w:rsid w:val="00995C06"/>
    <w:rsid w:val="0099776A"/>
    <w:rsid w:val="00997BBC"/>
    <w:rsid w:val="00997DF2"/>
    <w:rsid w:val="009A053F"/>
    <w:rsid w:val="009A15D6"/>
    <w:rsid w:val="009A1A89"/>
    <w:rsid w:val="009A203A"/>
    <w:rsid w:val="009A216F"/>
    <w:rsid w:val="009A2914"/>
    <w:rsid w:val="009A382A"/>
    <w:rsid w:val="009A45EE"/>
    <w:rsid w:val="009A4A90"/>
    <w:rsid w:val="009A5295"/>
    <w:rsid w:val="009A543B"/>
    <w:rsid w:val="009A5F84"/>
    <w:rsid w:val="009A6B06"/>
    <w:rsid w:val="009B01D6"/>
    <w:rsid w:val="009B0844"/>
    <w:rsid w:val="009B0DFD"/>
    <w:rsid w:val="009B0F6A"/>
    <w:rsid w:val="009B1498"/>
    <w:rsid w:val="009B185A"/>
    <w:rsid w:val="009B196A"/>
    <w:rsid w:val="009B1E6C"/>
    <w:rsid w:val="009B2A4B"/>
    <w:rsid w:val="009B2A90"/>
    <w:rsid w:val="009B319C"/>
    <w:rsid w:val="009B34B8"/>
    <w:rsid w:val="009B3E09"/>
    <w:rsid w:val="009B423C"/>
    <w:rsid w:val="009B50E7"/>
    <w:rsid w:val="009B58AC"/>
    <w:rsid w:val="009B5913"/>
    <w:rsid w:val="009B5DBC"/>
    <w:rsid w:val="009B6677"/>
    <w:rsid w:val="009B70DD"/>
    <w:rsid w:val="009B71A5"/>
    <w:rsid w:val="009B73AF"/>
    <w:rsid w:val="009B7A00"/>
    <w:rsid w:val="009C011F"/>
    <w:rsid w:val="009C152A"/>
    <w:rsid w:val="009C1ACF"/>
    <w:rsid w:val="009C1D3B"/>
    <w:rsid w:val="009C27ED"/>
    <w:rsid w:val="009C2B16"/>
    <w:rsid w:val="009C2C19"/>
    <w:rsid w:val="009C4559"/>
    <w:rsid w:val="009C4B58"/>
    <w:rsid w:val="009C5421"/>
    <w:rsid w:val="009C5CD5"/>
    <w:rsid w:val="009C74D8"/>
    <w:rsid w:val="009D0FDE"/>
    <w:rsid w:val="009D14D9"/>
    <w:rsid w:val="009D24CD"/>
    <w:rsid w:val="009D26FB"/>
    <w:rsid w:val="009D29D6"/>
    <w:rsid w:val="009D358A"/>
    <w:rsid w:val="009D4A08"/>
    <w:rsid w:val="009D5E1B"/>
    <w:rsid w:val="009D62B8"/>
    <w:rsid w:val="009D7647"/>
    <w:rsid w:val="009D7737"/>
    <w:rsid w:val="009E0659"/>
    <w:rsid w:val="009E21BB"/>
    <w:rsid w:val="009E28AD"/>
    <w:rsid w:val="009E3E49"/>
    <w:rsid w:val="009E4FF8"/>
    <w:rsid w:val="009E6485"/>
    <w:rsid w:val="009E71C7"/>
    <w:rsid w:val="009E73CB"/>
    <w:rsid w:val="009F0618"/>
    <w:rsid w:val="009F0B8F"/>
    <w:rsid w:val="009F0DF8"/>
    <w:rsid w:val="009F114C"/>
    <w:rsid w:val="009F1194"/>
    <w:rsid w:val="009F168D"/>
    <w:rsid w:val="009F253E"/>
    <w:rsid w:val="009F2916"/>
    <w:rsid w:val="009F2AA4"/>
    <w:rsid w:val="009F2F81"/>
    <w:rsid w:val="009F4203"/>
    <w:rsid w:val="009F44EE"/>
    <w:rsid w:val="009F4795"/>
    <w:rsid w:val="009F4F22"/>
    <w:rsid w:val="009F4FD7"/>
    <w:rsid w:val="009F53F4"/>
    <w:rsid w:val="009F5520"/>
    <w:rsid w:val="009F66AA"/>
    <w:rsid w:val="009F6CE4"/>
    <w:rsid w:val="009F76E5"/>
    <w:rsid w:val="009F78BD"/>
    <w:rsid w:val="009F7FC6"/>
    <w:rsid w:val="00A00A39"/>
    <w:rsid w:val="00A00B2B"/>
    <w:rsid w:val="00A00DC1"/>
    <w:rsid w:val="00A01D57"/>
    <w:rsid w:val="00A02DC2"/>
    <w:rsid w:val="00A03834"/>
    <w:rsid w:val="00A039CA"/>
    <w:rsid w:val="00A0406D"/>
    <w:rsid w:val="00A043A6"/>
    <w:rsid w:val="00A04951"/>
    <w:rsid w:val="00A04AA7"/>
    <w:rsid w:val="00A04D11"/>
    <w:rsid w:val="00A05FD0"/>
    <w:rsid w:val="00A061E4"/>
    <w:rsid w:val="00A065C5"/>
    <w:rsid w:val="00A06F56"/>
    <w:rsid w:val="00A07E63"/>
    <w:rsid w:val="00A10618"/>
    <w:rsid w:val="00A109EE"/>
    <w:rsid w:val="00A1107B"/>
    <w:rsid w:val="00A12359"/>
    <w:rsid w:val="00A13439"/>
    <w:rsid w:val="00A14D3C"/>
    <w:rsid w:val="00A1554A"/>
    <w:rsid w:val="00A16455"/>
    <w:rsid w:val="00A16560"/>
    <w:rsid w:val="00A16D94"/>
    <w:rsid w:val="00A16ECD"/>
    <w:rsid w:val="00A172A0"/>
    <w:rsid w:val="00A17B8D"/>
    <w:rsid w:val="00A205E3"/>
    <w:rsid w:val="00A20B0A"/>
    <w:rsid w:val="00A20E2A"/>
    <w:rsid w:val="00A231C1"/>
    <w:rsid w:val="00A248BB"/>
    <w:rsid w:val="00A25A8F"/>
    <w:rsid w:val="00A26EA0"/>
    <w:rsid w:val="00A2758E"/>
    <w:rsid w:val="00A27621"/>
    <w:rsid w:val="00A27700"/>
    <w:rsid w:val="00A27C94"/>
    <w:rsid w:val="00A307C9"/>
    <w:rsid w:val="00A30E0A"/>
    <w:rsid w:val="00A31E76"/>
    <w:rsid w:val="00A329B3"/>
    <w:rsid w:val="00A32B64"/>
    <w:rsid w:val="00A33187"/>
    <w:rsid w:val="00A33798"/>
    <w:rsid w:val="00A342AA"/>
    <w:rsid w:val="00A348C0"/>
    <w:rsid w:val="00A3604C"/>
    <w:rsid w:val="00A364C0"/>
    <w:rsid w:val="00A37243"/>
    <w:rsid w:val="00A37D87"/>
    <w:rsid w:val="00A4023A"/>
    <w:rsid w:val="00A40ECE"/>
    <w:rsid w:val="00A41AB1"/>
    <w:rsid w:val="00A42653"/>
    <w:rsid w:val="00A43716"/>
    <w:rsid w:val="00A43775"/>
    <w:rsid w:val="00A443D5"/>
    <w:rsid w:val="00A45454"/>
    <w:rsid w:val="00A45E5C"/>
    <w:rsid w:val="00A461F3"/>
    <w:rsid w:val="00A468FB"/>
    <w:rsid w:val="00A47055"/>
    <w:rsid w:val="00A47E87"/>
    <w:rsid w:val="00A51483"/>
    <w:rsid w:val="00A51BDA"/>
    <w:rsid w:val="00A51D95"/>
    <w:rsid w:val="00A52478"/>
    <w:rsid w:val="00A52BDA"/>
    <w:rsid w:val="00A53AF2"/>
    <w:rsid w:val="00A53E76"/>
    <w:rsid w:val="00A54305"/>
    <w:rsid w:val="00A54B96"/>
    <w:rsid w:val="00A55017"/>
    <w:rsid w:val="00A559B9"/>
    <w:rsid w:val="00A56F7A"/>
    <w:rsid w:val="00A56FC7"/>
    <w:rsid w:val="00A57065"/>
    <w:rsid w:val="00A6020B"/>
    <w:rsid w:val="00A618D9"/>
    <w:rsid w:val="00A61AF8"/>
    <w:rsid w:val="00A62AF9"/>
    <w:rsid w:val="00A62EE4"/>
    <w:rsid w:val="00A63C23"/>
    <w:rsid w:val="00A64277"/>
    <w:rsid w:val="00A6460B"/>
    <w:rsid w:val="00A65446"/>
    <w:rsid w:val="00A67642"/>
    <w:rsid w:val="00A67A7C"/>
    <w:rsid w:val="00A67F30"/>
    <w:rsid w:val="00A7031F"/>
    <w:rsid w:val="00A7041E"/>
    <w:rsid w:val="00A704E1"/>
    <w:rsid w:val="00A705E8"/>
    <w:rsid w:val="00A7160A"/>
    <w:rsid w:val="00A716A5"/>
    <w:rsid w:val="00A71725"/>
    <w:rsid w:val="00A7184A"/>
    <w:rsid w:val="00A71F99"/>
    <w:rsid w:val="00A72FD0"/>
    <w:rsid w:val="00A731FD"/>
    <w:rsid w:val="00A73557"/>
    <w:rsid w:val="00A74892"/>
    <w:rsid w:val="00A75458"/>
    <w:rsid w:val="00A75575"/>
    <w:rsid w:val="00A75C4C"/>
    <w:rsid w:val="00A75F62"/>
    <w:rsid w:val="00A763E8"/>
    <w:rsid w:val="00A77FB7"/>
    <w:rsid w:val="00A827C5"/>
    <w:rsid w:val="00A82E4C"/>
    <w:rsid w:val="00A843AF"/>
    <w:rsid w:val="00A849D0"/>
    <w:rsid w:val="00A84FD3"/>
    <w:rsid w:val="00A85BCB"/>
    <w:rsid w:val="00A85F21"/>
    <w:rsid w:val="00A8643C"/>
    <w:rsid w:val="00A867F9"/>
    <w:rsid w:val="00A873C7"/>
    <w:rsid w:val="00A8783F"/>
    <w:rsid w:val="00A913CF"/>
    <w:rsid w:val="00A91EAB"/>
    <w:rsid w:val="00A927BF"/>
    <w:rsid w:val="00A92915"/>
    <w:rsid w:val="00A92ED4"/>
    <w:rsid w:val="00A943B9"/>
    <w:rsid w:val="00A9454B"/>
    <w:rsid w:val="00A95D63"/>
    <w:rsid w:val="00A96CBE"/>
    <w:rsid w:val="00A971FE"/>
    <w:rsid w:val="00A972DD"/>
    <w:rsid w:val="00A97645"/>
    <w:rsid w:val="00AA089C"/>
    <w:rsid w:val="00AA1135"/>
    <w:rsid w:val="00AA1ED0"/>
    <w:rsid w:val="00AA2911"/>
    <w:rsid w:val="00AA3E40"/>
    <w:rsid w:val="00AA40B0"/>
    <w:rsid w:val="00AA4523"/>
    <w:rsid w:val="00AA468E"/>
    <w:rsid w:val="00AA5AB8"/>
    <w:rsid w:val="00AA5D90"/>
    <w:rsid w:val="00AA6065"/>
    <w:rsid w:val="00AA6B58"/>
    <w:rsid w:val="00AA6BA2"/>
    <w:rsid w:val="00AA7063"/>
    <w:rsid w:val="00AB00D8"/>
    <w:rsid w:val="00AB144A"/>
    <w:rsid w:val="00AB237D"/>
    <w:rsid w:val="00AB2651"/>
    <w:rsid w:val="00AB28E3"/>
    <w:rsid w:val="00AB47CB"/>
    <w:rsid w:val="00AB55A2"/>
    <w:rsid w:val="00AB6C47"/>
    <w:rsid w:val="00AB7C70"/>
    <w:rsid w:val="00AC047F"/>
    <w:rsid w:val="00AC148C"/>
    <w:rsid w:val="00AC1752"/>
    <w:rsid w:val="00AC1AD7"/>
    <w:rsid w:val="00AC1AE9"/>
    <w:rsid w:val="00AC1D32"/>
    <w:rsid w:val="00AC362B"/>
    <w:rsid w:val="00AC3E32"/>
    <w:rsid w:val="00AC4BA4"/>
    <w:rsid w:val="00AC5649"/>
    <w:rsid w:val="00AC6B35"/>
    <w:rsid w:val="00AC6C16"/>
    <w:rsid w:val="00AC73C7"/>
    <w:rsid w:val="00AC7480"/>
    <w:rsid w:val="00AD0371"/>
    <w:rsid w:val="00AD0601"/>
    <w:rsid w:val="00AD0AE3"/>
    <w:rsid w:val="00AD0D30"/>
    <w:rsid w:val="00AD11D7"/>
    <w:rsid w:val="00AD13E8"/>
    <w:rsid w:val="00AD168F"/>
    <w:rsid w:val="00AD1969"/>
    <w:rsid w:val="00AD2319"/>
    <w:rsid w:val="00AD234E"/>
    <w:rsid w:val="00AD2CF2"/>
    <w:rsid w:val="00AD3592"/>
    <w:rsid w:val="00AD403D"/>
    <w:rsid w:val="00AD5117"/>
    <w:rsid w:val="00AD539D"/>
    <w:rsid w:val="00AD6591"/>
    <w:rsid w:val="00AE25BF"/>
    <w:rsid w:val="00AE5AC0"/>
    <w:rsid w:val="00AE5BD5"/>
    <w:rsid w:val="00AE613A"/>
    <w:rsid w:val="00AE6B1B"/>
    <w:rsid w:val="00AE730F"/>
    <w:rsid w:val="00AF258E"/>
    <w:rsid w:val="00AF3366"/>
    <w:rsid w:val="00AF4F11"/>
    <w:rsid w:val="00AF5E3A"/>
    <w:rsid w:val="00AF6A7B"/>
    <w:rsid w:val="00B00051"/>
    <w:rsid w:val="00B00187"/>
    <w:rsid w:val="00B005DC"/>
    <w:rsid w:val="00B00888"/>
    <w:rsid w:val="00B0145C"/>
    <w:rsid w:val="00B01591"/>
    <w:rsid w:val="00B028CC"/>
    <w:rsid w:val="00B035D4"/>
    <w:rsid w:val="00B04E00"/>
    <w:rsid w:val="00B059C2"/>
    <w:rsid w:val="00B06570"/>
    <w:rsid w:val="00B06FF2"/>
    <w:rsid w:val="00B07E77"/>
    <w:rsid w:val="00B102D0"/>
    <w:rsid w:val="00B1093B"/>
    <w:rsid w:val="00B11385"/>
    <w:rsid w:val="00B11F7F"/>
    <w:rsid w:val="00B1201F"/>
    <w:rsid w:val="00B124DD"/>
    <w:rsid w:val="00B1271F"/>
    <w:rsid w:val="00B12AA3"/>
    <w:rsid w:val="00B132F9"/>
    <w:rsid w:val="00B144A9"/>
    <w:rsid w:val="00B15794"/>
    <w:rsid w:val="00B159F7"/>
    <w:rsid w:val="00B15A46"/>
    <w:rsid w:val="00B16378"/>
    <w:rsid w:val="00B2050B"/>
    <w:rsid w:val="00B218D7"/>
    <w:rsid w:val="00B222E3"/>
    <w:rsid w:val="00B22F83"/>
    <w:rsid w:val="00B23D45"/>
    <w:rsid w:val="00B23EE3"/>
    <w:rsid w:val="00B23EF0"/>
    <w:rsid w:val="00B241F7"/>
    <w:rsid w:val="00B24820"/>
    <w:rsid w:val="00B24AD0"/>
    <w:rsid w:val="00B25390"/>
    <w:rsid w:val="00B25666"/>
    <w:rsid w:val="00B271DE"/>
    <w:rsid w:val="00B2777B"/>
    <w:rsid w:val="00B27973"/>
    <w:rsid w:val="00B3103D"/>
    <w:rsid w:val="00B32321"/>
    <w:rsid w:val="00B33787"/>
    <w:rsid w:val="00B34855"/>
    <w:rsid w:val="00B35765"/>
    <w:rsid w:val="00B35E70"/>
    <w:rsid w:val="00B36248"/>
    <w:rsid w:val="00B3633C"/>
    <w:rsid w:val="00B364AF"/>
    <w:rsid w:val="00B36B6A"/>
    <w:rsid w:val="00B377E4"/>
    <w:rsid w:val="00B403E8"/>
    <w:rsid w:val="00B40721"/>
    <w:rsid w:val="00B40E1D"/>
    <w:rsid w:val="00B4118E"/>
    <w:rsid w:val="00B41260"/>
    <w:rsid w:val="00B4181D"/>
    <w:rsid w:val="00B418A5"/>
    <w:rsid w:val="00B418CC"/>
    <w:rsid w:val="00B42044"/>
    <w:rsid w:val="00B42BFF"/>
    <w:rsid w:val="00B43318"/>
    <w:rsid w:val="00B43710"/>
    <w:rsid w:val="00B43F5C"/>
    <w:rsid w:val="00B44136"/>
    <w:rsid w:val="00B44DD9"/>
    <w:rsid w:val="00B47386"/>
    <w:rsid w:val="00B473B3"/>
    <w:rsid w:val="00B47AA0"/>
    <w:rsid w:val="00B47F4B"/>
    <w:rsid w:val="00B516CA"/>
    <w:rsid w:val="00B51CE8"/>
    <w:rsid w:val="00B527C1"/>
    <w:rsid w:val="00B529B2"/>
    <w:rsid w:val="00B52F02"/>
    <w:rsid w:val="00B53C0C"/>
    <w:rsid w:val="00B54250"/>
    <w:rsid w:val="00B54385"/>
    <w:rsid w:val="00B546C8"/>
    <w:rsid w:val="00B55AE7"/>
    <w:rsid w:val="00B55FBA"/>
    <w:rsid w:val="00B568E9"/>
    <w:rsid w:val="00B56D91"/>
    <w:rsid w:val="00B57264"/>
    <w:rsid w:val="00B5788D"/>
    <w:rsid w:val="00B57D0D"/>
    <w:rsid w:val="00B60BB8"/>
    <w:rsid w:val="00B615CC"/>
    <w:rsid w:val="00B61DCE"/>
    <w:rsid w:val="00B636ED"/>
    <w:rsid w:val="00B64313"/>
    <w:rsid w:val="00B64394"/>
    <w:rsid w:val="00B6559B"/>
    <w:rsid w:val="00B65E33"/>
    <w:rsid w:val="00B6709E"/>
    <w:rsid w:val="00B6761F"/>
    <w:rsid w:val="00B67A2D"/>
    <w:rsid w:val="00B7158C"/>
    <w:rsid w:val="00B717AE"/>
    <w:rsid w:val="00B7180B"/>
    <w:rsid w:val="00B71F56"/>
    <w:rsid w:val="00B72550"/>
    <w:rsid w:val="00B754C1"/>
    <w:rsid w:val="00B754E6"/>
    <w:rsid w:val="00B75669"/>
    <w:rsid w:val="00B75C75"/>
    <w:rsid w:val="00B765F6"/>
    <w:rsid w:val="00B767DE"/>
    <w:rsid w:val="00B76C9A"/>
    <w:rsid w:val="00B808E5"/>
    <w:rsid w:val="00B809E5"/>
    <w:rsid w:val="00B80A05"/>
    <w:rsid w:val="00B812D1"/>
    <w:rsid w:val="00B82121"/>
    <w:rsid w:val="00B8227A"/>
    <w:rsid w:val="00B83AB4"/>
    <w:rsid w:val="00B84D63"/>
    <w:rsid w:val="00B862CA"/>
    <w:rsid w:val="00B865A9"/>
    <w:rsid w:val="00B8698F"/>
    <w:rsid w:val="00B87233"/>
    <w:rsid w:val="00B87A67"/>
    <w:rsid w:val="00B90507"/>
    <w:rsid w:val="00B90E4D"/>
    <w:rsid w:val="00B91306"/>
    <w:rsid w:val="00B91D2D"/>
    <w:rsid w:val="00B92C88"/>
    <w:rsid w:val="00B943AF"/>
    <w:rsid w:val="00B948F4"/>
    <w:rsid w:val="00B961F2"/>
    <w:rsid w:val="00B968A0"/>
    <w:rsid w:val="00B96996"/>
    <w:rsid w:val="00B96BA2"/>
    <w:rsid w:val="00B96F4B"/>
    <w:rsid w:val="00BA02DA"/>
    <w:rsid w:val="00BA031C"/>
    <w:rsid w:val="00BA057E"/>
    <w:rsid w:val="00BA0D26"/>
    <w:rsid w:val="00BA12BA"/>
    <w:rsid w:val="00BA2472"/>
    <w:rsid w:val="00BA3510"/>
    <w:rsid w:val="00BA3EA5"/>
    <w:rsid w:val="00BA4277"/>
    <w:rsid w:val="00BA4476"/>
    <w:rsid w:val="00BA4955"/>
    <w:rsid w:val="00BA547D"/>
    <w:rsid w:val="00BA566F"/>
    <w:rsid w:val="00BA5ACB"/>
    <w:rsid w:val="00BA677C"/>
    <w:rsid w:val="00BA6C71"/>
    <w:rsid w:val="00BA7AF7"/>
    <w:rsid w:val="00BB054D"/>
    <w:rsid w:val="00BB0A77"/>
    <w:rsid w:val="00BB1D48"/>
    <w:rsid w:val="00BB252A"/>
    <w:rsid w:val="00BB3492"/>
    <w:rsid w:val="00BB355D"/>
    <w:rsid w:val="00BB5BFD"/>
    <w:rsid w:val="00BB630D"/>
    <w:rsid w:val="00BB65EC"/>
    <w:rsid w:val="00BB74AB"/>
    <w:rsid w:val="00BC0654"/>
    <w:rsid w:val="00BC094C"/>
    <w:rsid w:val="00BC186B"/>
    <w:rsid w:val="00BC1C5F"/>
    <w:rsid w:val="00BC32AE"/>
    <w:rsid w:val="00BC353F"/>
    <w:rsid w:val="00BC5B95"/>
    <w:rsid w:val="00BC63F4"/>
    <w:rsid w:val="00BC6BE5"/>
    <w:rsid w:val="00BC71BC"/>
    <w:rsid w:val="00BD0799"/>
    <w:rsid w:val="00BD099F"/>
    <w:rsid w:val="00BD0C00"/>
    <w:rsid w:val="00BD0C10"/>
    <w:rsid w:val="00BD0DA3"/>
    <w:rsid w:val="00BD12B7"/>
    <w:rsid w:val="00BD1BDB"/>
    <w:rsid w:val="00BD22E2"/>
    <w:rsid w:val="00BD2671"/>
    <w:rsid w:val="00BD2E10"/>
    <w:rsid w:val="00BD2E22"/>
    <w:rsid w:val="00BD3200"/>
    <w:rsid w:val="00BD3DE2"/>
    <w:rsid w:val="00BD418C"/>
    <w:rsid w:val="00BD4F66"/>
    <w:rsid w:val="00BD57ED"/>
    <w:rsid w:val="00BD68C2"/>
    <w:rsid w:val="00BD75E5"/>
    <w:rsid w:val="00BE051E"/>
    <w:rsid w:val="00BE2B58"/>
    <w:rsid w:val="00BE2CDB"/>
    <w:rsid w:val="00BE2EA5"/>
    <w:rsid w:val="00BE35D8"/>
    <w:rsid w:val="00BE43EA"/>
    <w:rsid w:val="00BE441D"/>
    <w:rsid w:val="00BE4B1F"/>
    <w:rsid w:val="00BE4FC5"/>
    <w:rsid w:val="00BE4FC7"/>
    <w:rsid w:val="00BE55AF"/>
    <w:rsid w:val="00BE5BA0"/>
    <w:rsid w:val="00BE5EE5"/>
    <w:rsid w:val="00BE7809"/>
    <w:rsid w:val="00BE7963"/>
    <w:rsid w:val="00BF1153"/>
    <w:rsid w:val="00BF123E"/>
    <w:rsid w:val="00BF15DD"/>
    <w:rsid w:val="00BF3489"/>
    <w:rsid w:val="00BF38B3"/>
    <w:rsid w:val="00BF47AC"/>
    <w:rsid w:val="00BF495D"/>
    <w:rsid w:val="00BF4A57"/>
    <w:rsid w:val="00BF4D68"/>
    <w:rsid w:val="00BF5842"/>
    <w:rsid w:val="00BF5AF0"/>
    <w:rsid w:val="00BF730B"/>
    <w:rsid w:val="00BF7AF2"/>
    <w:rsid w:val="00BF7EE5"/>
    <w:rsid w:val="00C00176"/>
    <w:rsid w:val="00C00881"/>
    <w:rsid w:val="00C00BE3"/>
    <w:rsid w:val="00C00E0E"/>
    <w:rsid w:val="00C01264"/>
    <w:rsid w:val="00C01A55"/>
    <w:rsid w:val="00C01F00"/>
    <w:rsid w:val="00C01FBE"/>
    <w:rsid w:val="00C04FF8"/>
    <w:rsid w:val="00C06367"/>
    <w:rsid w:val="00C10893"/>
    <w:rsid w:val="00C112FD"/>
    <w:rsid w:val="00C1144A"/>
    <w:rsid w:val="00C120E0"/>
    <w:rsid w:val="00C12A1D"/>
    <w:rsid w:val="00C138CC"/>
    <w:rsid w:val="00C1404B"/>
    <w:rsid w:val="00C14500"/>
    <w:rsid w:val="00C1475E"/>
    <w:rsid w:val="00C14C24"/>
    <w:rsid w:val="00C153A2"/>
    <w:rsid w:val="00C15647"/>
    <w:rsid w:val="00C15D4B"/>
    <w:rsid w:val="00C15F0B"/>
    <w:rsid w:val="00C20104"/>
    <w:rsid w:val="00C20B35"/>
    <w:rsid w:val="00C20F0D"/>
    <w:rsid w:val="00C229EB"/>
    <w:rsid w:val="00C23055"/>
    <w:rsid w:val="00C23248"/>
    <w:rsid w:val="00C233C0"/>
    <w:rsid w:val="00C23E12"/>
    <w:rsid w:val="00C24B32"/>
    <w:rsid w:val="00C24E9A"/>
    <w:rsid w:val="00C25716"/>
    <w:rsid w:val="00C267AC"/>
    <w:rsid w:val="00C26EB1"/>
    <w:rsid w:val="00C272D4"/>
    <w:rsid w:val="00C27A58"/>
    <w:rsid w:val="00C27E44"/>
    <w:rsid w:val="00C3046B"/>
    <w:rsid w:val="00C31A2B"/>
    <w:rsid w:val="00C31B15"/>
    <w:rsid w:val="00C31F84"/>
    <w:rsid w:val="00C323A7"/>
    <w:rsid w:val="00C3251F"/>
    <w:rsid w:val="00C32883"/>
    <w:rsid w:val="00C3292E"/>
    <w:rsid w:val="00C329C4"/>
    <w:rsid w:val="00C333D3"/>
    <w:rsid w:val="00C339CA"/>
    <w:rsid w:val="00C33EE6"/>
    <w:rsid w:val="00C342A1"/>
    <w:rsid w:val="00C3438E"/>
    <w:rsid w:val="00C343DF"/>
    <w:rsid w:val="00C348B3"/>
    <w:rsid w:val="00C3669E"/>
    <w:rsid w:val="00C37311"/>
    <w:rsid w:val="00C408F3"/>
    <w:rsid w:val="00C40EF1"/>
    <w:rsid w:val="00C43091"/>
    <w:rsid w:val="00C43536"/>
    <w:rsid w:val="00C43757"/>
    <w:rsid w:val="00C43892"/>
    <w:rsid w:val="00C445BE"/>
    <w:rsid w:val="00C448A6"/>
    <w:rsid w:val="00C44A34"/>
    <w:rsid w:val="00C45663"/>
    <w:rsid w:val="00C45705"/>
    <w:rsid w:val="00C45B1A"/>
    <w:rsid w:val="00C45F49"/>
    <w:rsid w:val="00C46205"/>
    <w:rsid w:val="00C46210"/>
    <w:rsid w:val="00C46456"/>
    <w:rsid w:val="00C4772A"/>
    <w:rsid w:val="00C47CBF"/>
    <w:rsid w:val="00C52AA2"/>
    <w:rsid w:val="00C52AB2"/>
    <w:rsid w:val="00C52C75"/>
    <w:rsid w:val="00C5328C"/>
    <w:rsid w:val="00C558DE"/>
    <w:rsid w:val="00C564CE"/>
    <w:rsid w:val="00C56B2F"/>
    <w:rsid w:val="00C56C14"/>
    <w:rsid w:val="00C57589"/>
    <w:rsid w:val="00C60357"/>
    <w:rsid w:val="00C61569"/>
    <w:rsid w:val="00C61726"/>
    <w:rsid w:val="00C61941"/>
    <w:rsid w:val="00C61BE7"/>
    <w:rsid w:val="00C61F9D"/>
    <w:rsid w:val="00C6217F"/>
    <w:rsid w:val="00C624C4"/>
    <w:rsid w:val="00C62B5C"/>
    <w:rsid w:val="00C62F2D"/>
    <w:rsid w:val="00C63148"/>
    <w:rsid w:val="00C63162"/>
    <w:rsid w:val="00C631FB"/>
    <w:rsid w:val="00C632AC"/>
    <w:rsid w:val="00C644B4"/>
    <w:rsid w:val="00C64973"/>
    <w:rsid w:val="00C65084"/>
    <w:rsid w:val="00C6544E"/>
    <w:rsid w:val="00C65CCA"/>
    <w:rsid w:val="00C669EF"/>
    <w:rsid w:val="00C66BF1"/>
    <w:rsid w:val="00C67961"/>
    <w:rsid w:val="00C7003A"/>
    <w:rsid w:val="00C7017C"/>
    <w:rsid w:val="00C70C67"/>
    <w:rsid w:val="00C71174"/>
    <w:rsid w:val="00C7161D"/>
    <w:rsid w:val="00C725FA"/>
    <w:rsid w:val="00C726FD"/>
    <w:rsid w:val="00C72B1B"/>
    <w:rsid w:val="00C7364F"/>
    <w:rsid w:val="00C73B61"/>
    <w:rsid w:val="00C73ED5"/>
    <w:rsid w:val="00C73FF1"/>
    <w:rsid w:val="00C740CA"/>
    <w:rsid w:val="00C7552D"/>
    <w:rsid w:val="00C7594A"/>
    <w:rsid w:val="00C7680B"/>
    <w:rsid w:val="00C77DFD"/>
    <w:rsid w:val="00C80659"/>
    <w:rsid w:val="00C810AC"/>
    <w:rsid w:val="00C81E35"/>
    <w:rsid w:val="00C81ED8"/>
    <w:rsid w:val="00C82127"/>
    <w:rsid w:val="00C827AE"/>
    <w:rsid w:val="00C82DBB"/>
    <w:rsid w:val="00C82E46"/>
    <w:rsid w:val="00C831C9"/>
    <w:rsid w:val="00C84506"/>
    <w:rsid w:val="00C854A4"/>
    <w:rsid w:val="00C85568"/>
    <w:rsid w:val="00C8596D"/>
    <w:rsid w:val="00C85AAD"/>
    <w:rsid w:val="00C85DDA"/>
    <w:rsid w:val="00C86F5C"/>
    <w:rsid w:val="00C902FF"/>
    <w:rsid w:val="00C90586"/>
    <w:rsid w:val="00C906E7"/>
    <w:rsid w:val="00C90B0D"/>
    <w:rsid w:val="00C91201"/>
    <w:rsid w:val="00C91BCF"/>
    <w:rsid w:val="00C92EEA"/>
    <w:rsid w:val="00C93FB8"/>
    <w:rsid w:val="00C946FA"/>
    <w:rsid w:val="00C94B15"/>
    <w:rsid w:val="00C94C55"/>
    <w:rsid w:val="00C95B72"/>
    <w:rsid w:val="00C95D8D"/>
    <w:rsid w:val="00C9687C"/>
    <w:rsid w:val="00C97619"/>
    <w:rsid w:val="00CA1356"/>
    <w:rsid w:val="00CA16C4"/>
    <w:rsid w:val="00CA19D9"/>
    <w:rsid w:val="00CA20A4"/>
    <w:rsid w:val="00CA2B54"/>
    <w:rsid w:val="00CA4314"/>
    <w:rsid w:val="00CA4E8A"/>
    <w:rsid w:val="00CA4F71"/>
    <w:rsid w:val="00CA5806"/>
    <w:rsid w:val="00CA58C0"/>
    <w:rsid w:val="00CA6765"/>
    <w:rsid w:val="00CA6F83"/>
    <w:rsid w:val="00CB0321"/>
    <w:rsid w:val="00CB03F5"/>
    <w:rsid w:val="00CB0604"/>
    <w:rsid w:val="00CB0828"/>
    <w:rsid w:val="00CB097E"/>
    <w:rsid w:val="00CB0B0C"/>
    <w:rsid w:val="00CB1A00"/>
    <w:rsid w:val="00CB32F8"/>
    <w:rsid w:val="00CB35C8"/>
    <w:rsid w:val="00CB3639"/>
    <w:rsid w:val="00CB3FA6"/>
    <w:rsid w:val="00CB5B59"/>
    <w:rsid w:val="00CB706D"/>
    <w:rsid w:val="00CB7318"/>
    <w:rsid w:val="00CB7784"/>
    <w:rsid w:val="00CB7855"/>
    <w:rsid w:val="00CC019E"/>
    <w:rsid w:val="00CC0509"/>
    <w:rsid w:val="00CC05A4"/>
    <w:rsid w:val="00CC0830"/>
    <w:rsid w:val="00CC0EE7"/>
    <w:rsid w:val="00CC0F38"/>
    <w:rsid w:val="00CC1232"/>
    <w:rsid w:val="00CC30EF"/>
    <w:rsid w:val="00CC4094"/>
    <w:rsid w:val="00CC4822"/>
    <w:rsid w:val="00CC5C8A"/>
    <w:rsid w:val="00CC7677"/>
    <w:rsid w:val="00CD0B22"/>
    <w:rsid w:val="00CD0E01"/>
    <w:rsid w:val="00CD12E3"/>
    <w:rsid w:val="00CD1589"/>
    <w:rsid w:val="00CD1B67"/>
    <w:rsid w:val="00CD2243"/>
    <w:rsid w:val="00CD33D7"/>
    <w:rsid w:val="00CD5DA1"/>
    <w:rsid w:val="00CD6254"/>
    <w:rsid w:val="00CE01F2"/>
    <w:rsid w:val="00CE02A0"/>
    <w:rsid w:val="00CE0782"/>
    <w:rsid w:val="00CE098D"/>
    <w:rsid w:val="00CE09DC"/>
    <w:rsid w:val="00CE0A8A"/>
    <w:rsid w:val="00CE116F"/>
    <w:rsid w:val="00CE1739"/>
    <w:rsid w:val="00CE464B"/>
    <w:rsid w:val="00CE5A94"/>
    <w:rsid w:val="00CE5C89"/>
    <w:rsid w:val="00CE6507"/>
    <w:rsid w:val="00CE6729"/>
    <w:rsid w:val="00CE6F13"/>
    <w:rsid w:val="00CE7E76"/>
    <w:rsid w:val="00CF1FDC"/>
    <w:rsid w:val="00CF20E4"/>
    <w:rsid w:val="00CF2291"/>
    <w:rsid w:val="00CF3241"/>
    <w:rsid w:val="00CF3A74"/>
    <w:rsid w:val="00CF426D"/>
    <w:rsid w:val="00CF5633"/>
    <w:rsid w:val="00CF582B"/>
    <w:rsid w:val="00CF617D"/>
    <w:rsid w:val="00CF648F"/>
    <w:rsid w:val="00CF6C05"/>
    <w:rsid w:val="00CF7275"/>
    <w:rsid w:val="00CF75A0"/>
    <w:rsid w:val="00D002FE"/>
    <w:rsid w:val="00D00548"/>
    <w:rsid w:val="00D00D8B"/>
    <w:rsid w:val="00D01462"/>
    <w:rsid w:val="00D02F48"/>
    <w:rsid w:val="00D038F3"/>
    <w:rsid w:val="00D03CB4"/>
    <w:rsid w:val="00D055FC"/>
    <w:rsid w:val="00D058D4"/>
    <w:rsid w:val="00D05BFE"/>
    <w:rsid w:val="00D06F16"/>
    <w:rsid w:val="00D105E8"/>
    <w:rsid w:val="00D10643"/>
    <w:rsid w:val="00D10794"/>
    <w:rsid w:val="00D10DE5"/>
    <w:rsid w:val="00D118A7"/>
    <w:rsid w:val="00D11F03"/>
    <w:rsid w:val="00D12553"/>
    <w:rsid w:val="00D14391"/>
    <w:rsid w:val="00D14669"/>
    <w:rsid w:val="00D147DF"/>
    <w:rsid w:val="00D15C3A"/>
    <w:rsid w:val="00D15D36"/>
    <w:rsid w:val="00D16B66"/>
    <w:rsid w:val="00D20505"/>
    <w:rsid w:val="00D21B74"/>
    <w:rsid w:val="00D21C17"/>
    <w:rsid w:val="00D2446B"/>
    <w:rsid w:val="00D25626"/>
    <w:rsid w:val="00D269F7"/>
    <w:rsid w:val="00D31DAD"/>
    <w:rsid w:val="00D32231"/>
    <w:rsid w:val="00D32A90"/>
    <w:rsid w:val="00D3449D"/>
    <w:rsid w:val="00D352BE"/>
    <w:rsid w:val="00D35593"/>
    <w:rsid w:val="00D3627F"/>
    <w:rsid w:val="00D366F6"/>
    <w:rsid w:val="00D37300"/>
    <w:rsid w:val="00D37D45"/>
    <w:rsid w:val="00D40A3B"/>
    <w:rsid w:val="00D40ACD"/>
    <w:rsid w:val="00D41EA1"/>
    <w:rsid w:val="00D41F13"/>
    <w:rsid w:val="00D4252D"/>
    <w:rsid w:val="00D427C8"/>
    <w:rsid w:val="00D429DA"/>
    <w:rsid w:val="00D441D7"/>
    <w:rsid w:val="00D4565B"/>
    <w:rsid w:val="00D46DFE"/>
    <w:rsid w:val="00D50499"/>
    <w:rsid w:val="00D50812"/>
    <w:rsid w:val="00D511D3"/>
    <w:rsid w:val="00D51721"/>
    <w:rsid w:val="00D52160"/>
    <w:rsid w:val="00D528CF"/>
    <w:rsid w:val="00D5334C"/>
    <w:rsid w:val="00D533E9"/>
    <w:rsid w:val="00D537E8"/>
    <w:rsid w:val="00D5407E"/>
    <w:rsid w:val="00D54D39"/>
    <w:rsid w:val="00D55448"/>
    <w:rsid w:val="00D56932"/>
    <w:rsid w:val="00D57B2E"/>
    <w:rsid w:val="00D6014E"/>
    <w:rsid w:val="00D611F0"/>
    <w:rsid w:val="00D6210E"/>
    <w:rsid w:val="00D6278D"/>
    <w:rsid w:val="00D630C3"/>
    <w:rsid w:val="00D64BA1"/>
    <w:rsid w:val="00D650BC"/>
    <w:rsid w:val="00D652EF"/>
    <w:rsid w:val="00D65C4E"/>
    <w:rsid w:val="00D6620D"/>
    <w:rsid w:val="00D67BD1"/>
    <w:rsid w:val="00D71DF4"/>
    <w:rsid w:val="00D72E43"/>
    <w:rsid w:val="00D73250"/>
    <w:rsid w:val="00D73F8A"/>
    <w:rsid w:val="00D747DF"/>
    <w:rsid w:val="00D74C0E"/>
    <w:rsid w:val="00D74C5D"/>
    <w:rsid w:val="00D75B60"/>
    <w:rsid w:val="00D75DE1"/>
    <w:rsid w:val="00D76A28"/>
    <w:rsid w:val="00D772E0"/>
    <w:rsid w:val="00D80F73"/>
    <w:rsid w:val="00D813B2"/>
    <w:rsid w:val="00D81C81"/>
    <w:rsid w:val="00D81F8A"/>
    <w:rsid w:val="00D82173"/>
    <w:rsid w:val="00D82731"/>
    <w:rsid w:val="00D828A9"/>
    <w:rsid w:val="00D83DAC"/>
    <w:rsid w:val="00D845FC"/>
    <w:rsid w:val="00D85067"/>
    <w:rsid w:val="00D864FD"/>
    <w:rsid w:val="00D86D60"/>
    <w:rsid w:val="00D8720B"/>
    <w:rsid w:val="00D879A0"/>
    <w:rsid w:val="00D87DEA"/>
    <w:rsid w:val="00D87F16"/>
    <w:rsid w:val="00D911ED"/>
    <w:rsid w:val="00D91EC4"/>
    <w:rsid w:val="00D925C7"/>
    <w:rsid w:val="00D92C5F"/>
    <w:rsid w:val="00D930C6"/>
    <w:rsid w:val="00D931F1"/>
    <w:rsid w:val="00D9444D"/>
    <w:rsid w:val="00D956DC"/>
    <w:rsid w:val="00D95C1E"/>
    <w:rsid w:val="00D95FA4"/>
    <w:rsid w:val="00D9691D"/>
    <w:rsid w:val="00D972CC"/>
    <w:rsid w:val="00D97775"/>
    <w:rsid w:val="00D97A98"/>
    <w:rsid w:val="00DA0342"/>
    <w:rsid w:val="00DA0EC0"/>
    <w:rsid w:val="00DA10DA"/>
    <w:rsid w:val="00DA15BF"/>
    <w:rsid w:val="00DA2B2B"/>
    <w:rsid w:val="00DA2C23"/>
    <w:rsid w:val="00DA3285"/>
    <w:rsid w:val="00DA4C3C"/>
    <w:rsid w:val="00DA553C"/>
    <w:rsid w:val="00DA55F9"/>
    <w:rsid w:val="00DA5B81"/>
    <w:rsid w:val="00DA746D"/>
    <w:rsid w:val="00DA7715"/>
    <w:rsid w:val="00DB0E08"/>
    <w:rsid w:val="00DB13E5"/>
    <w:rsid w:val="00DB21E7"/>
    <w:rsid w:val="00DB28CA"/>
    <w:rsid w:val="00DB2A0F"/>
    <w:rsid w:val="00DB2E3D"/>
    <w:rsid w:val="00DB38AC"/>
    <w:rsid w:val="00DB41EC"/>
    <w:rsid w:val="00DB471E"/>
    <w:rsid w:val="00DB4768"/>
    <w:rsid w:val="00DB4A52"/>
    <w:rsid w:val="00DB517D"/>
    <w:rsid w:val="00DB53DD"/>
    <w:rsid w:val="00DB5C97"/>
    <w:rsid w:val="00DB7F60"/>
    <w:rsid w:val="00DC0028"/>
    <w:rsid w:val="00DC03A7"/>
    <w:rsid w:val="00DC076D"/>
    <w:rsid w:val="00DC0C3E"/>
    <w:rsid w:val="00DC129F"/>
    <w:rsid w:val="00DC2FFF"/>
    <w:rsid w:val="00DC3F5A"/>
    <w:rsid w:val="00DC42C2"/>
    <w:rsid w:val="00DC4920"/>
    <w:rsid w:val="00DC4C6F"/>
    <w:rsid w:val="00DC4F14"/>
    <w:rsid w:val="00DC58C5"/>
    <w:rsid w:val="00DC5AA9"/>
    <w:rsid w:val="00DC650E"/>
    <w:rsid w:val="00DC78BF"/>
    <w:rsid w:val="00DD1994"/>
    <w:rsid w:val="00DD19C8"/>
    <w:rsid w:val="00DD1DAF"/>
    <w:rsid w:val="00DD26E8"/>
    <w:rsid w:val="00DD320A"/>
    <w:rsid w:val="00DD3E6C"/>
    <w:rsid w:val="00DD468A"/>
    <w:rsid w:val="00DD5236"/>
    <w:rsid w:val="00DD75C8"/>
    <w:rsid w:val="00DD7715"/>
    <w:rsid w:val="00DE0189"/>
    <w:rsid w:val="00DE0661"/>
    <w:rsid w:val="00DE0910"/>
    <w:rsid w:val="00DE37BF"/>
    <w:rsid w:val="00DE474B"/>
    <w:rsid w:val="00DE597B"/>
    <w:rsid w:val="00DE5C1E"/>
    <w:rsid w:val="00DE64A3"/>
    <w:rsid w:val="00DE7A6A"/>
    <w:rsid w:val="00DF0164"/>
    <w:rsid w:val="00DF0B6E"/>
    <w:rsid w:val="00DF19F4"/>
    <w:rsid w:val="00DF249E"/>
    <w:rsid w:val="00DF4BB4"/>
    <w:rsid w:val="00DF6E82"/>
    <w:rsid w:val="00DF7CA4"/>
    <w:rsid w:val="00DF7D46"/>
    <w:rsid w:val="00E00073"/>
    <w:rsid w:val="00E00963"/>
    <w:rsid w:val="00E00F5A"/>
    <w:rsid w:val="00E016CB"/>
    <w:rsid w:val="00E01C53"/>
    <w:rsid w:val="00E0324C"/>
    <w:rsid w:val="00E03A55"/>
    <w:rsid w:val="00E03F5F"/>
    <w:rsid w:val="00E0469A"/>
    <w:rsid w:val="00E05374"/>
    <w:rsid w:val="00E06201"/>
    <w:rsid w:val="00E06404"/>
    <w:rsid w:val="00E06DE3"/>
    <w:rsid w:val="00E10038"/>
    <w:rsid w:val="00E10B37"/>
    <w:rsid w:val="00E116D9"/>
    <w:rsid w:val="00E138F7"/>
    <w:rsid w:val="00E13D2F"/>
    <w:rsid w:val="00E1598E"/>
    <w:rsid w:val="00E16AB4"/>
    <w:rsid w:val="00E16E60"/>
    <w:rsid w:val="00E17049"/>
    <w:rsid w:val="00E203FD"/>
    <w:rsid w:val="00E204AE"/>
    <w:rsid w:val="00E207E6"/>
    <w:rsid w:val="00E207F7"/>
    <w:rsid w:val="00E21D14"/>
    <w:rsid w:val="00E22BF3"/>
    <w:rsid w:val="00E22DCC"/>
    <w:rsid w:val="00E22F11"/>
    <w:rsid w:val="00E22F78"/>
    <w:rsid w:val="00E23AD6"/>
    <w:rsid w:val="00E24131"/>
    <w:rsid w:val="00E24589"/>
    <w:rsid w:val="00E24C19"/>
    <w:rsid w:val="00E25203"/>
    <w:rsid w:val="00E25873"/>
    <w:rsid w:val="00E2615D"/>
    <w:rsid w:val="00E269D3"/>
    <w:rsid w:val="00E26E0D"/>
    <w:rsid w:val="00E27E24"/>
    <w:rsid w:val="00E30685"/>
    <w:rsid w:val="00E31A78"/>
    <w:rsid w:val="00E33B04"/>
    <w:rsid w:val="00E3457A"/>
    <w:rsid w:val="00E34E78"/>
    <w:rsid w:val="00E35504"/>
    <w:rsid w:val="00E36B5F"/>
    <w:rsid w:val="00E36F4A"/>
    <w:rsid w:val="00E40DBF"/>
    <w:rsid w:val="00E41644"/>
    <w:rsid w:val="00E4257F"/>
    <w:rsid w:val="00E42E8C"/>
    <w:rsid w:val="00E43774"/>
    <w:rsid w:val="00E43904"/>
    <w:rsid w:val="00E44AF0"/>
    <w:rsid w:val="00E44C22"/>
    <w:rsid w:val="00E45442"/>
    <w:rsid w:val="00E45FAA"/>
    <w:rsid w:val="00E463A7"/>
    <w:rsid w:val="00E50217"/>
    <w:rsid w:val="00E503D0"/>
    <w:rsid w:val="00E50B6B"/>
    <w:rsid w:val="00E51A33"/>
    <w:rsid w:val="00E51C1B"/>
    <w:rsid w:val="00E52122"/>
    <w:rsid w:val="00E52299"/>
    <w:rsid w:val="00E527E4"/>
    <w:rsid w:val="00E53953"/>
    <w:rsid w:val="00E5407D"/>
    <w:rsid w:val="00E56791"/>
    <w:rsid w:val="00E56AA0"/>
    <w:rsid w:val="00E57100"/>
    <w:rsid w:val="00E57108"/>
    <w:rsid w:val="00E6059F"/>
    <w:rsid w:val="00E60B69"/>
    <w:rsid w:val="00E612BD"/>
    <w:rsid w:val="00E61D13"/>
    <w:rsid w:val="00E61E8F"/>
    <w:rsid w:val="00E62304"/>
    <w:rsid w:val="00E62CF7"/>
    <w:rsid w:val="00E63786"/>
    <w:rsid w:val="00E63C87"/>
    <w:rsid w:val="00E65C0A"/>
    <w:rsid w:val="00E6614D"/>
    <w:rsid w:val="00E705B5"/>
    <w:rsid w:val="00E70815"/>
    <w:rsid w:val="00E70AEA"/>
    <w:rsid w:val="00E70D61"/>
    <w:rsid w:val="00E70F1F"/>
    <w:rsid w:val="00E712D7"/>
    <w:rsid w:val="00E729D8"/>
    <w:rsid w:val="00E72A39"/>
    <w:rsid w:val="00E72D41"/>
    <w:rsid w:val="00E72EE0"/>
    <w:rsid w:val="00E7343C"/>
    <w:rsid w:val="00E73A79"/>
    <w:rsid w:val="00E7444A"/>
    <w:rsid w:val="00E745C0"/>
    <w:rsid w:val="00E74CBF"/>
    <w:rsid w:val="00E74E7F"/>
    <w:rsid w:val="00E75A1D"/>
    <w:rsid w:val="00E76497"/>
    <w:rsid w:val="00E76610"/>
    <w:rsid w:val="00E768A1"/>
    <w:rsid w:val="00E76B2B"/>
    <w:rsid w:val="00E76CE3"/>
    <w:rsid w:val="00E77121"/>
    <w:rsid w:val="00E77BEC"/>
    <w:rsid w:val="00E801D4"/>
    <w:rsid w:val="00E803CA"/>
    <w:rsid w:val="00E81845"/>
    <w:rsid w:val="00E8186D"/>
    <w:rsid w:val="00E81CEA"/>
    <w:rsid w:val="00E82396"/>
    <w:rsid w:val="00E827FF"/>
    <w:rsid w:val="00E832EF"/>
    <w:rsid w:val="00E83E27"/>
    <w:rsid w:val="00E85F80"/>
    <w:rsid w:val="00E860A8"/>
    <w:rsid w:val="00E86422"/>
    <w:rsid w:val="00E910B3"/>
    <w:rsid w:val="00E924E4"/>
    <w:rsid w:val="00E93D69"/>
    <w:rsid w:val="00E93E4F"/>
    <w:rsid w:val="00E94CE4"/>
    <w:rsid w:val="00E961F1"/>
    <w:rsid w:val="00E963AD"/>
    <w:rsid w:val="00E96931"/>
    <w:rsid w:val="00E96F33"/>
    <w:rsid w:val="00E9711D"/>
    <w:rsid w:val="00E972C9"/>
    <w:rsid w:val="00E976DF"/>
    <w:rsid w:val="00E9797E"/>
    <w:rsid w:val="00EA060F"/>
    <w:rsid w:val="00EA0C55"/>
    <w:rsid w:val="00EA13A2"/>
    <w:rsid w:val="00EA312B"/>
    <w:rsid w:val="00EA3228"/>
    <w:rsid w:val="00EA3B59"/>
    <w:rsid w:val="00EA60F2"/>
    <w:rsid w:val="00EA795F"/>
    <w:rsid w:val="00EA79D9"/>
    <w:rsid w:val="00EB05BA"/>
    <w:rsid w:val="00EB1AB5"/>
    <w:rsid w:val="00EB2E08"/>
    <w:rsid w:val="00EB3752"/>
    <w:rsid w:val="00EB38E9"/>
    <w:rsid w:val="00EB41B9"/>
    <w:rsid w:val="00EB41EE"/>
    <w:rsid w:val="00EB4E09"/>
    <w:rsid w:val="00EB5415"/>
    <w:rsid w:val="00EB582A"/>
    <w:rsid w:val="00EB5D55"/>
    <w:rsid w:val="00EB6413"/>
    <w:rsid w:val="00EB7218"/>
    <w:rsid w:val="00EC2FB3"/>
    <w:rsid w:val="00EC373D"/>
    <w:rsid w:val="00EC39B8"/>
    <w:rsid w:val="00EC4508"/>
    <w:rsid w:val="00EC4ED5"/>
    <w:rsid w:val="00EC4FD2"/>
    <w:rsid w:val="00EC5418"/>
    <w:rsid w:val="00EC5630"/>
    <w:rsid w:val="00EC6D80"/>
    <w:rsid w:val="00EC73E8"/>
    <w:rsid w:val="00EC794F"/>
    <w:rsid w:val="00ED056F"/>
    <w:rsid w:val="00ED14D9"/>
    <w:rsid w:val="00ED2728"/>
    <w:rsid w:val="00ED4442"/>
    <w:rsid w:val="00ED471E"/>
    <w:rsid w:val="00ED476B"/>
    <w:rsid w:val="00ED4BE2"/>
    <w:rsid w:val="00ED4CA1"/>
    <w:rsid w:val="00ED5129"/>
    <w:rsid w:val="00ED55F1"/>
    <w:rsid w:val="00ED64A5"/>
    <w:rsid w:val="00ED6946"/>
    <w:rsid w:val="00EE06EA"/>
    <w:rsid w:val="00EE0AAD"/>
    <w:rsid w:val="00EE0B85"/>
    <w:rsid w:val="00EE1A94"/>
    <w:rsid w:val="00EE2479"/>
    <w:rsid w:val="00EE2860"/>
    <w:rsid w:val="00EE2865"/>
    <w:rsid w:val="00EE3893"/>
    <w:rsid w:val="00EE4CAA"/>
    <w:rsid w:val="00EE515A"/>
    <w:rsid w:val="00EE5FA3"/>
    <w:rsid w:val="00EE6658"/>
    <w:rsid w:val="00EE6F8F"/>
    <w:rsid w:val="00EE7448"/>
    <w:rsid w:val="00EE792E"/>
    <w:rsid w:val="00EF06DC"/>
    <w:rsid w:val="00EF0C34"/>
    <w:rsid w:val="00EF0FB1"/>
    <w:rsid w:val="00EF24CF"/>
    <w:rsid w:val="00EF2CCA"/>
    <w:rsid w:val="00EF3E84"/>
    <w:rsid w:val="00EF4EB5"/>
    <w:rsid w:val="00EF6050"/>
    <w:rsid w:val="00EF6617"/>
    <w:rsid w:val="00EF6766"/>
    <w:rsid w:val="00EF6E14"/>
    <w:rsid w:val="00EF71FC"/>
    <w:rsid w:val="00EF7867"/>
    <w:rsid w:val="00EF79EA"/>
    <w:rsid w:val="00F00695"/>
    <w:rsid w:val="00F00B14"/>
    <w:rsid w:val="00F01038"/>
    <w:rsid w:val="00F019B1"/>
    <w:rsid w:val="00F02440"/>
    <w:rsid w:val="00F02469"/>
    <w:rsid w:val="00F04AAD"/>
    <w:rsid w:val="00F04BD3"/>
    <w:rsid w:val="00F04FC5"/>
    <w:rsid w:val="00F055B7"/>
    <w:rsid w:val="00F05851"/>
    <w:rsid w:val="00F05B1F"/>
    <w:rsid w:val="00F05BC3"/>
    <w:rsid w:val="00F06D2B"/>
    <w:rsid w:val="00F07518"/>
    <w:rsid w:val="00F0752C"/>
    <w:rsid w:val="00F10680"/>
    <w:rsid w:val="00F10D59"/>
    <w:rsid w:val="00F1196D"/>
    <w:rsid w:val="00F11F09"/>
    <w:rsid w:val="00F12009"/>
    <w:rsid w:val="00F12099"/>
    <w:rsid w:val="00F121FB"/>
    <w:rsid w:val="00F1494C"/>
    <w:rsid w:val="00F14DAA"/>
    <w:rsid w:val="00F15001"/>
    <w:rsid w:val="00F154DF"/>
    <w:rsid w:val="00F16347"/>
    <w:rsid w:val="00F16F77"/>
    <w:rsid w:val="00F17BBD"/>
    <w:rsid w:val="00F2023D"/>
    <w:rsid w:val="00F21FCC"/>
    <w:rsid w:val="00F220F2"/>
    <w:rsid w:val="00F222DD"/>
    <w:rsid w:val="00F2274D"/>
    <w:rsid w:val="00F22EA3"/>
    <w:rsid w:val="00F24085"/>
    <w:rsid w:val="00F247E0"/>
    <w:rsid w:val="00F266A4"/>
    <w:rsid w:val="00F26A20"/>
    <w:rsid w:val="00F27753"/>
    <w:rsid w:val="00F27D82"/>
    <w:rsid w:val="00F30876"/>
    <w:rsid w:val="00F30D89"/>
    <w:rsid w:val="00F30DAC"/>
    <w:rsid w:val="00F315EB"/>
    <w:rsid w:val="00F32AA9"/>
    <w:rsid w:val="00F3330E"/>
    <w:rsid w:val="00F33B25"/>
    <w:rsid w:val="00F33C8C"/>
    <w:rsid w:val="00F33F98"/>
    <w:rsid w:val="00F366F2"/>
    <w:rsid w:val="00F40882"/>
    <w:rsid w:val="00F4121E"/>
    <w:rsid w:val="00F42258"/>
    <w:rsid w:val="00F43F76"/>
    <w:rsid w:val="00F4480E"/>
    <w:rsid w:val="00F44F12"/>
    <w:rsid w:val="00F45561"/>
    <w:rsid w:val="00F45584"/>
    <w:rsid w:val="00F455A8"/>
    <w:rsid w:val="00F45C27"/>
    <w:rsid w:val="00F46244"/>
    <w:rsid w:val="00F500B4"/>
    <w:rsid w:val="00F526DD"/>
    <w:rsid w:val="00F529C6"/>
    <w:rsid w:val="00F52D6A"/>
    <w:rsid w:val="00F5314A"/>
    <w:rsid w:val="00F53CA1"/>
    <w:rsid w:val="00F54500"/>
    <w:rsid w:val="00F54F39"/>
    <w:rsid w:val="00F56ABC"/>
    <w:rsid w:val="00F571EC"/>
    <w:rsid w:val="00F573A7"/>
    <w:rsid w:val="00F5789D"/>
    <w:rsid w:val="00F61496"/>
    <w:rsid w:val="00F61A26"/>
    <w:rsid w:val="00F62CEE"/>
    <w:rsid w:val="00F62EAE"/>
    <w:rsid w:val="00F630BE"/>
    <w:rsid w:val="00F636C8"/>
    <w:rsid w:val="00F63D14"/>
    <w:rsid w:val="00F642E8"/>
    <w:rsid w:val="00F64AC7"/>
    <w:rsid w:val="00F64EBF"/>
    <w:rsid w:val="00F65394"/>
    <w:rsid w:val="00F66077"/>
    <w:rsid w:val="00F6613A"/>
    <w:rsid w:val="00F66624"/>
    <w:rsid w:val="00F66EB0"/>
    <w:rsid w:val="00F6716D"/>
    <w:rsid w:val="00F72061"/>
    <w:rsid w:val="00F72DF0"/>
    <w:rsid w:val="00F73298"/>
    <w:rsid w:val="00F73B2A"/>
    <w:rsid w:val="00F74A9D"/>
    <w:rsid w:val="00F751DD"/>
    <w:rsid w:val="00F76852"/>
    <w:rsid w:val="00F771B7"/>
    <w:rsid w:val="00F779E9"/>
    <w:rsid w:val="00F808DE"/>
    <w:rsid w:val="00F80C0E"/>
    <w:rsid w:val="00F832C4"/>
    <w:rsid w:val="00F84299"/>
    <w:rsid w:val="00F84E36"/>
    <w:rsid w:val="00F86486"/>
    <w:rsid w:val="00F86F8C"/>
    <w:rsid w:val="00F90498"/>
    <w:rsid w:val="00F909A8"/>
    <w:rsid w:val="00F91D5C"/>
    <w:rsid w:val="00F932D3"/>
    <w:rsid w:val="00F935C7"/>
    <w:rsid w:val="00F936E0"/>
    <w:rsid w:val="00F94618"/>
    <w:rsid w:val="00F9632D"/>
    <w:rsid w:val="00F97186"/>
    <w:rsid w:val="00F973EE"/>
    <w:rsid w:val="00FA02A8"/>
    <w:rsid w:val="00FA0555"/>
    <w:rsid w:val="00FA151D"/>
    <w:rsid w:val="00FA2256"/>
    <w:rsid w:val="00FA2CAD"/>
    <w:rsid w:val="00FA2FC5"/>
    <w:rsid w:val="00FA384D"/>
    <w:rsid w:val="00FA4F03"/>
    <w:rsid w:val="00FA5675"/>
    <w:rsid w:val="00FA62B7"/>
    <w:rsid w:val="00FB0717"/>
    <w:rsid w:val="00FB0EA6"/>
    <w:rsid w:val="00FB36C1"/>
    <w:rsid w:val="00FB38C0"/>
    <w:rsid w:val="00FB39A7"/>
    <w:rsid w:val="00FB3E51"/>
    <w:rsid w:val="00FB4699"/>
    <w:rsid w:val="00FB49FD"/>
    <w:rsid w:val="00FB4C4A"/>
    <w:rsid w:val="00FB50E6"/>
    <w:rsid w:val="00FB53FC"/>
    <w:rsid w:val="00FB5E87"/>
    <w:rsid w:val="00FB6811"/>
    <w:rsid w:val="00FB7DDC"/>
    <w:rsid w:val="00FC08CA"/>
    <w:rsid w:val="00FC1446"/>
    <w:rsid w:val="00FC15D3"/>
    <w:rsid w:val="00FC1D5C"/>
    <w:rsid w:val="00FC2491"/>
    <w:rsid w:val="00FC24E0"/>
    <w:rsid w:val="00FC2876"/>
    <w:rsid w:val="00FC2F2A"/>
    <w:rsid w:val="00FC453F"/>
    <w:rsid w:val="00FC4767"/>
    <w:rsid w:val="00FC4BE9"/>
    <w:rsid w:val="00FC4D73"/>
    <w:rsid w:val="00FC55BF"/>
    <w:rsid w:val="00FC6781"/>
    <w:rsid w:val="00FC69A9"/>
    <w:rsid w:val="00FC72EE"/>
    <w:rsid w:val="00FD0CE1"/>
    <w:rsid w:val="00FD16D3"/>
    <w:rsid w:val="00FD3763"/>
    <w:rsid w:val="00FD4091"/>
    <w:rsid w:val="00FD4A70"/>
    <w:rsid w:val="00FD5087"/>
    <w:rsid w:val="00FD5356"/>
    <w:rsid w:val="00FD5834"/>
    <w:rsid w:val="00FD6086"/>
    <w:rsid w:val="00FD686A"/>
    <w:rsid w:val="00FD6B64"/>
    <w:rsid w:val="00FD6B6D"/>
    <w:rsid w:val="00FD721C"/>
    <w:rsid w:val="00FD7AA5"/>
    <w:rsid w:val="00FE02E6"/>
    <w:rsid w:val="00FE1CE3"/>
    <w:rsid w:val="00FE2022"/>
    <w:rsid w:val="00FE2095"/>
    <w:rsid w:val="00FE259A"/>
    <w:rsid w:val="00FE2B72"/>
    <w:rsid w:val="00FE2C74"/>
    <w:rsid w:val="00FE3D9C"/>
    <w:rsid w:val="00FE45AF"/>
    <w:rsid w:val="00FE4934"/>
    <w:rsid w:val="00FE5115"/>
    <w:rsid w:val="00FE57B3"/>
    <w:rsid w:val="00FE5F0C"/>
    <w:rsid w:val="00FE69EA"/>
    <w:rsid w:val="00FF0A16"/>
    <w:rsid w:val="00FF2AA9"/>
    <w:rsid w:val="00FF4211"/>
    <w:rsid w:val="00FF5DB8"/>
    <w:rsid w:val="00FF6A5F"/>
    <w:rsid w:val="00FF6C81"/>
    <w:rsid w:val="00FF7BC3"/>
    <w:rsid w:val="20F4E558"/>
    <w:rsid w:val="256077FB"/>
    <w:rsid w:val="2E91B21E"/>
    <w:rsid w:val="3859D4A7"/>
    <w:rsid w:val="55F9BB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D30D6"/>
  <w15:docId w15:val="{C422B4DE-A6D7-4D4D-ACAC-38F7945D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766"/>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4">
    <w:name w:val="heading 4"/>
    <w:basedOn w:val="Normal"/>
    <w:next w:val="Normal"/>
    <w:link w:val="Ttulo4Char"/>
    <w:uiPriority w:val="9"/>
    <w:semiHidden/>
    <w:unhideWhenUsed/>
    <w:qFormat/>
    <w:rsid w:val="003363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character" w:customStyle="1" w:styleId="Ttulo4Char">
    <w:name w:val="Título 4 Char"/>
    <w:basedOn w:val="Fontepargpadro"/>
    <w:link w:val="Ttulo4"/>
    <w:uiPriority w:val="9"/>
    <w:semiHidden/>
    <w:rsid w:val="003363D5"/>
    <w:rPr>
      <w:rFonts w:asciiTheme="majorHAnsi" w:eastAsiaTheme="majorEastAsia" w:hAnsiTheme="majorHAnsi" w:cstheme="majorBidi"/>
      <w:i/>
      <w:iCs/>
      <w:color w:val="2E74B5" w:themeColor="accent1" w:themeShade="B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374">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23968665">
      <w:bodyDiv w:val="1"/>
      <w:marLeft w:val="0"/>
      <w:marRight w:val="0"/>
      <w:marTop w:val="0"/>
      <w:marBottom w:val="0"/>
      <w:divBdr>
        <w:top w:val="none" w:sz="0" w:space="0" w:color="auto"/>
        <w:left w:val="none" w:sz="0" w:space="0" w:color="auto"/>
        <w:bottom w:val="none" w:sz="0" w:space="0" w:color="auto"/>
        <w:right w:val="none" w:sz="0" w:space="0" w:color="auto"/>
      </w:divBdr>
    </w:div>
    <w:div w:id="696614436">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854460605">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758550282">
      <w:bodyDiv w:val="1"/>
      <w:marLeft w:val="0"/>
      <w:marRight w:val="0"/>
      <w:marTop w:val="0"/>
      <w:marBottom w:val="0"/>
      <w:divBdr>
        <w:top w:val="none" w:sz="0" w:space="0" w:color="auto"/>
        <w:left w:val="none" w:sz="0" w:space="0" w:color="auto"/>
        <w:bottom w:val="none" w:sz="0" w:space="0" w:color="auto"/>
        <w:right w:val="none" w:sz="0" w:space="0" w:color="auto"/>
      </w:divBdr>
    </w:div>
    <w:div w:id="1942184682">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1911528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039233402">
      <w:bodyDiv w:val="1"/>
      <w:marLeft w:val="0"/>
      <w:marRight w:val="0"/>
      <w:marTop w:val="0"/>
      <w:marBottom w:val="0"/>
      <w:divBdr>
        <w:top w:val="none" w:sz="0" w:space="0" w:color="auto"/>
        <w:left w:val="none" w:sz="0" w:space="0" w:color="auto"/>
        <w:bottom w:val="none" w:sz="0" w:space="0" w:color="auto"/>
        <w:right w:val="none" w:sz="0" w:space="0" w:color="auto"/>
      </w:divBdr>
    </w:div>
    <w:div w:id="2047871878">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3E6"/>
    <w:rsid w:val="0006599B"/>
    <w:rsid w:val="000C33A2"/>
    <w:rsid w:val="000F5A8C"/>
    <w:rsid w:val="00103C33"/>
    <w:rsid w:val="00171836"/>
    <w:rsid w:val="0020104E"/>
    <w:rsid w:val="00224216"/>
    <w:rsid w:val="00277A3F"/>
    <w:rsid w:val="003049DD"/>
    <w:rsid w:val="003111F7"/>
    <w:rsid w:val="0032303A"/>
    <w:rsid w:val="003C7390"/>
    <w:rsid w:val="00413466"/>
    <w:rsid w:val="00531FBF"/>
    <w:rsid w:val="00546B61"/>
    <w:rsid w:val="00574A79"/>
    <w:rsid w:val="005B6AAE"/>
    <w:rsid w:val="005D0ACC"/>
    <w:rsid w:val="00632D1E"/>
    <w:rsid w:val="006B2564"/>
    <w:rsid w:val="006E0820"/>
    <w:rsid w:val="008070C0"/>
    <w:rsid w:val="00835710"/>
    <w:rsid w:val="00871D00"/>
    <w:rsid w:val="009F6CB8"/>
    <w:rsid w:val="00A73DA8"/>
    <w:rsid w:val="00BA23E6"/>
    <w:rsid w:val="00BE0484"/>
    <w:rsid w:val="00BE0D34"/>
    <w:rsid w:val="00DE44DD"/>
    <w:rsid w:val="00E03006"/>
    <w:rsid w:val="00E07667"/>
    <w:rsid w:val="00E56A03"/>
    <w:rsid w:val="00EA53A0"/>
    <w:rsid w:val="00F27547"/>
    <w:rsid w:val="00F57DBD"/>
    <w:rsid w:val="00FA3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F6CB8"/>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92009-D588-4DB7-9F9B-1EFB17592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15770</TotalTime>
  <Pages>34</Pages>
  <Words>7472</Words>
  <Characters>40350</Characters>
  <Application>Microsoft Office Word</Application>
  <DocSecurity>0</DocSecurity>
  <Lines>336</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47727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
  <cp:lastModifiedBy>Mário Roberto</cp:lastModifiedBy>
  <cp:revision>2933</cp:revision>
  <cp:lastPrinted>2016-03-17T17:59:00Z</cp:lastPrinted>
  <dcterms:created xsi:type="dcterms:W3CDTF">2019-09-25T16:53:00Z</dcterms:created>
  <dcterms:modified xsi:type="dcterms:W3CDTF">2019-11-25T22:20:00Z</dcterms:modified>
</cp:coreProperties>
</file>